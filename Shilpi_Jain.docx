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2171"/>
        <w:gridCol w:w="3926"/>
        <w:gridCol w:w="2759"/>
      </w:tblGrid>
      <w:tr w:rsidR="009E7A73" w:rsidTr="00B53D0B">
        <w:tc>
          <w:tcPr>
            <w:tcW w:w="2171" w:type="dxa"/>
          </w:tcPr>
          <w:p w:rsidR="009E7A73" w:rsidRDefault="009E7A73" w:rsidP="00B53D0B">
            <w:pPr>
              <w:tabs>
                <w:tab w:val="right" w:pos="4169"/>
              </w:tabs>
              <w:rPr>
                <w:rFonts w:cs="Arial"/>
                <w:b/>
                <w:color w:val="000000"/>
              </w:rPr>
            </w:pPr>
            <w:r>
              <w:rPr>
                <w:rFonts w:cs="Arial"/>
                <w:b/>
                <w:noProof/>
                <w:color w:val="000000"/>
                <w:lang w:val="en-US" w:eastAsia="en-US"/>
              </w:rPr>
              <w:drawing>
                <wp:inline distT="0" distB="0" distL="0" distR="0">
                  <wp:extent cx="666750" cy="714375"/>
                  <wp:effectExtent l="19050" t="0" r="0" b="0"/>
                  <wp:docPr id="14" name="Picture 14" descr="3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s_logo"/>
                          <pic:cNvPicPr>
                            <a:picLocks noChangeAspect="1" noChangeArrowheads="1"/>
                          </pic:cNvPicPr>
                        </pic:nvPicPr>
                        <pic:blipFill>
                          <a:blip r:embed="rId6" cstate="print"/>
                          <a:srcRect/>
                          <a:stretch>
                            <a:fillRect/>
                          </a:stretch>
                        </pic:blipFill>
                        <pic:spPr bwMode="auto">
                          <a:xfrm>
                            <a:off x="0" y="0"/>
                            <a:ext cx="666750" cy="714375"/>
                          </a:xfrm>
                          <a:prstGeom prst="rect">
                            <a:avLst/>
                          </a:prstGeom>
                          <a:noFill/>
                          <a:ln w="9525">
                            <a:noFill/>
                            <a:miter lim="800000"/>
                            <a:headEnd/>
                            <a:tailEnd/>
                          </a:ln>
                        </pic:spPr>
                      </pic:pic>
                    </a:graphicData>
                  </a:graphic>
                </wp:inline>
              </w:drawing>
            </w:r>
          </w:p>
        </w:tc>
        <w:tc>
          <w:tcPr>
            <w:tcW w:w="3926" w:type="dxa"/>
          </w:tcPr>
          <w:p w:rsidR="009E7A73" w:rsidRDefault="009E7A73" w:rsidP="00B53D0B">
            <w:pPr>
              <w:jc w:val="center"/>
              <w:rPr>
                <w:rFonts w:ascii="Verdana" w:hAnsi="Verdana" w:cs="Arial"/>
                <w:b/>
                <w:iCs/>
                <w:color w:val="000000"/>
                <w:sz w:val="18"/>
                <w:szCs w:val="18"/>
              </w:rPr>
            </w:pPr>
            <w:r>
              <w:rPr>
                <w:rFonts w:ascii="Verdana" w:hAnsi="Verdana" w:cs="Arial"/>
                <w:b/>
                <w:iCs/>
                <w:color w:val="000000"/>
                <w:sz w:val="18"/>
                <w:szCs w:val="18"/>
              </w:rPr>
              <w:t xml:space="preserve">Dimple </w:t>
            </w:r>
            <w:proofErr w:type="spellStart"/>
            <w:r>
              <w:rPr>
                <w:rFonts w:ascii="Verdana" w:hAnsi="Verdana" w:cs="Arial"/>
                <w:b/>
                <w:iCs/>
                <w:color w:val="000000"/>
                <w:sz w:val="18"/>
                <w:szCs w:val="18"/>
              </w:rPr>
              <w:t>Prajapati</w:t>
            </w:r>
            <w:proofErr w:type="spellEnd"/>
          </w:p>
          <w:p w:rsidR="009E7A73" w:rsidRDefault="009E7A73" w:rsidP="00B53D0B">
            <w:pPr>
              <w:jc w:val="center"/>
              <w:rPr>
                <w:rFonts w:ascii="Verdana" w:hAnsi="Verdana" w:cs="Arial"/>
                <w:b/>
                <w:iCs/>
                <w:color w:val="000000"/>
                <w:sz w:val="18"/>
                <w:szCs w:val="18"/>
              </w:rPr>
            </w:pPr>
            <w:r>
              <w:rPr>
                <w:rFonts w:ascii="Verdana" w:hAnsi="Verdana" w:cs="Arial"/>
                <w:b/>
                <w:iCs/>
                <w:color w:val="000000"/>
                <w:sz w:val="18"/>
                <w:szCs w:val="18"/>
              </w:rPr>
              <w:t>One Tiffany Pointe</w:t>
            </w:r>
          </w:p>
          <w:p w:rsidR="009E7A73" w:rsidRDefault="009E7A73" w:rsidP="00B53D0B">
            <w:pPr>
              <w:tabs>
                <w:tab w:val="right" w:pos="4169"/>
              </w:tabs>
              <w:jc w:val="center"/>
              <w:rPr>
                <w:rFonts w:ascii="Verdana" w:hAnsi="Verdana" w:cs="Arial"/>
                <w:b/>
                <w:iCs/>
                <w:color w:val="000000"/>
                <w:sz w:val="18"/>
                <w:szCs w:val="18"/>
              </w:rPr>
            </w:pPr>
            <w:r>
              <w:rPr>
                <w:rFonts w:ascii="Verdana" w:hAnsi="Verdana" w:cs="Arial"/>
                <w:b/>
                <w:iCs/>
                <w:color w:val="000000"/>
                <w:sz w:val="18"/>
                <w:szCs w:val="18"/>
              </w:rPr>
              <w:t>Suite # 106</w:t>
            </w:r>
          </w:p>
          <w:p w:rsidR="009E7A73" w:rsidRDefault="009E7A73" w:rsidP="00B53D0B">
            <w:pPr>
              <w:tabs>
                <w:tab w:val="right" w:pos="4169"/>
              </w:tabs>
              <w:jc w:val="center"/>
              <w:rPr>
                <w:rFonts w:ascii="Verdana" w:hAnsi="Verdana" w:cs="Arial"/>
                <w:b/>
                <w:iCs/>
                <w:color w:val="000000"/>
                <w:sz w:val="18"/>
                <w:szCs w:val="18"/>
              </w:rPr>
            </w:pPr>
            <w:r>
              <w:rPr>
                <w:rFonts w:ascii="Verdana" w:hAnsi="Verdana" w:cs="Arial"/>
                <w:b/>
                <w:iCs/>
                <w:color w:val="000000"/>
                <w:sz w:val="18"/>
                <w:szCs w:val="18"/>
              </w:rPr>
              <w:t>Bloomingdale, IL-60108</w:t>
            </w:r>
          </w:p>
          <w:p w:rsidR="009E7A73" w:rsidRDefault="009E7A73" w:rsidP="00B53D0B">
            <w:pPr>
              <w:tabs>
                <w:tab w:val="right" w:pos="4169"/>
              </w:tabs>
              <w:jc w:val="center"/>
              <w:rPr>
                <w:rFonts w:ascii="Verdana" w:hAnsi="Verdana" w:cs="Arial"/>
                <w:b/>
                <w:iCs/>
                <w:color w:val="000000"/>
                <w:sz w:val="18"/>
                <w:szCs w:val="18"/>
              </w:rPr>
            </w:pPr>
            <w:r>
              <w:rPr>
                <w:rFonts w:ascii="Verdana" w:hAnsi="Verdana" w:cs="Arial"/>
                <w:b/>
                <w:iCs/>
                <w:color w:val="000000"/>
                <w:sz w:val="18"/>
                <w:szCs w:val="18"/>
              </w:rPr>
              <w:t>Ph: 630.764.9091</w:t>
            </w:r>
          </w:p>
          <w:p w:rsidR="009E7A73" w:rsidRDefault="009E7A73" w:rsidP="00B53D0B">
            <w:pPr>
              <w:tabs>
                <w:tab w:val="right" w:pos="4169"/>
              </w:tabs>
              <w:jc w:val="center"/>
              <w:rPr>
                <w:rFonts w:cs="Arial"/>
                <w:b/>
                <w:i/>
                <w:color w:val="000000"/>
              </w:rPr>
            </w:pPr>
            <w:r>
              <w:rPr>
                <w:rFonts w:ascii="Verdana" w:hAnsi="Verdana" w:cs="Arial"/>
                <w:b/>
                <w:iCs/>
                <w:color w:val="000000"/>
                <w:sz w:val="18"/>
                <w:szCs w:val="18"/>
              </w:rPr>
              <w:t>Fax: 630.884.3885</w:t>
            </w:r>
          </w:p>
        </w:tc>
        <w:tc>
          <w:tcPr>
            <w:tcW w:w="2759" w:type="dxa"/>
          </w:tcPr>
          <w:p w:rsidR="009E7A73" w:rsidRDefault="009E7A73" w:rsidP="00B53D0B">
            <w:pPr>
              <w:jc w:val="right"/>
              <w:rPr>
                <w:b/>
                <w:color w:val="000080"/>
                <w:szCs w:val="22"/>
              </w:rPr>
            </w:pPr>
          </w:p>
          <w:p w:rsidR="009E7A73" w:rsidRDefault="009E7A73" w:rsidP="00B53D0B">
            <w:pPr>
              <w:jc w:val="right"/>
              <w:rPr>
                <w:rFonts w:cs="Arial"/>
                <w:b/>
                <w:iCs/>
                <w:color w:val="000000"/>
              </w:rPr>
            </w:pPr>
            <w:r>
              <w:rPr>
                <w:b/>
                <w:noProof/>
                <w:color w:val="000080"/>
                <w:sz w:val="20"/>
                <w:szCs w:val="22"/>
                <w:lang w:val="en-US" w:eastAsia="en-US"/>
              </w:rPr>
              <w:drawing>
                <wp:anchor distT="0" distB="0" distL="114300" distR="114300" simplePos="0" relativeHeight="251660288" behindDoc="0" locked="0" layoutInCell="1" allowOverlap="1">
                  <wp:simplePos x="0" y="0"/>
                  <wp:positionH relativeFrom="column">
                    <wp:posOffset>359410</wp:posOffset>
                  </wp:positionH>
                  <wp:positionV relativeFrom="paragraph">
                    <wp:posOffset>49530</wp:posOffset>
                  </wp:positionV>
                  <wp:extent cx="978535" cy="394970"/>
                  <wp:effectExtent l="19050" t="0" r="0" b="0"/>
                  <wp:wrapNone/>
                  <wp:docPr id="4" name="Picture 4" descr="MCAD-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AD-RGB"/>
                          <pic:cNvPicPr>
                            <a:picLocks noChangeAspect="1" noChangeArrowheads="1"/>
                          </pic:cNvPicPr>
                        </pic:nvPicPr>
                        <pic:blipFill>
                          <a:blip r:embed="rId7" cstate="print"/>
                          <a:srcRect/>
                          <a:stretch>
                            <a:fillRect/>
                          </a:stretch>
                        </pic:blipFill>
                        <pic:spPr bwMode="auto">
                          <a:xfrm>
                            <a:off x="0" y="0"/>
                            <a:ext cx="978535" cy="394970"/>
                          </a:xfrm>
                          <a:prstGeom prst="rect">
                            <a:avLst/>
                          </a:prstGeom>
                          <a:noFill/>
                          <a:ln w="9525">
                            <a:noFill/>
                            <a:miter lim="800000"/>
                            <a:headEnd/>
                            <a:tailEnd/>
                          </a:ln>
                        </pic:spPr>
                      </pic:pic>
                    </a:graphicData>
                  </a:graphic>
                </wp:anchor>
              </w:drawing>
            </w:r>
          </w:p>
        </w:tc>
      </w:tr>
    </w:tbl>
    <w:p w:rsidR="009E7A73" w:rsidRDefault="009E7A73" w:rsidP="009E7A73">
      <w:pPr>
        <w:pStyle w:val="Header"/>
      </w:pPr>
    </w:p>
    <w:p w:rsidR="009E7A73" w:rsidRDefault="009E7A73">
      <w:pPr>
        <w:jc w:val="center"/>
        <w:rPr>
          <w:sz w:val="22"/>
          <w:szCs w:val="22"/>
        </w:rPr>
      </w:pPr>
    </w:p>
    <w:p w:rsidR="009E7A73" w:rsidRDefault="009E7A73" w:rsidP="009E7A73">
      <w:pPr>
        <w:pStyle w:val="Heading1"/>
        <w:shd w:val="clear" w:color="auto" w:fill="D9D9D9"/>
        <w:tabs>
          <w:tab w:val="left" w:pos="510"/>
          <w:tab w:val="center" w:pos="5400"/>
        </w:tabs>
        <w:rPr>
          <w:szCs w:val="22"/>
        </w:rPr>
      </w:pPr>
      <w:r>
        <w:t xml:space="preserve">                                                       </w:t>
      </w:r>
      <w:r>
        <w:rPr>
          <w:szCs w:val="22"/>
        </w:rPr>
        <w:t>Objective</w:t>
      </w:r>
    </w:p>
    <w:p w:rsidR="009E7A73" w:rsidRDefault="009E7A73" w:rsidP="009E7A73">
      <w:pPr>
        <w:rPr>
          <w:rStyle w:val="NormalVerdanaChar1"/>
          <w:rFonts w:ascii="Verdana" w:hAnsi="Verdana"/>
          <w:sz w:val="18"/>
        </w:rPr>
      </w:pPr>
    </w:p>
    <w:p w:rsidR="009E7A73" w:rsidRPr="009E7A73" w:rsidRDefault="009E7A73" w:rsidP="009E7A73">
      <w:pPr>
        <w:tabs>
          <w:tab w:val="left" w:pos="1620"/>
        </w:tabs>
        <w:jc w:val="both"/>
        <w:rPr>
          <w:rFonts w:ascii="Verdana" w:hAnsi="Verdana" w:cs="Arial"/>
          <w:sz w:val="20"/>
          <w:szCs w:val="20"/>
        </w:rPr>
      </w:pPr>
      <w:proofErr w:type="gramStart"/>
      <w:r w:rsidRPr="009E7A73">
        <w:rPr>
          <w:rFonts w:ascii="Verdana" w:hAnsi="Verdana" w:cs="Arial"/>
          <w:sz w:val="20"/>
          <w:szCs w:val="20"/>
        </w:rPr>
        <w:t xml:space="preserve">Thorough, results-driven </w:t>
      </w:r>
      <w:r w:rsidR="00177BAA">
        <w:rPr>
          <w:rFonts w:ascii="Verdana" w:hAnsi="Verdana" w:cs="Arial"/>
          <w:sz w:val="20"/>
          <w:szCs w:val="20"/>
        </w:rPr>
        <w:t>Technologists</w:t>
      </w:r>
      <w:r w:rsidRPr="009E7A73">
        <w:rPr>
          <w:rFonts w:ascii="Verdana" w:hAnsi="Verdana" w:cs="Arial"/>
          <w:sz w:val="20"/>
          <w:szCs w:val="20"/>
        </w:rPr>
        <w:t xml:space="preserve"> offering a combination of strong technical and leadership skills.</w:t>
      </w:r>
      <w:proofErr w:type="gramEnd"/>
      <w:r w:rsidRPr="009E7A73">
        <w:rPr>
          <w:rFonts w:ascii="Verdana" w:hAnsi="Verdana" w:cs="Arial"/>
          <w:sz w:val="20"/>
          <w:szCs w:val="20"/>
        </w:rPr>
        <w:t xml:space="preserve">  </w:t>
      </w:r>
      <w:proofErr w:type="gramStart"/>
      <w:r w:rsidRPr="009E7A73">
        <w:rPr>
          <w:rFonts w:ascii="Verdana" w:hAnsi="Verdana" w:cs="Arial"/>
          <w:sz w:val="20"/>
          <w:szCs w:val="20"/>
        </w:rPr>
        <w:t>Proven ability to translate executive management business requirements and goals into successful software application initiatives.</w:t>
      </w:r>
      <w:proofErr w:type="gramEnd"/>
      <w:r w:rsidRPr="009E7A73">
        <w:rPr>
          <w:rFonts w:ascii="Verdana" w:hAnsi="Verdana" w:cs="Arial"/>
          <w:sz w:val="20"/>
          <w:szCs w:val="20"/>
        </w:rPr>
        <w:t xml:space="preserve">  </w:t>
      </w:r>
      <w:proofErr w:type="gramStart"/>
      <w:r w:rsidRPr="009E7A73">
        <w:rPr>
          <w:rFonts w:ascii="Verdana" w:hAnsi="Verdana" w:cs="Arial"/>
          <w:sz w:val="20"/>
          <w:szCs w:val="20"/>
        </w:rPr>
        <w:t>Successful track record of exceeding expectations to deliver quality products.</w:t>
      </w:r>
      <w:proofErr w:type="gramEnd"/>
      <w:r w:rsidRPr="009E7A73">
        <w:rPr>
          <w:rFonts w:ascii="Verdana" w:hAnsi="Verdana" w:cs="Arial"/>
          <w:sz w:val="20"/>
          <w:szCs w:val="20"/>
        </w:rPr>
        <w:t xml:space="preserve"> </w:t>
      </w:r>
      <w:proofErr w:type="gramStart"/>
      <w:r w:rsidRPr="009E7A73">
        <w:rPr>
          <w:rFonts w:ascii="Verdana" w:hAnsi="Verdana" w:cs="Arial"/>
          <w:sz w:val="20"/>
          <w:szCs w:val="20"/>
        </w:rPr>
        <w:t>Strong history of building and mentoring project teams.</w:t>
      </w:r>
      <w:proofErr w:type="gramEnd"/>
      <w:r w:rsidRPr="009E7A73">
        <w:rPr>
          <w:rFonts w:ascii="Verdana" w:hAnsi="Verdana" w:cs="Arial"/>
          <w:sz w:val="20"/>
          <w:szCs w:val="20"/>
        </w:rPr>
        <w:t xml:space="preserve">  </w:t>
      </w:r>
      <w:proofErr w:type="gramStart"/>
      <w:r w:rsidRPr="009E7A73">
        <w:rPr>
          <w:rFonts w:ascii="Verdana" w:hAnsi="Verdana" w:cs="Arial"/>
          <w:sz w:val="20"/>
          <w:szCs w:val="20"/>
        </w:rPr>
        <w:t>Unique ability to revive faltering projects and encourage team members.</w:t>
      </w:r>
      <w:proofErr w:type="gramEnd"/>
    </w:p>
    <w:p w:rsidR="009E7A73" w:rsidRDefault="009E7A73" w:rsidP="009E7A73">
      <w:pPr>
        <w:jc w:val="center"/>
        <w:rPr>
          <w:b/>
          <w:i/>
          <w:sz w:val="22"/>
          <w:szCs w:val="22"/>
        </w:rPr>
      </w:pPr>
    </w:p>
    <w:p w:rsidR="009E7A73" w:rsidRDefault="009E7A73" w:rsidP="009E7A73">
      <w:pPr>
        <w:pStyle w:val="NormalTimesNewRoman"/>
        <w:ind w:left="360"/>
        <w:rPr>
          <w:rStyle w:val="NormalTahoma"/>
        </w:rPr>
      </w:pPr>
    </w:p>
    <w:p w:rsidR="009E7A73" w:rsidRDefault="009E7A73" w:rsidP="009E7A73">
      <w:pPr>
        <w:pStyle w:val="Heading1"/>
        <w:shd w:val="clear" w:color="auto" w:fill="D9D9D9"/>
        <w:tabs>
          <w:tab w:val="left" w:pos="510"/>
          <w:tab w:val="center" w:pos="5400"/>
        </w:tabs>
        <w:rPr>
          <w:szCs w:val="22"/>
        </w:rPr>
      </w:pPr>
      <w:r>
        <w:rPr>
          <w:szCs w:val="22"/>
        </w:rPr>
        <w:t xml:space="preserve">                                       Key Professional Attributes</w:t>
      </w:r>
    </w:p>
    <w:p w:rsidR="009E7A73" w:rsidRDefault="009E7A73" w:rsidP="009E7A73">
      <w:pPr>
        <w:pStyle w:val="NormalTimesNewRoman"/>
        <w:ind w:left="360"/>
        <w:rPr>
          <w:rStyle w:val="NormalTahoma"/>
        </w:rPr>
      </w:pPr>
    </w:p>
    <w:p w:rsidR="00215A84" w:rsidRPr="00865EA4" w:rsidRDefault="00215A84">
      <w:pPr>
        <w:jc w:val="center"/>
        <w:rPr>
          <w:b/>
          <w:i/>
          <w:sz w:val="22"/>
          <w:szCs w:val="22"/>
        </w:rPr>
      </w:pPr>
    </w:p>
    <w:p w:rsidR="003D342C" w:rsidRDefault="006975F7" w:rsidP="00735C50">
      <w:pPr>
        <w:pStyle w:val="NoSpacing"/>
        <w:numPr>
          <w:ilvl w:val="0"/>
          <w:numId w:val="29"/>
        </w:numPr>
        <w:rPr>
          <w:sz w:val="22"/>
          <w:szCs w:val="22"/>
        </w:rPr>
      </w:pPr>
      <w:r w:rsidRPr="00865EA4">
        <w:rPr>
          <w:b/>
          <w:sz w:val="22"/>
          <w:szCs w:val="22"/>
        </w:rPr>
        <w:t>IT professional</w:t>
      </w:r>
      <w:r w:rsidRPr="00865EA4">
        <w:rPr>
          <w:sz w:val="22"/>
          <w:szCs w:val="22"/>
        </w:rPr>
        <w:t xml:space="preserve"> with</w:t>
      </w:r>
      <w:r w:rsidR="00E1242E">
        <w:rPr>
          <w:sz w:val="22"/>
          <w:szCs w:val="22"/>
        </w:rPr>
        <w:t xml:space="preserve"> over </w:t>
      </w:r>
      <w:r w:rsidR="003D342C">
        <w:rPr>
          <w:sz w:val="22"/>
          <w:szCs w:val="22"/>
        </w:rPr>
        <w:t>7</w:t>
      </w:r>
      <w:r w:rsidRPr="00865EA4">
        <w:rPr>
          <w:b/>
          <w:sz w:val="22"/>
          <w:szCs w:val="22"/>
        </w:rPr>
        <w:t xml:space="preserve"> years</w:t>
      </w:r>
      <w:r w:rsidR="003D342C">
        <w:rPr>
          <w:b/>
          <w:sz w:val="22"/>
          <w:szCs w:val="22"/>
        </w:rPr>
        <w:t xml:space="preserve"> of </w:t>
      </w:r>
      <w:r w:rsidR="003D342C">
        <w:rPr>
          <w:sz w:val="22"/>
          <w:szCs w:val="22"/>
        </w:rPr>
        <w:t>experience</w:t>
      </w:r>
      <w:r w:rsidRPr="00865EA4">
        <w:rPr>
          <w:sz w:val="22"/>
          <w:szCs w:val="22"/>
        </w:rPr>
        <w:t xml:space="preserve"> in </w:t>
      </w:r>
      <w:r w:rsidR="003D342C">
        <w:rPr>
          <w:sz w:val="22"/>
          <w:szCs w:val="22"/>
        </w:rPr>
        <w:t>Leading IT initiatives for fortune customers.</w:t>
      </w:r>
    </w:p>
    <w:p w:rsidR="00D015B4" w:rsidRPr="008D0063" w:rsidRDefault="00D015B4" w:rsidP="00D015B4">
      <w:pPr>
        <w:pStyle w:val="NoSpacing"/>
        <w:numPr>
          <w:ilvl w:val="0"/>
          <w:numId w:val="29"/>
        </w:numPr>
        <w:rPr>
          <w:sz w:val="22"/>
          <w:szCs w:val="22"/>
        </w:rPr>
      </w:pPr>
      <w:r w:rsidRPr="008D0063">
        <w:rPr>
          <w:sz w:val="22"/>
          <w:szCs w:val="22"/>
        </w:rPr>
        <w:t xml:space="preserve">Excellent </w:t>
      </w:r>
      <w:r w:rsidRPr="008D0063">
        <w:rPr>
          <w:b/>
          <w:sz w:val="22"/>
          <w:szCs w:val="22"/>
        </w:rPr>
        <w:t xml:space="preserve">Functional knowledge </w:t>
      </w:r>
      <w:r w:rsidRPr="008D0063">
        <w:rPr>
          <w:sz w:val="22"/>
          <w:szCs w:val="22"/>
        </w:rPr>
        <w:t>and</w:t>
      </w:r>
      <w:r w:rsidRPr="008D0063">
        <w:rPr>
          <w:b/>
          <w:sz w:val="22"/>
          <w:szCs w:val="22"/>
        </w:rPr>
        <w:t xml:space="preserve"> Interpersonal Skills </w:t>
      </w:r>
      <w:r w:rsidRPr="008D0063">
        <w:rPr>
          <w:sz w:val="22"/>
          <w:szCs w:val="22"/>
        </w:rPr>
        <w:t>with strong</w:t>
      </w:r>
      <w:r>
        <w:rPr>
          <w:b/>
          <w:sz w:val="22"/>
          <w:szCs w:val="22"/>
        </w:rPr>
        <w:t xml:space="preserve"> </w:t>
      </w:r>
      <w:r w:rsidRPr="008D0063">
        <w:rPr>
          <w:b/>
          <w:sz w:val="22"/>
          <w:szCs w:val="22"/>
        </w:rPr>
        <w:t xml:space="preserve">Customer Orientation </w:t>
      </w:r>
      <w:r w:rsidRPr="008D0063">
        <w:rPr>
          <w:sz w:val="22"/>
          <w:szCs w:val="22"/>
        </w:rPr>
        <w:t>and</w:t>
      </w:r>
      <w:r w:rsidRPr="008D0063">
        <w:rPr>
          <w:b/>
          <w:sz w:val="22"/>
          <w:szCs w:val="22"/>
        </w:rPr>
        <w:t xml:space="preserve"> Client Interfacing Skills</w:t>
      </w:r>
      <w:r w:rsidRPr="008D0063">
        <w:rPr>
          <w:sz w:val="22"/>
          <w:szCs w:val="22"/>
        </w:rPr>
        <w:t>.</w:t>
      </w:r>
    </w:p>
    <w:p w:rsidR="00735C50" w:rsidRPr="00865EA4" w:rsidRDefault="00744DD0" w:rsidP="00735C50">
      <w:pPr>
        <w:pStyle w:val="NoSpacing"/>
        <w:numPr>
          <w:ilvl w:val="0"/>
          <w:numId w:val="29"/>
        </w:numPr>
        <w:rPr>
          <w:sz w:val="22"/>
          <w:szCs w:val="22"/>
        </w:rPr>
      </w:pPr>
      <w:r>
        <w:rPr>
          <w:sz w:val="22"/>
          <w:szCs w:val="22"/>
        </w:rPr>
        <w:t>Strong e</w:t>
      </w:r>
      <w:r w:rsidR="00735C50" w:rsidRPr="00865EA4">
        <w:rPr>
          <w:sz w:val="22"/>
          <w:szCs w:val="22"/>
        </w:rPr>
        <w:t xml:space="preserve">xperience in </w:t>
      </w:r>
      <w:r>
        <w:rPr>
          <w:sz w:val="22"/>
          <w:szCs w:val="22"/>
        </w:rPr>
        <w:t xml:space="preserve">analysis, </w:t>
      </w:r>
      <w:r w:rsidR="00735C50" w:rsidRPr="00865EA4">
        <w:rPr>
          <w:sz w:val="22"/>
          <w:szCs w:val="22"/>
        </w:rPr>
        <w:t>development, deployment</w:t>
      </w:r>
      <w:r>
        <w:rPr>
          <w:sz w:val="22"/>
          <w:szCs w:val="22"/>
        </w:rPr>
        <w:t xml:space="preserve"> and</w:t>
      </w:r>
      <w:r w:rsidR="00735C50" w:rsidRPr="00865EA4">
        <w:rPr>
          <w:sz w:val="22"/>
          <w:szCs w:val="22"/>
        </w:rPr>
        <w:t xml:space="preserve"> production support using </w:t>
      </w:r>
      <w:r w:rsidR="003D342C" w:rsidRPr="003D342C">
        <w:rPr>
          <w:b/>
          <w:sz w:val="22"/>
          <w:szCs w:val="22"/>
        </w:rPr>
        <w:t>ASP</w:t>
      </w:r>
      <w:r w:rsidR="003D342C">
        <w:rPr>
          <w:sz w:val="22"/>
          <w:szCs w:val="22"/>
        </w:rPr>
        <w:t xml:space="preserve">, </w:t>
      </w:r>
      <w:r w:rsidR="00735C50" w:rsidRPr="00865EA4">
        <w:rPr>
          <w:b/>
          <w:sz w:val="22"/>
          <w:szCs w:val="22"/>
        </w:rPr>
        <w:t>A</w:t>
      </w:r>
      <w:r w:rsidR="003A6037">
        <w:rPr>
          <w:b/>
          <w:sz w:val="22"/>
          <w:szCs w:val="22"/>
        </w:rPr>
        <w:t>SP</w:t>
      </w:r>
      <w:r w:rsidR="00735C50" w:rsidRPr="00865EA4">
        <w:rPr>
          <w:b/>
          <w:sz w:val="22"/>
          <w:szCs w:val="22"/>
        </w:rPr>
        <w:t>.Net, C#.</w:t>
      </w:r>
    </w:p>
    <w:p w:rsidR="00286D63" w:rsidRPr="00865EA4" w:rsidRDefault="00735C50" w:rsidP="00286D63">
      <w:pPr>
        <w:pStyle w:val="NoSpacing"/>
        <w:numPr>
          <w:ilvl w:val="0"/>
          <w:numId w:val="29"/>
        </w:numPr>
        <w:rPr>
          <w:sz w:val="22"/>
          <w:szCs w:val="22"/>
        </w:rPr>
      </w:pPr>
      <w:r w:rsidRPr="00865EA4">
        <w:rPr>
          <w:sz w:val="22"/>
          <w:szCs w:val="22"/>
        </w:rPr>
        <w:t xml:space="preserve">Experience in implementing web </w:t>
      </w:r>
      <w:r w:rsidR="00744DD0">
        <w:rPr>
          <w:sz w:val="22"/>
          <w:szCs w:val="22"/>
        </w:rPr>
        <w:t xml:space="preserve">technologies like </w:t>
      </w:r>
      <w:r w:rsidR="003373AB" w:rsidRPr="00865EA4">
        <w:rPr>
          <w:b/>
          <w:sz w:val="22"/>
          <w:szCs w:val="22"/>
        </w:rPr>
        <w:t>JavaScript</w:t>
      </w:r>
      <w:r w:rsidRPr="00865EA4">
        <w:rPr>
          <w:b/>
          <w:sz w:val="22"/>
          <w:szCs w:val="22"/>
        </w:rPr>
        <w:t>, XML, CSS, HTML, Web Services</w:t>
      </w:r>
      <w:r w:rsidR="00286D63" w:rsidRPr="00865EA4">
        <w:rPr>
          <w:b/>
          <w:sz w:val="22"/>
          <w:szCs w:val="22"/>
        </w:rPr>
        <w:t xml:space="preserve">, </w:t>
      </w:r>
      <w:r w:rsidR="00744DD0">
        <w:rPr>
          <w:b/>
          <w:sz w:val="22"/>
          <w:szCs w:val="22"/>
        </w:rPr>
        <w:t xml:space="preserve">WCF, </w:t>
      </w:r>
      <w:r w:rsidR="00286D63" w:rsidRPr="00865EA4">
        <w:rPr>
          <w:b/>
          <w:sz w:val="22"/>
          <w:szCs w:val="22"/>
        </w:rPr>
        <w:t>Commerce Server</w:t>
      </w:r>
      <w:r w:rsidR="00744DD0">
        <w:rPr>
          <w:b/>
          <w:sz w:val="22"/>
          <w:szCs w:val="22"/>
        </w:rPr>
        <w:t>, Documentum etc</w:t>
      </w:r>
      <w:r w:rsidR="00B510AB" w:rsidRPr="00865EA4">
        <w:rPr>
          <w:b/>
          <w:sz w:val="22"/>
          <w:szCs w:val="22"/>
        </w:rPr>
        <w:t>.</w:t>
      </w:r>
    </w:p>
    <w:p w:rsidR="00286D63" w:rsidRPr="00865EA4" w:rsidRDefault="00735C50" w:rsidP="00735C50">
      <w:pPr>
        <w:pStyle w:val="NoSpacing"/>
        <w:numPr>
          <w:ilvl w:val="0"/>
          <w:numId w:val="29"/>
        </w:numPr>
        <w:rPr>
          <w:sz w:val="22"/>
          <w:szCs w:val="22"/>
        </w:rPr>
      </w:pPr>
      <w:r w:rsidRPr="00865EA4">
        <w:rPr>
          <w:sz w:val="22"/>
          <w:szCs w:val="22"/>
        </w:rPr>
        <w:t xml:space="preserve">Experience in </w:t>
      </w:r>
      <w:r w:rsidR="00286D63" w:rsidRPr="00865EA4">
        <w:rPr>
          <w:sz w:val="22"/>
          <w:szCs w:val="22"/>
        </w:rPr>
        <w:t xml:space="preserve">UI development using </w:t>
      </w:r>
      <w:r w:rsidRPr="00865EA4">
        <w:rPr>
          <w:b/>
          <w:sz w:val="22"/>
          <w:szCs w:val="22"/>
        </w:rPr>
        <w:t xml:space="preserve">Jquery, </w:t>
      </w:r>
      <w:r w:rsidR="00286D63" w:rsidRPr="00865EA4">
        <w:rPr>
          <w:b/>
          <w:sz w:val="22"/>
          <w:szCs w:val="22"/>
        </w:rPr>
        <w:t xml:space="preserve">JSON and </w:t>
      </w:r>
      <w:r w:rsidRPr="00865EA4">
        <w:rPr>
          <w:b/>
          <w:sz w:val="22"/>
          <w:szCs w:val="22"/>
        </w:rPr>
        <w:t>Ajax</w:t>
      </w:r>
      <w:r w:rsidR="00B510AB" w:rsidRPr="00865EA4">
        <w:rPr>
          <w:b/>
          <w:sz w:val="22"/>
          <w:szCs w:val="22"/>
        </w:rPr>
        <w:t>.</w:t>
      </w:r>
      <w:r w:rsidRPr="00865EA4">
        <w:rPr>
          <w:b/>
          <w:sz w:val="22"/>
          <w:szCs w:val="22"/>
        </w:rPr>
        <w:t xml:space="preserve"> </w:t>
      </w:r>
    </w:p>
    <w:p w:rsidR="007C1329" w:rsidRDefault="007C1329" w:rsidP="00735C50">
      <w:pPr>
        <w:pStyle w:val="NoSpacing"/>
        <w:numPr>
          <w:ilvl w:val="0"/>
          <w:numId w:val="29"/>
        </w:numPr>
        <w:rPr>
          <w:sz w:val="22"/>
          <w:szCs w:val="22"/>
        </w:rPr>
      </w:pPr>
      <w:r>
        <w:rPr>
          <w:sz w:val="22"/>
          <w:szCs w:val="22"/>
        </w:rPr>
        <w:t xml:space="preserve">Well versed with </w:t>
      </w:r>
      <w:r w:rsidRPr="007C1329">
        <w:rPr>
          <w:b/>
          <w:sz w:val="22"/>
          <w:szCs w:val="22"/>
        </w:rPr>
        <w:t>OOPS concepts</w:t>
      </w:r>
      <w:r>
        <w:rPr>
          <w:b/>
          <w:sz w:val="22"/>
          <w:szCs w:val="22"/>
        </w:rPr>
        <w:t>.</w:t>
      </w:r>
      <w:r>
        <w:rPr>
          <w:sz w:val="22"/>
          <w:szCs w:val="22"/>
        </w:rPr>
        <w:t xml:space="preserve"> </w:t>
      </w:r>
    </w:p>
    <w:p w:rsidR="00735C50" w:rsidRPr="00865EA4" w:rsidRDefault="007C1329" w:rsidP="00735C50">
      <w:pPr>
        <w:pStyle w:val="NoSpacing"/>
        <w:numPr>
          <w:ilvl w:val="0"/>
          <w:numId w:val="29"/>
        </w:numPr>
        <w:rPr>
          <w:sz w:val="22"/>
          <w:szCs w:val="22"/>
        </w:rPr>
      </w:pPr>
      <w:r>
        <w:rPr>
          <w:sz w:val="22"/>
          <w:szCs w:val="22"/>
        </w:rPr>
        <w:t>Worked with n-tier architectures and e</w:t>
      </w:r>
      <w:r w:rsidR="00735C50" w:rsidRPr="00865EA4">
        <w:rPr>
          <w:sz w:val="22"/>
          <w:szCs w:val="22"/>
        </w:rPr>
        <w:t>xperience in implementing design patterns</w:t>
      </w:r>
      <w:r w:rsidR="00735C50" w:rsidRPr="00865EA4">
        <w:rPr>
          <w:b/>
          <w:sz w:val="22"/>
          <w:szCs w:val="22"/>
        </w:rPr>
        <w:t xml:space="preserve"> </w:t>
      </w:r>
      <w:r w:rsidR="00735C50" w:rsidRPr="00865EA4">
        <w:rPr>
          <w:sz w:val="22"/>
          <w:szCs w:val="22"/>
        </w:rPr>
        <w:t>like</w:t>
      </w:r>
      <w:r w:rsidR="00735C50" w:rsidRPr="00865EA4">
        <w:rPr>
          <w:b/>
          <w:sz w:val="22"/>
          <w:szCs w:val="22"/>
        </w:rPr>
        <w:t xml:space="preserve"> MVP and MVC</w:t>
      </w:r>
      <w:r w:rsidR="00B510AB" w:rsidRPr="00865EA4">
        <w:rPr>
          <w:b/>
          <w:sz w:val="22"/>
          <w:szCs w:val="22"/>
        </w:rPr>
        <w:t>.</w:t>
      </w:r>
    </w:p>
    <w:p w:rsidR="00735C50" w:rsidRPr="00865EA4" w:rsidRDefault="00735C50" w:rsidP="00735C50">
      <w:pPr>
        <w:pStyle w:val="NoSpacing"/>
        <w:numPr>
          <w:ilvl w:val="0"/>
          <w:numId w:val="29"/>
        </w:numPr>
        <w:rPr>
          <w:sz w:val="22"/>
          <w:szCs w:val="22"/>
        </w:rPr>
      </w:pPr>
      <w:r w:rsidRPr="00865EA4">
        <w:rPr>
          <w:sz w:val="22"/>
          <w:szCs w:val="22"/>
        </w:rPr>
        <w:t xml:space="preserve">Database experience using </w:t>
      </w:r>
      <w:r w:rsidRPr="00865EA4">
        <w:rPr>
          <w:b/>
          <w:sz w:val="22"/>
          <w:szCs w:val="22"/>
        </w:rPr>
        <w:t>SQL, PL/SQL and Oracle</w:t>
      </w:r>
      <w:r w:rsidRPr="00865EA4">
        <w:rPr>
          <w:sz w:val="22"/>
          <w:szCs w:val="22"/>
        </w:rPr>
        <w:t>.</w:t>
      </w:r>
    </w:p>
    <w:p w:rsidR="00D015B4" w:rsidRDefault="00D015B4" w:rsidP="00D015B4">
      <w:pPr>
        <w:pStyle w:val="NoSpacing"/>
        <w:numPr>
          <w:ilvl w:val="0"/>
          <w:numId w:val="29"/>
        </w:numPr>
        <w:rPr>
          <w:sz w:val="22"/>
          <w:szCs w:val="22"/>
        </w:rPr>
      </w:pPr>
      <w:r w:rsidRPr="00865EA4">
        <w:rPr>
          <w:sz w:val="22"/>
          <w:szCs w:val="22"/>
        </w:rPr>
        <w:t xml:space="preserve">Extensive experience in client facing role in </w:t>
      </w:r>
      <w:r w:rsidRPr="00865EA4">
        <w:rPr>
          <w:b/>
          <w:sz w:val="22"/>
          <w:szCs w:val="22"/>
        </w:rPr>
        <w:t>Onsite-Offshore development model</w:t>
      </w:r>
      <w:r w:rsidRPr="00865EA4">
        <w:rPr>
          <w:sz w:val="22"/>
          <w:szCs w:val="22"/>
        </w:rPr>
        <w:t xml:space="preserve"> which involved </w:t>
      </w:r>
      <w:r w:rsidRPr="005D4A95">
        <w:rPr>
          <w:b/>
          <w:sz w:val="22"/>
          <w:szCs w:val="22"/>
        </w:rPr>
        <w:t>Planning, scheduling &amp; tracking the activities of the team</w:t>
      </w:r>
      <w:r w:rsidRPr="00865EA4">
        <w:rPr>
          <w:sz w:val="22"/>
          <w:szCs w:val="22"/>
        </w:rPr>
        <w:t>.</w:t>
      </w:r>
    </w:p>
    <w:p w:rsidR="00D015B4" w:rsidRPr="00865EA4" w:rsidRDefault="00D015B4" w:rsidP="00D015B4">
      <w:pPr>
        <w:pStyle w:val="NoSpacing"/>
        <w:numPr>
          <w:ilvl w:val="0"/>
          <w:numId w:val="29"/>
        </w:numPr>
        <w:rPr>
          <w:sz w:val="22"/>
          <w:szCs w:val="22"/>
        </w:rPr>
      </w:pPr>
      <w:r w:rsidRPr="00AC1E36">
        <w:rPr>
          <w:sz w:val="22"/>
          <w:szCs w:val="22"/>
        </w:rPr>
        <w:t>Very good work exposure on creating and reviewing Test Cases for Unit, Integration &amp; System Testing</w:t>
      </w:r>
    </w:p>
    <w:p w:rsidR="00D015B4" w:rsidRPr="008D0063" w:rsidRDefault="00D015B4" w:rsidP="00D015B4">
      <w:pPr>
        <w:pStyle w:val="NoSpacing"/>
        <w:numPr>
          <w:ilvl w:val="0"/>
          <w:numId w:val="29"/>
        </w:numPr>
        <w:jc w:val="both"/>
        <w:rPr>
          <w:sz w:val="22"/>
          <w:szCs w:val="22"/>
        </w:rPr>
      </w:pPr>
      <w:r w:rsidRPr="008D0063">
        <w:rPr>
          <w:sz w:val="22"/>
          <w:szCs w:val="22"/>
        </w:rPr>
        <w:t>Keeps abreast with emerging Business needs and quickly master new concepts to applications.</w:t>
      </w:r>
    </w:p>
    <w:p w:rsidR="00D015B4" w:rsidRPr="008D0063" w:rsidRDefault="00D015B4" w:rsidP="00D015B4">
      <w:pPr>
        <w:numPr>
          <w:ilvl w:val="0"/>
          <w:numId w:val="29"/>
        </w:numPr>
        <w:suppressAutoHyphens w:val="0"/>
        <w:jc w:val="both"/>
        <w:rPr>
          <w:sz w:val="22"/>
          <w:szCs w:val="22"/>
        </w:rPr>
      </w:pPr>
      <w:r w:rsidRPr="008D0063">
        <w:rPr>
          <w:sz w:val="22"/>
          <w:szCs w:val="22"/>
        </w:rPr>
        <w:t xml:space="preserve">Experience with version control tools such as </w:t>
      </w:r>
      <w:r w:rsidRPr="008D0063">
        <w:rPr>
          <w:b/>
          <w:sz w:val="22"/>
          <w:szCs w:val="22"/>
        </w:rPr>
        <w:t xml:space="preserve">IBM Rational ClearCase </w:t>
      </w:r>
      <w:r w:rsidRPr="008D0063">
        <w:rPr>
          <w:sz w:val="22"/>
          <w:szCs w:val="22"/>
        </w:rPr>
        <w:t>and</w:t>
      </w:r>
      <w:r w:rsidRPr="008D0063">
        <w:rPr>
          <w:b/>
          <w:sz w:val="22"/>
          <w:szCs w:val="22"/>
        </w:rPr>
        <w:t xml:space="preserve"> Microsoft Visual Source Safe</w:t>
      </w:r>
      <w:r w:rsidRPr="008D0063">
        <w:rPr>
          <w:sz w:val="22"/>
          <w:szCs w:val="22"/>
        </w:rPr>
        <w:t xml:space="preserve"> and defect tracking tools such as </w:t>
      </w:r>
      <w:r w:rsidRPr="008D0063">
        <w:rPr>
          <w:b/>
          <w:sz w:val="22"/>
          <w:szCs w:val="22"/>
        </w:rPr>
        <w:t>IBM Rational ClearQuest</w:t>
      </w:r>
      <w:r w:rsidRPr="008D0063">
        <w:rPr>
          <w:sz w:val="22"/>
          <w:szCs w:val="22"/>
        </w:rPr>
        <w:t>.</w:t>
      </w:r>
    </w:p>
    <w:p w:rsidR="00D015B4" w:rsidRPr="00865EA4" w:rsidRDefault="00D015B4" w:rsidP="00D015B4">
      <w:pPr>
        <w:numPr>
          <w:ilvl w:val="0"/>
          <w:numId w:val="29"/>
        </w:numPr>
        <w:suppressAutoHyphens w:val="0"/>
        <w:jc w:val="both"/>
        <w:rPr>
          <w:b/>
          <w:sz w:val="22"/>
          <w:szCs w:val="22"/>
        </w:rPr>
      </w:pPr>
      <w:r w:rsidRPr="00865EA4">
        <w:rPr>
          <w:sz w:val="22"/>
          <w:szCs w:val="22"/>
        </w:rPr>
        <w:t xml:space="preserve">Experience with </w:t>
      </w:r>
      <w:r>
        <w:rPr>
          <w:sz w:val="22"/>
          <w:szCs w:val="22"/>
        </w:rPr>
        <w:t xml:space="preserve">Microsoft products </w:t>
      </w:r>
      <w:r w:rsidRPr="00865EA4">
        <w:rPr>
          <w:sz w:val="22"/>
          <w:szCs w:val="22"/>
        </w:rPr>
        <w:t xml:space="preserve">like </w:t>
      </w:r>
      <w:r>
        <w:rPr>
          <w:b/>
          <w:sz w:val="22"/>
          <w:szCs w:val="22"/>
        </w:rPr>
        <w:t>MS Excel, MS</w:t>
      </w:r>
      <w:r w:rsidRPr="005D4A95">
        <w:rPr>
          <w:b/>
          <w:sz w:val="22"/>
          <w:szCs w:val="22"/>
        </w:rPr>
        <w:t xml:space="preserve"> Project Plan</w:t>
      </w:r>
      <w:r>
        <w:rPr>
          <w:sz w:val="22"/>
          <w:szCs w:val="22"/>
        </w:rPr>
        <w:t xml:space="preserve"> and </w:t>
      </w:r>
      <w:r>
        <w:rPr>
          <w:b/>
          <w:sz w:val="22"/>
          <w:szCs w:val="22"/>
        </w:rPr>
        <w:t xml:space="preserve">MS </w:t>
      </w:r>
      <w:r w:rsidRPr="00865EA4">
        <w:rPr>
          <w:b/>
          <w:sz w:val="22"/>
          <w:szCs w:val="22"/>
        </w:rPr>
        <w:t>Visio.</w:t>
      </w:r>
    </w:p>
    <w:p w:rsidR="00D015B4" w:rsidRPr="008D0063" w:rsidRDefault="00D015B4" w:rsidP="00D015B4">
      <w:pPr>
        <w:pStyle w:val="NoSpacing"/>
        <w:numPr>
          <w:ilvl w:val="0"/>
          <w:numId w:val="29"/>
        </w:numPr>
        <w:rPr>
          <w:sz w:val="22"/>
          <w:szCs w:val="22"/>
        </w:rPr>
      </w:pPr>
      <w:r w:rsidRPr="00865EA4">
        <w:rPr>
          <w:sz w:val="22"/>
          <w:szCs w:val="22"/>
        </w:rPr>
        <w:t xml:space="preserve">Versatile </w:t>
      </w:r>
      <w:r w:rsidRPr="00865EA4">
        <w:rPr>
          <w:b/>
          <w:sz w:val="22"/>
          <w:szCs w:val="22"/>
        </w:rPr>
        <w:t>team player</w:t>
      </w:r>
      <w:r w:rsidRPr="00865EA4">
        <w:rPr>
          <w:sz w:val="22"/>
          <w:szCs w:val="22"/>
        </w:rPr>
        <w:t xml:space="preserve"> and have demonstrated proficiency in </w:t>
      </w:r>
      <w:r w:rsidRPr="00865EA4">
        <w:rPr>
          <w:b/>
          <w:sz w:val="22"/>
          <w:szCs w:val="22"/>
        </w:rPr>
        <w:t>leading and mentoring individuals</w:t>
      </w:r>
      <w:r w:rsidRPr="00865EA4">
        <w:rPr>
          <w:sz w:val="22"/>
          <w:szCs w:val="22"/>
        </w:rPr>
        <w:t xml:space="preserve"> to </w:t>
      </w:r>
      <w:r w:rsidRPr="005D4A95">
        <w:rPr>
          <w:b/>
          <w:sz w:val="22"/>
          <w:szCs w:val="22"/>
        </w:rPr>
        <w:t>maximize productivity and forming cohesive team environment.</w:t>
      </w:r>
    </w:p>
    <w:p w:rsidR="00D015B4" w:rsidRPr="00AC1E36" w:rsidRDefault="00D015B4" w:rsidP="00D015B4">
      <w:pPr>
        <w:numPr>
          <w:ilvl w:val="0"/>
          <w:numId w:val="29"/>
        </w:numPr>
        <w:tabs>
          <w:tab w:val="left" w:pos="720"/>
        </w:tabs>
        <w:jc w:val="both"/>
        <w:rPr>
          <w:sz w:val="22"/>
          <w:szCs w:val="22"/>
        </w:rPr>
      </w:pPr>
      <w:r w:rsidRPr="00AC1E36">
        <w:rPr>
          <w:sz w:val="22"/>
          <w:szCs w:val="22"/>
        </w:rPr>
        <w:t>A self-motivated professional possessing good technical, leadership and problem-solving skills and has proven to be a good team player.</w:t>
      </w:r>
    </w:p>
    <w:p w:rsidR="006975F7" w:rsidRPr="00865EA4" w:rsidRDefault="006975F7">
      <w:pPr>
        <w:jc w:val="both"/>
        <w:rPr>
          <w:sz w:val="22"/>
          <w:szCs w:val="22"/>
        </w:rPr>
      </w:pPr>
    </w:p>
    <w:p w:rsidR="006975F7" w:rsidRPr="00865EA4" w:rsidRDefault="006975F7" w:rsidP="00014EA3">
      <w:pPr>
        <w:pStyle w:val="Heading1"/>
        <w:numPr>
          <w:ilvl w:val="0"/>
          <w:numId w:val="0"/>
        </w:numPr>
        <w:rPr>
          <w:rFonts w:ascii="Times New Roman" w:hAnsi="Times New Roman"/>
          <w:szCs w:val="22"/>
        </w:rPr>
      </w:pPr>
      <w:r w:rsidRPr="00865EA4">
        <w:rPr>
          <w:rFonts w:ascii="Times New Roman" w:hAnsi="Times New Roman"/>
          <w:szCs w:val="22"/>
        </w:rPr>
        <w:t>COMPETENCY OVERVIEW</w:t>
      </w:r>
    </w:p>
    <w:p w:rsidR="006975F7" w:rsidRPr="00865EA4" w:rsidRDefault="006975F7">
      <w:pPr>
        <w:jc w:val="both"/>
        <w:rPr>
          <w:b/>
          <w:i/>
          <w:sz w:val="22"/>
          <w:szCs w:val="22"/>
        </w:rPr>
      </w:pPr>
    </w:p>
    <w:p w:rsidR="00AA48F6" w:rsidRPr="00865EA4" w:rsidRDefault="006975F7" w:rsidP="004642C2">
      <w:pPr>
        <w:ind w:left="360"/>
        <w:rPr>
          <w:color w:val="000000"/>
          <w:sz w:val="22"/>
          <w:szCs w:val="22"/>
        </w:rPr>
      </w:pPr>
      <w:r w:rsidRPr="00865EA4">
        <w:rPr>
          <w:b/>
          <w:color w:val="000000"/>
          <w:sz w:val="22"/>
          <w:szCs w:val="22"/>
        </w:rPr>
        <w:t>Languages</w:t>
      </w:r>
      <w:r w:rsidRPr="00865EA4">
        <w:rPr>
          <w:color w:val="000000"/>
          <w:sz w:val="22"/>
          <w:szCs w:val="22"/>
        </w:rPr>
        <w:t xml:space="preserve"> </w:t>
      </w:r>
      <w:r w:rsidRPr="00865EA4">
        <w:rPr>
          <w:color w:val="000000"/>
          <w:sz w:val="22"/>
          <w:szCs w:val="22"/>
        </w:rPr>
        <w:tab/>
      </w:r>
      <w:r w:rsidRPr="00865EA4">
        <w:rPr>
          <w:color w:val="000000"/>
          <w:sz w:val="22"/>
          <w:szCs w:val="22"/>
        </w:rPr>
        <w:tab/>
        <w:t>:</w:t>
      </w:r>
      <w:r w:rsidRPr="00865EA4">
        <w:rPr>
          <w:color w:val="000000"/>
          <w:sz w:val="22"/>
          <w:szCs w:val="22"/>
        </w:rPr>
        <w:tab/>
      </w:r>
      <w:r w:rsidR="003D342C">
        <w:rPr>
          <w:color w:val="000000"/>
          <w:sz w:val="22"/>
          <w:szCs w:val="22"/>
        </w:rPr>
        <w:t xml:space="preserve">ASP, </w:t>
      </w:r>
      <w:r w:rsidRPr="00865EA4">
        <w:rPr>
          <w:color w:val="000000"/>
          <w:sz w:val="22"/>
          <w:szCs w:val="22"/>
        </w:rPr>
        <w:t>ASP.Net, C#</w:t>
      </w:r>
      <w:proofErr w:type="gramStart"/>
      <w:r w:rsidRPr="00865EA4">
        <w:rPr>
          <w:color w:val="000000"/>
          <w:sz w:val="22"/>
          <w:szCs w:val="22"/>
        </w:rPr>
        <w:t>,VB.NET</w:t>
      </w:r>
      <w:proofErr w:type="gramEnd"/>
      <w:r w:rsidR="00AA48F6" w:rsidRPr="00865EA4">
        <w:rPr>
          <w:color w:val="000000"/>
          <w:sz w:val="22"/>
          <w:szCs w:val="22"/>
        </w:rPr>
        <w:t>, SQL, PL/SQL</w:t>
      </w:r>
    </w:p>
    <w:p w:rsidR="00AA48F6" w:rsidRPr="00865EA4" w:rsidRDefault="00AA48F6" w:rsidP="00AA48F6">
      <w:pPr>
        <w:ind w:left="360"/>
        <w:rPr>
          <w:color w:val="000000"/>
          <w:sz w:val="22"/>
          <w:szCs w:val="22"/>
        </w:rPr>
      </w:pPr>
      <w:r w:rsidRPr="00865EA4">
        <w:rPr>
          <w:b/>
          <w:color w:val="000000"/>
          <w:sz w:val="22"/>
          <w:szCs w:val="22"/>
        </w:rPr>
        <w:t>Framework</w:t>
      </w:r>
      <w:r w:rsidRPr="00865EA4">
        <w:rPr>
          <w:color w:val="000000"/>
          <w:sz w:val="22"/>
          <w:szCs w:val="22"/>
        </w:rPr>
        <w:tab/>
        <w:t>:</w:t>
      </w:r>
      <w:r w:rsidRPr="00865EA4">
        <w:rPr>
          <w:color w:val="000000"/>
          <w:sz w:val="22"/>
          <w:szCs w:val="22"/>
        </w:rPr>
        <w:tab/>
        <w:t>.Net 1.0, 2.0, 3.5</w:t>
      </w:r>
    </w:p>
    <w:p w:rsidR="006975F7" w:rsidRPr="00865EA4" w:rsidRDefault="00AA48F6" w:rsidP="004642C2">
      <w:pPr>
        <w:ind w:left="360"/>
        <w:rPr>
          <w:color w:val="000000"/>
          <w:sz w:val="22"/>
          <w:szCs w:val="22"/>
        </w:rPr>
      </w:pPr>
      <w:r w:rsidRPr="00865EA4">
        <w:rPr>
          <w:b/>
          <w:color w:val="000000"/>
          <w:sz w:val="22"/>
          <w:szCs w:val="22"/>
        </w:rPr>
        <w:t>Web Technologies</w:t>
      </w:r>
      <w:r w:rsidRPr="00865EA4">
        <w:rPr>
          <w:color w:val="000000"/>
          <w:sz w:val="22"/>
          <w:szCs w:val="22"/>
        </w:rPr>
        <w:tab/>
        <w:t>:</w:t>
      </w:r>
      <w:r w:rsidRPr="00865EA4">
        <w:rPr>
          <w:color w:val="000000"/>
          <w:sz w:val="22"/>
          <w:szCs w:val="22"/>
        </w:rPr>
        <w:tab/>
      </w:r>
      <w:r w:rsidR="00735C50" w:rsidRPr="00865EA4">
        <w:rPr>
          <w:color w:val="000000"/>
          <w:sz w:val="22"/>
          <w:szCs w:val="22"/>
        </w:rPr>
        <w:t>JavaScript, XML, HTML, Web services</w:t>
      </w:r>
      <w:r w:rsidRPr="00865EA4">
        <w:rPr>
          <w:color w:val="000000"/>
          <w:sz w:val="22"/>
          <w:szCs w:val="22"/>
        </w:rPr>
        <w:t>, Ajax, Jquery, JSON</w:t>
      </w:r>
    </w:p>
    <w:p w:rsidR="00735C50" w:rsidRPr="00865EA4" w:rsidRDefault="006975F7" w:rsidP="004642C2">
      <w:pPr>
        <w:ind w:left="2160" w:hanging="1800"/>
        <w:rPr>
          <w:color w:val="000000"/>
          <w:sz w:val="22"/>
          <w:szCs w:val="22"/>
        </w:rPr>
      </w:pPr>
      <w:r w:rsidRPr="00865EA4">
        <w:rPr>
          <w:b/>
          <w:color w:val="000000"/>
          <w:sz w:val="22"/>
          <w:szCs w:val="22"/>
        </w:rPr>
        <w:t>Tools</w:t>
      </w:r>
      <w:r w:rsidRPr="00865EA4">
        <w:rPr>
          <w:color w:val="000000"/>
          <w:sz w:val="22"/>
          <w:szCs w:val="22"/>
        </w:rPr>
        <w:tab/>
        <w:t>:</w:t>
      </w:r>
      <w:r w:rsidRPr="00865EA4">
        <w:rPr>
          <w:color w:val="000000"/>
          <w:sz w:val="22"/>
          <w:szCs w:val="22"/>
        </w:rPr>
        <w:tab/>
        <w:t>SQL Developer, Visual Stud</w:t>
      </w:r>
      <w:r w:rsidR="00014EA3" w:rsidRPr="00865EA4">
        <w:rPr>
          <w:color w:val="000000"/>
          <w:sz w:val="22"/>
          <w:szCs w:val="22"/>
        </w:rPr>
        <w:t xml:space="preserve">io 6.0, Visual Studio .NET 2003, 2005 &amp; </w:t>
      </w:r>
      <w:r w:rsidR="004642C2" w:rsidRPr="00865EA4">
        <w:rPr>
          <w:color w:val="000000"/>
          <w:sz w:val="22"/>
          <w:szCs w:val="22"/>
        </w:rPr>
        <w:t xml:space="preserve">                 </w:t>
      </w:r>
    </w:p>
    <w:p w:rsidR="009029DB" w:rsidRPr="00865EA4" w:rsidRDefault="009029DB" w:rsidP="004642C2">
      <w:pPr>
        <w:ind w:left="2160" w:hanging="1800"/>
        <w:rPr>
          <w:color w:val="000000"/>
          <w:sz w:val="22"/>
          <w:szCs w:val="22"/>
        </w:rPr>
      </w:pPr>
      <w:r w:rsidRPr="00865EA4">
        <w:rPr>
          <w:b/>
          <w:color w:val="000000"/>
          <w:sz w:val="22"/>
          <w:szCs w:val="22"/>
        </w:rPr>
        <w:tab/>
      </w:r>
      <w:r w:rsidRPr="00865EA4">
        <w:rPr>
          <w:b/>
          <w:color w:val="000000"/>
          <w:sz w:val="22"/>
          <w:szCs w:val="22"/>
        </w:rPr>
        <w:tab/>
      </w:r>
      <w:r w:rsidRPr="00865EA4">
        <w:rPr>
          <w:color w:val="000000"/>
          <w:sz w:val="22"/>
          <w:szCs w:val="22"/>
        </w:rPr>
        <w:t>2008, Commerce Server</w:t>
      </w:r>
    </w:p>
    <w:p w:rsidR="00735C50" w:rsidRPr="00865EA4" w:rsidRDefault="00735C50" w:rsidP="004642C2">
      <w:pPr>
        <w:ind w:left="360"/>
        <w:rPr>
          <w:color w:val="000000"/>
          <w:sz w:val="22"/>
          <w:szCs w:val="22"/>
        </w:rPr>
      </w:pPr>
      <w:r w:rsidRPr="00865EA4">
        <w:rPr>
          <w:b/>
          <w:color w:val="000000"/>
          <w:sz w:val="22"/>
          <w:szCs w:val="22"/>
        </w:rPr>
        <w:t>Version Control</w:t>
      </w:r>
      <w:r w:rsidRPr="00865EA4">
        <w:rPr>
          <w:color w:val="000000"/>
          <w:sz w:val="22"/>
          <w:szCs w:val="22"/>
        </w:rPr>
        <w:t xml:space="preserve"> </w:t>
      </w:r>
      <w:r w:rsidRPr="00865EA4">
        <w:rPr>
          <w:color w:val="000000"/>
          <w:sz w:val="22"/>
          <w:szCs w:val="22"/>
        </w:rPr>
        <w:tab/>
        <w:t>:</w:t>
      </w:r>
      <w:r w:rsidRPr="00865EA4">
        <w:rPr>
          <w:color w:val="000000"/>
          <w:sz w:val="22"/>
          <w:szCs w:val="22"/>
        </w:rPr>
        <w:tab/>
      </w:r>
      <w:r w:rsidR="006975F7" w:rsidRPr="00865EA4">
        <w:rPr>
          <w:color w:val="000000"/>
          <w:sz w:val="22"/>
          <w:szCs w:val="22"/>
        </w:rPr>
        <w:t xml:space="preserve">VSS 6.0, </w:t>
      </w:r>
      <w:r w:rsidR="00014EA3" w:rsidRPr="00865EA4">
        <w:rPr>
          <w:color w:val="000000"/>
          <w:sz w:val="22"/>
          <w:szCs w:val="22"/>
        </w:rPr>
        <w:t xml:space="preserve">Rational </w:t>
      </w:r>
      <w:r w:rsidRPr="00865EA4">
        <w:rPr>
          <w:color w:val="000000"/>
          <w:sz w:val="22"/>
          <w:szCs w:val="22"/>
        </w:rPr>
        <w:t>Clear Case</w:t>
      </w:r>
    </w:p>
    <w:p w:rsidR="00744DD0" w:rsidRDefault="00744DD0" w:rsidP="00744DD0">
      <w:pPr>
        <w:ind w:left="360"/>
        <w:rPr>
          <w:color w:val="000000"/>
          <w:sz w:val="22"/>
          <w:szCs w:val="22"/>
        </w:rPr>
      </w:pPr>
      <w:r>
        <w:rPr>
          <w:b/>
          <w:color w:val="000000"/>
          <w:sz w:val="22"/>
          <w:szCs w:val="22"/>
        </w:rPr>
        <w:t>T</w:t>
      </w:r>
      <w:r w:rsidRPr="00865EA4">
        <w:rPr>
          <w:b/>
          <w:color w:val="000000"/>
          <w:sz w:val="22"/>
          <w:szCs w:val="22"/>
        </w:rPr>
        <w:t>ools</w:t>
      </w:r>
      <w:r w:rsidRPr="00865EA4">
        <w:rPr>
          <w:color w:val="000000"/>
          <w:sz w:val="22"/>
          <w:szCs w:val="22"/>
        </w:rPr>
        <w:tab/>
      </w:r>
      <w:r>
        <w:rPr>
          <w:color w:val="000000"/>
          <w:sz w:val="22"/>
          <w:szCs w:val="22"/>
        </w:rPr>
        <w:tab/>
      </w:r>
      <w:r w:rsidRPr="00865EA4">
        <w:rPr>
          <w:color w:val="000000"/>
          <w:sz w:val="22"/>
          <w:szCs w:val="22"/>
        </w:rPr>
        <w:t>:</w:t>
      </w:r>
      <w:r w:rsidRPr="00865EA4">
        <w:rPr>
          <w:color w:val="000000"/>
          <w:sz w:val="22"/>
          <w:szCs w:val="22"/>
        </w:rPr>
        <w:tab/>
      </w:r>
      <w:r>
        <w:rPr>
          <w:color w:val="000000"/>
          <w:sz w:val="22"/>
          <w:szCs w:val="22"/>
        </w:rPr>
        <w:t>MS Excel, MS Project plan, MS</w:t>
      </w:r>
      <w:r w:rsidRPr="00865EA4">
        <w:rPr>
          <w:color w:val="000000"/>
          <w:sz w:val="22"/>
          <w:szCs w:val="22"/>
        </w:rPr>
        <w:t>Visio</w:t>
      </w:r>
      <w:r>
        <w:rPr>
          <w:color w:val="000000"/>
          <w:sz w:val="22"/>
          <w:szCs w:val="22"/>
        </w:rPr>
        <w:t>, IBM Quality Centre</w:t>
      </w:r>
    </w:p>
    <w:p w:rsidR="006975F7" w:rsidRPr="00865EA4" w:rsidRDefault="006975F7" w:rsidP="004642C2">
      <w:pPr>
        <w:ind w:left="360"/>
        <w:rPr>
          <w:color w:val="000000"/>
          <w:sz w:val="22"/>
          <w:szCs w:val="22"/>
        </w:rPr>
      </w:pPr>
      <w:r w:rsidRPr="00865EA4">
        <w:rPr>
          <w:b/>
          <w:color w:val="000000"/>
          <w:sz w:val="22"/>
          <w:szCs w:val="22"/>
        </w:rPr>
        <w:t>Databases</w:t>
      </w:r>
      <w:r w:rsidRPr="00865EA4">
        <w:rPr>
          <w:color w:val="000000"/>
          <w:sz w:val="22"/>
          <w:szCs w:val="22"/>
        </w:rPr>
        <w:tab/>
      </w:r>
      <w:r w:rsidRPr="00865EA4">
        <w:rPr>
          <w:color w:val="000000"/>
          <w:sz w:val="22"/>
          <w:szCs w:val="22"/>
        </w:rPr>
        <w:tab/>
        <w:t>:</w:t>
      </w:r>
      <w:r w:rsidRPr="00865EA4">
        <w:rPr>
          <w:color w:val="000000"/>
          <w:sz w:val="22"/>
          <w:szCs w:val="22"/>
        </w:rPr>
        <w:tab/>
        <w:t>SQL Server 2000,</w:t>
      </w:r>
      <w:r w:rsidR="00014EA3" w:rsidRPr="00865EA4">
        <w:rPr>
          <w:color w:val="000000"/>
          <w:sz w:val="22"/>
          <w:szCs w:val="22"/>
        </w:rPr>
        <w:t xml:space="preserve"> </w:t>
      </w:r>
      <w:r w:rsidRPr="00865EA4">
        <w:rPr>
          <w:color w:val="000000"/>
          <w:sz w:val="22"/>
          <w:szCs w:val="22"/>
        </w:rPr>
        <w:t>SQL Server 2005</w:t>
      </w:r>
      <w:r w:rsidR="00E565A8" w:rsidRPr="00865EA4">
        <w:rPr>
          <w:color w:val="000000"/>
          <w:sz w:val="22"/>
          <w:szCs w:val="22"/>
        </w:rPr>
        <w:t xml:space="preserve">, Oracle </w:t>
      </w:r>
    </w:p>
    <w:p w:rsidR="00AA48F6" w:rsidRPr="00865EA4" w:rsidRDefault="00AA48F6" w:rsidP="00AA48F6">
      <w:pPr>
        <w:ind w:left="360"/>
        <w:rPr>
          <w:color w:val="000000"/>
          <w:sz w:val="22"/>
          <w:szCs w:val="22"/>
        </w:rPr>
      </w:pPr>
      <w:r w:rsidRPr="00865EA4">
        <w:rPr>
          <w:b/>
          <w:color w:val="000000"/>
          <w:sz w:val="22"/>
          <w:szCs w:val="22"/>
        </w:rPr>
        <w:t>Operating System</w:t>
      </w:r>
      <w:r w:rsidRPr="00865EA4">
        <w:rPr>
          <w:color w:val="000000"/>
          <w:sz w:val="22"/>
          <w:szCs w:val="22"/>
        </w:rPr>
        <w:tab/>
        <w:t xml:space="preserve">: </w:t>
      </w:r>
      <w:r w:rsidRPr="00865EA4">
        <w:rPr>
          <w:color w:val="000000"/>
          <w:sz w:val="22"/>
          <w:szCs w:val="22"/>
        </w:rPr>
        <w:tab/>
        <w:t>Win Xp, Win 2000.</w:t>
      </w:r>
    </w:p>
    <w:p w:rsidR="006975F7" w:rsidRPr="00865EA4" w:rsidRDefault="006975F7">
      <w:pPr>
        <w:jc w:val="both"/>
        <w:rPr>
          <w:sz w:val="22"/>
          <w:szCs w:val="22"/>
        </w:rPr>
      </w:pPr>
    </w:p>
    <w:p w:rsidR="00E0473A" w:rsidRPr="00865EA4" w:rsidRDefault="00E0473A" w:rsidP="00014EA3">
      <w:pPr>
        <w:pStyle w:val="Heading1"/>
        <w:numPr>
          <w:ilvl w:val="0"/>
          <w:numId w:val="0"/>
        </w:numPr>
        <w:tabs>
          <w:tab w:val="left" w:pos="1815"/>
        </w:tabs>
        <w:rPr>
          <w:rFonts w:ascii="Times New Roman" w:hAnsi="Times New Roman"/>
          <w:szCs w:val="22"/>
        </w:rPr>
      </w:pPr>
    </w:p>
    <w:p w:rsidR="00AD5A1E" w:rsidRPr="00865EA4" w:rsidRDefault="00AD5A1E" w:rsidP="00AD5A1E">
      <w:pPr>
        <w:pStyle w:val="Heading1"/>
        <w:numPr>
          <w:ilvl w:val="0"/>
          <w:numId w:val="0"/>
        </w:numPr>
        <w:tabs>
          <w:tab w:val="left" w:pos="1815"/>
        </w:tabs>
        <w:rPr>
          <w:rFonts w:ascii="Times New Roman" w:hAnsi="Times New Roman"/>
          <w:szCs w:val="22"/>
        </w:rPr>
      </w:pPr>
    </w:p>
    <w:p w:rsidR="00AD5A1E" w:rsidRPr="00865EA4" w:rsidRDefault="00AD5A1E" w:rsidP="00AD5A1E">
      <w:pPr>
        <w:pStyle w:val="Heading1"/>
        <w:numPr>
          <w:ilvl w:val="0"/>
          <w:numId w:val="0"/>
        </w:numPr>
        <w:tabs>
          <w:tab w:val="left" w:pos="1815"/>
        </w:tabs>
        <w:rPr>
          <w:rFonts w:ascii="Times New Roman" w:hAnsi="Times New Roman"/>
          <w:szCs w:val="22"/>
        </w:rPr>
      </w:pPr>
      <w:r w:rsidRPr="00865EA4">
        <w:rPr>
          <w:rFonts w:ascii="Times New Roman" w:hAnsi="Times New Roman"/>
          <w:szCs w:val="22"/>
        </w:rPr>
        <w:t>PROFESSIONAL EXPERIENCE</w:t>
      </w:r>
    </w:p>
    <w:p w:rsidR="006975F7" w:rsidRPr="00865EA4" w:rsidRDefault="006975F7">
      <w:pPr>
        <w:jc w:val="both"/>
        <w:rPr>
          <w:b/>
          <w:sz w:val="22"/>
          <w:szCs w:val="22"/>
        </w:rPr>
      </w:pPr>
    </w:p>
    <w:p w:rsidR="006975F7" w:rsidRPr="00865EA4" w:rsidRDefault="00FA2284" w:rsidP="00286D63">
      <w:pPr>
        <w:spacing w:after="60"/>
        <w:ind w:firstLine="360"/>
        <w:jc w:val="both"/>
        <w:rPr>
          <w:color w:val="000000"/>
          <w:sz w:val="22"/>
          <w:szCs w:val="22"/>
        </w:rPr>
      </w:pPr>
      <w:r w:rsidRPr="00865EA4">
        <w:rPr>
          <w:b/>
          <w:color w:val="000000"/>
          <w:sz w:val="22"/>
          <w:szCs w:val="22"/>
        </w:rPr>
        <w:t>Client</w:t>
      </w:r>
      <w:r w:rsidR="006975F7" w:rsidRPr="00865EA4">
        <w:rPr>
          <w:color w:val="000000"/>
          <w:sz w:val="22"/>
          <w:szCs w:val="22"/>
        </w:rPr>
        <w:t xml:space="preserve">: </w:t>
      </w:r>
      <w:r w:rsidR="006975F7" w:rsidRPr="00865EA4">
        <w:rPr>
          <w:b/>
          <w:color w:val="000000"/>
          <w:sz w:val="22"/>
          <w:szCs w:val="22"/>
        </w:rPr>
        <w:t>Carnival Cruise Line</w:t>
      </w:r>
      <w:r w:rsidR="00B21870" w:rsidRPr="00865EA4">
        <w:rPr>
          <w:b/>
          <w:color w:val="000000"/>
          <w:sz w:val="22"/>
          <w:szCs w:val="22"/>
        </w:rPr>
        <w:t>s</w:t>
      </w:r>
      <w:r w:rsidR="00286D63" w:rsidRPr="00865EA4">
        <w:rPr>
          <w:b/>
          <w:color w:val="000000"/>
          <w:sz w:val="22"/>
          <w:szCs w:val="22"/>
        </w:rPr>
        <w:t>, Miami, Florida</w:t>
      </w:r>
      <w:r w:rsidR="006975F7" w:rsidRPr="00865EA4">
        <w:rPr>
          <w:color w:val="000000"/>
          <w:sz w:val="22"/>
          <w:szCs w:val="22"/>
        </w:rPr>
        <w:t xml:space="preserve"> </w:t>
      </w:r>
      <w:r w:rsidR="006975F7" w:rsidRPr="00865EA4">
        <w:rPr>
          <w:color w:val="000000"/>
          <w:sz w:val="22"/>
          <w:szCs w:val="22"/>
        </w:rPr>
        <w:tab/>
      </w:r>
      <w:r w:rsidR="006975F7" w:rsidRPr="00865EA4">
        <w:rPr>
          <w:color w:val="000000"/>
          <w:sz w:val="22"/>
          <w:szCs w:val="22"/>
        </w:rPr>
        <w:tab/>
      </w:r>
      <w:r w:rsidR="006975F7" w:rsidRPr="00865EA4">
        <w:rPr>
          <w:color w:val="000000"/>
          <w:sz w:val="22"/>
          <w:szCs w:val="22"/>
        </w:rPr>
        <w:tab/>
      </w:r>
      <w:r w:rsidR="006975F7" w:rsidRPr="00865EA4">
        <w:rPr>
          <w:color w:val="000000"/>
          <w:sz w:val="22"/>
          <w:szCs w:val="22"/>
        </w:rPr>
        <w:tab/>
      </w:r>
      <w:r w:rsidR="006975F7" w:rsidRPr="00865EA4">
        <w:rPr>
          <w:color w:val="000000"/>
          <w:sz w:val="22"/>
          <w:szCs w:val="22"/>
        </w:rPr>
        <w:tab/>
      </w:r>
    </w:p>
    <w:p w:rsidR="006975F7" w:rsidRPr="00865EA4" w:rsidRDefault="006975F7">
      <w:pPr>
        <w:spacing w:after="60"/>
        <w:ind w:left="360"/>
        <w:jc w:val="both"/>
        <w:rPr>
          <w:color w:val="000000"/>
          <w:sz w:val="22"/>
          <w:szCs w:val="22"/>
        </w:rPr>
      </w:pPr>
      <w:r w:rsidRPr="00865EA4">
        <w:rPr>
          <w:b/>
          <w:color w:val="000000"/>
          <w:sz w:val="22"/>
          <w:szCs w:val="22"/>
        </w:rPr>
        <w:t>Period</w:t>
      </w:r>
      <w:r w:rsidR="00AD5A1E" w:rsidRPr="00865EA4">
        <w:rPr>
          <w:color w:val="000000"/>
          <w:sz w:val="22"/>
          <w:szCs w:val="22"/>
        </w:rPr>
        <w:t xml:space="preserve">: </w:t>
      </w:r>
      <w:r w:rsidR="00AD5A1E" w:rsidRPr="00865EA4">
        <w:rPr>
          <w:b/>
          <w:color w:val="000000"/>
          <w:sz w:val="22"/>
          <w:szCs w:val="22"/>
        </w:rPr>
        <w:t>Aug’10</w:t>
      </w:r>
      <w:r w:rsidRPr="00865EA4">
        <w:rPr>
          <w:b/>
          <w:color w:val="000000"/>
          <w:sz w:val="22"/>
          <w:szCs w:val="22"/>
        </w:rPr>
        <w:t>-Till Date</w:t>
      </w:r>
      <w:r w:rsidRPr="00865EA4">
        <w:rPr>
          <w:b/>
          <w:color w:val="000000"/>
          <w:sz w:val="22"/>
          <w:szCs w:val="22"/>
        </w:rPr>
        <w:tab/>
      </w:r>
      <w:r w:rsidRPr="00865EA4">
        <w:rPr>
          <w:color w:val="000000"/>
          <w:sz w:val="22"/>
          <w:szCs w:val="22"/>
        </w:rPr>
        <w:tab/>
      </w:r>
      <w:r w:rsidRPr="00865EA4">
        <w:rPr>
          <w:color w:val="000000"/>
          <w:sz w:val="22"/>
          <w:szCs w:val="22"/>
        </w:rPr>
        <w:tab/>
        <w:t xml:space="preserve">        </w:t>
      </w:r>
      <w:r w:rsidRPr="00865EA4">
        <w:rPr>
          <w:color w:val="000000"/>
          <w:sz w:val="22"/>
          <w:szCs w:val="22"/>
        </w:rPr>
        <w:tab/>
      </w:r>
      <w:r w:rsidRPr="00865EA4">
        <w:rPr>
          <w:color w:val="000000"/>
          <w:sz w:val="22"/>
          <w:szCs w:val="22"/>
        </w:rPr>
        <w:tab/>
      </w:r>
      <w:r w:rsidRPr="00865EA4">
        <w:rPr>
          <w:b/>
          <w:color w:val="000000"/>
          <w:sz w:val="22"/>
          <w:szCs w:val="22"/>
        </w:rPr>
        <w:t>Role</w:t>
      </w:r>
      <w:r w:rsidRPr="00865EA4">
        <w:rPr>
          <w:color w:val="000000"/>
          <w:sz w:val="22"/>
          <w:szCs w:val="22"/>
        </w:rPr>
        <w:t xml:space="preserve">: </w:t>
      </w:r>
      <w:r w:rsidR="001E75F5" w:rsidRPr="00865EA4">
        <w:rPr>
          <w:b/>
          <w:color w:val="000000"/>
          <w:sz w:val="22"/>
          <w:szCs w:val="22"/>
        </w:rPr>
        <w:t>S</w:t>
      </w:r>
      <w:r w:rsidR="00E1242E">
        <w:rPr>
          <w:b/>
          <w:color w:val="000000"/>
          <w:sz w:val="22"/>
          <w:szCs w:val="22"/>
        </w:rPr>
        <w:t>enior Consultant</w:t>
      </w:r>
    </w:p>
    <w:p w:rsidR="006975F7" w:rsidRPr="00865EA4" w:rsidRDefault="006975F7">
      <w:pPr>
        <w:spacing w:after="60"/>
        <w:ind w:left="360"/>
        <w:jc w:val="both"/>
        <w:rPr>
          <w:color w:val="000000"/>
          <w:sz w:val="22"/>
          <w:szCs w:val="22"/>
        </w:rPr>
      </w:pPr>
      <w:r w:rsidRPr="00865EA4">
        <w:rPr>
          <w:b/>
          <w:color w:val="000000"/>
          <w:sz w:val="22"/>
          <w:szCs w:val="22"/>
        </w:rPr>
        <w:t>Environment</w:t>
      </w:r>
      <w:r w:rsidRPr="00865EA4">
        <w:rPr>
          <w:color w:val="000000"/>
          <w:sz w:val="22"/>
          <w:szCs w:val="22"/>
        </w:rPr>
        <w:t>: ASP.</w:t>
      </w:r>
      <w:r w:rsidR="00AD5A1E" w:rsidRPr="00865EA4">
        <w:rPr>
          <w:color w:val="000000"/>
          <w:sz w:val="22"/>
          <w:szCs w:val="22"/>
        </w:rPr>
        <w:t>Net, C#, .Net Framework 1.1,</w:t>
      </w:r>
      <w:r w:rsidR="00D02E54" w:rsidRPr="00865EA4">
        <w:rPr>
          <w:color w:val="000000"/>
          <w:sz w:val="22"/>
          <w:szCs w:val="22"/>
        </w:rPr>
        <w:t xml:space="preserve"> </w:t>
      </w:r>
      <w:r w:rsidRPr="00865EA4">
        <w:rPr>
          <w:color w:val="000000"/>
          <w:sz w:val="22"/>
          <w:szCs w:val="22"/>
        </w:rPr>
        <w:t>2.0</w:t>
      </w:r>
      <w:r w:rsidR="00AD5A1E" w:rsidRPr="00865EA4">
        <w:rPr>
          <w:color w:val="000000"/>
          <w:sz w:val="22"/>
          <w:szCs w:val="22"/>
        </w:rPr>
        <w:t xml:space="preserve"> &amp; 3.5</w:t>
      </w:r>
      <w:r w:rsidRPr="00865EA4">
        <w:rPr>
          <w:color w:val="000000"/>
          <w:sz w:val="22"/>
          <w:szCs w:val="22"/>
        </w:rPr>
        <w:t>, SQL Server 2005</w:t>
      </w:r>
      <w:r w:rsidR="00D02E54" w:rsidRPr="00865EA4">
        <w:rPr>
          <w:color w:val="000000"/>
          <w:sz w:val="22"/>
          <w:szCs w:val="22"/>
        </w:rPr>
        <w:t xml:space="preserve">, Commerce Server, Web services, </w:t>
      </w:r>
      <w:r w:rsidR="00AD67CE" w:rsidRPr="00865EA4">
        <w:rPr>
          <w:color w:val="000000"/>
          <w:sz w:val="22"/>
          <w:szCs w:val="22"/>
        </w:rPr>
        <w:t>JavaScript</w:t>
      </w:r>
      <w:r w:rsidR="00D02E54" w:rsidRPr="00865EA4">
        <w:rPr>
          <w:color w:val="000000"/>
          <w:sz w:val="22"/>
          <w:szCs w:val="22"/>
        </w:rPr>
        <w:t>, Jquery, HTML, CSS, Ajax, IIS 7</w:t>
      </w:r>
    </w:p>
    <w:p w:rsidR="006975F7" w:rsidRPr="00865EA4" w:rsidRDefault="006975F7" w:rsidP="00516386">
      <w:pPr>
        <w:ind w:left="374"/>
        <w:rPr>
          <w:b/>
          <w:color w:val="000000"/>
          <w:sz w:val="22"/>
          <w:szCs w:val="22"/>
        </w:rPr>
      </w:pPr>
      <w:r w:rsidRPr="00865EA4">
        <w:rPr>
          <w:b/>
          <w:color w:val="000000"/>
          <w:sz w:val="22"/>
          <w:szCs w:val="22"/>
        </w:rPr>
        <w:t>Details</w:t>
      </w:r>
      <w:r w:rsidRPr="00865EA4">
        <w:rPr>
          <w:color w:val="000000"/>
          <w:sz w:val="22"/>
          <w:szCs w:val="22"/>
        </w:rPr>
        <w:t xml:space="preserve">: </w:t>
      </w:r>
      <w:r w:rsidR="00FA2284" w:rsidRPr="00865EA4">
        <w:rPr>
          <w:color w:val="000000"/>
          <w:sz w:val="22"/>
          <w:szCs w:val="22"/>
        </w:rPr>
        <w:t xml:space="preserve">Carnival Cruise Lines has a vast infrastructure </w:t>
      </w:r>
      <w:r w:rsidR="00B21870" w:rsidRPr="00865EA4">
        <w:rPr>
          <w:color w:val="000000"/>
          <w:sz w:val="22"/>
          <w:szCs w:val="22"/>
        </w:rPr>
        <w:t xml:space="preserve">for </w:t>
      </w:r>
      <w:r w:rsidR="00FA2284" w:rsidRPr="00865EA4">
        <w:rPr>
          <w:color w:val="000000"/>
          <w:sz w:val="22"/>
          <w:szCs w:val="22"/>
        </w:rPr>
        <w:t>test and production servers. These resources are shared by various projects going on simultaneously.</w:t>
      </w:r>
      <w:r w:rsidR="00D02E54" w:rsidRPr="00865EA4">
        <w:rPr>
          <w:color w:val="000000"/>
          <w:sz w:val="22"/>
          <w:szCs w:val="22"/>
        </w:rPr>
        <w:t xml:space="preserve"> </w:t>
      </w:r>
      <w:r w:rsidR="00FA2284" w:rsidRPr="00865EA4">
        <w:rPr>
          <w:color w:val="000000"/>
          <w:sz w:val="22"/>
          <w:szCs w:val="22"/>
        </w:rPr>
        <w:t>This position is aimed at receiving &amp; managing these requests so as to ensure various projects can successfully achieve &amp; execute their test timelines. It also involves setting up environments for the requested applications and supporting in case of any issues.</w:t>
      </w:r>
      <w:r w:rsidRPr="00865EA4">
        <w:rPr>
          <w:b/>
          <w:color w:val="000000"/>
          <w:sz w:val="22"/>
          <w:szCs w:val="22"/>
        </w:rPr>
        <w:t xml:space="preserve">  </w:t>
      </w:r>
    </w:p>
    <w:p w:rsidR="006975F7" w:rsidRPr="00865EA4" w:rsidRDefault="006975F7">
      <w:pPr>
        <w:spacing w:after="60"/>
        <w:ind w:left="360"/>
        <w:jc w:val="both"/>
        <w:rPr>
          <w:color w:val="000000"/>
          <w:sz w:val="22"/>
          <w:szCs w:val="22"/>
        </w:rPr>
      </w:pPr>
      <w:r w:rsidRPr="00865EA4">
        <w:rPr>
          <w:b/>
          <w:color w:val="000000"/>
          <w:sz w:val="22"/>
          <w:szCs w:val="22"/>
        </w:rPr>
        <w:t>Responsibility</w:t>
      </w:r>
      <w:r w:rsidRPr="00865EA4">
        <w:rPr>
          <w:color w:val="000000"/>
          <w:sz w:val="22"/>
          <w:szCs w:val="22"/>
        </w:rPr>
        <w:t>:</w:t>
      </w:r>
    </w:p>
    <w:p w:rsidR="00177BAA" w:rsidRDefault="00177BAA" w:rsidP="00744DD0">
      <w:pPr>
        <w:numPr>
          <w:ilvl w:val="0"/>
          <w:numId w:val="19"/>
        </w:numPr>
        <w:rPr>
          <w:color w:val="000000"/>
          <w:sz w:val="22"/>
          <w:szCs w:val="22"/>
        </w:rPr>
      </w:pPr>
      <w:r>
        <w:rPr>
          <w:b/>
          <w:color w:val="000000"/>
          <w:sz w:val="22"/>
          <w:szCs w:val="22"/>
        </w:rPr>
        <w:t xml:space="preserve">Lead </w:t>
      </w:r>
      <w:r>
        <w:rPr>
          <w:color w:val="000000"/>
          <w:sz w:val="22"/>
          <w:szCs w:val="22"/>
        </w:rPr>
        <w:t>a team of 4 developers.</w:t>
      </w:r>
    </w:p>
    <w:p w:rsidR="00B21870" w:rsidRPr="00865EA4" w:rsidRDefault="00B21870" w:rsidP="00B21870">
      <w:pPr>
        <w:numPr>
          <w:ilvl w:val="0"/>
          <w:numId w:val="19"/>
        </w:numPr>
        <w:rPr>
          <w:color w:val="000000"/>
          <w:sz w:val="22"/>
          <w:szCs w:val="22"/>
        </w:rPr>
      </w:pPr>
      <w:r w:rsidRPr="00865EA4">
        <w:rPr>
          <w:color w:val="000000"/>
          <w:sz w:val="22"/>
          <w:szCs w:val="22"/>
        </w:rPr>
        <w:t>Interacting with various levels in the organization to manage requests and setup environments.</w:t>
      </w:r>
    </w:p>
    <w:p w:rsidR="00744DD0" w:rsidRPr="00B358A3" w:rsidRDefault="00744DD0" w:rsidP="00744DD0">
      <w:pPr>
        <w:numPr>
          <w:ilvl w:val="0"/>
          <w:numId w:val="19"/>
        </w:numPr>
        <w:rPr>
          <w:color w:val="000000"/>
          <w:sz w:val="22"/>
          <w:szCs w:val="22"/>
        </w:rPr>
      </w:pPr>
      <w:r>
        <w:rPr>
          <w:color w:val="000000"/>
          <w:sz w:val="22"/>
          <w:szCs w:val="22"/>
        </w:rPr>
        <w:t xml:space="preserve">Using </w:t>
      </w:r>
      <w:r>
        <w:rPr>
          <w:b/>
          <w:color w:val="000000"/>
          <w:sz w:val="22"/>
          <w:szCs w:val="22"/>
        </w:rPr>
        <w:t>M</w:t>
      </w:r>
      <w:r>
        <w:rPr>
          <w:color w:val="000000"/>
          <w:sz w:val="22"/>
          <w:szCs w:val="22"/>
        </w:rPr>
        <w:t>S</w:t>
      </w:r>
      <w:r w:rsidRPr="00B358A3">
        <w:rPr>
          <w:b/>
          <w:color w:val="000000"/>
          <w:sz w:val="22"/>
          <w:szCs w:val="22"/>
        </w:rPr>
        <w:t xml:space="preserve"> Project Plan </w:t>
      </w:r>
      <w:r w:rsidRPr="00B358A3">
        <w:rPr>
          <w:color w:val="000000"/>
          <w:sz w:val="22"/>
          <w:szCs w:val="22"/>
        </w:rPr>
        <w:t>to</w:t>
      </w:r>
      <w:r w:rsidRPr="00B358A3">
        <w:rPr>
          <w:b/>
          <w:color w:val="000000"/>
          <w:sz w:val="22"/>
          <w:szCs w:val="22"/>
        </w:rPr>
        <w:t xml:space="preserve"> </w:t>
      </w:r>
      <w:r w:rsidRPr="00B358A3">
        <w:rPr>
          <w:color w:val="000000"/>
          <w:sz w:val="22"/>
          <w:szCs w:val="22"/>
        </w:rPr>
        <w:t>manage requests</w:t>
      </w:r>
      <w:r w:rsidRPr="00B358A3">
        <w:rPr>
          <w:b/>
          <w:color w:val="000000"/>
          <w:sz w:val="22"/>
          <w:szCs w:val="22"/>
        </w:rPr>
        <w:t>.</w:t>
      </w:r>
    </w:p>
    <w:p w:rsidR="00E565A8" w:rsidRPr="00865EA4" w:rsidRDefault="00E565A8" w:rsidP="00E565A8">
      <w:pPr>
        <w:numPr>
          <w:ilvl w:val="0"/>
          <w:numId w:val="19"/>
        </w:numPr>
        <w:rPr>
          <w:color w:val="000000"/>
          <w:sz w:val="22"/>
          <w:szCs w:val="22"/>
        </w:rPr>
      </w:pPr>
      <w:r w:rsidRPr="00865EA4">
        <w:rPr>
          <w:color w:val="000000"/>
          <w:sz w:val="22"/>
          <w:szCs w:val="22"/>
        </w:rPr>
        <w:t>Actively involved in fixing high priority defects within the given time.</w:t>
      </w:r>
    </w:p>
    <w:p w:rsidR="006975F7" w:rsidRPr="00865EA4" w:rsidRDefault="00B21870" w:rsidP="00B21870">
      <w:pPr>
        <w:numPr>
          <w:ilvl w:val="0"/>
          <w:numId w:val="19"/>
        </w:numPr>
        <w:rPr>
          <w:color w:val="000000"/>
          <w:sz w:val="22"/>
          <w:szCs w:val="22"/>
        </w:rPr>
      </w:pPr>
      <w:r w:rsidRPr="00865EA4">
        <w:rPr>
          <w:color w:val="000000"/>
          <w:sz w:val="22"/>
          <w:szCs w:val="22"/>
        </w:rPr>
        <w:t>Analyse defects in the maintenance release</w:t>
      </w:r>
      <w:r w:rsidR="006975F7" w:rsidRPr="00865EA4">
        <w:rPr>
          <w:color w:val="000000"/>
          <w:sz w:val="22"/>
          <w:szCs w:val="22"/>
        </w:rPr>
        <w:t xml:space="preserve"> </w:t>
      </w:r>
      <w:r w:rsidRPr="00865EA4">
        <w:rPr>
          <w:color w:val="000000"/>
          <w:sz w:val="22"/>
          <w:szCs w:val="22"/>
        </w:rPr>
        <w:t>and create CIF</w:t>
      </w:r>
    </w:p>
    <w:p w:rsidR="00865EA4" w:rsidRPr="00865EA4" w:rsidRDefault="00865EA4" w:rsidP="00865EA4">
      <w:pPr>
        <w:numPr>
          <w:ilvl w:val="0"/>
          <w:numId w:val="19"/>
        </w:numPr>
        <w:rPr>
          <w:color w:val="000000"/>
          <w:sz w:val="22"/>
          <w:szCs w:val="22"/>
        </w:rPr>
      </w:pPr>
      <w:r w:rsidRPr="00865EA4">
        <w:rPr>
          <w:color w:val="000000"/>
          <w:sz w:val="22"/>
          <w:szCs w:val="22"/>
        </w:rPr>
        <w:t xml:space="preserve">Handling support cases for various applications in </w:t>
      </w:r>
      <w:r w:rsidRPr="00865EA4">
        <w:rPr>
          <w:b/>
          <w:color w:val="000000"/>
          <w:sz w:val="22"/>
          <w:szCs w:val="22"/>
        </w:rPr>
        <w:t>.Net 2.0 &amp; 3.5.</w:t>
      </w:r>
    </w:p>
    <w:p w:rsidR="00865EA4" w:rsidRDefault="00865EA4" w:rsidP="00865EA4">
      <w:pPr>
        <w:numPr>
          <w:ilvl w:val="0"/>
          <w:numId w:val="19"/>
        </w:numPr>
        <w:rPr>
          <w:color w:val="000000"/>
          <w:sz w:val="22"/>
          <w:szCs w:val="22"/>
        </w:rPr>
      </w:pPr>
      <w:r w:rsidRPr="00865EA4">
        <w:rPr>
          <w:color w:val="000000"/>
          <w:sz w:val="22"/>
          <w:szCs w:val="22"/>
        </w:rPr>
        <w:t xml:space="preserve">Supporting applications based on </w:t>
      </w:r>
      <w:r w:rsidR="00744DD0" w:rsidRPr="00744DD0">
        <w:rPr>
          <w:b/>
          <w:color w:val="000000"/>
          <w:sz w:val="22"/>
          <w:szCs w:val="22"/>
        </w:rPr>
        <w:t>3-tier, MVP and</w:t>
      </w:r>
      <w:r w:rsidR="00744DD0">
        <w:rPr>
          <w:color w:val="000000"/>
          <w:sz w:val="22"/>
          <w:szCs w:val="22"/>
        </w:rPr>
        <w:t xml:space="preserve"> </w:t>
      </w:r>
      <w:r w:rsidRPr="00865EA4">
        <w:rPr>
          <w:b/>
          <w:color w:val="000000"/>
          <w:sz w:val="22"/>
          <w:szCs w:val="22"/>
        </w:rPr>
        <w:t>MVC pattern</w:t>
      </w:r>
      <w:r w:rsidRPr="00865EA4">
        <w:rPr>
          <w:color w:val="000000"/>
          <w:sz w:val="22"/>
          <w:szCs w:val="22"/>
        </w:rPr>
        <w:t>.</w:t>
      </w:r>
    </w:p>
    <w:p w:rsidR="00177BAA" w:rsidRDefault="00177BAA" w:rsidP="00865EA4">
      <w:pPr>
        <w:numPr>
          <w:ilvl w:val="0"/>
          <w:numId w:val="19"/>
        </w:numPr>
        <w:rPr>
          <w:color w:val="000000"/>
          <w:sz w:val="22"/>
          <w:szCs w:val="22"/>
        </w:rPr>
      </w:pPr>
      <w:r>
        <w:rPr>
          <w:color w:val="000000"/>
          <w:sz w:val="22"/>
          <w:szCs w:val="22"/>
        </w:rPr>
        <w:t>Involved in UAT process.</w:t>
      </w:r>
    </w:p>
    <w:p w:rsidR="00177BAA" w:rsidRDefault="00177BAA" w:rsidP="00177BAA">
      <w:pPr>
        <w:numPr>
          <w:ilvl w:val="0"/>
          <w:numId w:val="19"/>
        </w:numPr>
        <w:rPr>
          <w:color w:val="000000"/>
          <w:sz w:val="22"/>
          <w:szCs w:val="22"/>
        </w:rPr>
      </w:pPr>
      <w:r w:rsidRPr="006C0537">
        <w:rPr>
          <w:b/>
          <w:color w:val="000000"/>
          <w:sz w:val="22"/>
          <w:szCs w:val="22"/>
        </w:rPr>
        <w:t>Coordinate</w:t>
      </w:r>
      <w:r>
        <w:rPr>
          <w:b/>
          <w:color w:val="000000"/>
          <w:sz w:val="22"/>
          <w:szCs w:val="22"/>
        </w:rPr>
        <w:t>d</w:t>
      </w:r>
      <w:r>
        <w:rPr>
          <w:color w:val="000000"/>
          <w:sz w:val="22"/>
          <w:szCs w:val="22"/>
        </w:rPr>
        <w:t xml:space="preserve"> request and </w:t>
      </w:r>
      <w:r w:rsidRPr="00865EA4">
        <w:rPr>
          <w:color w:val="000000"/>
          <w:sz w:val="22"/>
          <w:szCs w:val="22"/>
        </w:rPr>
        <w:t>allocation for various test environments</w:t>
      </w:r>
      <w:r>
        <w:rPr>
          <w:color w:val="000000"/>
          <w:sz w:val="22"/>
          <w:szCs w:val="22"/>
        </w:rPr>
        <w:t>.</w:t>
      </w:r>
    </w:p>
    <w:p w:rsidR="00744DD0" w:rsidRPr="00B358A3" w:rsidRDefault="00744DD0" w:rsidP="00744DD0">
      <w:pPr>
        <w:numPr>
          <w:ilvl w:val="0"/>
          <w:numId w:val="19"/>
        </w:numPr>
        <w:rPr>
          <w:color w:val="000000"/>
          <w:sz w:val="22"/>
          <w:szCs w:val="22"/>
        </w:rPr>
      </w:pPr>
      <w:r>
        <w:rPr>
          <w:color w:val="000000"/>
          <w:sz w:val="22"/>
          <w:szCs w:val="22"/>
        </w:rPr>
        <w:t>On-call support for various applications that includes working closely with users to gather the details, assigning it to appropriate team and making sure resolution is received within SLA.</w:t>
      </w:r>
    </w:p>
    <w:p w:rsidR="00B45285" w:rsidRPr="00865EA4" w:rsidRDefault="00B45285" w:rsidP="00B45285">
      <w:pPr>
        <w:numPr>
          <w:ilvl w:val="0"/>
          <w:numId w:val="19"/>
        </w:numPr>
        <w:tabs>
          <w:tab w:val="left" w:pos="720"/>
        </w:tabs>
        <w:jc w:val="both"/>
        <w:rPr>
          <w:sz w:val="22"/>
          <w:szCs w:val="22"/>
        </w:rPr>
      </w:pPr>
      <w:r w:rsidRPr="00B45285">
        <w:rPr>
          <w:sz w:val="22"/>
          <w:szCs w:val="22"/>
        </w:rPr>
        <w:t>Used</w:t>
      </w:r>
      <w:r>
        <w:rPr>
          <w:b/>
          <w:sz w:val="22"/>
          <w:szCs w:val="22"/>
        </w:rPr>
        <w:t xml:space="preserve"> Microsoft Application blocks </w:t>
      </w:r>
      <w:r w:rsidRPr="00B45285">
        <w:rPr>
          <w:sz w:val="22"/>
          <w:szCs w:val="22"/>
        </w:rPr>
        <w:t>for exception and database handling</w:t>
      </w:r>
    </w:p>
    <w:p w:rsidR="006975F7" w:rsidRPr="00865EA4" w:rsidRDefault="006975F7" w:rsidP="00B21870">
      <w:pPr>
        <w:numPr>
          <w:ilvl w:val="0"/>
          <w:numId w:val="19"/>
        </w:numPr>
        <w:rPr>
          <w:color w:val="000000"/>
          <w:sz w:val="22"/>
          <w:szCs w:val="22"/>
        </w:rPr>
      </w:pPr>
      <w:r w:rsidRPr="00865EA4">
        <w:rPr>
          <w:color w:val="000000"/>
          <w:sz w:val="22"/>
          <w:szCs w:val="22"/>
        </w:rPr>
        <w:t xml:space="preserve">Version Management using </w:t>
      </w:r>
      <w:r w:rsidR="00E0473A" w:rsidRPr="00865EA4">
        <w:rPr>
          <w:b/>
          <w:color w:val="000000"/>
          <w:sz w:val="22"/>
          <w:szCs w:val="22"/>
        </w:rPr>
        <w:t xml:space="preserve">Rational </w:t>
      </w:r>
      <w:r w:rsidRPr="00865EA4">
        <w:rPr>
          <w:b/>
          <w:color w:val="000000"/>
          <w:sz w:val="22"/>
          <w:szCs w:val="22"/>
        </w:rPr>
        <w:t>Clear Case</w:t>
      </w:r>
      <w:r w:rsidR="00E0473A" w:rsidRPr="00865EA4">
        <w:rPr>
          <w:color w:val="000000"/>
          <w:sz w:val="22"/>
          <w:szCs w:val="22"/>
        </w:rPr>
        <w:t>.</w:t>
      </w:r>
    </w:p>
    <w:p w:rsidR="00E0473A" w:rsidRPr="00865EA4" w:rsidRDefault="00E0473A" w:rsidP="00B21870">
      <w:pPr>
        <w:numPr>
          <w:ilvl w:val="0"/>
          <w:numId w:val="19"/>
        </w:numPr>
        <w:rPr>
          <w:color w:val="000000"/>
          <w:sz w:val="22"/>
          <w:szCs w:val="22"/>
        </w:rPr>
      </w:pPr>
      <w:r w:rsidRPr="00865EA4">
        <w:rPr>
          <w:color w:val="000000"/>
          <w:sz w:val="22"/>
          <w:szCs w:val="22"/>
        </w:rPr>
        <w:t xml:space="preserve">Defect </w:t>
      </w:r>
      <w:r w:rsidR="00B96B08" w:rsidRPr="00865EA4">
        <w:rPr>
          <w:color w:val="000000"/>
          <w:sz w:val="22"/>
          <w:szCs w:val="22"/>
        </w:rPr>
        <w:t>tracking</w:t>
      </w:r>
      <w:r w:rsidRPr="00865EA4">
        <w:rPr>
          <w:color w:val="000000"/>
          <w:sz w:val="22"/>
          <w:szCs w:val="22"/>
        </w:rPr>
        <w:t xml:space="preserve"> using </w:t>
      </w:r>
      <w:r w:rsidRPr="00865EA4">
        <w:rPr>
          <w:b/>
          <w:color w:val="000000"/>
          <w:sz w:val="22"/>
          <w:szCs w:val="22"/>
        </w:rPr>
        <w:t>Rational Clear quest</w:t>
      </w:r>
      <w:r w:rsidRPr="00865EA4">
        <w:rPr>
          <w:color w:val="000000"/>
          <w:sz w:val="22"/>
          <w:szCs w:val="22"/>
        </w:rPr>
        <w:t>.</w:t>
      </w:r>
    </w:p>
    <w:p w:rsidR="00B26B43" w:rsidRPr="00865EA4" w:rsidRDefault="00B26B43">
      <w:pPr>
        <w:jc w:val="both"/>
        <w:rPr>
          <w:color w:val="FF0000"/>
          <w:sz w:val="22"/>
          <w:szCs w:val="22"/>
        </w:rPr>
      </w:pPr>
    </w:p>
    <w:p w:rsidR="00E0473A" w:rsidRPr="00865EA4" w:rsidRDefault="00E0473A">
      <w:pPr>
        <w:jc w:val="both"/>
        <w:rPr>
          <w:color w:val="FF0000"/>
          <w:sz w:val="22"/>
          <w:szCs w:val="22"/>
        </w:rPr>
      </w:pPr>
    </w:p>
    <w:p w:rsidR="00B21870" w:rsidRPr="00865EA4" w:rsidRDefault="00286D63" w:rsidP="00286D63">
      <w:pPr>
        <w:spacing w:after="60"/>
        <w:ind w:firstLine="360"/>
        <w:jc w:val="both"/>
        <w:rPr>
          <w:color w:val="000000"/>
          <w:sz w:val="22"/>
          <w:szCs w:val="22"/>
        </w:rPr>
      </w:pPr>
      <w:r w:rsidRPr="00865EA4">
        <w:rPr>
          <w:b/>
          <w:color w:val="000000"/>
          <w:sz w:val="22"/>
          <w:szCs w:val="22"/>
        </w:rPr>
        <w:t>Client</w:t>
      </w:r>
      <w:r w:rsidRPr="00865EA4">
        <w:rPr>
          <w:color w:val="000000"/>
          <w:sz w:val="22"/>
          <w:szCs w:val="22"/>
        </w:rPr>
        <w:t xml:space="preserve">: </w:t>
      </w:r>
      <w:r w:rsidRPr="00865EA4">
        <w:rPr>
          <w:b/>
          <w:color w:val="000000"/>
          <w:sz w:val="22"/>
          <w:szCs w:val="22"/>
        </w:rPr>
        <w:t>Carnival Cruise Lines, Miami, Florida</w:t>
      </w:r>
      <w:r w:rsidR="00B21870" w:rsidRPr="00865EA4">
        <w:rPr>
          <w:color w:val="000000"/>
          <w:sz w:val="22"/>
          <w:szCs w:val="22"/>
        </w:rPr>
        <w:tab/>
      </w:r>
      <w:r w:rsidR="00B21870" w:rsidRPr="00865EA4">
        <w:rPr>
          <w:color w:val="000000"/>
          <w:sz w:val="22"/>
          <w:szCs w:val="22"/>
        </w:rPr>
        <w:tab/>
      </w:r>
      <w:r w:rsidR="00B21870" w:rsidRPr="00865EA4">
        <w:rPr>
          <w:color w:val="000000"/>
          <w:sz w:val="22"/>
          <w:szCs w:val="22"/>
        </w:rPr>
        <w:tab/>
      </w:r>
      <w:r w:rsidR="00B21870" w:rsidRPr="00865EA4">
        <w:rPr>
          <w:color w:val="000000"/>
          <w:sz w:val="22"/>
          <w:szCs w:val="22"/>
        </w:rPr>
        <w:tab/>
      </w:r>
      <w:r w:rsidR="00B21870" w:rsidRPr="00865EA4">
        <w:rPr>
          <w:color w:val="000000"/>
          <w:sz w:val="22"/>
          <w:szCs w:val="22"/>
        </w:rPr>
        <w:tab/>
      </w:r>
    </w:p>
    <w:p w:rsidR="00B21870" w:rsidRPr="00865EA4" w:rsidRDefault="00B21870" w:rsidP="00B21870">
      <w:pPr>
        <w:spacing w:after="60"/>
        <w:ind w:left="360"/>
        <w:jc w:val="both"/>
        <w:rPr>
          <w:color w:val="000000"/>
          <w:sz w:val="22"/>
          <w:szCs w:val="22"/>
        </w:rPr>
      </w:pPr>
      <w:r w:rsidRPr="00865EA4">
        <w:rPr>
          <w:b/>
          <w:color w:val="000000"/>
          <w:sz w:val="22"/>
          <w:szCs w:val="22"/>
        </w:rPr>
        <w:t>Period</w:t>
      </w:r>
      <w:r w:rsidRPr="00865EA4">
        <w:rPr>
          <w:color w:val="000000"/>
          <w:sz w:val="22"/>
          <w:szCs w:val="22"/>
        </w:rPr>
        <w:t xml:space="preserve">: </w:t>
      </w:r>
      <w:r w:rsidRPr="00865EA4">
        <w:rPr>
          <w:b/>
          <w:color w:val="000000"/>
          <w:sz w:val="22"/>
          <w:szCs w:val="22"/>
        </w:rPr>
        <w:t>Feb’09- July ’10</w:t>
      </w:r>
      <w:r w:rsidRPr="00865EA4">
        <w:rPr>
          <w:color w:val="000000"/>
          <w:sz w:val="22"/>
          <w:szCs w:val="22"/>
        </w:rPr>
        <w:tab/>
      </w:r>
      <w:r w:rsidRPr="00865EA4">
        <w:rPr>
          <w:color w:val="000000"/>
          <w:sz w:val="22"/>
          <w:szCs w:val="22"/>
        </w:rPr>
        <w:tab/>
      </w:r>
      <w:r w:rsidRPr="00865EA4">
        <w:rPr>
          <w:color w:val="000000"/>
          <w:sz w:val="22"/>
          <w:szCs w:val="22"/>
        </w:rPr>
        <w:tab/>
        <w:t xml:space="preserve">        </w:t>
      </w:r>
      <w:r w:rsidRPr="00865EA4">
        <w:rPr>
          <w:color w:val="000000"/>
          <w:sz w:val="22"/>
          <w:szCs w:val="22"/>
        </w:rPr>
        <w:tab/>
      </w:r>
      <w:r w:rsidRPr="00865EA4">
        <w:rPr>
          <w:color w:val="000000"/>
          <w:sz w:val="22"/>
          <w:szCs w:val="22"/>
        </w:rPr>
        <w:tab/>
      </w:r>
      <w:r w:rsidRPr="00865EA4">
        <w:rPr>
          <w:b/>
          <w:color w:val="000000"/>
          <w:sz w:val="22"/>
          <w:szCs w:val="22"/>
        </w:rPr>
        <w:t>Role</w:t>
      </w:r>
      <w:r w:rsidRPr="00865EA4">
        <w:rPr>
          <w:color w:val="000000"/>
          <w:sz w:val="22"/>
          <w:szCs w:val="22"/>
        </w:rPr>
        <w:t xml:space="preserve">: </w:t>
      </w:r>
      <w:r w:rsidR="00A70728" w:rsidRPr="00865EA4">
        <w:rPr>
          <w:b/>
          <w:color w:val="000000"/>
          <w:sz w:val="22"/>
          <w:szCs w:val="22"/>
        </w:rPr>
        <w:t>Module Lead</w:t>
      </w:r>
    </w:p>
    <w:p w:rsidR="00B21870" w:rsidRPr="00865EA4" w:rsidRDefault="00B21870" w:rsidP="00B21870">
      <w:pPr>
        <w:spacing w:after="60"/>
        <w:ind w:left="360"/>
        <w:jc w:val="both"/>
        <w:rPr>
          <w:color w:val="000000"/>
          <w:sz w:val="22"/>
          <w:szCs w:val="22"/>
        </w:rPr>
      </w:pPr>
      <w:r w:rsidRPr="00865EA4">
        <w:rPr>
          <w:b/>
          <w:color w:val="000000"/>
          <w:sz w:val="22"/>
          <w:szCs w:val="22"/>
        </w:rPr>
        <w:t>Environment</w:t>
      </w:r>
      <w:r w:rsidRPr="00865EA4">
        <w:rPr>
          <w:color w:val="000000"/>
          <w:sz w:val="22"/>
          <w:szCs w:val="22"/>
        </w:rPr>
        <w:t>: ASP.Net, C#, .Net Framework 1.1,</w:t>
      </w:r>
      <w:r w:rsidR="00B072AF" w:rsidRPr="00865EA4">
        <w:rPr>
          <w:color w:val="000000"/>
          <w:sz w:val="22"/>
          <w:szCs w:val="22"/>
        </w:rPr>
        <w:t xml:space="preserve"> </w:t>
      </w:r>
      <w:r w:rsidRPr="00865EA4">
        <w:rPr>
          <w:color w:val="000000"/>
          <w:sz w:val="22"/>
          <w:szCs w:val="22"/>
        </w:rPr>
        <w:t>2.0 &amp; 3.5, SQL Server 2005, Jquery, Ajax</w:t>
      </w:r>
      <w:r w:rsidR="00B96B08">
        <w:rPr>
          <w:color w:val="000000"/>
          <w:sz w:val="22"/>
          <w:szCs w:val="22"/>
        </w:rPr>
        <w:t xml:space="preserve">, JSON, </w:t>
      </w:r>
      <w:proofErr w:type="spellStart"/>
      <w:r w:rsidR="00B96B08">
        <w:rPr>
          <w:color w:val="000000"/>
          <w:sz w:val="22"/>
          <w:szCs w:val="22"/>
        </w:rPr>
        <w:t>Webservices</w:t>
      </w:r>
      <w:proofErr w:type="spellEnd"/>
      <w:r w:rsidR="00B96B08">
        <w:rPr>
          <w:color w:val="000000"/>
          <w:sz w:val="22"/>
          <w:szCs w:val="22"/>
        </w:rPr>
        <w:t>, WCF</w:t>
      </w:r>
    </w:p>
    <w:p w:rsidR="00B21870" w:rsidRPr="00865EA4" w:rsidRDefault="00B21870" w:rsidP="00740AA2">
      <w:pPr>
        <w:ind w:left="374"/>
        <w:rPr>
          <w:color w:val="000000"/>
          <w:sz w:val="22"/>
          <w:szCs w:val="22"/>
        </w:rPr>
      </w:pPr>
      <w:r w:rsidRPr="00865EA4">
        <w:rPr>
          <w:b/>
          <w:color w:val="000000"/>
          <w:sz w:val="22"/>
          <w:szCs w:val="22"/>
        </w:rPr>
        <w:t>Details</w:t>
      </w:r>
      <w:r w:rsidRPr="00865EA4">
        <w:rPr>
          <w:color w:val="000000"/>
          <w:sz w:val="22"/>
          <w:szCs w:val="22"/>
        </w:rPr>
        <w:t xml:space="preserve">: Carnival cruise lines have 6 major applications and around 20 supporting applications. </w:t>
      </w:r>
      <w:r w:rsidR="00B072AF" w:rsidRPr="00865EA4">
        <w:rPr>
          <w:color w:val="000000"/>
          <w:sz w:val="22"/>
          <w:szCs w:val="22"/>
        </w:rPr>
        <w:t xml:space="preserve">These are all web-based internet or intranet applications. </w:t>
      </w:r>
      <w:r w:rsidRPr="00865EA4">
        <w:rPr>
          <w:color w:val="000000"/>
          <w:sz w:val="22"/>
          <w:szCs w:val="22"/>
        </w:rPr>
        <w:t>Any enhancements to existing applications within 800 hours of effort are done under Minor Enhancements.</w:t>
      </w:r>
      <w:r w:rsidR="00B32DBD" w:rsidRPr="00865EA4">
        <w:rPr>
          <w:color w:val="000000"/>
          <w:sz w:val="22"/>
          <w:szCs w:val="22"/>
        </w:rPr>
        <w:t xml:space="preserve"> </w:t>
      </w:r>
      <w:r w:rsidR="00B072AF" w:rsidRPr="00865EA4">
        <w:rPr>
          <w:color w:val="000000"/>
          <w:sz w:val="22"/>
          <w:szCs w:val="22"/>
        </w:rPr>
        <w:t xml:space="preserve">TCS is involved in providing offshore support to Carnival Cruise Lines for these enhancements. </w:t>
      </w:r>
      <w:r w:rsidRPr="00865EA4">
        <w:rPr>
          <w:color w:val="000000"/>
          <w:sz w:val="22"/>
          <w:szCs w:val="22"/>
        </w:rPr>
        <w:t xml:space="preserve">The project involves </w:t>
      </w:r>
      <w:r w:rsidR="00B26B43" w:rsidRPr="00865EA4">
        <w:rPr>
          <w:color w:val="000000"/>
          <w:sz w:val="22"/>
          <w:szCs w:val="22"/>
        </w:rPr>
        <w:t>analysis</w:t>
      </w:r>
      <w:r w:rsidRPr="00865EA4">
        <w:rPr>
          <w:color w:val="000000"/>
          <w:sz w:val="22"/>
          <w:szCs w:val="22"/>
        </w:rPr>
        <w:t xml:space="preserve">, development and testing </w:t>
      </w:r>
      <w:r w:rsidR="00B32DBD" w:rsidRPr="00865EA4">
        <w:rPr>
          <w:color w:val="000000"/>
          <w:sz w:val="22"/>
          <w:szCs w:val="22"/>
        </w:rPr>
        <w:t>for these enhancements</w:t>
      </w:r>
      <w:r w:rsidRPr="00865EA4">
        <w:rPr>
          <w:color w:val="000000"/>
          <w:sz w:val="22"/>
          <w:szCs w:val="22"/>
        </w:rPr>
        <w:t>.</w:t>
      </w:r>
      <w:r w:rsidRPr="00865EA4">
        <w:rPr>
          <w:b/>
          <w:color w:val="000000"/>
          <w:sz w:val="22"/>
          <w:szCs w:val="22"/>
        </w:rPr>
        <w:t xml:space="preserve">  </w:t>
      </w:r>
    </w:p>
    <w:p w:rsidR="00B21870" w:rsidRPr="00865EA4" w:rsidRDefault="00B21870" w:rsidP="00B21870">
      <w:pPr>
        <w:spacing w:after="60"/>
        <w:ind w:left="360"/>
        <w:jc w:val="both"/>
        <w:rPr>
          <w:color w:val="000000"/>
          <w:sz w:val="22"/>
          <w:szCs w:val="22"/>
        </w:rPr>
      </w:pPr>
      <w:r w:rsidRPr="00865EA4">
        <w:rPr>
          <w:b/>
          <w:color w:val="000000"/>
          <w:sz w:val="22"/>
          <w:szCs w:val="22"/>
        </w:rPr>
        <w:t>Responsibility</w:t>
      </w:r>
      <w:r w:rsidRPr="00865EA4">
        <w:rPr>
          <w:color w:val="000000"/>
          <w:sz w:val="22"/>
          <w:szCs w:val="22"/>
        </w:rPr>
        <w:t>:</w:t>
      </w:r>
    </w:p>
    <w:p w:rsidR="00D02E54" w:rsidRPr="00865EA4" w:rsidRDefault="00D02E54" w:rsidP="00D02E54">
      <w:pPr>
        <w:numPr>
          <w:ilvl w:val="0"/>
          <w:numId w:val="19"/>
        </w:numPr>
        <w:suppressAutoHyphens w:val="0"/>
        <w:jc w:val="both"/>
        <w:rPr>
          <w:color w:val="000000"/>
          <w:sz w:val="22"/>
          <w:szCs w:val="22"/>
        </w:rPr>
      </w:pPr>
      <w:r w:rsidRPr="00865EA4">
        <w:rPr>
          <w:color w:val="000000"/>
          <w:sz w:val="22"/>
          <w:szCs w:val="22"/>
        </w:rPr>
        <w:t>Worked with business and user groups to identify and implement functional enhancements and new requirements.</w:t>
      </w:r>
    </w:p>
    <w:p w:rsidR="00865EA4" w:rsidRPr="00865EA4" w:rsidRDefault="00865EA4" w:rsidP="00865EA4">
      <w:pPr>
        <w:numPr>
          <w:ilvl w:val="0"/>
          <w:numId w:val="19"/>
        </w:numPr>
        <w:rPr>
          <w:color w:val="000000"/>
          <w:sz w:val="22"/>
          <w:szCs w:val="22"/>
        </w:rPr>
      </w:pPr>
      <w:r w:rsidRPr="00865EA4">
        <w:rPr>
          <w:color w:val="000000"/>
          <w:sz w:val="22"/>
          <w:szCs w:val="22"/>
        </w:rPr>
        <w:t xml:space="preserve">Developed enhancements in various applications varying from framework </w:t>
      </w:r>
      <w:r w:rsidRPr="00865EA4">
        <w:rPr>
          <w:b/>
          <w:color w:val="000000"/>
          <w:sz w:val="22"/>
          <w:szCs w:val="22"/>
        </w:rPr>
        <w:t>2.0 to 3.5</w:t>
      </w:r>
    </w:p>
    <w:p w:rsidR="00865EA4" w:rsidRPr="00865EA4" w:rsidRDefault="00865EA4" w:rsidP="00865EA4">
      <w:pPr>
        <w:numPr>
          <w:ilvl w:val="0"/>
          <w:numId w:val="19"/>
        </w:numPr>
        <w:rPr>
          <w:color w:val="000000"/>
          <w:sz w:val="22"/>
          <w:szCs w:val="22"/>
        </w:rPr>
      </w:pPr>
      <w:r w:rsidRPr="00865EA4">
        <w:rPr>
          <w:color w:val="000000"/>
          <w:sz w:val="22"/>
          <w:szCs w:val="22"/>
        </w:rPr>
        <w:t xml:space="preserve">Learned and implemented </w:t>
      </w:r>
      <w:r w:rsidRPr="00865EA4">
        <w:rPr>
          <w:b/>
          <w:color w:val="000000"/>
          <w:sz w:val="22"/>
          <w:szCs w:val="22"/>
        </w:rPr>
        <w:t>jquery thickbox</w:t>
      </w:r>
      <w:r w:rsidRPr="00865EA4">
        <w:rPr>
          <w:color w:val="000000"/>
          <w:sz w:val="22"/>
          <w:szCs w:val="22"/>
        </w:rPr>
        <w:t xml:space="preserve"> popup for rich user interface</w:t>
      </w:r>
    </w:p>
    <w:p w:rsidR="00865EA4" w:rsidRDefault="00865EA4" w:rsidP="00865EA4">
      <w:pPr>
        <w:numPr>
          <w:ilvl w:val="0"/>
          <w:numId w:val="19"/>
        </w:numPr>
        <w:rPr>
          <w:color w:val="000000"/>
          <w:sz w:val="22"/>
          <w:szCs w:val="22"/>
        </w:rPr>
      </w:pPr>
      <w:r w:rsidRPr="00865EA4">
        <w:rPr>
          <w:color w:val="000000"/>
          <w:sz w:val="22"/>
          <w:szCs w:val="22"/>
        </w:rPr>
        <w:t xml:space="preserve">Learned and implemented enhancements in applications with </w:t>
      </w:r>
      <w:r w:rsidRPr="00865EA4">
        <w:rPr>
          <w:b/>
          <w:color w:val="000000"/>
          <w:sz w:val="22"/>
          <w:szCs w:val="22"/>
        </w:rPr>
        <w:t>MVP</w:t>
      </w:r>
      <w:r w:rsidRPr="00865EA4">
        <w:rPr>
          <w:color w:val="000000"/>
          <w:sz w:val="22"/>
          <w:szCs w:val="22"/>
        </w:rPr>
        <w:t xml:space="preserve"> pattern.</w:t>
      </w:r>
    </w:p>
    <w:p w:rsidR="00865EA4" w:rsidRPr="00865EA4" w:rsidRDefault="00865EA4" w:rsidP="00865EA4">
      <w:pPr>
        <w:numPr>
          <w:ilvl w:val="0"/>
          <w:numId w:val="19"/>
        </w:numPr>
        <w:rPr>
          <w:color w:val="000000"/>
          <w:sz w:val="22"/>
          <w:szCs w:val="22"/>
        </w:rPr>
      </w:pPr>
      <w:r w:rsidRPr="00865EA4">
        <w:rPr>
          <w:color w:val="000000"/>
          <w:sz w:val="22"/>
          <w:szCs w:val="22"/>
        </w:rPr>
        <w:t xml:space="preserve">Implemented window service to read messages from </w:t>
      </w:r>
      <w:r w:rsidRPr="00865EA4">
        <w:rPr>
          <w:b/>
          <w:color w:val="000000"/>
          <w:sz w:val="22"/>
          <w:szCs w:val="22"/>
        </w:rPr>
        <w:t>MSMQ</w:t>
      </w:r>
      <w:r w:rsidRPr="00865EA4">
        <w:rPr>
          <w:color w:val="000000"/>
          <w:sz w:val="22"/>
          <w:szCs w:val="22"/>
        </w:rPr>
        <w:t xml:space="preserve"> and update records in </w:t>
      </w:r>
      <w:r w:rsidRPr="00865EA4">
        <w:rPr>
          <w:b/>
          <w:color w:val="000000"/>
          <w:sz w:val="22"/>
          <w:szCs w:val="22"/>
        </w:rPr>
        <w:t>Commerce Server</w:t>
      </w:r>
      <w:r w:rsidRPr="00865EA4">
        <w:rPr>
          <w:color w:val="000000"/>
          <w:sz w:val="22"/>
          <w:szCs w:val="22"/>
        </w:rPr>
        <w:t xml:space="preserve"> using APIs.</w:t>
      </w:r>
    </w:p>
    <w:p w:rsidR="00865EA4" w:rsidRPr="00865EA4" w:rsidRDefault="00865EA4" w:rsidP="00865EA4">
      <w:pPr>
        <w:numPr>
          <w:ilvl w:val="0"/>
          <w:numId w:val="19"/>
        </w:numPr>
        <w:rPr>
          <w:color w:val="000000"/>
          <w:sz w:val="22"/>
          <w:szCs w:val="22"/>
        </w:rPr>
      </w:pPr>
      <w:r w:rsidRPr="00865EA4">
        <w:rPr>
          <w:color w:val="000000"/>
          <w:sz w:val="22"/>
          <w:szCs w:val="22"/>
        </w:rPr>
        <w:t xml:space="preserve">Worked on applications to retrieve data from </w:t>
      </w:r>
      <w:r w:rsidRPr="00865EA4">
        <w:rPr>
          <w:b/>
          <w:color w:val="000000"/>
          <w:sz w:val="22"/>
          <w:szCs w:val="22"/>
        </w:rPr>
        <w:t>SQL server / Mainframes / Documentum / XMLs</w:t>
      </w:r>
      <w:r w:rsidRPr="00865EA4">
        <w:rPr>
          <w:color w:val="000000"/>
          <w:sz w:val="22"/>
          <w:szCs w:val="22"/>
        </w:rPr>
        <w:t xml:space="preserve"> as data source</w:t>
      </w:r>
    </w:p>
    <w:p w:rsidR="00865EA4" w:rsidRDefault="00865EA4" w:rsidP="00865EA4">
      <w:pPr>
        <w:numPr>
          <w:ilvl w:val="0"/>
          <w:numId w:val="19"/>
        </w:numPr>
        <w:rPr>
          <w:color w:val="000000"/>
          <w:sz w:val="22"/>
          <w:szCs w:val="22"/>
        </w:rPr>
      </w:pPr>
      <w:r w:rsidRPr="00865EA4">
        <w:rPr>
          <w:color w:val="000000"/>
          <w:sz w:val="22"/>
          <w:szCs w:val="22"/>
        </w:rPr>
        <w:t xml:space="preserve">Worked on rich controls like </w:t>
      </w:r>
      <w:r w:rsidRPr="00865EA4">
        <w:rPr>
          <w:b/>
          <w:color w:val="000000"/>
          <w:sz w:val="22"/>
          <w:szCs w:val="22"/>
        </w:rPr>
        <w:t>GridViews, ListView</w:t>
      </w:r>
      <w:r w:rsidRPr="00865EA4">
        <w:rPr>
          <w:color w:val="000000"/>
          <w:sz w:val="22"/>
          <w:szCs w:val="22"/>
        </w:rPr>
        <w:t xml:space="preserve"> etc</w:t>
      </w:r>
    </w:p>
    <w:p w:rsidR="00865EA4" w:rsidRDefault="00865EA4" w:rsidP="00865EA4">
      <w:pPr>
        <w:numPr>
          <w:ilvl w:val="0"/>
          <w:numId w:val="19"/>
        </w:numPr>
        <w:rPr>
          <w:color w:val="000000"/>
          <w:sz w:val="22"/>
          <w:szCs w:val="22"/>
        </w:rPr>
      </w:pPr>
      <w:r>
        <w:rPr>
          <w:color w:val="000000"/>
          <w:sz w:val="22"/>
          <w:szCs w:val="22"/>
        </w:rPr>
        <w:t xml:space="preserve">Worked on </w:t>
      </w:r>
      <w:r w:rsidRPr="00865EA4">
        <w:rPr>
          <w:b/>
          <w:color w:val="000000"/>
          <w:sz w:val="22"/>
          <w:szCs w:val="22"/>
        </w:rPr>
        <w:t>Interfaces</w:t>
      </w:r>
      <w:r>
        <w:rPr>
          <w:color w:val="000000"/>
          <w:sz w:val="22"/>
          <w:szCs w:val="22"/>
        </w:rPr>
        <w:t xml:space="preserve">, communicating via </w:t>
      </w:r>
      <w:r w:rsidRPr="00865EA4">
        <w:rPr>
          <w:b/>
          <w:color w:val="000000"/>
          <w:sz w:val="22"/>
          <w:szCs w:val="22"/>
        </w:rPr>
        <w:t>Webservices</w:t>
      </w:r>
      <w:r>
        <w:rPr>
          <w:color w:val="000000"/>
          <w:sz w:val="22"/>
          <w:szCs w:val="22"/>
        </w:rPr>
        <w:t xml:space="preserve"> and </w:t>
      </w:r>
      <w:r w:rsidRPr="00865EA4">
        <w:rPr>
          <w:b/>
          <w:color w:val="000000"/>
          <w:sz w:val="22"/>
          <w:szCs w:val="22"/>
        </w:rPr>
        <w:t>WCF</w:t>
      </w:r>
      <w:r>
        <w:rPr>
          <w:color w:val="000000"/>
          <w:sz w:val="22"/>
          <w:szCs w:val="22"/>
        </w:rPr>
        <w:t xml:space="preserve"> services.</w:t>
      </w:r>
    </w:p>
    <w:p w:rsidR="00865EA4" w:rsidRDefault="00865EA4" w:rsidP="00865EA4">
      <w:pPr>
        <w:numPr>
          <w:ilvl w:val="0"/>
          <w:numId w:val="19"/>
        </w:numPr>
        <w:rPr>
          <w:color w:val="000000"/>
          <w:sz w:val="22"/>
          <w:szCs w:val="22"/>
        </w:rPr>
      </w:pPr>
      <w:r>
        <w:rPr>
          <w:color w:val="000000"/>
          <w:sz w:val="22"/>
          <w:szCs w:val="22"/>
        </w:rPr>
        <w:t xml:space="preserve">Implemented </w:t>
      </w:r>
      <w:r w:rsidRPr="007C2289">
        <w:rPr>
          <w:b/>
          <w:color w:val="000000"/>
          <w:sz w:val="22"/>
          <w:szCs w:val="22"/>
        </w:rPr>
        <w:t>Caching</w:t>
      </w:r>
      <w:r>
        <w:rPr>
          <w:color w:val="000000"/>
          <w:sz w:val="22"/>
          <w:szCs w:val="22"/>
        </w:rPr>
        <w:t xml:space="preserve"> in </w:t>
      </w:r>
      <w:r w:rsidR="007C2289">
        <w:rPr>
          <w:color w:val="000000"/>
          <w:sz w:val="22"/>
          <w:szCs w:val="22"/>
        </w:rPr>
        <w:t>content oriented applications.</w:t>
      </w:r>
    </w:p>
    <w:p w:rsidR="007C2289" w:rsidRDefault="007C2289" w:rsidP="00865EA4">
      <w:pPr>
        <w:numPr>
          <w:ilvl w:val="0"/>
          <w:numId w:val="19"/>
        </w:numPr>
        <w:rPr>
          <w:color w:val="000000"/>
          <w:sz w:val="22"/>
          <w:szCs w:val="22"/>
        </w:rPr>
      </w:pPr>
      <w:r>
        <w:rPr>
          <w:color w:val="000000"/>
          <w:sz w:val="22"/>
          <w:szCs w:val="22"/>
        </w:rPr>
        <w:t xml:space="preserve">Used tools like </w:t>
      </w:r>
      <w:r w:rsidRPr="007C2289">
        <w:rPr>
          <w:b/>
          <w:color w:val="000000"/>
          <w:sz w:val="22"/>
          <w:szCs w:val="22"/>
        </w:rPr>
        <w:t>Fiddler, Debug bar, Firebug</w:t>
      </w:r>
      <w:r>
        <w:rPr>
          <w:color w:val="000000"/>
          <w:sz w:val="22"/>
          <w:szCs w:val="22"/>
        </w:rPr>
        <w:t xml:space="preserve"> for debugging and formatting purposes.</w:t>
      </w:r>
    </w:p>
    <w:p w:rsidR="00B45285" w:rsidRDefault="00B45285" w:rsidP="00B45285">
      <w:pPr>
        <w:numPr>
          <w:ilvl w:val="0"/>
          <w:numId w:val="19"/>
        </w:numPr>
        <w:tabs>
          <w:tab w:val="left" w:pos="720"/>
        </w:tabs>
        <w:jc w:val="both"/>
        <w:rPr>
          <w:sz w:val="22"/>
          <w:szCs w:val="22"/>
        </w:rPr>
      </w:pPr>
      <w:r w:rsidRPr="00B45285">
        <w:rPr>
          <w:sz w:val="22"/>
          <w:szCs w:val="22"/>
        </w:rPr>
        <w:t>Used</w:t>
      </w:r>
      <w:r>
        <w:rPr>
          <w:b/>
          <w:sz w:val="22"/>
          <w:szCs w:val="22"/>
        </w:rPr>
        <w:t xml:space="preserve"> Microsoft Application blocks </w:t>
      </w:r>
      <w:r w:rsidRPr="00B45285">
        <w:rPr>
          <w:sz w:val="22"/>
          <w:szCs w:val="22"/>
        </w:rPr>
        <w:t>for exception and database handling</w:t>
      </w:r>
    </w:p>
    <w:p w:rsidR="00337FDB" w:rsidRPr="00865EA4" w:rsidRDefault="00337FDB" w:rsidP="00B45285">
      <w:pPr>
        <w:numPr>
          <w:ilvl w:val="0"/>
          <w:numId w:val="19"/>
        </w:numPr>
        <w:tabs>
          <w:tab w:val="left" w:pos="720"/>
        </w:tabs>
        <w:jc w:val="both"/>
        <w:rPr>
          <w:sz w:val="22"/>
          <w:szCs w:val="22"/>
        </w:rPr>
      </w:pPr>
      <w:r>
        <w:rPr>
          <w:sz w:val="22"/>
          <w:szCs w:val="22"/>
        </w:rPr>
        <w:t xml:space="preserve">Developed </w:t>
      </w:r>
      <w:r w:rsidRPr="00337FDB">
        <w:rPr>
          <w:b/>
          <w:sz w:val="22"/>
          <w:szCs w:val="22"/>
        </w:rPr>
        <w:t>SQL queries and procedures</w:t>
      </w:r>
      <w:r>
        <w:rPr>
          <w:sz w:val="22"/>
          <w:szCs w:val="22"/>
        </w:rPr>
        <w:t xml:space="preserve"> to fetch data from SQL Server database. </w:t>
      </w:r>
    </w:p>
    <w:p w:rsidR="00D02E54" w:rsidRPr="00865EA4" w:rsidRDefault="00D02E54" w:rsidP="00EE774B">
      <w:pPr>
        <w:numPr>
          <w:ilvl w:val="0"/>
          <w:numId w:val="19"/>
        </w:numPr>
        <w:suppressAutoHyphens w:val="0"/>
        <w:jc w:val="both"/>
        <w:rPr>
          <w:color w:val="000000"/>
          <w:sz w:val="22"/>
          <w:szCs w:val="22"/>
        </w:rPr>
      </w:pPr>
      <w:r w:rsidRPr="00865EA4">
        <w:rPr>
          <w:color w:val="000000"/>
          <w:sz w:val="22"/>
          <w:szCs w:val="22"/>
        </w:rPr>
        <w:t>Suggested design improvements many a times to have better maintainable and scalable code.</w:t>
      </w:r>
    </w:p>
    <w:p w:rsidR="00E0473A" w:rsidRPr="00865EA4" w:rsidRDefault="00E0473A" w:rsidP="00E0473A">
      <w:pPr>
        <w:numPr>
          <w:ilvl w:val="0"/>
          <w:numId w:val="19"/>
        </w:numPr>
        <w:jc w:val="both"/>
        <w:rPr>
          <w:sz w:val="22"/>
          <w:szCs w:val="22"/>
        </w:rPr>
      </w:pPr>
      <w:r w:rsidRPr="00865EA4">
        <w:rPr>
          <w:sz w:val="22"/>
          <w:szCs w:val="22"/>
        </w:rPr>
        <w:lastRenderedPageBreak/>
        <w:t>Created test plans, test cases and test scripts/procedures for carrying out tests of the software at various stages in the SDLC.</w:t>
      </w:r>
    </w:p>
    <w:p w:rsidR="00E565A8" w:rsidRPr="00865EA4" w:rsidRDefault="00E565A8" w:rsidP="00EE774B">
      <w:pPr>
        <w:numPr>
          <w:ilvl w:val="0"/>
          <w:numId w:val="19"/>
        </w:numPr>
        <w:suppressAutoHyphens w:val="0"/>
        <w:jc w:val="both"/>
        <w:rPr>
          <w:color w:val="000000"/>
          <w:sz w:val="22"/>
          <w:szCs w:val="22"/>
        </w:rPr>
      </w:pPr>
      <w:r w:rsidRPr="00865EA4">
        <w:rPr>
          <w:color w:val="000000"/>
          <w:sz w:val="22"/>
          <w:szCs w:val="22"/>
        </w:rPr>
        <w:t>Played a key role in implementing Function Actions end–end.</w:t>
      </w:r>
    </w:p>
    <w:p w:rsidR="00B26B43" w:rsidRPr="00865EA4" w:rsidRDefault="00D02E54" w:rsidP="00B26B43">
      <w:pPr>
        <w:numPr>
          <w:ilvl w:val="0"/>
          <w:numId w:val="19"/>
        </w:numPr>
        <w:rPr>
          <w:color w:val="000000"/>
          <w:sz w:val="22"/>
          <w:szCs w:val="22"/>
        </w:rPr>
      </w:pPr>
      <w:r w:rsidRPr="00865EA4">
        <w:rPr>
          <w:color w:val="000000"/>
          <w:sz w:val="22"/>
          <w:szCs w:val="22"/>
        </w:rPr>
        <w:t xml:space="preserve">Involved in </w:t>
      </w:r>
      <w:r w:rsidR="00B26B43" w:rsidRPr="00865EA4">
        <w:rPr>
          <w:color w:val="000000"/>
          <w:sz w:val="22"/>
          <w:szCs w:val="22"/>
        </w:rPr>
        <w:t>UAT/Production deployments</w:t>
      </w:r>
      <w:r w:rsidRPr="00865EA4">
        <w:rPr>
          <w:color w:val="000000"/>
          <w:sz w:val="22"/>
          <w:szCs w:val="22"/>
        </w:rPr>
        <w:t xml:space="preserve"> support.</w:t>
      </w:r>
    </w:p>
    <w:p w:rsidR="00B32DBD" w:rsidRPr="00865EA4" w:rsidRDefault="00D02E54" w:rsidP="00B26B43">
      <w:pPr>
        <w:numPr>
          <w:ilvl w:val="0"/>
          <w:numId w:val="19"/>
        </w:numPr>
        <w:rPr>
          <w:color w:val="000000"/>
          <w:sz w:val="22"/>
          <w:szCs w:val="22"/>
        </w:rPr>
      </w:pPr>
      <w:r w:rsidRPr="00865EA4">
        <w:rPr>
          <w:color w:val="000000"/>
          <w:sz w:val="22"/>
          <w:szCs w:val="22"/>
        </w:rPr>
        <w:t xml:space="preserve">Acted as an interface between </w:t>
      </w:r>
      <w:r w:rsidR="00B32DBD" w:rsidRPr="00865EA4">
        <w:rPr>
          <w:color w:val="000000"/>
          <w:sz w:val="22"/>
          <w:szCs w:val="22"/>
        </w:rPr>
        <w:t>onsite counterpart</w:t>
      </w:r>
      <w:r w:rsidRPr="00865EA4">
        <w:rPr>
          <w:color w:val="000000"/>
          <w:sz w:val="22"/>
          <w:szCs w:val="22"/>
        </w:rPr>
        <w:t xml:space="preserve"> and offshore team.</w:t>
      </w:r>
    </w:p>
    <w:p w:rsidR="00B26B43" w:rsidRPr="00865EA4" w:rsidRDefault="00B26B43" w:rsidP="00B26B43">
      <w:pPr>
        <w:numPr>
          <w:ilvl w:val="0"/>
          <w:numId w:val="19"/>
        </w:numPr>
        <w:rPr>
          <w:color w:val="000000"/>
          <w:sz w:val="22"/>
          <w:szCs w:val="22"/>
        </w:rPr>
      </w:pPr>
      <w:r w:rsidRPr="00865EA4">
        <w:rPr>
          <w:color w:val="000000"/>
          <w:sz w:val="22"/>
          <w:szCs w:val="22"/>
        </w:rPr>
        <w:t xml:space="preserve">Key resource for planning and conducting </w:t>
      </w:r>
      <w:r w:rsidR="00B32DBD" w:rsidRPr="00865EA4">
        <w:rPr>
          <w:color w:val="000000"/>
          <w:sz w:val="22"/>
          <w:szCs w:val="22"/>
        </w:rPr>
        <w:t>‘</w:t>
      </w:r>
      <w:r w:rsidR="003373AB" w:rsidRPr="00865EA4">
        <w:rPr>
          <w:color w:val="000000"/>
          <w:sz w:val="22"/>
          <w:szCs w:val="22"/>
        </w:rPr>
        <w:t>Knowledge</w:t>
      </w:r>
      <w:r w:rsidR="00B32DBD" w:rsidRPr="00865EA4">
        <w:rPr>
          <w:color w:val="000000"/>
          <w:sz w:val="22"/>
          <w:szCs w:val="22"/>
        </w:rPr>
        <w:t xml:space="preserve"> </w:t>
      </w:r>
      <w:r w:rsidRPr="00865EA4">
        <w:rPr>
          <w:color w:val="000000"/>
          <w:sz w:val="22"/>
          <w:szCs w:val="22"/>
        </w:rPr>
        <w:t>T</w:t>
      </w:r>
      <w:r w:rsidR="00B32DBD" w:rsidRPr="00865EA4">
        <w:rPr>
          <w:color w:val="000000"/>
          <w:sz w:val="22"/>
          <w:szCs w:val="22"/>
        </w:rPr>
        <w:t>ransfer’</w:t>
      </w:r>
      <w:r w:rsidRPr="00865EA4">
        <w:rPr>
          <w:color w:val="000000"/>
          <w:sz w:val="22"/>
          <w:szCs w:val="22"/>
        </w:rPr>
        <w:t xml:space="preserve"> sessions for new joinees in the team</w:t>
      </w:r>
      <w:r w:rsidR="00D02E54" w:rsidRPr="00865EA4">
        <w:rPr>
          <w:color w:val="000000"/>
          <w:sz w:val="22"/>
          <w:szCs w:val="22"/>
        </w:rPr>
        <w:t>.</w:t>
      </w:r>
    </w:p>
    <w:p w:rsidR="00D02E54" w:rsidRPr="00865EA4" w:rsidRDefault="002B2FF0" w:rsidP="00D02E54">
      <w:pPr>
        <w:numPr>
          <w:ilvl w:val="0"/>
          <w:numId w:val="19"/>
        </w:numPr>
        <w:rPr>
          <w:color w:val="000000"/>
          <w:sz w:val="22"/>
          <w:szCs w:val="22"/>
        </w:rPr>
      </w:pPr>
      <w:r w:rsidRPr="00865EA4">
        <w:rPr>
          <w:color w:val="000000"/>
          <w:sz w:val="22"/>
          <w:szCs w:val="22"/>
        </w:rPr>
        <w:t xml:space="preserve">Managed a team of </w:t>
      </w:r>
      <w:r w:rsidRPr="00512836">
        <w:rPr>
          <w:b/>
          <w:color w:val="000000"/>
          <w:sz w:val="22"/>
          <w:szCs w:val="22"/>
        </w:rPr>
        <w:t>six resources</w:t>
      </w:r>
      <w:r w:rsidRPr="00865EA4">
        <w:rPr>
          <w:color w:val="000000"/>
          <w:sz w:val="22"/>
          <w:szCs w:val="22"/>
        </w:rPr>
        <w:t>.</w:t>
      </w:r>
      <w:r w:rsidR="00D02E54" w:rsidRPr="00865EA4">
        <w:rPr>
          <w:color w:val="000000"/>
          <w:sz w:val="22"/>
          <w:szCs w:val="22"/>
        </w:rPr>
        <w:t xml:space="preserve"> </w:t>
      </w:r>
    </w:p>
    <w:p w:rsidR="00D02E54" w:rsidRPr="00865EA4" w:rsidRDefault="00D02E54" w:rsidP="00D02E54">
      <w:pPr>
        <w:numPr>
          <w:ilvl w:val="0"/>
          <w:numId w:val="19"/>
        </w:numPr>
        <w:rPr>
          <w:color w:val="000000"/>
          <w:sz w:val="22"/>
          <w:szCs w:val="22"/>
        </w:rPr>
      </w:pPr>
      <w:r w:rsidRPr="00865EA4">
        <w:rPr>
          <w:color w:val="000000"/>
          <w:sz w:val="22"/>
          <w:szCs w:val="22"/>
        </w:rPr>
        <w:t>Mentored team functionally as well as technically.</w:t>
      </w:r>
    </w:p>
    <w:p w:rsidR="00D02E54" w:rsidRPr="00865EA4" w:rsidRDefault="00D02E54" w:rsidP="00D02E54">
      <w:pPr>
        <w:numPr>
          <w:ilvl w:val="0"/>
          <w:numId w:val="19"/>
        </w:numPr>
        <w:rPr>
          <w:color w:val="000000"/>
          <w:sz w:val="22"/>
          <w:szCs w:val="22"/>
        </w:rPr>
      </w:pPr>
      <w:r w:rsidRPr="00865EA4">
        <w:rPr>
          <w:color w:val="000000"/>
          <w:sz w:val="22"/>
          <w:szCs w:val="22"/>
        </w:rPr>
        <w:t>Tracked team status to facilitate and schedule key deliverables.</w:t>
      </w:r>
    </w:p>
    <w:p w:rsidR="002B2FF0" w:rsidRPr="00865EA4" w:rsidRDefault="002B2FF0" w:rsidP="002B2FF0">
      <w:pPr>
        <w:numPr>
          <w:ilvl w:val="0"/>
          <w:numId w:val="19"/>
        </w:numPr>
        <w:suppressAutoHyphens w:val="0"/>
        <w:jc w:val="both"/>
        <w:rPr>
          <w:color w:val="000000"/>
          <w:sz w:val="22"/>
          <w:szCs w:val="22"/>
        </w:rPr>
      </w:pPr>
      <w:r w:rsidRPr="00865EA4">
        <w:rPr>
          <w:color w:val="000000"/>
          <w:sz w:val="22"/>
          <w:szCs w:val="22"/>
        </w:rPr>
        <w:t>Strictly followed coding standards in the development Phase.</w:t>
      </w:r>
    </w:p>
    <w:p w:rsidR="00E0473A" w:rsidRPr="00865EA4" w:rsidRDefault="00E0473A" w:rsidP="00E0473A">
      <w:pPr>
        <w:numPr>
          <w:ilvl w:val="0"/>
          <w:numId w:val="19"/>
        </w:numPr>
        <w:rPr>
          <w:color w:val="000000"/>
          <w:sz w:val="22"/>
          <w:szCs w:val="22"/>
        </w:rPr>
      </w:pPr>
      <w:r w:rsidRPr="00865EA4">
        <w:rPr>
          <w:color w:val="000000"/>
          <w:sz w:val="22"/>
          <w:szCs w:val="22"/>
        </w:rPr>
        <w:t xml:space="preserve">Version Management using Rational </w:t>
      </w:r>
      <w:r w:rsidRPr="00865EA4">
        <w:rPr>
          <w:b/>
          <w:color w:val="000000"/>
          <w:sz w:val="22"/>
          <w:szCs w:val="22"/>
        </w:rPr>
        <w:t>Clear Case</w:t>
      </w:r>
      <w:r w:rsidRPr="00865EA4">
        <w:rPr>
          <w:color w:val="000000"/>
          <w:sz w:val="22"/>
          <w:szCs w:val="22"/>
        </w:rPr>
        <w:t>.</w:t>
      </w:r>
    </w:p>
    <w:p w:rsidR="00E0473A" w:rsidRPr="00865EA4" w:rsidRDefault="00E0473A" w:rsidP="00E0473A">
      <w:pPr>
        <w:numPr>
          <w:ilvl w:val="0"/>
          <w:numId w:val="19"/>
        </w:numPr>
        <w:rPr>
          <w:color w:val="000000"/>
          <w:sz w:val="22"/>
          <w:szCs w:val="22"/>
        </w:rPr>
      </w:pPr>
      <w:r w:rsidRPr="00865EA4">
        <w:rPr>
          <w:color w:val="000000"/>
          <w:sz w:val="22"/>
          <w:szCs w:val="22"/>
        </w:rPr>
        <w:t xml:space="preserve">Defect Tracking using Rational </w:t>
      </w:r>
      <w:r w:rsidRPr="00865EA4">
        <w:rPr>
          <w:b/>
          <w:color w:val="000000"/>
          <w:sz w:val="22"/>
          <w:szCs w:val="22"/>
        </w:rPr>
        <w:t xml:space="preserve">Clear </w:t>
      </w:r>
      <w:r w:rsidR="00865EA4">
        <w:rPr>
          <w:b/>
          <w:color w:val="000000"/>
          <w:sz w:val="22"/>
          <w:szCs w:val="22"/>
        </w:rPr>
        <w:t>Q</w:t>
      </w:r>
      <w:r w:rsidRPr="00865EA4">
        <w:rPr>
          <w:b/>
          <w:color w:val="000000"/>
          <w:sz w:val="22"/>
          <w:szCs w:val="22"/>
        </w:rPr>
        <w:t>uest</w:t>
      </w:r>
      <w:r w:rsidRPr="00865EA4">
        <w:rPr>
          <w:color w:val="000000"/>
          <w:sz w:val="22"/>
          <w:szCs w:val="22"/>
        </w:rPr>
        <w:t>.</w:t>
      </w:r>
    </w:p>
    <w:p w:rsidR="00B26B43" w:rsidRPr="00865EA4" w:rsidRDefault="00B26B43">
      <w:pPr>
        <w:jc w:val="both"/>
        <w:rPr>
          <w:color w:val="FF0000"/>
          <w:sz w:val="22"/>
          <w:szCs w:val="22"/>
        </w:rPr>
      </w:pPr>
    </w:p>
    <w:p w:rsidR="00E0473A" w:rsidRPr="00865EA4" w:rsidRDefault="00E0473A">
      <w:pPr>
        <w:jc w:val="both"/>
        <w:rPr>
          <w:color w:val="FF0000"/>
          <w:sz w:val="22"/>
          <w:szCs w:val="22"/>
        </w:rPr>
      </w:pPr>
    </w:p>
    <w:p w:rsidR="00FA2284" w:rsidRPr="00865EA4" w:rsidRDefault="00286D63" w:rsidP="00286D63">
      <w:pPr>
        <w:spacing w:after="60"/>
        <w:ind w:firstLine="360"/>
        <w:jc w:val="both"/>
        <w:rPr>
          <w:color w:val="000000"/>
          <w:sz w:val="22"/>
          <w:szCs w:val="22"/>
        </w:rPr>
      </w:pPr>
      <w:r w:rsidRPr="00865EA4">
        <w:rPr>
          <w:b/>
          <w:color w:val="000000"/>
          <w:sz w:val="22"/>
          <w:szCs w:val="22"/>
        </w:rPr>
        <w:t>Client</w:t>
      </w:r>
      <w:r w:rsidRPr="00865EA4">
        <w:rPr>
          <w:color w:val="000000"/>
          <w:sz w:val="22"/>
          <w:szCs w:val="22"/>
        </w:rPr>
        <w:t xml:space="preserve">: </w:t>
      </w:r>
      <w:r w:rsidRPr="00865EA4">
        <w:rPr>
          <w:b/>
          <w:color w:val="000000"/>
          <w:sz w:val="22"/>
          <w:szCs w:val="22"/>
        </w:rPr>
        <w:t>Carnival Cruise Lines, Miami, Florida</w:t>
      </w:r>
      <w:r w:rsidR="00FA2284" w:rsidRPr="00865EA4">
        <w:rPr>
          <w:color w:val="000000"/>
          <w:sz w:val="22"/>
          <w:szCs w:val="22"/>
        </w:rPr>
        <w:tab/>
      </w:r>
      <w:r w:rsidR="00FA2284" w:rsidRPr="00865EA4">
        <w:rPr>
          <w:color w:val="000000"/>
          <w:sz w:val="22"/>
          <w:szCs w:val="22"/>
        </w:rPr>
        <w:tab/>
      </w:r>
      <w:r w:rsidR="00FA2284" w:rsidRPr="00865EA4">
        <w:rPr>
          <w:color w:val="000000"/>
          <w:sz w:val="22"/>
          <w:szCs w:val="22"/>
        </w:rPr>
        <w:tab/>
      </w:r>
      <w:r w:rsidR="00FA2284" w:rsidRPr="00865EA4">
        <w:rPr>
          <w:color w:val="000000"/>
          <w:sz w:val="22"/>
          <w:szCs w:val="22"/>
        </w:rPr>
        <w:tab/>
      </w:r>
    </w:p>
    <w:p w:rsidR="00FA2284" w:rsidRPr="00865EA4" w:rsidRDefault="00FA2284" w:rsidP="00FA2284">
      <w:pPr>
        <w:spacing w:after="60"/>
        <w:ind w:left="360"/>
        <w:jc w:val="both"/>
        <w:rPr>
          <w:color w:val="000000"/>
          <w:sz w:val="22"/>
          <w:szCs w:val="22"/>
        </w:rPr>
      </w:pPr>
      <w:r w:rsidRPr="00865EA4">
        <w:rPr>
          <w:b/>
          <w:color w:val="000000"/>
          <w:sz w:val="22"/>
          <w:szCs w:val="22"/>
        </w:rPr>
        <w:t>Period</w:t>
      </w:r>
      <w:r w:rsidR="00B26B43" w:rsidRPr="00865EA4">
        <w:rPr>
          <w:color w:val="000000"/>
          <w:sz w:val="22"/>
          <w:szCs w:val="22"/>
        </w:rPr>
        <w:t xml:space="preserve">: </w:t>
      </w:r>
      <w:r w:rsidR="00B26B43" w:rsidRPr="00865EA4">
        <w:rPr>
          <w:b/>
          <w:color w:val="000000"/>
          <w:sz w:val="22"/>
          <w:szCs w:val="22"/>
        </w:rPr>
        <w:t>Oct</w:t>
      </w:r>
      <w:r w:rsidR="00A17FBE" w:rsidRPr="00865EA4">
        <w:rPr>
          <w:b/>
          <w:color w:val="000000"/>
          <w:sz w:val="22"/>
          <w:szCs w:val="22"/>
        </w:rPr>
        <w:t xml:space="preserve"> </w:t>
      </w:r>
      <w:r w:rsidR="00B26B43" w:rsidRPr="00865EA4">
        <w:rPr>
          <w:b/>
          <w:color w:val="000000"/>
          <w:sz w:val="22"/>
          <w:szCs w:val="22"/>
        </w:rPr>
        <w:t>’07</w:t>
      </w:r>
      <w:r w:rsidRPr="00865EA4">
        <w:rPr>
          <w:b/>
          <w:color w:val="000000"/>
          <w:sz w:val="22"/>
          <w:szCs w:val="22"/>
        </w:rPr>
        <w:t>-</w:t>
      </w:r>
      <w:r w:rsidR="00B26B43" w:rsidRPr="00865EA4">
        <w:rPr>
          <w:b/>
          <w:color w:val="000000"/>
          <w:sz w:val="22"/>
          <w:szCs w:val="22"/>
        </w:rPr>
        <w:t xml:space="preserve"> Feb’09</w:t>
      </w:r>
      <w:r w:rsidRPr="00865EA4">
        <w:rPr>
          <w:color w:val="000000"/>
          <w:sz w:val="22"/>
          <w:szCs w:val="22"/>
        </w:rPr>
        <w:tab/>
      </w:r>
      <w:r w:rsidRPr="00865EA4">
        <w:rPr>
          <w:color w:val="000000"/>
          <w:sz w:val="22"/>
          <w:szCs w:val="22"/>
        </w:rPr>
        <w:tab/>
      </w:r>
      <w:r w:rsidRPr="00865EA4">
        <w:rPr>
          <w:color w:val="000000"/>
          <w:sz w:val="22"/>
          <w:szCs w:val="22"/>
        </w:rPr>
        <w:tab/>
        <w:t xml:space="preserve">        </w:t>
      </w:r>
      <w:r w:rsidRPr="00865EA4">
        <w:rPr>
          <w:color w:val="000000"/>
          <w:sz w:val="22"/>
          <w:szCs w:val="22"/>
        </w:rPr>
        <w:tab/>
      </w:r>
      <w:r w:rsidRPr="00865EA4">
        <w:rPr>
          <w:color w:val="000000"/>
          <w:sz w:val="22"/>
          <w:szCs w:val="22"/>
        </w:rPr>
        <w:tab/>
      </w:r>
      <w:r w:rsidRPr="00865EA4">
        <w:rPr>
          <w:b/>
          <w:color w:val="000000"/>
          <w:sz w:val="22"/>
          <w:szCs w:val="22"/>
        </w:rPr>
        <w:t>Role</w:t>
      </w:r>
      <w:r w:rsidRPr="00865EA4">
        <w:rPr>
          <w:color w:val="000000"/>
          <w:sz w:val="22"/>
          <w:szCs w:val="22"/>
        </w:rPr>
        <w:t xml:space="preserve">: </w:t>
      </w:r>
      <w:r w:rsidR="00E1242E">
        <w:rPr>
          <w:color w:val="000000"/>
          <w:sz w:val="22"/>
          <w:szCs w:val="22"/>
        </w:rPr>
        <w:t>Tech Lead</w:t>
      </w:r>
    </w:p>
    <w:p w:rsidR="00FA2284" w:rsidRPr="00865EA4" w:rsidRDefault="00FA2284" w:rsidP="00FA2284">
      <w:pPr>
        <w:spacing w:after="60"/>
        <w:ind w:left="360"/>
        <w:jc w:val="both"/>
        <w:rPr>
          <w:color w:val="000000"/>
          <w:sz w:val="22"/>
          <w:szCs w:val="22"/>
        </w:rPr>
      </w:pPr>
      <w:r w:rsidRPr="00865EA4">
        <w:rPr>
          <w:b/>
          <w:color w:val="000000"/>
          <w:sz w:val="22"/>
          <w:szCs w:val="22"/>
        </w:rPr>
        <w:t>Environment</w:t>
      </w:r>
      <w:r w:rsidRPr="00865EA4">
        <w:rPr>
          <w:color w:val="000000"/>
          <w:sz w:val="22"/>
          <w:szCs w:val="22"/>
        </w:rPr>
        <w:t xml:space="preserve">: </w:t>
      </w:r>
      <w:r w:rsidR="003D342C">
        <w:rPr>
          <w:color w:val="000000"/>
          <w:sz w:val="22"/>
          <w:szCs w:val="22"/>
        </w:rPr>
        <w:t xml:space="preserve">ASP, </w:t>
      </w:r>
      <w:r w:rsidRPr="00865EA4">
        <w:rPr>
          <w:color w:val="000000"/>
          <w:sz w:val="22"/>
          <w:szCs w:val="22"/>
        </w:rPr>
        <w:t>ASP.Net, C#, .Net Framework 1.1,</w:t>
      </w:r>
      <w:r w:rsidR="00AD67CE" w:rsidRPr="00865EA4">
        <w:rPr>
          <w:color w:val="000000"/>
          <w:sz w:val="22"/>
          <w:szCs w:val="22"/>
        </w:rPr>
        <w:t xml:space="preserve"> </w:t>
      </w:r>
      <w:r w:rsidRPr="00865EA4">
        <w:rPr>
          <w:color w:val="000000"/>
          <w:sz w:val="22"/>
          <w:szCs w:val="22"/>
        </w:rPr>
        <w:t xml:space="preserve">2.0 &amp; 3.5, SQL Server 2005, </w:t>
      </w:r>
    </w:p>
    <w:p w:rsidR="00FA2284" w:rsidRPr="00865EA4" w:rsidRDefault="00FA2284" w:rsidP="00516386">
      <w:pPr>
        <w:ind w:left="374"/>
        <w:rPr>
          <w:b/>
          <w:color w:val="000000"/>
          <w:sz w:val="22"/>
          <w:szCs w:val="22"/>
        </w:rPr>
      </w:pPr>
      <w:r w:rsidRPr="00865EA4">
        <w:rPr>
          <w:b/>
          <w:color w:val="000000"/>
          <w:sz w:val="22"/>
          <w:szCs w:val="22"/>
        </w:rPr>
        <w:t>Details</w:t>
      </w:r>
      <w:r w:rsidRPr="00865EA4">
        <w:rPr>
          <w:color w:val="000000"/>
          <w:sz w:val="22"/>
          <w:szCs w:val="22"/>
        </w:rPr>
        <w:t>: Carnival Cruise Lines</w:t>
      </w:r>
      <w:r w:rsidR="00B32DBD" w:rsidRPr="00865EA4">
        <w:rPr>
          <w:color w:val="000000"/>
          <w:sz w:val="22"/>
          <w:szCs w:val="22"/>
        </w:rPr>
        <w:t xml:space="preserve"> have a booking portal for guests as well as travel agents. Carnival.com is the portal used for end consumers. </w:t>
      </w:r>
      <w:r w:rsidR="00A17FBE" w:rsidRPr="00865EA4">
        <w:rPr>
          <w:color w:val="000000"/>
          <w:sz w:val="22"/>
          <w:szCs w:val="22"/>
        </w:rPr>
        <w:t xml:space="preserve">Quick Pricing feature </w:t>
      </w:r>
      <w:r w:rsidR="00B32DBD" w:rsidRPr="00865EA4">
        <w:rPr>
          <w:color w:val="000000"/>
          <w:sz w:val="22"/>
          <w:szCs w:val="22"/>
        </w:rPr>
        <w:t xml:space="preserve">was introduced </w:t>
      </w:r>
      <w:r w:rsidR="00A17FBE" w:rsidRPr="00865EA4">
        <w:rPr>
          <w:color w:val="000000"/>
          <w:sz w:val="22"/>
          <w:szCs w:val="22"/>
        </w:rPr>
        <w:t xml:space="preserve">on carnival.com which drives registered leads and exposes visitors to sailing specific pricing. </w:t>
      </w:r>
      <w:r w:rsidR="00B32DBD" w:rsidRPr="00865EA4">
        <w:rPr>
          <w:color w:val="000000"/>
          <w:sz w:val="22"/>
          <w:szCs w:val="22"/>
        </w:rPr>
        <w:t>Major project was executed to enhance</w:t>
      </w:r>
      <w:r w:rsidR="00A17FBE" w:rsidRPr="00865EA4">
        <w:rPr>
          <w:color w:val="000000"/>
          <w:sz w:val="22"/>
          <w:szCs w:val="22"/>
        </w:rPr>
        <w:t xml:space="preserve"> booking process </w:t>
      </w:r>
      <w:r w:rsidR="00B32DBD" w:rsidRPr="00865EA4">
        <w:rPr>
          <w:color w:val="000000"/>
          <w:sz w:val="22"/>
          <w:szCs w:val="22"/>
        </w:rPr>
        <w:t xml:space="preserve">to </w:t>
      </w:r>
      <w:r w:rsidR="00A17FBE" w:rsidRPr="00865EA4">
        <w:rPr>
          <w:color w:val="000000"/>
          <w:sz w:val="22"/>
          <w:szCs w:val="22"/>
        </w:rPr>
        <w:t xml:space="preserve">allow for a quicker and more sophisticated process that can be accessed from locations such as promotional emails, specials, or search results. </w:t>
      </w:r>
      <w:r w:rsidR="00B32DBD" w:rsidRPr="00865EA4">
        <w:rPr>
          <w:color w:val="000000"/>
          <w:sz w:val="22"/>
          <w:szCs w:val="22"/>
        </w:rPr>
        <w:t>The project involved design,</w:t>
      </w:r>
      <w:r w:rsidRPr="00865EA4">
        <w:rPr>
          <w:color w:val="000000"/>
          <w:sz w:val="22"/>
          <w:szCs w:val="22"/>
        </w:rPr>
        <w:t xml:space="preserve"> development and testing of the application.  </w:t>
      </w:r>
      <w:r w:rsidRPr="00865EA4">
        <w:rPr>
          <w:b/>
          <w:color w:val="000000"/>
          <w:sz w:val="22"/>
          <w:szCs w:val="22"/>
        </w:rPr>
        <w:t xml:space="preserve">  </w:t>
      </w:r>
    </w:p>
    <w:p w:rsidR="00FA2284" w:rsidRPr="00865EA4" w:rsidRDefault="00FA2284" w:rsidP="00FA2284">
      <w:pPr>
        <w:spacing w:after="60"/>
        <w:ind w:left="360"/>
        <w:jc w:val="both"/>
        <w:rPr>
          <w:color w:val="000000"/>
          <w:sz w:val="22"/>
          <w:szCs w:val="22"/>
        </w:rPr>
      </w:pPr>
      <w:r w:rsidRPr="00865EA4">
        <w:rPr>
          <w:b/>
          <w:color w:val="000000"/>
          <w:sz w:val="22"/>
          <w:szCs w:val="22"/>
        </w:rPr>
        <w:t>Responsibility</w:t>
      </w:r>
      <w:r w:rsidRPr="00865EA4">
        <w:rPr>
          <w:color w:val="000000"/>
          <w:sz w:val="22"/>
          <w:szCs w:val="22"/>
        </w:rPr>
        <w:t>:</w:t>
      </w:r>
    </w:p>
    <w:p w:rsidR="00A17FBE" w:rsidRPr="00865EA4" w:rsidRDefault="00A17FBE" w:rsidP="00A17FBE">
      <w:pPr>
        <w:numPr>
          <w:ilvl w:val="0"/>
          <w:numId w:val="19"/>
        </w:numPr>
        <w:rPr>
          <w:color w:val="000000"/>
          <w:sz w:val="22"/>
          <w:szCs w:val="22"/>
        </w:rPr>
      </w:pPr>
      <w:r w:rsidRPr="00865EA4">
        <w:rPr>
          <w:color w:val="000000"/>
          <w:sz w:val="22"/>
          <w:szCs w:val="22"/>
        </w:rPr>
        <w:t>Interface between Customer and Development Team.</w:t>
      </w:r>
    </w:p>
    <w:p w:rsidR="00EE774B" w:rsidRDefault="00EE774B" w:rsidP="00EE774B">
      <w:pPr>
        <w:numPr>
          <w:ilvl w:val="0"/>
          <w:numId w:val="19"/>
        </w:numPr>
        <w:suppressAutoHyphens w:val="0"/>
        <w:jc w:val="both"/>
        <w:rPr>
          <w:color w:val="000000"/>
          <w:sz w:val="22"/>
          <w:szCs w:val="22"/>
        </w:rPr>
      </w:pPr>
      <w:r w:rsidRPr="00865EA4">
        <w:rPr>
          <w:color w:val="000000"/>
          <w:sz w:val="22"/>
          <w:szCs w:val="22"/>
        </w:rPr>
        <w:t xml:space="preserve">Played a key role in implementing </w:t>
      </w:r>
      <w:r w:rsidRPr="007C2289">
        <w:rPr>
          <w:b/>
          <w:color w:val="000000"/>
          <w:sz w:val="22"/>
          <w:szCs w:val="22"/>
        </w:rPr>
        <w:t>Function Actions end–end</w:t>
      </w:r>
      <w:r w:rsidRPr="00865EA4">
        <w:rPr>
          <w:color w:val="000000"/>
          <w:sz w:val="22"/>
          <w:szCs w:val="22"/>
        </w:rPr>
        <w:t>.</w:t>
      </w:r>
    </w:p>
    <w:p w:rsidR="007C2289" w:rsidRPr="00865EA4" w:rsidRDefault="007C2289" w:rsidP="00EE774B">
      <w:pPr>
        <w:numPr>
          <w:ilvl w:val="0"/>
          <w:numId w:val="19"/>
        </w:numPr>
        <w:suppressAutoHyphens w:val="0"/>
        <w:jc w:val="both"/>
        <w:rPr>
          <w:color w:val="000000"/>
          <w:sz w:val="22"/>
          <w:szCs w:val="22"/>
        </w:rPr>
      </w:pPr>
      <w:r w:rsidRPr="00865EA4">
        <w:rPr>
          <w:sz w:val="22"/>
          <w:szCs w:val="22"/>
        </w:rPr>
        <w:t xml:space="preserve">Deployed </w:t>
      </w:r>
      <w:r w:rsidRPr="00865EA4">
        <w:rPr>
          <w:color w:val="000000"/>
          <w:sz w:val="22"/>
          <w:szCs w:val="22"/>
        </w:rPr>
        <w:t>the application</w:t>
      </w:r>
      <w:r>
        <w:rPr>
          <w:color w:val="000000"/>
          <w:sz w:val="22"/>
          <w:szCs w:val="22"/>
        </w:rPr>
        <w:t xml:space="preserve"> in </w:t>
      </w:r>
      <w:r w:rsidRPr="007C2289">
        <w:rPr>
          <w:b/>
          <w:color w:val="000000"/>
          <w:sz w:val="22"/>
          <w:szCs w:val="22"/>
        </w:rPr>
        <w:t>Web farm</w:t>
      </w:r>
      <w:r>
        <w:rPr>
          <w:color w:val="000000"/>
          <w:sz w:val="22"/>
          <w:szCs w:val="22"/>
        </w:rPr>
        <w:t xml:space="preserve"> architecture.</w:t>
      </w:r>
    </w:p>
    <w:p w:rsidR="00D02E54" w:rsidRPr="00865EA4" w:rsidRDefault="00D02E54" w:rsidP="00D02E54">
      <w:pPr>
        <w:numPr>
          <w:ilvl w:val="0"/>
          <w:numId w:val="19"/>
        </w:numPr>
        <w:suppressAutoHyphens w:val="0"/>
        <w:jc w:val="both"/>
        <w:rPr>
          <w:color w:val="000000"/>
          <w:sz w:val="22"/>
          <w:szCs w:val="22"/>
        </w:rPr>
      </w:pPr>
      <w:r w:rsidRPr="00865EA4">
        <w:rPr>
          <w:color w:val="000000"/>
          <w:sz w:val="22"/>
          <w:szCs w:val="22"/>
        </w:rPr>
        <w:t>Worked with business and user groups to identify and implement functional enhancements and new requirements.</w:t>
      </w:r>
    </w:p>
    <w:p w:rsidR="00A17FBE" w:rsidRPr="00865EA4" w:rsidRDefault="00B32DBD" w:rsidP="00B32DBD">
      <w:pPr>
        <w:numPr>
          <w:ilvl w:val="0"/>
          <w:numId w:val="19"/>
        </w:numPr>
        <w:rPr>
          <w:color w:val="000000"/>
          <w:sz w:val="22"/>
          <w:szCs w:val="22"/>
        </w:rPr>
      </w:pPr>
      <w:r w:rsidRPr="00865EA4">
        <w:rPr>
          <w:sz w:val="22"/>
          <w:szCs w:val="22"/>
        </w:rPr>
        <w:t>Preparation of High level and Low level design documents</w:t>
      </w:r>
      <w:r w:rsidR="00E0473A" w:rsidRPr="00865EA4">
        <w:rPr>
          <w:sz w:val="22"/>
          <w:szCs w:val="22"/>
        </w:rPr>
        <w:t>.</w:t>
      </w:r>
      <w:r w:rsidR="00A17FBE" w:rsidRPr="00865EA4">
        <w:rPr>
          <w:color w:val="000000"/>
          <w:sz w:val="22"/>
          <w:szCs w:val="22"/>
        </w:rPr>
        <w:t xml:space="preserve"> </w:t>
      </w:r>
    </w:p>
    <w:p w:rsidR="00B32DBD" w:rsidRPr="00865EA4" w:rsidRDefault="00B32DBD" w:rsidP="00B32DBD">
      <w:pPr>
        <w:numPr>
          <w:ilvl w:val="0"/>
          <w:numId w:val="19"/>
        </w:numPr>
        <w:tabs>
          <w:tab w:val="left" w:pos="720"/>
        </w:tabs>
        <w:jc w:val="both"/>
        <w:rPr>
          <w:sz w:val="22"/>
          <w:szCs w:val="22"/>
        </w:rPr>
      </w:pPr>
      <w:r w:rsidRPr="00865EA4">
        <w:rPr>
          <w:sz w:val="22"/>
          <w:szCs w:val="22"/>
        </w:rPr>
        <w:t>Developing testing strategies for efficient and error free testing</w:t>
      </w:r>
      <w:r w:rsidR="00E0473A" w:rsidRPr="00865EA4">
        <w:rPr>
          <w:sz w:val="22"/>
          <w:szCs w:val="22"/>
        </w:rPr>
        <w:t>.</w:t>
      </w:r>
      <w:r w:rsidRPr="00865EA4">
        <w:rPr>
          <w:sz w:val="22"/>
          <w:szCs w:val="22"/>
        </w:rPr>
        <w:t xml:space="preserve"> </w:t>
      </w:r>
    </w:p>
    <w:p w:rsidR="00865EA4" w:rsidRPr="00865EA4" w:rsidRDefault="00865EA4" w:rsidP="00865EA4">
      <w:pPr>
        <w:numPr>
          <w:ilvl w:val="0"/>
          <w:numId w:val="19"/>
        </w:numPr>
        <w:tabs>
          <w:tab w:val="left" w:pos="720"/>
        </w:tabs>
        <w:jc w:val="both"/>
        <w:rPr>
          <w:sz w:val="22"/>
          <w:szCs w:val="22"/>
        </w:rPr>
      </w:pPr>
      <w:r w:rsidRPr="00865EA4">
        <w:rPr>
          <w:sz w:val="22"/>
          <w:szCs w:val="22"/>
        </w:rPr>
        <w:t xml:space="preserve">Developed application in </w:t>
      </w:r>
      <w:r w:rsidRPr="00865EA4">
        <w:rPr>
          <w:b/>
          <w:sz w:val="22"/>
          <w:szCs w:val="22"/>
        </w:rPr>
        <w:t>.Net Framework 2.0 with C#.</w:t>
      </w:r>
    </w:p>
    <w:p w:rsidR="00865EA4" w:rsidRPr="00865EA4" w:rsidRDefault="00865EA4" w:rsidP="00865EA4">
      <w:pPr>
        <w:numPr>
          <w:ilvl w:val="0"/>
          <w:numId w:val="19"/>
        </w:numPr>
        <w:tabs>
          <w:tab w:val="left" w:pos="720"/>
        </w:tabs>
        <w:jc w:val="both"/>
        <w:rPr>
          <w:sz w:val="22"/>
          <w:szCs w:val="22"/>
        </w:rPr>
      </w:pPr>
      <w:r w:rsidRPr="00865EA4">
        <w:rPr>
          <w:sz w:val="22"/>
          <w:szCs w:val="22"/>
        </w:rPr>
        <w:t>Worked on</w:t>
      </w:r>
      <w:r w:rsidRPr="00865EA4">
        <w:rPr>
          <w:b/>
          <w:sz w:val="22"/>
          <w:szCs w:val="22"/>
        </w:rPr>
        <w:t xml:space="preserve"> </w:t>
      </w:r>
      <w:r w:rsidRPr="00865EA4">
        <w:rPr>
          <w:sz w:val="22"/>
          <w:szCs w:val="22"/>
        </w:rPr>
        <w:t>applications with</w:t>
      </w:r>
      <w:r w:rsidRPr="00865EA4">
        <w:rPr>
          <w:b/>
          <w:sz w:val="22"/>
          <w:szCs w:val="22"/>
        </w:rPr>
        <w:t xml:space="preserve"> 3-tier architecture.</w:t>
      </w:r>
    </w:p>
    <w:p w:rsidR="00865EA4" w:rsidRPr="00865EA4" w:rsidRDefault="00865EA4" w:rsidP="00865EA4">
      <w:pPr>
        <w:numPr>
          <w:ilvl w:val="0"/>
          <w:numId w:val="19"/>
        </w:numPr>
        <w:tabs>
          <w:tab w:val="left" w:pos="720"/>
        </w:tabs>
        <w:jc w:val="both"/>
        <w:rPr>
          <w:sz w:val="22"/>
          <w:szCs w:val="22"/>
        </w:rPr>
      </w:pPr>
      <w:r w:rsidRPr="00865EA4">
        <w:rPr>
          <w:sz w:val="22"/>
          <w:szCs w:val="22"/>
        </w:rPr>
        <w:t xml:space="preserve">Learned and implemented </w:t>
      </w:r>
      <w:r w:rsidRPr="00865EA4">
        <w:rPr>
          <w:b/>
          <w:sz w:val="22"/>
          <w:szCs w:val="22"/>
        </w:rPr>
        <w:t>Telerik controls like Telerik ToolTip, Telerix tab strip control</w:t>
      </w:r>
      <w:r w:rsidRPr="00865EA4">
        <w:rPr>
          <w:sz w:val="22"/>
          <w:szCs w:val="22"/>
        </w:rPr>
        <w:t xml:space="preserve"> etc.</w:t>
      </w:r>
    </w:p>
    <w:p w:rsidR="00865EA4" w:rsidRPr="00865EA4" w:rsidRDefault="00865EA4" w:rsidP="00865EA4">
      <w:pPr>
        <w:numPr>
          <w:ilvl w:val="0"/>
          <w:numId w:val="19"/>
        </w:numPr>
        <w:tabs>
          <w:tab w:val="left" w:pos="720"/>
        </w:tabs>
        <w:jc w:val="both"/>
        <w:rPr>
          <w:sz w:val="22"/>
          <w:szCs w:val="22"/>
        </w:rPr>
      </w:pPr>
      <w:r w:rsidRPr="00865EA4">
        <w:rPr>
          <w:sz w:val="22"/>
          <w:szCs w:val="22"/>
        </w:rPr>
        <w:t xml:space="preserve">Worked on </w:t>
      </w:r>
      <w:r w:rsidRPr="00865EA4">
        <w:rPr>
          <w:b/>
          <w:sz w:val="22"/>
          <w:szCs w:val="22"/>
        </w:rPr>
        <w:t xml:space="preserve">Ajax controls </w:t>
      </w:r>
      <w:r w:rsidRPr="00865EA4">
        <w:rPr>
          <w:sz w:val="22"/>
          <w:szCs w:val="22"/>
        </w:rPr>
        <w:t>like update panel.</w:t>
      </w:r>
    </w:p>
    <w:p w:rsidR="00865EA4" w:rsidRPr="00B45285" w:rsidRDefault="00865EA4" w:rsidP="00865EA4">
      <w:pPr>
        <w:numPr>
          <w:ilvl w:val="0"/>
          <w:numId w:val="19"/>
        </w:numPr>
        <w:tabs>
          <w:tab w:val="left" w:pos="720"/>
        </w:tabs>
        <w:jc w:val="both"/>
        <w:rPr>
          <w:sz w:val="22"/>
          <w:szCs w:val="22"/>
        </w:rPr>
      </w:pPr>
      <w:r w:rsidRPr="00865EA4">
        <w:rPr>
          <w:sz w:val="22"/>
          <w:szCs w:val="22"/>
        </w:rPr>
        <w:t xml:space="preserve">Worked on rich UI controls like </w:t>
      </w:r>
      <w:r w:rsidRPr="00865EA4">
        <w:rPr>
          <w:b/>
          <w:sz w:val="22"/>
          <w:szCs w:val="22"/>
        </w:rPr>
        <w:t>DataGrids, Repeaters etc.</w:t>
      </w:r>
    </w:p>
    <w:p w:rsidR="00B45285" w:rsidRDefault="00B45285" w:rsidP="00865EA4">
      <w:pPr>
        <w:numPr>
          <w:ilvl w:val="0"/>
          <w:numId w:val="19"/>
        </w:numPr>
        <w:tabs>
          <w:tab w:val="left" w:pos="720"/>
        </w:tabs>
        <w:jc w:val="both"/>
        <w:rPr>
          <w:sz w:val="22"/>
          <w:szCs w:val="22"/>
        </w:rPr>
      </w:pPr>
      <w:r w:rsidRPr="00B45285">
        <w:rPr>
          <w:sz w:val="22"/>
          <w:szCs w:val="22"/>
        </w:rPr>
        <w:t>Used</w:t>
      </w:r>
      <w:r>
        <w:rPr>
          <w:b/>
          <w:sz w:val="22"/>
          <w:szCs w:val="22"/>
        </w:rPr>
        <w:t xml:space="preserve"> Microsoft Application blocks </w:t>
      </w:r>
      <w:r w:rsidRPr="00B45285">
        <w:rPr>
          <w:sz w:val="22"/>
          <w:szCs w:val="22"/>
        </w:rPr>
        <w:t>for exception and database handling</w:t>
      </w:r>
    </w:p>
    <w:p w:rsidR="00337FDB" w:rsidRPr="00865EA4" w:rsidRDefault="00337FDB" w:rsidP="00337FDB">
      <w:pPr>
        <w:numPr>
          <w:ilvl w:val="0"/>
          <w:numId w:val="19"/>
        </w:numPr>
        <w:tabs>
          <w:tab w:val="left" w:pos="720"/>
        </w:tabs>
        <w:jc w:val="both"/>
        <w:rPr>
          <w:sz w:val="22"/>
          <w:szCs w:val="22"/>
        </w:rPr>
      </w:pPr>
      <w:r>
        <w:rPr>
          <w:sz w:val="22"/>
          <w:szCs w:val="22"/>
        </w:rPr>
        <w:t xml:space="preserve">Developed </w:t>
      </w:r>
      <w:r w:rsidRPr="00337FDB">
        <w:rPr>
          <w:b/>
          <w:sz w:val="22"/>
          <w:szCs w:val="22"/>
        </w:rPr>
        <w:t>SQL queries and procedures</w:t>
      </w:r>
      <w:r>
        <w:rPr>
          <w:sz w:val="22"/>
          <w:szCs w:val="22"/>
        </w:rPr>
        <w:t xml:space="preserve"> to fetch data from SQL Server database. </w:t>
      </w:r>
    </w:p>
    <w:p w:rsidR="00B32DBD" w:rsidRPr="00865EA4" w:rsidRDefault="00E0473A" w:rsidP="00B32DBD">
      <w:pPr>
        <w:numPr>
          <w:ilvl w:val="0"/>
          <w:numId w:val="19"/>
        </w:numPr>
        <w:tabs>
          <w:tab w:val="left" w:pos="720"/>
        </w:tabs>
        <w:jc w:val="both"/>
        <w:rPr>
          <w:sz w:val="22"/>
          <w:szCs w:val="22"/>
        </w:rPr>
      </w:pPr>
      <w:r w:rsidRPr="00865EA4">
        <w:rPr>
          <w:sz w:val="22"/>
          <w:szCs w:val="22"/>
        </w:rPr>
        <w:t>Involved in p</w:t>
      </w:r>
      <w:r w:rsidR="00B32DBD" w:rsidRPr="00865EA4">
        <w:rPr>
          <w:sz w:val="22"/>
          <w:szCs w:val="22"/>
        </w:rPr>
        <w:t xml:space="preserve">eer Review of Test Plans, </w:t>
      </w:r>
      <w:r w:rsidRPr="00865EA4">
        <w:rPr>
          <w:sz w:val="22"/>
          <w:szCs w:val="22"/>
        </w:rPr>
        <w:t>Design documents, Code, Testing.</w:t>
      </w:r>
    </w:p>
    <w:p w:rsidR="00A17FBE" w:rsidRPr="00865EA4" w:rsidRDefault="00A17FBE" w:rsidP="00A17FBE">
      <w:pPr>
        <w:numPr>
          <w:ilvl w:val="0"/>
          <w:numId w:val="19"/>
        </w:numPr>
        <w:rPr>
          <w:color w:val="000000"/>
          <w:sz w:val="22"/>
          <w:szCs w:val="22"/>
        </w:rPr>
      </w:pPr>
      <w:r w:rsidRPr="00865EA4">
        <w:rPr>
          <w:color w:val="000000"/>
          <w:sz w:val="22"/>
          <w:szCs w:val="22"/>
        </w:rPr>
        <w:t>Facilitate</w:t>
      </w:r>
      <w:r w:rsidR="00E0473A" w:rsidRPr="00865EA4">
        <w:rPr>
          <w:color w:val="000000"/>
          <w:sz w:val="22"/>
          <w:szCs w:val="22"/>
        </w:rPr>
        <w:t>d</w:t>
      </w:r>
      <w:r w:rsidRPr="00865EA4">
        <w:rPr>
          <w:color w:val="000000"/>
          <w:sz w:val="22"/>
          <w:szCs w:val="22"/>
        </w:rPr>
        <w:t xml:space="preserve"> and schedule</w:t>
      </w:r>
      <w:r w:rsidR="00E0473A" w:rsidRPr="00865EA4">
        <w:rPr>
          <w:color w:val="000000"/>
          <w:sz w:val="22"/>
          <w:szCs w:val="22"/>
        </w:rPr>
        <w:t>d</w:t>
      </w:r>
      <w:r w:rsidRPr="00865EA4">
        <w:rPr>
          <w:color w:val="000000"/>
          <w:sz w:val="22"/>
          <w:szCs w:val="22"/>
        </w:rPr>
        <w:t xml:space="preserve"> key deliverables to customers</w:t>
      </w:r>
      <w:r w:rsidR="00E0473A" w:rsidRPr="00865EA4">
        <w:rPr>
          <w:color w:val="000000"/>
          <w:sz w:val="22"/>
          <w:szCs w:val="22"/>
        </w:rPr>
        <w:t>.</w:t>
      </w:r>
    </w:p>
    <w:p w:rsidR="00A17FBE" w:rsidRPr="00865EA4" w:rsidRDefault="00A17FBE" w:rsidP="00A17FBE">
      <w:pPr>
        <w:numPr>
          <w:ilvl w:val="0"/>
          <w:numId w:val="19"/>
        </w:numPr>
        <w:rPr>
          <w:color w:val="000000"/>
          <w:sz w:val="22"/>
          <w:szCs w:val="22"/>
        </w:rPr>
      </w:pPr>
      <w:r w:rsidRPr="00865EA4">
        <w:rPr>
          <w:color w:val="000000"/>
          <w:sz w:val="22"/>
          <w:szCs w:val="22"/>
        </w:rPr>
        <w:t xml:space="preserve">Design, coding and testing of modules. </w:t>
      </w:r>
    </w:p>
    <w:p w:rsidR="00A17FBE" w:rsidRPr="00865EA4" w:rsidRDefault="00A17FBE" w:rsidP="00A17FBE">
      <w:pPr>
        <w:numPr>
          <w:ilvl w:val="0"/>
          <w:numId w:val="19"/>
        </w:numPr>
        <w:rPr>
          <w:color w:val="000000"/>
          <w:sz w:val="22"/>
          <w:szCs w:val="22"/>
        </w:rPr>
      </w:pPr>
      <w:r w:rsidRPr="00865EA4">
        <w:rPr>
          <w:color w:val="000000"/>
          <w:sz w:val="22"/>
          <w:szCs w:val="22"/>
        </w:rPr>
        <w:t>Interface between Client and Development Team.</w:t>
      </w:r>
    </w:p>
    <w:p w:rsidR="00A17FBE" w:rsidRPr="00865EA4" w:rsidRDefault="00A17FBE" w:rsidP="00A17FBE">
      <w:pPr>
        <w:numPr>
          <w:ilvl w:val="0"/>
          <w:numId w:val="19"/>
        </w:numPr>
        <w:rPr>
          <w:color w:val="000000"/>
          <w:sz w:val="22"/>
          <w:szCs w:val="22"/>
        </w:rPr>
      </w:pPr>
      <w:r w:rsidRPr="00865EA4">
        <w:rPr>
          <w:color w:val="000000"/>
          <w:sz w:val="22"/>
          <w:szCs w:val="22"/>
        </w:rPr>
        <w:t>Utilised client interaction data to redesign critical aspects of GUI to better map with user needs and expectations.</w:t>
      </w:r>
    </w:p>
    <w:p w:rsidR="002B2FF0" w:rsidRPr="00865EA4" w:rsidRDefault="002B2FF0" w:rsidP="002B2FF0">
      <w:pPr>
        <w:numPr>
          <w:ilvl w:val="0"/>
          <w:numId w:val="19"/>
        </w:numPr>
        <w:suppressAutoHyphens w:val="0"/>
        <w:jc w:val="both"/>
        <w:rPr>
          <w:color w:val="000000"/>
          <w:sz w:val="22"/>
          <w:szCs w:val="22"/>
        </w:rPr>
      </w:pPr>
      <w:r w:rsidRPr="00865EA4">
        <w:rPr>
          <w:color w:val="000000"/>
          <w:sz w:val="22"/>
          <w:szCs w:val="22"/>
        </w:rPr>
        <w:t>Worked with testing team to test the application and educated testing team about the application.</w:t>
      </w:r>
    </w:p>
    <w:p w:rsidR="006975F7" w:rsidRPr="00865EA4" w:rsidRDefault="00E0473A" w:rsidP="002B2FF0">
      <w:pPr>
        <w:numPr>
          <w:ilvl w:val="0"/>
          <w:numId w:val="19"/>
        </w:numPr>
        <w:jc w:val="both"/>
        <w:rPr>
          <w:color w:val="000000"/>
          <w:sz w:val="22"/>
          <w:szCs w:val="22"/>
        </w:rPr>
      </w:pPr>
      <w:r w:rsidRPr="00865EA4">
        <w:rPr>
          <w:color w:val="000000"/>
          <w:sz w:val="22"/>
          <w:szCs w:val="22"/>
        </w:rPr>
        <w:t>Involved in preparation and execution of</w:t>
      </w:r>
      <w:r w:rsidR="00A17FBE" w:rsidRPr="00865EA4">
        <w:rPr>
          <w:color w:val="000000"/>
          <w:sz w:val="22"/>
          <w:szCs w:val="22"/>
        </w:rPr>
        <w:t xml:space="preserve"> Test Plans.</w:t>
      </w:r>
    </w:p>
    <w:p w:rsidR="002B2FF0" w:rsidRPr="00865EA4" w:rsidRDefault="002B2FF0" w:rsidP="002B2FF0">
      <w:pPr>
        <w:numPr>
          <w:ilvl w:val="0"/>
          <w:numId w:val="19"/>
        </w:numPr>
        <w:suppressAutoHyphens w:val="0"/>
        <w:jc w:val="both"/>
        <w:rPr>
          <w:color w:val="000000"/>
          <w:sz w:val="22"/>
          <w:szCs w:val="22"/>
        </w:rPr>
      </w:pPr>
      <w:r w:rsidRPr="00865EA4">
        <w:rPr>
          <w:color w:val="000000"/>
          <w:sz w:val="22"/>
          <w:szCs w:val="22"/>
        </w:rPr>
        <w:t>Managed a team of four resources.</w:t>
      </w:r>
    </w:p>
    <w:p w:rsidR="002B2FF0" w:rsidRPr="00865EA4" w:rsidRDefault="002B2FF0" w:rsidP="002B2FF0">
      <w:pPr>
        <w:numPr>
          <w:ilvl w:val="0"/>
          <w:numId w:val="19"/>
        </w:numPr>
        <w:suppressAutoHyphens w:val="0"/>
        <w:jc w:val="both"/>
        <w:rPr>
          <w:color w:val="000000"/>
          <w:sz w:val="22"/>
          <w:szCs w:val="22"/>
        </w:rPr>
      </w:pPr>
      <w:r w:rsidRPr="00865EA4">
        <w:rPr>
          <w:color w:val="000000"/>
          <w:sz w:val="22"/>
          <w:szCs w:val="22"/>
        </w:rPr>
        <w:t>Strictly followed coding standards in the development Phase.</w:t>
      </w:r>
    </w:p>
    <w:p w:rsidR="00E0473A" w:rsidRPr="00865EA4" w:rsidRDefault="00E0473A" w:rsidP="00E0473A">
      <w:pPr>
        <w:numPr>
          <w:ilvl w:val="0"/>
          <w:numId w:val="19"/>
        </w:numPr>
        <w:rPr>
          <w:color w:val="000000"/>
          <w:sz w:val="22"/>
          <w:szCs w:val="22"/>
        </w:rPr>
      </w:pPr>
      <w:r w:rsidRPr="00865EA4">
        <w:rPr>
          <w:color w:val="000000"/>
          <w:sz w:val="22"/>
          <w:szCs w:val="22"/>
        </w:rPr>
        <w:t xml:space="preserve">Version Management using Rational </w:t>
      </w:r>
      <w:r w:rsidRPr="00865EA4">
        <w:rPr>
          <w:b/>
          <w:color w:val="000000"/>
          <w:sz w:val="22"/>
          <w:szCs w:val="22"/>
        </w:rPr>
        <w:t>Clear Case</w:t>
      </w:r>
      <w:r w:rsidRPr="00865EA4">
        <w:rPr>
          <w:color w:val="000000"/>
          <w:sz w:val="22"/>
          <w:szCs w:val="22"/>
        </w:rPr>
        <w:t>.</w:t>
      </w:r>
    </w:p>
    <w:p w:rsidR="00E0473A" w:rsidRPr="00865EA4" w:rsidRDefault="00E0473A" w:rsidP="00E0473A">
      <w:pPr>
        <w:numPr>
          <w:ilvl w:val="0"/>
          <w:numId w:val="19"/>
        </w:numPr>
        <w:rPr>
          <w:color w:val="000000"/>
          <w:sz w:val="22"/>
          <w:szCs w:val="22"/>
        </w:rPr>
      </w:pPr>
      <w:r w:rsidRPr="00865EA4">
        <w:rPr>
          <w:color w:val="000000"/>
          <w:sz w:val="22"/>
          <w:szCs w:val="22"/>
        </w:rPr>
        <w:t xml:space="preserve">Defect Tracking using Rational </w:t>
      </w:r>
      <w:r w:rsidRPr="00865EA4">
        <w:rPr>
          <w:b/>
          <w:color w:val="000000"/>
          <w:sz w:val="22"/>
          <w:szCs w:val="22"/>
        </w:rPr>
        <w:t>Clear quest</w:t>
      </w:r>
      <w:r w:rsidRPr="00865EA4">
        <w:rPr>
          <w:color w:val="000000"/>
          <w:sz w:val="22"/>
          <w:szCs w:val="22"/>
        </w:rPr>
        <w:t>.</w:t>
      </w:r>
    </w:p>
    <w:p w:rsidR="006975F7" w:rsidRDefault="006975F7">
      <w:pPr>
        <w:jc w:val="both"/>
        <w:rPr>
          <w:b/>
          <w:color w:val="000000"/>
          <w:sz w:val="22"/>
          <w:szCs w:val="22"/>
        </w:rPr>
      </w:pPr>
    </w:p>
    <w:p w:rsidR="009E7A73" w:rsidRDefault="009E7A73">
      <w:pPr>
        <w:jc w:val="both"/>
        <w:rPr>
          <w:b/>
          <w:color w:val="000000"/>
          <w:sz w:val="22"/>
          <w:szCs w:val="22"/>
        </w:rPr>
      </w:pPr>
    </w:p>
    <w:p w:rsidR="009E7A73" w:rsidRDefault="009E7A73">
      <w:pPr>
        <w:jc w:val="both"/>
        <w:rPr>
          <w:b/>
          <w:color w:val="000000"/>
          <w:sz w:val="22"/>
          <w:szCs w:val="22"/>
        </w:rPr>
      </w:pPr>
    </w:p>
    <w:p w:rsidR="009E7A73" w:rsidRPr="00865EA4" w:rsidRDefault="009E7A73">
      <w:pPr>
        <w:jc w:val="both"/>
        <w:rPr>
          <w:b/>
          <w:color w:val="000000"/>
          <w:sz w:val="22"/>
          <w:szCs w:val="22"/>
        </w:rPr>
      </w:pPr>
    </w:p>
    <w:p w:rsidR="00E0473A" w:rsidRPr="00865EA4" w:rsidRDefault="00E0473A">
      <w:pPr>
        <w:jc w:val="both"/>
        <w:rPr>
          <w:b/>
          <w:color w:val="000000"/>
          <w:sz w:val="22"/>
          <w:szCs w:val="22"/>
        </w:rPr>
      </w:pPr>
    </w:p>
    <w:p w:rsidR="006975F7" w:rsidRPr="00865EA4" w:rsidRDefault="00A17FBE" w:rsidP="00286D63">
      <w:pPr>
        <w:spacing w:after="60"/>
        <w:ind w:firstLine="360"/>
        <w:jc w:val="both"/>
        <w:rPr>
          <w:color w:val="000000"/>
          <w:sz w:val="22"/>
          <w:szCs w:val="22"/>
        </w:rPr>
      </w:pPr>
      <w:r w:rsidRPr="00865EA4">
        <w:rPr>
          <w:b/>
          <w:color w:val="000000"/>
          <w:sz w:val="22"/>
          <w:szCs w:val="22"/>
        </w:rPr>
        <w:lastRenderedPageBreak/>
        <w:t>Client</w:t>
      </w:r>
      <w:r w:rsidR="006975F7" w:rsidRPr="00865EA4">
        <w:rPr>
          <w:color w:val="000000"/>
          <w:sz w:val="22"/>
          <w:szCs w:val="22"/>
        </w:rPr>
        <w:t xml:space="preserve">: </w:t>
      </w:r>
      <w:r w:rsidR="00286D63" w:rsidRPr="00865EA4">
        <w:rPr>
          <w:b/>
          <w:color w:val="000000"/>
          <w:sz w:val="22"/>
          <w:szCs w:val="22"/>
        </w:rPr>
        <w:t>Mercer Global, Scottsdale, Arizona</w:t>
      </w:r>
      <w:r w:rsidR="006975F7" w:rsidRPr="00865EA4">
        <w:rPr>
          <w:b/>
          <w:color w:val="000000"/>
          <w:sz w:val="22"/>
          <w:szCs w:val="22"/>
        </w:rPr>
        <w:tab/>
      </w:r>
      <w:r w:rsidR="006975F7" w:rsidRPr="00865EA4">
        <w:rPr>
          <w:color w:val="000000"/>
          <w:sz w:val="22"/>
          <w:szCs w:val="22"/>
        </w:rPr>
        <w:tab/>
      </w:r>
      <w:r w:rsidR="006975F7" w:rsidRPr="00865EA4">
        <w:rPr>
          <w:color w:val="000000"/>
          <w:sz w:val="22"/>
          <w:szCs w:val="22"/>
        </w:rPr>
        <w:tab/>
      </w:r>
    </w:p>
    <w:p w:rsidR="006975F7" w:rsidRPr="00865EA4" w:rsidRDefault="006975F7">
      <w:pPr>
        <w:tabs>
          <w:tab w:val="left" w:pos="6919"/>
        </w:tabs>
        <w:spacing w:after="60"/>
        <w:ind w:left="360"/>
        <w:rPr>
          <w:color w:val="000000"/>
          <w:sz w:val="22"/>
          <w:szCs w:val="22"/>
        </w:rPr>
      </w:pPr>
      <w:r w:rsidRPr="00865EA4">
        <w:rPr>
          <w:b/>
          <w:color w:val="000000"/>
          <w:sz w:val="22"/>
          <w:szCs w:val="22"/>
        </w:rPr>
        <w:t>Period</w:t>
      </w:r>
      <w:r w:rsidR="00FB60B7" w:rsidRPr="00865EA4">
        <w:rPr>
          <w:color w:val="000000"/>
          <w:sz w:val="22"/>
          <w:szCs w:val="22"/>
        </w:rPr>
        <w:t xml:space="preserve">: </w:t>
      </w:r>
      <w:r w:rsidR="00FB60B7" w:rsidRPr="00865EA4">
        <w:rPr>
          <w:b/>
          <w:color w:val="000000"/>
          <w:sz w:val="22"/>
          <w:szCs w:val="22"/>
        </w:rPr>
        <w:t>Dec</w:t>
      </w:r>
      <w:r w:rsidRPr="00865EA4">
        <w:rPr>
          <w:b/>
          <w:color w:val="000000"/>
          <w:sz w:val="22"/>
          <w:szCs w:val="22"/>
        </w:rPr>
        <w:t>’0</w:t>
      </w:r>
      <w:r w:rsidR="00FB60B7" w:rsidRPr="00865EA4">
        <w:rPr>
          <w:b/>
          <w:color w:val="000000"/>
          <w:sz w:val="22"/>
          <w:szCs w:val="22"/>
        </w:rPr>
        <w:t>5</w:t>
      </w:r>
      <w:r w:rsidRPr="00865EA4">
        <w:rPr>
          <w:b/>
          <w:color w:val="000000"/>
          <w:sz w:val="22"/>
          <w:szCs w:val="22"/>
        </w:rPr>
        <w:t xml:space="preserve"> - </w:t>
      </w:r>
      <w:r w:rsidR="00A17FBE" w:rsidRPr="00865EA4">
        <w:rPr>
          <w:b/>
          <w:color w:val="000000"/>
          <w:sz w:val="22"/>
          <w:szCs w:val="22"/>
        </w:rPr>
        <w:t>Sep</w:t>
      </w:r>
      <w:r w:rsidRPr="00865EA4">
        <w:rPr>
          <w:b/>
          <w:color w:val="000000"/>
          <w:sz w:val="22"/>
          <w:szCs w:val="22"/>
        </w:rPr>
        <w:t>’07</w:t>
      </w:r>
      <w:r w:rsidRPr="00865EA4">
        <w:rPr>
          <w:color w:val="000000"/>
          <w:sz w:val="22"/>
          <w:szCs w:val="22"/>
        </w:rPr>
        <w:tab/>
      </w:r>
      <w:r w:rsidRPr="00865EA4">
        <w:rPr>
          <w:b/>
          <w:color w:val="000000"/>
          <w:sz w:val="22"/>
          <w:szCs w:val="22"/>
        </w:rPr>
        <w:t xml:space="preserve">Role: </w:t>
      </w:r>
      <w:r w:rsidR="00E1242E">
        <w:rPr>
          <w:b/>
          <w:color w:val="000000"/>
          <w:sz w:val="22"/>
          <w:szCs w:val="22"/>
        </w:rPr>
        <w:t>L</w:t>
      </w:r>
      <w:r w:rsidR="00A17FBE" w:rsidRPr="00865EA4">
        <w:rPr>
          <w:b/>
          <w:color w:val="000000"/>
          <w:sz w:val="22"/>
          <w:szCs w:val="22"/>
        </w:rPr>
        <w:t>ead</w:t>
      </w:r>
      <w:r w:rsidR="00E1242E">
        <w:rPr>
          <w:b/>
          <w:color w:val="000000"/>
          <w:sz w:val="22"/>
          <w:szCs w:val="22"/>
        </w:rPr>
        <w:t xml:space="preserve"> </w:t>
      </w:r>
      <w:r w:rsidR="00EE0357" w:rsidRPr="00865EA4">
        <w:rPr>
          <w:b/>
          <w:color w:val="000000"/>
          <w:sz w:val="22"/>
          <w:szCs w:val="22"/>
        </w:rPr>
        <w:t>Developer</w:t>
      </w:r>
    </w:p>
    <w:p w:rsidR="00A17FBE" w:rsidRPr="00865EA4" w:rsidRDefault="006975F7" w:rsidP="00FB60B7">
      <w:pPr>
        <w:spacing w:after="60"/>
        <w:ind w:left="360"/>
        <w:jc w:val="both"/>
        <w:rPr>
          <w:color w:val="000000"/>
          <w:sz w:val="22"/>
          <w:szCs w:val="22"/>
        </w:rPr>
      </w:pPr>
      <w:r w:rsidRPr="00865EA4">
        <w:rPr>
          <w:b/>
          <w:color w:val="000000"/>
          <w:sz w:val="22"/>
          <w:szCs w:val="22"/>
        </w:rPr>
        <w:t>Environment</w:t>
      </w:r>
      <w:r w:rsidRPr="00865EA4">
        <w:rPr>
          <w:color w:val="000000"/>
          <w:sz w:val="22"/>
          <w:szCs w:val="22"/>
        </w:rPr>
        <w:t>: VB.Net,</w:t>
      </w:r>
      <w:r w:rsidR="00FB60B7" w:rsidRPr="00865EA4">
        <w:rPr>
          <w:color w:val="000000"/>
          <w:sz w:val="22"/>
          <w:szCs w:val="22"/>
        </w:rPr>
        <w:t xml:space="preserve"> .</w:t>
      </w:r>
      <w:r w:rsidRPr="00865EA4">
        <w:rPr>
          <w:color w:val="000000"/>
          <w:sz w:val="22"/>
          <w:szCs w:val="22"/>
        </w:rPr>
        <w:t>Net Framework 1.1, SQL Server 2000</w:t>
      </w:r>
      <w:r w:rsidR="00FB60B7" w:rsidRPr="00865EA4">
        <w:rPr>
          <w:color w:val="000000"/>
          <w:sz w:val="22"/>
          <w:szCs w:val="22"/>
        </w:rPr>
        <w:t xml:space="preserve">, </w:t>
      </w:r>
      <w:r w:rsidR="00A17FBE" w:rsidRPr="00865EA4">
        <w:rPr>
          <w:color w:val="000000"/>
          <w:sz w:val="22"/>
          <w:szCs w:val="22"/>
        </w:rPr>
        <w:t>Forms deigned in Adobe Form Server deployed with JBoss 3.2.2</w:t>
      </w:r>
    </w:p>
    <w:p w:rsidR="00A17FBE" w:rsidRPr="00865EA4" w:rsidRDefault="006975F7">
      <w:pPr>
        <w:ind w:left="374"/>
        <w:jc w:val="both"/>
        <w:rPr>
          <w:color w:val="000000"/>
          <w:sz w:val="22"/>
          <w:szCs w:val="22"/>
        </w:rPr>
      </w:pPr>
      <w:r w:rsidRPr="00865EA4">
        <w:rPr>
          <w:b/>
          <w:color w:val="000000"/>
          <w:sz w:val="22"/>
          <w:szCs w:val="22"/>
        </w:rPr>
        <w:t>Details</w:t>
      </w:r>
      <w:r w:rsidRPr="00865EA4">
        <w:rPr>
          <w:color w:val="000000"/>
          <w:sz w:val="22"/>
          <w:szCs w:val="22"/>
        </w:rPr>
        <w:t xml:space="preserve">: </w:t>
      </w:r>
      <w:r w:rsidR="003373AB" w:rsidRPr="00865EA4">
        <w:rPr>
          <w:color w:val="000000"/>
          <w:sz w:val="22"/>
          <w:szCs w:val="22"/>
        </w:rPr>
        <w:t>Mercer advisors require</w:t>
      </w:r>
      <w:r w:rsidRPr="00865EA4">
        <w:rPr>
          <w:color w:val="000000"/>
          <w:sz w:val="22"/>
          <w:szCs w:val="22"/>
        </w:rPr>
        <w:t xml:space="preserve"> a comprehensive system for service delivery to dentists. OnT</w:t>
      </w:r>
      <w:r w:rsidR="00FB60B7" w:rsidRPr="00865EA4">
        <w:rPr>
          <w:color w:val="000000"/>
          <w:sz w:val="22"/>
          <w:szCs w:val="22"/>
        </w:rPr>
        <w:t>rack</w:t>
      </w:r>
      <w:r w:rsidRPr="00865EA4">
        <w:rPr>
          <w:color w:val="000000"/>
          <w:sz w:val="22"/>
          <w:szCs w:val="22"/>
        </w:rPr>
        <w:t xml:space="preserve"> would replace the existing practice consultation offered </w:t>
      </w:r>
      <w:r w:rsidR="00FB60B7" w:rsidRPr="00865EA4">
        <w:rPr>
          <w:color w:val="000000"/>
          <w:sz w:val="22"/>
          <w:szCs w:val="22"/>
        </w:rPr>
        <w:t>by Mercer</w:t>
      </w:r>
      <w:r w:rsidRPr="00865EA4">
        <w:rPr>
          <w:color w:val="000000"/>
          <w:sz w:val="22"/>
          <w:szCs w:val="22"/>
        </w:rPr>
        <w:t xml:space="preserve"> Global. This will help in leveraging and enhancing the </w:t>
      </w:r>
      <w:r w:rsidR="00FB60B7" w:rsidRPr="00865EA4">
        <w:rPr>
          <w:color w:val="000000"/>
          <w:sz w:val="22"/>
          <w:szCs w:val="22"/>
        </w:rPr>
        <w:t>current business</w:t>
      </w:r>
      <w:r w:rsidRPr="00865EA4">
        <w:rPr>
          <w:color w:val="000000"/>
          <w:sz w:val="22"/>
          <w:szCs w:val="22"/>
        </w:rPr>
        <w:t xml:space="preserve"> processes in use by Mercer Mastery into more efficient service and revenue stream, which will be delivered through this new infrastructure utilizing its Human resources viz. Strategic Advisors and Transition Consultants.</w:t>
      </w:r>
      <w:r w:rsidR="00FB60B7" w:rsidRPr="00865EA4">
        <w:rPr>
          <w:color w:val="000000"/>
          <w:sz w:val="22"/>
          <w:szCs w:val="22"/>
        </w:rPr>
        <w:t xml:space="preserve"> The project was carried out in two phases. </w:t>
      </w:r>
    </w:p>
    <w:p w:rsidR="006975F7" w:rsidRPr="00865EA4" w:rsidRDefault="006975F7">
      <w:pPr>
        <w:ind w:firstLine="360"/>
        <w:jc w:val="both"/>
        <w:rPr>
          <w:color w:val="000000"/>
          <w:sz w:val="22"/>
          <w:szCs w:val="22"/>
        </w:rPr>
      </w:pPr>
      <w:r w:rsidRPr="00865EA4">
        <w:rPr>
          <w:b/>
          <w:color w:val="000000"/>
          <w:sz w:val="22"/>
          <w:szCs w:val="22"/>
        </w:rPr>
        <w:t>Responsibility</w:t>
      </w:r>
      <w:r w:rsidRPr="00865EA4">
        <w:rPr>
          <w:color w:val="000000"/>
          <w:sz w:val="22"/>
          <w:szCs w:val="22"/>
        </w:rPr>
        <w:t>:</w:t>
      </w:r>
    </w:p>
    <w:p w:rsidR="00EE0357" w:rsidRPr="00865EA4" w:rsidRDefault="00E0473A" w:rsidP="00EE0357">
      <w:pPr>
        <w:numPr>
          <w:ilvl w:val="0"/>
          <w:numId w:val="24"/>
        </w:numPr>
        <w:tabs>
          <w:tab w:val="left" w:pos="720"/>
        </w:tabs>
        <w:rPr>
          <w:color w:val="000000"/>
          <w:sz w:val="22"/>
          <w:szCs w:val="22"/>
        </w:rPr>
      </w:pPr>
      <w:r w:rsidRPr="00865EA4">
        <w:rPr>
          <w:color w:val="000000"/>
          <w:sz w:val="22"/>
          <w:szCs w:val="22"/>
        </w:rPr>
        <w:t>Involved in r</w:t>
      </w:r>
      <w:r w:rsidR="00EE0357" w:rsidRPr="00865EA4">
        <w:rPr>
          <w:color w:val="000000"/>
          <w:sz w:val="22"/>
          <w:szCs w:val="22"/>
        </w:rPr>
        <w:t>eview of Business/Software Requirements Specification</w:t>
      </w:r>
      <w:r w:rsidRPr="00865EA4">
        <w:rPr>
          <w:color w:val="000000"/>
          <w:sz w:val="22"/>
          <w:szCs w:val="22"/>
        </w:rPr>
        <w:t>.</w:t>
      </w:r>
      <w:r w:rsidR="00EE0357" w:rsidRPr="00865EA4">
        <w:rPr>
          <w:color w:val="000000"/>
          <w:sz w:val="22"/>
          <w:szCs w:val="22"/>
        </w:rPr>
        <w:t xml:space="preserve"> </w:t>
      </w:r>
    </w:p>
    <w:p w:rsidR="00EE0357" w:rsidRPr="00865EA4" w:rsidRDefault="00E0473A" w:rsidP="00EE0357">
      <w:pPr>
        <w:numPr>
          <w:ilvl w:val="0"/>
          <w:numId w:val="24"/>
        </w:numPr>
        <w:rPr>
          <w:color w:val="000000"/>
          <w:sz w:val="22"/>
          <w:szCs w:val="22"/>
        </w:rPr>
      </w:pPr>
      <w:r w:rsidRPr="00865EA4">
        <w:rPr>
          <w:color w:val="000000"/>
          <w:sz w:val="22"/>
          <w:szCs w:val="22"/>
        </w:rPr>
        <w:t>Prepared</w:t>
      </w:r>
      <w:r w:rsidR="00EE0357" w:rsidRPr="00865EA4">
        <w:rPr>
          <w:color w:val="000000"/>
          <w:sz w:val="22"/>
          <w:szCs w:val="22"/>
        </w:rPr>
        <w:t xml:space="preserve"> Detailed Design document</w:t>
      </w:r>
      <w:r w:rsidRPr="00865EA4">
        <w:rPr>
          <w:color w:val="000000"/>
          <w:sz w:val="22"/>
          <w:szCs w:val="22"/>
        </w:rPr>
        <w:t>.</w:t>
      </w:r>
    </w:p>
    <w:p w:rsidR="00EE0357" w:rsidRPr="00865EA4" w:rsidRDefault="00E0473A" w:rsidP="00EE0357">
      <w:pPr>
        <w:numPr>
          <w:ilvl w:val="0"/>
          <w:numId w:val="24"/>
        </w:numPr>
        <w:rPr>
          <w:color w:val="000000"/>
          <w:sz w:val="22"/>
          <w:szCs w:val="22"/>
        </w:rPr>
      </w:pPr>
      <w:r w:rsidRPr="00865EA4">
        <w:rPr>
          <w:color w:val="000000"/>
          <w:sz w:val="22"/>
          <w:szCs w:val="22"/>
        </w:rPr>
        <w:t>Involved in a</w:t>
      </w:r>
      <w:r w:rsidR="00EE0357" w:rsidRPr="00865EA4">
        <w:rPr>
          <w:color w:val="000000"/>
          <w:sz w:val="22"/>
          <w:szCs w:val="22"/>
        </w:rPr>
        <w:t>pplication development</w:t>
      </w:r>
      <w:r w:rsidRPr="00865EA4">
        <w:rPr>
          <w:color w:val="000000"/>
          <w:sz w:val="22"/>
          <w:szCs w:val="22"/>
        </w:rPr>
        <w:t xml:space="preserve"> using </w:t>
      </w:r>
      <w:r w:rsidRPr="00865EA4">
        <w:rPr>
          <w:b/>
          <w:color w:val="000000"/>
          <w:sz w:val="22"/>
          <w:szCs w:val="22"/>
        </w:rPr>
        <w:t>.Net Framework 1.1</w:t>
      </w:r>
      <w:r w:rsidRPr="00865EA4">
        <w:rPr>
          <w:color w:val="000000"/>
          <w:sz w:val="22"/>
          <w:szCs w:val="22"/>
        </w:rPr>
        <w:t xml:space="preserve"> and </w:t>
      </w:r>
      <w:r w:rsidRPr="00865EA4">
        <w:rPr>
          <w:b/>
          <w:color w:val="000000"/>
          <w:sz w:val="22"/>
          <w:szCs w:val="22"/>
        </w:rPr>
        <w:t>VB.net</w:t>
      </w:r>
      <w:r w:rsidRPr="00865EA4">
        <w:rPr>
          <w:color w:val="000000"/>
          <w:sz w:val="22"/>
          <w:szCs w:val="22"/>
        </w:rPr>
        <w:t>.</w:t>
      </w:r>
    </w:p>
    <w:p w:rsidR="00EE0357" w:rsidRPr="00865EA4" w:rsidRDefault="00E0473A" w:rsidP="00EE0357">
      <w:pPr>
        <w:numPr>
          <w:ilvl w:val="0"/>
          <w:numId w:val="24"/>
        </w:numPr>
        <w:rPr>
          <w:color w:val="000000"/>
          <w:sz w:val="22"/>
          <w:szCs w:val="22"/>
        </w:rPr>
      </w:pPr>
      <w:r w:rsidRPr="00865EA4">
        <w:rPr>
          <w:color w:val="000000"/>
          <w:sz w:val="22"/>
          <w:szCs w:val="22"/>
        </w:rPr>
        <w:t xml:space="preserve">Provided support during </w:t>
      </w:r>
      <w:r w:rsidR="00EE0357" w:rsidRPr="00865EA4">
        <w:rPr>
          <w:color w:val="000000"/>
          <w:sz w:val="22"/>
          <w:szCs w:val="22"/>
        </w:rPr>
        <w:t>UAT/Production deployments</w:t>
      </w:r>
    </w:p>
    <w:p w:rsidR="00EE0357" w:rsidRPr="00865EA4" w:rsidRDefault="00EE0357" w:rsidP="00EE0357">
      <w:pPr>
        <w:numPr>
          <w:ilvl w:val="0"/>
          <w:numId w:val="24"/>
        </w:numPr>
        <w:rPr>
          <w:color w:val="000000"/>
          <w:sz w:val="22"/>
          <w:szCs w:val="22"/>
        </w:rPr>
      </w:pPr>
      <w:r w:rsidRPr="00865EA4">
        <w:rPr>
          <w:color w:val="000000"/>
          <w:sz w:val="22"/>
          <w:szCs w:val="22"/>
        </w:rPr>
        <w:t>Coordinating with onsite counterpart</w:t>
      </w:r>
    </w:p>
    <w:p w:rsidR="006975F7" w:rsidRPr="00865EA4" w:rsidRDefault="00E0473A" w:rsidP="00EE0357">
      <w:pPr>
        <w:numPr>
          <w:ilvl w:val="0"/>
          <w:numId w:val="24"/>
        </w:numPr>
        <w:tabs>
          <w:tab w:val="left" w:pos="720"/>
        </w:tabs>
        <w:rPr>
          <w:color w:val="000000"/>
          <w:sz w:val="22"/>
          <w:szCs w:val="22"/>
        </w:rPr>
      </w:pPr>
      <w:r w:rsidRPr="00865EA4">
        <w:rPr>
          <w:color w:val="000000"/>
          <w:sz w:val="22"/>
          <w:szCs w:val="22"/>
        </w:rPr>
        <w:t>Involved in f</w:t>
      </w:r>
      <w:r w:rsidR="006975F7" w:rsidRPr="00865EA4">
        <w:rPr>
          <w:color w:val="000000"/>
          <w:sz w:val="22"/>
          <w:szCs w:val="22"/>
        </w:rPr>
        <w:t xml:space="preserve">ixing </w:t>
      </w:r>
      <w:r w:rsidRPr="00865EA4">
        <w:rPr>
          <w:color w:val="000000"/>
          <w:sz w:val="22"/>
          <w:szCs w:val="22"/>
        </w:rPr>
        <w:t>r</w:t>
      </w:r>
      <w:r w:rsidR="006975F7" w:rsidRPr="00865EA4">
        <w:rPr>
          <w:color w:val="000000"/>
          <w:sz w:val="22"/>
          <w:szCs w:val="22"/>
        </w:rPr>
        <w:t>eported bugs</w:t>
      </w:r>
    </w:p>
    <w:p w:rsidR="006975F7" w:rsidRPr="00865EA4" w:rsidRDefault="00E0473A" w:rsidP="00EE0357">
      <w:pPr>
        <w:numPr>
          <w:ilvl w:val="0"/>
          <w:numId w:val="24"/>
        </w:numPr>
        <w:tabs>
          <w:tab w:val="left" w:pos="720"/>
        </w:tabs>
        <w:rPr>
          <w:color w:val="000000"/>
          <w:sz w:val="22"/>
          <w:szCs w:val="22"/>
        </w:rPr>
      </w:pPr>
      <w:r w:rsidRPr="00865EA4">
        <w:rPr>
          <w:color w:val="000000"/>
          <w:sz w:val="22"/>
          <w:szCs w:val="22"/>
        </w:rPr>
        <w:t>Involved in p</w:t>
      </w:r>
      <w:r w:rsidR="006975F7" w:rsidRPr="00865EA4">
        <w:rPr>
          <w:color w:val="000000"/>
          <w:sz w:val="22"/>
          <w:szCs w:val="22"/>
        </w:rPr>
        <w:t xml:space="preserve">eer Review of Test Plans, Design documents, Code, Testing </w:t>
      </w:r>
    </w:p>
    <w:p w:rsidR="006975F7" w:rsidRPr="00865EA4" w:rsidRDefault="006975F7" w:rsidP="00EE0357">
      <w:pPr>
        <w:numPr>
          <w:ilvl w:val="0"/>
          <w:numId w:val="24"/>
        </w:numPr>
        <w:tabs>
          <w:tab w:val="left" w:pos="720"/>
        </w:tabs>
        <w:rPr>
          <w:color w:val="000000"/>
          <w:sz w:val="22"/>
          <w:szCs w:val="22"/>
        </w:rPr>
      </w:pPr>
      <w:r w:rsidRPr="00865EA4">
        <w:rPr>
          <w:color w:val="000000"/>
          <w:sz w:val="22"/>
          <w:szCs w:val="22"/>
        </w:rPr>
        <w:t xml:space="preserve">Version Management using </w:t>
      </w:r>
      <w:r w:rsidRPr="00865EA4">
        <w:rPr>
          <w:b/>
          <w:color w:val="000000"/>
          <w:sz w:val="22"/>
          <w:szCs w:val="22"/>
        </w:rPr>
        <w:t>V</w:t>
      </w:r>
      <w:r w:rsidR="00865EA4" w:rsidRPr="00865EA4">
        <w:rPr>
          <w:b/>
          <w:color w:val="000000"/>
          <w:sz w:val="22"/>
          <w:szCs w:val="22"/>
        </w:rPr>
        <w:t xml:space="preserve">isual </w:t>
      </w:r>
      <w:r w:rsidRPr="00865EA4">
        <w:rPr>
          <w:b/>
          <w:color w:val="000000"/>
          <w:sz w:val="22"/>
          <w:szCs w:val="22"/>
        </w:rPr>
        <w:t>S</w:t>
      </w:r>
      <w:r w:rsidR="00865EA4" w:rsidRPr="00865EA4">
        <w:rPr>
          <w:b/>
          <w:color w:val="000000"/>
          <w:sz w:val="22"/>
          <w:szCs w:val="22"/>
        </w:rPr>
        <w:t xml:space="preserve">ource </w:t>
      </w:r>
      <w:r w:rsidRPr="00865EA4">
        <w:rPr>
          <w:b/>
          <w:color w:val="000000"/>
          <w:sz w:val="22"/>
          <w:szCs w:val="22"/>
        </w:rPr>
        <w:t>S</w:t>
      </w:r>
      <w:r w:rsidR="00865EA4" w:rsidRPr="00865EA4">
        <w:rPr>
          <w:b/>
          <w:color w:val="000000"/>
          <w:sz w:val="22"/>
          <w:szCs w:val="22"/>
        </w:rPr>
        <w:t>afe</w:t>
      </w:r>
    </w:p>
    <w:p w:rsidR="00A17FBE" w:rsidRPr="00865EA4" w:rsidRDefault="00A17FBE" w:rsidP="00EE0357">
      <w:pPr>
        <w:numPr>
          <w:ilvl w:val="0"/>
          <w:numId w:val="24"/>
        </w:numPr>
        <w:rPr>
          <w:color w:val="000000"/>
          <w:sz w:val="22"/>
          <w:szCs w:val="22"/>
        </w:rPr>
      </w:pPr>
      <w:r w:rsidRPr="00865EA4">
        <w:rPr>
          <w:color w:val="000000"/>
          <w:sz w:val="22"/>
          <w:szCs w:val="22"/>
        </w:rPr>
        <w:t>Part of team for User Acceptance Testing at client location</w:t>
      </w:r>
    </w:p>
    <w:p w:rsidR="00A17FBE" w:rsidRPr="00865EA4" w:rsidRDefault="00A17FBE" w:rsidP="00EE0357">
      <w:pPr>
        <w:numPr>
          <w:ilvl w:val="0"/>
          <w:numId w:val="24"/>
        </w:numPr>
        <w:rPr>
          <w:color w:val="000000"/>
          <w:sz w:val="22"/>
          <w:szCs w:val="22"/>
        </w:rPr>
      </w:pPr>
      <w:r w:rsidRPr="00865EA4">
        <w:rPr>
          <w:color w:val="000000"/>
          <w:sz w:val="22"/>
          <w:szCs w:val="22"/>
        </w:rPr>
        <w:t>Gave presentations to the client and helped them understand the system functionality</w:t>
      </w:r>
    </w:p>
    <w:p w:rsidR="00EE0357" w:rsidRPr="00865EA4" w:rsidRDefault="00EE0357" w:rsidP="00EE0357">
      <w:pPr>
        <w:spacing w:after="60"/>
        <w:ind w:left="360"/>
        <w:jc w:val="both"/>
        <w:rPr>
          <w:color w:val="000000"/>
          <w:sz w:val="22"/>
          <w:szCs w:val="22"/>
        </w:rPr>
      </w:pPr>
    </w:p>
    <w:p w:rsidR="00E0473A" w:rsidRPr="00865EA4" w:rsidRDefault="00E0473A" w:rsidP="00EE0357">
      <w:pPr>
        <w:spacing w:after="60"/>
        <w:ind w:left="360"/>
        <w:jc w:val="both"/>
        <w:rPr>
          <w:color w:val="000000"/>
          <w:sz w:val="22"/>
          <w:szCs w:val="22"/>
        </w:rPr>
      </w:pPr>
    </w:p>
    <w:p w:rsidR="00A17FBE" w:rsidRPr="00865EA4" w:rsidRDefault="00A17FBE" w:rsidP="00286D63">
      <w:pPr>
        <w:spacing w:after="60"/>
        <w:ind w:firstLine="360"/>
        <w:jc w:val="both"/>
        <w:rPr>
          <w:color w:val="000000"/>
          <w:sz w:val="22"/>
          <w:szCs w:val="22"/>
        </w:rPr>
      </w:pPr>
      <w:r w:rsidRPr="00865EA4">
        <w:rPr>
          <w:b/>
          <w:color w:val="000000"/>
          <w:sz w:val="22"/>
          <w:szCs w:val="22"/>
        </w:rPr>
        <w:t>Client</w:t>
      </w:r>
      <w:r w:rsidRPr="00865EA4">
        <w:rPr>
          <w:color w:val="000000"/>
          <w:sz w:val="22"/>
          <w:szCs w:val="22"/>
        </w:rPr>
        <w:t xml:space="preserve">: </w:t>
      </w:r>
      <w:r w:rsidRPr="00865EA4">
        <w:rPr>
          <w:b/>
          <w:color w:val="000000"/>
          <w:sz w:val="22"/>
          <w:szCs w:val="22"/>
        </w:rPr>
        <w:t>HUDCO, New Delhi, India</w:t>
      </w:r>
      <w:r w:rsidRPr="00865EA4">
        <w:rPr>
          <w:color w:val="000000"/>
          <w:sz w:val="22"/>
          <w:szCs w:val="22"/>
        </w:rPr>
        <w:tab/>
      </w:r>
      <w:r w:rsidRPr="00865EA4">
        <w:rPr>
          <w:color w:val="000000"/>
          <w:sz w:val="22"/>
          <w:szCs w:val="22"/>
        </w:rPr>
        <w:tab/>
      </w:r>
      <w:r w:rsidRPr="00865EA4">
        <w:rPr>
          <w:color w:val="000000"/>
          <w:sz w:val="22"/>
          <w:szCs w:val="22"/>
        </w:rPr>
        <w:tab/>
      </w:r>
      <w:r w:rsidRPr="00865EA4">
        <w:rPr>
          <w:color w:val="000000"/>
          <w:sz w:val="22"/>
          <w:szCs w:val="22"/>
        </w:rPr>
        <w:tab/>
      </w:r>
      <w:r w:rsidRPr="00865EA4">
        <w:rPr>
          <w:color w:val="000000"/>
          <w:sz w:val="22"/>
          <w:szCs w:val="22"/>
        </w:rPr>
        <w:tab/>
      </w:r>
    </w:p>
    <w:p w:rsidR="00A17FBE" w:rsidRPr="00865EA4" w:rsidRDefault="00A17FBE" w:rsidP="00A17FBE">
      <w:pPr>
        <w:tabs>
          <w:tab w:val="left" w:pos="6919"/>
        </w:tabs>
        <w:spacing w:after="60"/>
        <w:ind w:left="360"/>
        <w:rPr>
          <w:color w:val="000000"/>
          <w:sz w:val="22"/>
          <w:szCs w:val="22"/>
        </w:rPr>
      </w:pPr>
      <w:r w:rsidRPr="00865EA4">
        <w:rPr>
          <w:b/>
          <w:color w:val="000000"/>
          <w:sz w:val="22"/>
          <w:szCs w:val="22"/>
        </w:rPr>
        <w:t>Period</w:t>
      </w:r>
      <w:r w:rsidR="00EE0357" w:rsidRPr="00865EA4">
        <w:rPr>
          <w:color w:val="000000"/>
          <w:sz w:val="22"/>
          <w:szCs w:val="22"/>
        </w:rPr>
        <w:t xml:space="preserve">: </w:t>
      </w:r>
      <w:r w:rsidR="00EE0357" w:rsidRPr="00865EA4">
        <w:rPr>
          <w:b/>
          <w:color w:val="000000"/>
          <w:sz w:val="22"/>
          <w:szCs w:val="22"/>
        </w:rPr>
        <w:t>Jul</w:t>
      </w:r>
      <w:r w:rsidRPr="00865EA4">
        <w:rPr>
          <w:b/>
          <w:color w:val="000000"/>
          <w:sz w:val="22"/>
          <w:szCs w:val="22"/>
        </w:rPr>
        <w:t>’0</w:t>
      </w:r>
      <w:r w:rsidR="003D342C">
        <w:rPr>
          <w:b/>
          <w:color w:val="000000"/>
          <w:sz w:val="22"/>
          <w:szCs w:val="22"/>
        </w:rPr>
        <w:t>3</w:t>
      </w:r>
      <w:r w:rsidRPr="00865EA4">
        <w:rPr>
          <w:b/>
          <w:color w:val="000000"/>
          <w:sz w:val="22"/>
          <w:szCs w:val="22"/>
        </w:rPr>
        <w:t xml:space="preserve"> </w:t>
      </w:r>
      <w:r w:rsidR="00EE0357" w:rsidRPr="00865EA4">
        <w:rPr>
          <w:b/>
          <w:color w:val="000000"/>
          <w:sz w:val="22"/>
          <w:szCs w:val="22"/>
        </w:rPr>
        <w:t>–</w:t>
      </w:r>
      <w:r w:rsidRPr="00865EA4">
        <w:rPr>
          <w:b/>
          <w:color w:val="000000"/>
          <w:sz w:val="22"/>
          <w:szCs w:val="22"/>
        </w:rPr>
        <w:t xml:space="preserve"> </w:t>
      </w:r>
      <w:r w:rsidR="00EE0357" w:rsidRPr="00865EA4">
        <w:rPr>
          <w:b/>
          <w:color w:val="000000"/>
          <w:sz w:val="22"/>
          <w:szCs w:val="22"/>
        </w:rPr>
        <w:t xml:space="preserve">Oct </w:t>
      </w:r>
      <w:r w:rsidRPr="00865EA4">
        <w:rPr>
          <w:b/>
          <w:color w:val="000000"/>
          <w:sz w:val="22"/>
          <w:szCs w:val="22"/>
        </w:rPr>
        <w:t>’0</w:t>
      </w:r>
      <w:r w:rsidR="00EE0357" w:rsidRPr="00865EA4">
        <w:rPr>
          <w:b/>
          <w:color w:val="000000"/>
          <w:sz w:val="22"/>
          <w:szCs w:val="22"/>
        </w:rPr>
        <w:t>4</w:t>
      </w:r>
      <w:r w:rsidRPr="00865EA4">
        <w:rPr>
          <w:color w:val="000000"/>
          <w:sz w:val="22"/>
          <w:szCs w:val="22"/>
        </w:rPr>
        <w:tab/>
      </w:r>
      <w:r w:rsidRPr="00865EA4">
        <w:rPr>
          <w:b/>
          <w:color w:val="000000"/>
          <w:sz w:val="22"/>
          <w:szCs w:val="22"/>
        </w:rPr>
        <w:t>Role</w:t>
      </w:r>
      <w:r w:rsidRPr="00865EA4">
        <w:rPr>
          <w:color w:val="000000"/>
          <w:sz w:val="22"/>
          <w:szCs w:val="22"/>
        </w:rPr>
        <w:t xml:space="preserve">: </w:t>
      </w:r>
      <w:r w:rsidR="00E1242E">
        <w:rPr>
          <w:color w:val="000000"/>
          <w:sz w:val="22"/>
          <w:szCs w:val="22"/>
        </w:rPr>
        <w:t>Senior Engineer</w:t>
      </w:r>
    </w:p>
    <w:p w:rsidR="00A17FBE" w:rsidRPr="00865EA4" w:rsidRDefault="00A17FBE" w:rsidP="00A17FBE">
      <w:pPr>
        <w:spacing w:after="60"/>
        <w:ind w:left="360"/>
        <w:jc w:val="both"/>
        <w:rPr>
          <w:color w:val="000000"/>
          <w:sz w:val="22"/>
          <w:szCs w:val="22"/>
        </w:rPr>
      </w:pPr>
      <w:r w:rsidRPr="00865EA4">
        <w:rPr>
          <w:b/>
          <w:color w:val="000000"/>
          <w:sz w:val="22"/>
          <w:szCs w:val="22"/>
        </w:rPr>
        <w:t>Environment</w:t>
      </w:r>
      <w:r w:rsidRPr="00865EA4">
        <w:rPr>
          <w:color w:val="000000"/>
          <w:sz w:val="22"/>
          <w:szCs w:val="22"/>
        </w:rPr>
        <w:t xml:space="preserve">: </w:t>
      </w:r>
      <w:r w:rsidR="00842CBC" w:rsidRPr="00865EA4">
        <w:rPr>
          <w:color w:val="000000"/>
          <w:sz w:val="22"/>
          <w:szCs w:val="22"/>
        </w:rPr>
        <w:t>Oracle D2K with Oracle 9</w:t>
      </w:r>
    </w:p>
    <w:p w:rsidR="00842CBC" w:rsidRPr="00865EA4" w:rsidRDefault="00A17FBE" w:rsidP="00842CBC">
      <w:pPr>
        <w:ind w:left="374"/>
        <w:jc w:val="both"/>
        <w:rPr>
          <w:color w:val="000000"/>
          <w:sz w:val="22"/>
          <w:szCs w:val="22"/>
        </w:rPr>
      </w:pPr>
      <w:r w:rsidRPr="00865EA4">
        <w:rPr>
          <w:b/>
          <w:color w:val="000000"/>
          <w:sz w:val="22"/>
          <w:szCs w:val="22"/>
        </w:rPr>
        <w:t>Details</w:t>
      </w:r>
      <w:r w:rsidR="00AD67CE" w:rsidRPr="00865EA4">
        <w:rPr>
          <w:color w:val="000000"/>
          <w:sz w:val="22"/>
          <w:szCs w:val="22"/>
        </w:rPr>
        <w:t xml:space="preserve">: </w:t>
      </w:r>
      <w:r w:rsidR="00842CBC" w:rsidRPr="00865EA4">
        <w:rPr>
          <w:color w:val="000000"/>
          <w:sz w:val="22"/>
          <w:szCs w:val="22"/>
        </w:rPr>
        <w:t xml:space="preserve">VAMBAY (Valmiki-Ambedkar Awas Yojna) is </w:t>
      </w:r>
      <w:r w:rsidR="003373AB" w:rsidRPr="00865EA4">
        <w:rPr>
          <w:color w:val="000000"/>
          <w:sz w:val="22"/>
          <w:szCs w:val="22"/>
        </w:rPr>
        <w:t>Housing</w:t>
      </w:r>
      <w:r w:rsidR="00842CBC" w:rsidRPr="00865EA4">
        <w:rPr>
          <w:color w:val="000000"/>
          <w:sz w:val="22"/>
          <w:szCs w:val="22"/>
        </w:rPr>
        <w:t xml:space="preserve"> and development scheme practiced by Government to housing provide facilities to slum dwellers. The application was devised to have a centralised database to keep track of beneficiaries, total Houses/WCs covered each year and current status of development.  The project was carried out at ORG Systems, Gurgaon.</w:t>
      </w:r>
      <w:r w:rsidR="00EE0357" w:rsidRPr="00865EA4">
        <w:rPr>
          <w:color w:val="000000"/>
          <w:sz w:val="22"/>
          <w:szCs w:val="22"/>
        </w:rPr>
        <w:t xml:space="preserve"> </w:t>
      </w:r>
      <w:r w:rsidR="00842CBC" w:rsidRPr="00865EA4">
        <w:rPr>
          <w:color w:val="000000"/>
          <w:sz w:val="22"/>
          <w:szCs w:val="22"/>
        </w:rPr>
        <w:t>Various reports generated are submitted to Indian government to track the development status</w:t>
      </w:r>
    </w:p>
    <w:p w:rsidR="00A17FBE" w:rsidRPr="00865EA4" w:rsidRDefault="00A17FBE" w:rsidP="00A17FBE">
      <w:pPr>
        <w:ind w:firstLine="360"/>
        <w:jc w:val="both"/>
        <w:rPr>
          <w:color w:val="000000"/>
          <w:sz w:val="22"/>
          <w:szCs w:val="22"/>
        </w:rPr>
      </w:pPr>
      <w:r w:rsidRPr="00865EA4">
        <w:rPr>
          <w:b/>
          <w:color w:val="000000"/>
          <w:sz w:val="22"/>
          <w:szCs w:val="22"/>
        </w:rPr>
        <w:t>Responsibility</w:t>
      </w:r>
      <w:r w:rsidRPr="00865EA4">
        <w:rPr>
          <w:color w:val="000000"/>
          <w:sz w:val="22"/>
          <w:szCs w:val="22"/>
        </w:rPr>
        <w:t>:</w:t>
      </w:r>
    </w:p>
    <w:p w:rsidR="00EE0357" w:rsidRPr="00865EA4" w:rsidRDefault="00EE0357" w:rsidP="00EE0357">
      <w:pPr>
        <w:numPr>
          <w:ilvl w:val="0"/>
          <w:numId w:val="24"/>
        </w:numPr>
        <w:tabs>
          <w:tab w:val="left" w:pos="720"/>
        </w:tabs>
        <w:rPr>
          <w:color w:val="000000"/>
          <w:sz w:val="22"/>
          <w:szCs w:val="22"/>
        </w:rPr>
      </w:pPr>
      <w:r w:rsidRPr="00865EA4">
        <w:rPr>
          <w:color w:val="000000"/>
          <w:sz w:val="22"/>
          <w:szCs w:val="22"/>
        </w:rPr>
        <w:t>Involved in various stages of the project life cycle design, development and enhancement of the application.</w:t>
      </w:r>
    </w:p>
    <w:p w:rsidR="00EE0357" w:rsidRPr="00865EA4" w:rsidRDefault="00E0473A" w:rsidP="00EE0357">
      <w:pPr>
        <w:numPr>
          <w:ilvl w:val="0"/>
          <w:numId w:val="24"/>
        </w:numPr>
        <w:tabs>
          <w:tab w:val="left" w:pos="720"/>
        </w:tabs>
        <w:rPr>
          <w:color w:val="000000"/>
          <w:sz w:val="22"/>
          <w:szCs w:val="22"/>
        </w:rPr>
      </w:pPr>
      <w:r w:rsidRPr="00865EA4">
        <w:rPr>
          <w:color w:val="000000"/>
          <w:sz w:val="22"/>
          <w:szCs w:val="22"/>
        </w:rPr>
        <w:t>Involved in preparation of</w:t>
      </w:r>
      <w:r w:rsidR="00EE0357" w:rsidRPr="00865EA4">
        <w:rPr>
          <w:color w:val="000000"/>
          <w:sz w:val="22"/>
          <w:szCs w:val="22"/>
        </w:rPr>
        <w:t xml:space="preserve"> test scripts</w:t>
      </w:r>
    </w:p>
    <w:p w:rsidR="00842CBC" w:rsidRPr="00865EA4" w:rsidRDefault="00842CBC" w:rsidP="00EE0357">
      <w:pPr>
        <w:numPr>
          <w:ilvl w:val="0"/>
          <w:numId w:val="24"/>
        </w:numPr>
        <w:tabs>
          <w:tab w:val="left" w:pos="720"/>
        </w:tabs>
        <w:rPr>
          <w:color w:val="000000"/>
          <w:sz w:val="22"/>
          <w:szCs w:val="22"/>
        </w:rPr>
      </w:pPr>
      <w:r w:rsidRPr="00865EA4">
        <w:rPr>
          <w:color w:val="000000"/>
          <w:sz w:val="22"/>
          <w:szCs w:val="22"/>
        </w:rPr>
        <w:t>Gave presentations to the client and helped them understand the system functionality.</w:t>
      </w:r>
    </w:p>
    <w:p w:rsidR="00842CBC" w:rsidRPr="00865EA4" w:rsidRDefault="00842CBC" w:rsidP="00EE0357">
      <w:pPr>
        <w:numPr>
          <w:ilvl w:val="0"/>
          <w:numId w:val="24"/>
        </w:numPr>
        <w:tabs>
          <w:tab w:val="left" w:pos="720"/>
        </w:tabs>
        <w:rPr>
          <w:color w:val="000000"/>
          <w:sz w:val="22"/>
          <w:szCs w:val="22"/>
        </w:rPr>
      </w:pPr>
      <w:r w:rsidRPr="00865EA4">
        <w:rPr>
          <w:color w:val="000000"/>
          <w:sz w:val="22"/>
          <w:szCs w:val="22"/>
        </w:rPr>
        <w:t>Individually handled development of almost all the screens in the project</w:t>
      </w:r>
    </w:p>
    <w:p w:rsidR="00A17FBE" w:rsidRPr="00865EA4" w:rsidRDefault="00A17FBE">
      <w:pPr>
        <w:jc w:val="both"/>
        <w:rPr>
          <w:color w:val="000000"/>
          <w:sz w:val="22"/>
          <w:szCs w:val="22"/>
        </w:rPr>
      </w:pPr>
    </w:p>
    <w:p w:rsidR="00AF1497" w:rsidRPr="00865EA4" w:rsidRDefault="00AF1497">
      <w:pPr>
        <w:jc w:val="both"/>
        <w:rPr>
          <w:color w:val="000000"/>
          <w:sz w:val="22"/>
          <w:szCs w:val="22"/>
        </w:rPr>
      </w:pPr>
    </w:p>
    <w:p w:rsidR="00AF1497" w:rsidRPr="00865EA4" w:rsidRDefault="00AF1497" w:rsidP="00AF1497">
      <w:pPr>
        <w:pStyle w:val="Heading1"/>
        <w:numPr>
          <w:ilvl w:val="0"/>
          <w:numId w:val="0"/>
        </w:numPr>
        <w:rPr>
          <w:rFonts w:ascii="Times New Roman" w:hAnsi="Times New Roman"/>
          <w:szCs w:val="22"/>
        </w:rPr>
      </w:pPr>
      <w:r w:rsidRPr="00865EA4">
        <w:rPr>
          <w:rFonts w:ascii="Times New Roman" w:hAnsi="Times New Roman"/>
          <w:szCs w:val="22"/>
        </w:rPr>
        <w:t>ACADEMIC CREDENTIALS</w:t>
      </w:r>
    </w:p>
    <w:p w:rsidR="00AF1497" w:rsidRPr="00865EA4" w:rsidRDefault="00AF1497" w:rsidP="00AF1497">
      <w:pPr>
        <w:jc w:val="both"/>
        <w:rPr>
          <w:b/>
          <w:i/>
          <w:sz w:val="22"/>
          <w:szCs w:val="22"/>
        </w:rPr>
      </w:pPr>
    </w:p>
    <w:p w:rsidR="00AF1497" w:rsidRPr="009E7A73" w:rsidRDefault="00AF1497" w:rsidP="009E7A73">
      <w:pPr>
        <w:widowControl w:val="0"/>
        <w:numPr>
          <w:ilvl w:val="0"/>
          <w:numId w:val="10"/>
        </w:numPr>
        <w:autoSpaceDE w:val="0"/>
        <w:spacing w:after="192"/>
        <w:jc w:val="both"/>
        <w:rPr>
          <w:color w:val="000000"/>
          <w:sz w:val="22"/>
          <w:szCs w:val="22"/>
        </w:rPr>
      </w:pPr>
      <w:r w:rsidRPr="009E7A73">
        <w:rPr>
          <w:sz w:val="22"/>
          <w:szCs w:val="22"/>
        </w:rPr>
        <w:t>B.</w:t>
      </w:r>
      <w:r w:rsidR="009E7A73" w:rsidRPr="009E7A73">
        <w:rPr>
          <w:sz w:val="22"/>
          <w:szCs w:val="22"/>
        </w:rPr>
        <w:t>S</w:t>
      </w:r>
      <w:r w:rsidR="009E7A73">
        <w:rPr>
          <w:sz w:val="22"/>
          <w:szCs w:val="22"/>
        </w:rPr>
        <w:t xml:space="preserve"> in</w:t>
      </w:r>
      <w:r w:rsidR="009E7A73" w:rsidRPr="009E7A73">
        <w:rPr>
          <w:sz w:val="22"/>
          <w:szCs w:val="22"/>
        </w:rPr>
        <w:t xml:space="preserve"> </w:t>
      </w:r>
      <w:r w:rsidR="009E7A73">
        <w:rPr>
          <w:sz w:val="22"/>
          <w:szCs w:val="22"/>
        </w:rPr>
        <w:t xml:space="preserve"> </w:t>
      </w:r>
      <w:r w:rsidRPr="009E7A73">
        <w:rPr>
          <w:sz w:val="22"/>
          <w:szCs w:val="22"/>
        </w:rPr>
        <w:t xml:space="preserve">Computer Science &amp; </w:t>
      </w:r>
      <w:r w:rsidR="009E7A73" w:rsidRPr="009E7A73">
        <w:rPr>
          <w:sz w:val="22"/>
          <w:szCs w:val="22"/>
        </w:rPr>
        <w:t>Engi</w:t>
      </w:r>
      <w:r w:rsidR="009E7A73">
        <w:rPr>
          <w:sz w:val="22"/>
          <w:szCs w:val="22"/>
        </w:rPr>
        <w:t>neering</w:t>
      </w:r>
    </w:p>
    <w:p w:rsidR="006975F7" w:rsidRPr="00865EA4" w:rsidRDefault="00AF1497" w:rsidP="009E7A73">
      <w:pPr>
        <w:jc w:val="both"/>
        <w:rPr>
          <w:color w:val="000000"/>
          <w:sz w:val="22"/>
          <w:szCs w:val="22"/>
        </w:rPr>
      </w:pPr>
      <w:r w:rsidRPr="00865EA4">
        <w:rPr>
          <w:color w:val="000000"/>
          <w:sz w:val="22"/>
          <w:szCs w:val="22"/>
        </w:rPr>
        <w:t xml:space="preserve">    </w:t>
      </w:r>
    </w:p>
    <w:sectPr w:rsidR="006975F7" w:rsidRPr="00865EA4">
      <w:pgSz w:w="11905" w:h="16837"/>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E30494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2"/>
    <w:multiLevelType w:val="singleLevel"/>
    <w:tmpl w:val="00000002"/>
    <w:name w:val="WW8Num2"/>
    <w:lvl w:ilvl="0">
      <w:start w:val="1"/>
      <w:numFmt w:val="upperLetter"/>
      <w:lvlText w:val="%1."/>
      <w:lvlJc w:val="left"/>
      <w:pPr>
        <w:tabs>
          <w:tab w:val="num" w:pos="360"/>
        </w:tabs>
        <w:ind w:left="360" w:hanging="360"/>
      </w:pPr>
    </w:lvl>
  </w:abstractNum>
  <w:abstractNum w:abstractNumId="3">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4">
    <w:nsid w:val="00000004"/>
    <w:multiLevelType w:val="singleLevel"/>
    <w:tmpl w:val="00000004"/>
    <w:name w:val="WW8Num20"/>
    <w:lvl w:ilvl="0">
      <w:start w:val="1"/>
      <w:numFmt w:val="bullet"/>
      <w:lvlText w:val=""/>
      <w:lvlJc w:val="left"/>
      <w:pPr>
        <w:tabs>
          <w:tab w:val="num" w:pos="360"/>
        </w:tabs>
        <w:ind w:left="360" w:hanging="360"/>
      </w:pPr>
      <w:rPr>
        <w:rFonts w:ascii="Wingdings" w:hAnsi="Wingdings"/>
      </w:rPr>
    </w:lvl>
  </w:abstractNum>
  <w:abstractNum w:abstractNumId="5">
    <w:nsid w:val="00000005"/>
    <w:multiLevelType w:val="singleLevel"/>
    <w:tmpl w:val="00000005"/>
    <w:name w:val="WW8Num24"/>
    <w:lvl w:ilvl="0">
      <w:start w:val="1"/>
      <w:numFmt w:val="bullet"/>
      <w:lvlText w:val=""/>
      <w:lvlJc w:val="left"/>
      <w:pPr>
        <w:tabs>
          <w:tab w:val="num" w:pos="360"/>
        </w:tabs>
        <w:ind w:left="360" w:hanging="360"/>
      </w:pPr>
      <w:rPr>
        <w:rFonts w:ascii="Wingdings" w:hAnsi="Wingdings"/>
      </w:rPr>
    </w:lvl>
  </w:abstractNum>
  <w:abstractNum w:abstractNumId="6">
    <w:nsid w:val="00000006"/>
    <w:multiLevelType w:val="singleLevel"/>
    <w:tmpl w:val="00000006"/>
    <w:name w:val="WW8Num25"/>
    <w:lvl w:ilvl="0">
      <w:start w:val="1"/>
      <w:numFmt w:val="bullet"/>
      <w:lvlText w:val=""/>
      <w:lvlJc w:val="left"/>
      <w:pPr>
        <w:tabs>
          <w:tab w:val="num" w:pos="1080"/>
        </w:tabs>
        <w:ind w:left="1080" w:hanging="360"/>
      </w:pPr>
      <w:rPr>
        <w:rFonts w:ascii="Wingdings" w:hAnsi="Wingdings"/>
      </w:rPr>
    </w:lvl>
  </w:abstractNum>
  <w:abstractNum w:abstractNumId="7">
    <w:nsid w:val="00000007"/>
    <w:multiLevelType w:val="singleLevel"/>
    <w:tmpl w:val="00000007"/>
    <w:name w:val="WW8Num26"/>
    <w:lvl w:ilvl="0">
      <w:start w:val="1"/>
      <w:numFmt w:val="bullet"/>
      <w:lvlText w:val=""/>
      <w:lvlJc w:val="left"/>
      <w:pPr>
        <w:tabs>
          <w:tab w:val="num" w:pos="360"/>
        </w:tabs>
        <w:ind w:left="360" w:hanging="360"/>
      </w:pPr>
      <w:rPr>
        <w:rFonts w:ascii="Wingdings" w:hAnsi="Wingdings"/>
      </w:rPr>
    </w:lvl>
  </w:abstractNum>
  <w:abstractNum w:abstractNumId="8">
    <w:nsid w:val="00B30687"/>
    <w:multiLevelType w:val="hybridMultilevel"/>
    <w:tmpl w:val="18DAA1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E15F9"/>
    <w:multiLevelType w:val="hybridMultilevel"/>
    <w:tmpl w:val="389AC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EB59B5"/>
    <w:multiLevelType w:val="hybridMultilevel"/>
    <w:tmpl w:val="754456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97505CA"/>
    <w:multiLevelType w:val="hybridMultilevel"/>
    <w:tmpl w:val="8ED2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E054A8"/>
    <w:multiLevelType w:val="hybridMultilevel"/>
    <w:tmpl w:val="D7986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1465F1C"/>
    <w:multiLevelType w:val="hybridMultilevel"/>
    <w:tmpl w:val="EFE2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036728"/>
    <w:multiLevelType w:val="hybridMultilevel"/>
    <w:tmpl w:val="80720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F36A23"/>
    <w:multiLevelType w:val="hybridMultilevel"/>
    <w:tmpl w:val="3386E1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4AB6E08"/>
    <w:multiLevelType w:val="hybridMultilevel"/>
    <w:tmpl w:val="E046579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5E0455C"/>
    <w:multiLevelType w:val="hybridMultilevel"/>
    <w:tmpl w:val="609E22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203708"/>
    <w:multiLevelType w:val="hybridMultilevel"/>
    <w:tmpl w:val="DA8A5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6247E3"/>
    <w:multiLevelType w:val="hybridMultilevel"/>
    <w:tmpl w:val="1EC48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C7276AC"/>
    <w:multiLevelType w:val="hybridMultilevel"/>
    <w:tmpl w:val="DFCE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9A35C7"/>
    <w:multiLevelType w:val="hybridMultilevel"/>
    <w:tmpl w:val="8D6CF7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0CD042B"/>
    <w:multiLevelType w:val="hybridMultilevel"/>
    <w:tmpl w:val="2A44EFB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49B797C"/>
    <w:multiLevelType w:val="hybridMultilevel"/>
    <w:tmpl w:val="A9360A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F5171F2"/>
    <w:multiLevelType w:val="hybridMultilevel"/>
    <w:tmpl w:val="5A168B6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18D38A8"/>
    <w:multiLevelType w:val="hybridMultilevel"/>
    <w:tmpl w:val="AE4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715DC3"/>
    <w:multiLevelType w:val="hybridMultilevel"/>
    <w:tmpl w:val="76DA2E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A16BC4"/>
    <w:multiLevelType w:val="hybridMultilevel"/>
    <w:tmpl w:val="8014E9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EF01D8B"/>
    <w:multiLevelType w:val="hybridMultilevel"/>
    <w:tmpl w:val="3E58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2"/>
  </w:num>
  <w:num w:numId="9">
    <w:abstractNumId w:val="25"/>
  </w:num>
  <w:num w:numId="10">
    <w:abstractNumId w:val="8"/>
  </w:num>
  <w:num w:numId="11">
    <w:abstractNumId w:val="1"/>
  </w:num>
  <w:num w:numId="12">
    <w:abstractNumId w:val="1"/>
  </w:num>
  <w:num w:numId="13">
    <w:abstractNumId w:val="1"/>
  </w:num>
  <w:num w:numId="14">
    <w:abstractNumId w:val="1"/>
  </w:num>
  <w:num w:numId="15">
    <w:abstractNumId w:val="1"/>
  </w:num>
  <w:num w:numId="16">
    <w:abstractNumId w:val="1"/>
  </w:num>
  <w:num w:numId="17">
    <w:abstractNumId w:val="23"/>
  </w:num>
  <w:num w:numId="18">
    <w:abstractNumId w:val="19"/>
  </w:num>
  <w:num w:numId="19">
    <w:abstractNumId w:val="18"/>
  </w:num>
  <w:num w:numId="20">
    <w:abstractNumId w:val="17"/>
  </w:num>
  <w:num w:numId="21">
    <w:abstractNumId w:val="15"/>
  </w:num>
  <w:num w:numId="22">
    <w:abstractNumId w:val="21"/>
  </w:num>
  <w:num w:numId="23">
    <w:abstractNumId w:val="10"/>
  </w:num>
  <w:num w:numId="24">
    <w:abstractNumId w:val="20"/>
  </w:num>
  <w:num w:numId="25">
    <w:abstractNumId w:val="22"/>
  </w:num>
  <w:num w:numId="26">
    <w:abstractNumId w:val="16"/>
  </w:num>
  <w:num w:numId="27">
    <w:abstractNumId w:val="24"/>
  </w:num>
  <w:num w:numId="28">
    <w:abstractNumId w:val="26"/>
  </w:num>
  <w:num w:numId="29">
    <w:abstractNumId w:val="14"/>
  </w:num>
  <w:num w:numId="30">
    <w:abstractNumId w:val="9"/>
  </w:num>
  <w:num w:numId="31">
    <w:abstractNumId w:val="11"/>
  </w:num>
  <w:num w:numId="32">
    <w:abstractNumId w:val="28"/>
  </w:num>
  <w:num w:numId="3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rsids>
    <w:rsidRoot w:val="005C2B2A"/>
    <w:rsid w:val="00014EA3"/>
    <w:rsid w:val="0015235C"/>
    <w:rsid w:val="00177BAA"/>
    <w:rsid w:val="001E75F5"/>
    <w:rsid w:val="00215A84"/>
    <w:rsid w:val="00270C39"/>
    <w:rsid w:val="00286D63"/>
    <w:rsid w:val="002B2FF0"/>
    <w:rsid w:val="003067D3"/>
    <w:rsid w:val="00320BD6"/>
    <w:rsid w:val="003373AB"/>
    <w:rsid w:val="00337FDB"/>
    <w:rsid w:val="00386FA9"/>
    <w:rsid w:val="003A6037"/>
    <w:rsid w:val="003A7D0B"/>
    <w:rsid w:val="003D342C"/>
    <w:rsid w:val="004642C2"/>
    <w:rsid w:val="00512836"/>
    <w:rsid w:val="00516386"/>
    <w:rsid w:val="0056082D"/>
    <w:rsid w:val="005C2B2A"/>
    <w:rsid w:val="006975F7"/>
    <w:rsid w:val="00727319"/>
    <w:rsid w:val="00735AEC"/>
    <w:rsid w:val="00735C50"/>
    <w:rsid w:val="00740AA2"/>
    <w:rsid w:val="00744DD0"/>
    <w:rsid w:val="00780BF1"/>
    <w:rsid w:val="007C1329"/>
    <w:rsid w:val="007C2289"/>
    <w:rsid w:val="007C66E3"/>
    <w:rsid w:val="00842CBC"/>
    <w:rsid w:val="00865EA4"/>
    <w:rsid w:val="008729C2"/>
    <w:rsid w:val="008738C5"/>
    <w:rsid w:val="009029DB"/>
    <w:rsid w:val="0093257A"/>
    <w:rsid w:val="009E7A73"/>
    <w:rsid w:val="00A17FBE"/>
    <w:rsid w:val="00A2274E"/>
    <w:rsid w:val="00A70728"/>
    <w:rsid w:val="00AA48F6"/>
    <w:rsid w:val="00AD5A1E"/>
    <w:rsid w:val="00AD67CE"/>
    <w:rsid w:val="00AF1497"/>
    <w:rsid w:val="00B072AF"/>
    <w:rsid w:val="00B21870"/>
    <w:rsid w:val="00B26B43"/>
    <w:rsid w:val="00B32DBD"/>
    <w:rsid w:val="00B45285"/>
    <w:rsid w:val="00B510AB"/>
    <w:rsid w:val="00B53676"/>
    <w:rsid w:val="00B62F41"/>
    <w:rsid w:val="00B96B08"/>
    <w:rsid w:val="00D015B4"/>
    <w:rsid w:val="00D02E54"/>
    <w:rsid w:val="00E0473A"/>
    <w:rsid w:val="00E1242E"/>
    <w:rsid w:val="00E565A8"/>
    <w:rsid w:val="00EE0357"/>
    <w:rsid w:val="00EE774B"/>
    <w:rsid w:val="00F8282D"/>
    <w:rsid w:val="00FA2284"/>
    <w:rsid w:val="00FA7007"/>
    <w:rsid w:val="00FB60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EA3"/>
    <w:pPr>
      <w:suppressAutoHyphens/>
    </w:pPr>
    <w:rPr>
      <w:sz w:val="24"/>
      <w:szCs w:val="24"/>
      <w:lang w:val="en-GB" w:eastAsia="ar-SA"/>
    </w:rPr>
  </w:style>
  <w:style w:type="paragraph" w:styleId="Heading1">
    <w:name w:val="heading 1"/>
    <w:basedOn w:val="Normal"/>
    <w:next w:val="Normal"/>
    <w:link w:val="Heading1Char"/>
    <w:qFormat/>
    <w:rsid w:val="00014EA3"/>
    <w:pPr>
      <w:keepNext/>
      <w:numPr>
        <w:numId w:val="1"/>
      </w:numPr>
      <w:outlineLvl w:val="0"/>
    </w:pPr>
    <w:rPr>
      <w:rFonts w:ascii="Verdana" w:hAnsi="Verdana"/>
      <w:b/>
      <w:bCs/>
      <w:sz w:val="22"/>
    </w:rPr>
  </w:style>
  <w:style w:type="paragraph" w:styleId="Heading2">
    <w:name w:val="heading 2"/>
    <w:basedOn w:val="Normal"/>
    <w:next w:val="Normal"/>
    <w:qFormat/>
    <w:pPr>
      <w:keepNext/>
      <w:numPr>
        <w:ilvl w:val="1"/>
        <w:numId w:val="1"/>
      </w:numPr>
      <w:outlineLvl w:val="1"/>
    </w:pPr>
    <w:rPr>
      <w:u w:val="single"/>
    </w:rPr>
  </w:style>
  <w:style w:type="paragraph" w:styleId="Heading3">
    <w:name w:val="heading 3"/>
    <w:basedOn w:val="Normal"/>
    <w:next w:val="Normal"/>
    <w:qFormat/>
    <w:pPr>
      <w:keepNext/>
      <w:numPr>
        <w:ilvl w:val="2"/>
        <w:numId w:val="1"/>
      </w:numPr>
      <w:tabs>
        <w:tab w:val="left" w:pos="6660"/>
      </w:tabs>
      <w:ind w:left="0" w:right="-21" w:firstLine="0"/>
      <w:jc w:val="both"/>
      <w:outlineLvl w:val="2"/>
    </w:pPr>
    <w:rPr>
      <w:b/>
      <w:bCs/>
    </w:rPr>
  </w:style>
  <w:style w:type="paragraph" w:styleId="Heading4">
    <w:name w:val="heading 4"/>
    <w:basedOn w:val="Normal"/>
    <w:next w:val="Normal"/>
    <w:qFormat/>
    <w:pPr>
      <w:keepNext/>
      <w:numPr>
        <w:ilvl w:val="3"/>
        <w:numId w:val="1"/>
      </w:numPr>
      <w:ind w:left="0" w:right="-21" w:firstLine="0"/>
      <w:jc w:val="both"/>
      <w:outlineLvl w:val="3"/>
    </w:pPr>
    <w:rPr>
      <w:rFonts w:ascii="Arial" w:hAnsi="Arial" w:cs="Arial"/>
      <w:b/>
      <w:bCs/>
      <w:sz w:val="20"/>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1">
    <w:name w:val="WW8Num2z1"/>
    <w:rPr>
      <w:rFonts w:ascii="Times New Roman" w:hAnsi="Times New Roman" w:cs="Times New Roman"/>
    </w:rPr>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Symbol" w:hAnsi="Symbol" w:cs="Times New Roman"/>
    </w:rPr>
  </w:style>
  <w:style w:type="character" w:customStyle="1" w:styleId="WW8Num8z2">
    <w:name w:val="WW8Num8z2"/>
    <w:rPr>
      <w:rFonts w:ascii="Wingdings" w:hAnsi="Wingdings"/>
    </w:rPr>
  </w:style>
  <w:style w:type="character" w:customStyle="1" w:styleId="WW8Num8z4">
    <w:name w:val="WW8Num8z4"/>
    <w:rPr>
      <w:rFonts w:ascii="Courier New" w:hAnsi="Courier New" w:cs="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1">
    <w:name w:val="WW8Num11z1"/>
    <w:rPr>
      <w:rFonts w:ascii="Times New Roman" w:hAnsi="Times New Roman" w:cs="Times New Roman"/>
    </w:rPr>
  </w:style>
  <w:style w:type="character" w:customStyle="1" w:styleId="WW8Num12z0">
    <w:name w:val="WW8Num12z0"/>
    <w:rPr>
      <w:rFonts w:ascii="Symbol" w:hAnsi="Symbol" w:cs="Symbol"/>
      <w:color w:val="auto"/>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Symbol" w:hAnsi="Symbol" w:cs="Times New Roman"/>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3z4">
    <w:name w:val="WW8Num13z4"/>
    <w:rPr>
      <w:rFonts w:ascii="Courier New" w:hAnsi="Courier New" w:cs="Wingding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Wingdings" w:hAnsi="Wingdings" w:cs="Wingdings"/>
      <w:color w:val="auto"/>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Wingdings" w:hAnsi="Wingdings"/>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WW8Num21z1">
    <w:name w:val="WW8Num21z1"/>
    <w:rPr>
      <w:rFonts w:ascii="Symbol" w:hAnsi="Symbol" w:cs="Times New Roman"/>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1z4">
    <w:name w:val="WW8Num21z4"/>
    <w:rPr>
      <w:rFonts w:ascii="Courier New" w:hAnsi="Courier New" w:cs="Wingdings"/>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Wingdings" w:hAnsi="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rPr>
  </w:style>
  <w:style w:type="character" w:customStyle="1" w:styleId="WW8Num25z0">
    <w:name w:val="WW8Num25z0"/>
    <w:rPr>
      <w:rFonts w:ascii="Wingdings" w:hAnsi="Wingdings"/>
    </w:rPr>
  </w:style>
  <w:style w:type="character" w:customStyle="1" w:styleId="WW8Num25z1">
    <w:name w:val="WW8Num25z1"/>
    <w:rPr>
      <w:rFonts w:ascii="Symbol" w:hAnsi="Symbol" w:cs="Times New Roman"/>
    </w:rPr>
  </w:style>
  <w:style w:type="character" w:customStyle="1" w:styleId="WW8Num25z3">
    <w:name w:val="WW8Num25z3"/>
    <w:rPr>
      <w:rFonts w:ascii="Symbol" w:hAnsi="Symbol"/>
    </w:rPr>
  </w:style>
  <w:style w:type="character" w:customStyle="1" w:styleId="WW8Num25z4">
    <w:name w:val="WW8Num25z4"/>
    <w:rPr>
      <w:rFonts w:ascii="Courier New" w:hAnsi="Courier New" w:cs="Wingdings"/>
    </w:rPr>
  </w:style>
  <w:style w:type="character" w:customStyle="1" w:styleId="WW8Num26z0">
    <w:name w:val="WW8Num26z0"/>
    <w:rPr>
      <w:rFonts w:ascii="Wingdings" w:hAnsi="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rPr>
  </w:style>
  <w:style w:type="character" w:customStyle="1" w:styleId="WW8Num27z0">
    <w:name w:val="WW8Num27z0"/>
    <w:rPr>
      <w:rFonts w:ascii="Wingdings" w:hAnsi="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rPr>
  </w:style>
  <w:style w:type="character" w:customStyle="1" w:styleId="WW8Num28z0">
    <w:name w:val="WW8Num28z0"/>
    <w:rPr>
      <w:rFonts w:ascii="Symbol" w:hAnsi="Symbol" w:cs="Times New Roman"/>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8z4">
    <w:name w:val="WW8Num28z4"/>
    <w:rPr>
      <w:rFonts w:ascii="Courier New" w:hAnsi="Courier New" w:cs="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styleId="DefaultParagraphFont0">
    <w:name w:val="Default Paragraph Font"/>
  </w:style>
  <w:style w:type="character" w:styleId="Hyperlink">
    <w:name w:val="Hyperlink"/>
    <w:rPr>
      <w:color w:val="0000FF"/>
      <w:u w:val="single"/>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jc w:val="both"/>
    </w:pPr>
    <w:rPr>
      <w:sz w:val="22"/>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SectionSubtitle">
    <w:name w:val="Section Subtitle"/>
    <w:basedOn w:val="Normal"/>
    <w:rPr>
      <w:rFonts w:ascii="Arial" w:hAnsi="Arial"/>
      <w:b/>
      <w:sz w:val="20"/>
    </w:rPr>
  </w:style>
  <w:style w:type="paragraph" w:styleId="BodyText2">
    <w:name w:val="Body Text 2"/>
    <w:basedOn w:val="Normal"/>
    <w:pPr>
      <w:jc w:val="both"/>
    </w:pPr>
    <w:rPr>
      <w:rFonts w:cs="Arial"/>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lockText">
    <w:name w:val="Block Text"/>
    <w:basedOn w:val="Normal"/>
    <w:pPr>
      <w:ind w:left="720" w:right="-21"/>
      <w:jc w:val="both"/>
    </w:pPr>
    <w:rPr>
      <w:rFonts w:ascii="Arial" w:hAnsi="Arial" w:cs="Arial"/>
      <w:sz w:val="20"/>
    </w:rPr>
  </w:style>
  <w:style w:type="paragraph" w:customStyle="1" w:styleId="projbodtxt">
    <w:name w:val="projbodtxt"/>
    <w:basedOn w:val="Normal"/>
    <w:pPr>
      <w:spacing w:after="120" w:line="280" w:lineRule="exact"/>
      <w:jc w:val="both"/>
    </w:pPr>
    <w:rPr>
      <w:rFonts w:ascii="Arial" w:hAnsi="Arial"/>
      <w:sz w:val="20"/>
      <w:szCs w:val="20"/>
    </w:rPr>
  </w:style>
  <w:style w:type="character" w:customStyle="1" w:styleId="Heading1Char">
    <w:name w:val="Heading 1 Char"/>
    <w:link w:val="Heading1"/>
    <w:rsid w:val="00014EA3"/>
    <w:rPr>
      <w:rFonts w:ascii="Verdana" w:hAnsi="Verdana"/>
      <w:b/>
      <w:bCs/>
      <w:sz w:val="22"/>
      <w:szCs w:val="24"/>
      <w:lang w:val="en-GB" w:eastAsia="ar-SA"/>
    </w:rPr>
  </w:style>
  <w:style w:type="paragraph" w:customStyle="1" w:styleId="pg1body">
    <w:name w:val="pg1body"/>
    <w:basedOn w:val="Normal"/>
    <w:rsid w:val="00FA2284"/>
    <w:pPr>
      <w:suppressAutoHyphens w:val="0"/>
      <w:spacing w:before="40" w:after="120" w:line="280" w:lineRule="exact"/>
    </w:pPr>
    <w:rPr>
      <w:rFonts w:ascii="Arial" w:hAnsi="Arial"/>
      <w:sz w:val="20"/>
      <w:szCs w:val="20"/>
      <w:lang w:eastAsia="en-US"/>
    </w:rPr>
  </w:style>
  <w:style w:type="paragraph" w:customStyle="1" w:styleId="BulletIndent">
    <w:name w:val="Bullet Indent"/>
    <w:basedOn w:val="Normal"/>
    <w:rsid w:val="00B21870"/>
    <w:pPr>
      <w:suppressAutoHyphens w:val="0"/>
      <w:spacing w:before="30" w:after="30"/>
      <w:ind w:left="576" w:hanging="216"/>
    </w:pPr>
    <w:rPr>
      <w:rFonts w:ascii="Arial" w:hAnsi="Arial"/>
      <w:sz w:val="20"/>
      <w:szCs w:val="20"/>
      <w:lang w:eastAsia="en-US"/>
    </w:rPr>
  </w:style>
  <w:style w:type="paragraph" w:styleId="NoSpacing">
    <w:name w:val="No Spacing"/>
    <w:uiPriority w:val="1"/>
    <w:qFormat/>
    <w:rsid w:val="00735C50"/>
    <w:pPr>
      <w:suppressAutoHyphens/>
    </w:pPr>
    <w:rPr>
      <w:sz w:val="24"/>
      <w:szCs w:val="24"/>
      <w:lang w:val="en-GB" w:eastAsia="ar-SA"/>
    </w:rPr>
  </w:style>
  <w:style w:type="paragraph" w:styleId="ListBullet">
    <w:name w:val="List Bullet"/>
    <w:basedOn w:val="Normal"/>
    <w:autoRedefine/>
    <w:rsid w:val="009E7A73"/>
    <w:pPr>
      <w:widowControl w:val="0"/>
      <w:numPr>
        <w:numId w:val="35"/>
      </w:numPr>
      <w:suppressAutoHyphens w:val="0"/>
      <w:autoSpaceDE w:val="0"/>
      <w:autoSpaceDN w:val="0"/>
      <w:adjustRightInd w:val="0"/>
    </w:pPr>
    <w:rPr>
      <w:rFonts w:ascii="Garamond" w:hAnsi="Garamond" w:cs="Garamond"/>
      <w:sz w:val="20"/>
      <w:szCs w:val="20"/>
      <w:lang w:val="en-US" w:eastAsia="en-US"/>
    </w:rPr>
  </w:style>
  <w:style w:type="character" w:customStyle="1" w:styleId="NormalTahoma">
    <w:name w:val="Normal + Tahoma"/>
    <w:aliases w:val="10 pt Char,Normal + Tahoma Char Char Char"/>
    <w:basedOn w:val="DefaultParagraphFont"/>
    <w:rsid w:val="009E7A73"/>
    <w:rPr>
      <w:sz w:val="24"/>
      <w:szCs w:val="24"/>
      <w:lang w:val="en-US" w:eastAsia="en-US" w:bidi="ar-SA"/>
    </w:rPr>
  </w:style>
  <w:style w:type="paragraph" w:customStyle="1" w:styleId="NormalTimesNewRoman">
    <w:name w:val="Normal + Times New Roman"/>
    <w:aliases w:val="11 pt,11 pt + Verdana,Bold,Left:  0.5&quot; + Verdana,10.... Char Char"/>
    <w:basedOn w:val="Normal"/>
    <w:rsid w:val="009E7A73"/>
    <w:pPr>
      <w:suppressAutoHyphens w:val="0"/>
    </w:pPr>
    <w:rPr>
      <w:sz w:val="22"/>
      <w:szCs w:val="22"/>
      <w:lang w:val="en-US" w:eastAsia="en-US"/>
    </w:rPr>
  </w:style>
  <w:style w:type="character" w:styleId="Emphasis">
    <w:name w:val="Emphasis"/>
    <w:basedOn w:val="DefaultParagraphFont"/>
    <w:uiPriority w:val="20"/>
    <w:qFormat/>
    <w:rsid w:val="009E7A73"/>
    <w:rPr>
      <w:b/>
      <w:bCs/>
      <w:i w:val="0"/>
      <w:iCs w:val="0"/>
    </w:rPr>
  </w:style>
  <w:style w:type="character" w:customStyle="1" w:styleId="NormalVerdanaChar1">
    <w:name w:val="Normal + Verdana Char1"/>
    <w:aliases w:val="10 pt Char2"/>
    <w:basedOn w:val="DefaultParagraphFont"/>
    <w:rsid w:val="009E7A73"/>
    <w:rPr>
      <w:rFonts w:ascii="Garamond" w:hAnsi="Garamond" w:cs="Arial"/>
      <w:color w:val="000000"/>
      <w:sz w:val="22"/>
      <w:szCs w:val="22"/>
      <w:lang w:val="en-US" w:eastAsia="en-US" w:bidi="ar-SA"/>
    </w:rPr>
  </w:style>
  <w:style w:type="paragraph" w:styleId="Header">
    <w:name w:val="header"/>
    <w:basedOn w:val="Normal"/>
    <w:link w:val="HeaderChar"/>
    <w:rsid w:val="009E7A73"/>
    <w:pPr>
      <w:widowControl w:val="0"/>
      <w:tabs>
        <w:tab w:val="center" w:pos="4320"/>
        <w:tab w:val="right" w:pos="8640"/>
      </w:tabs>
      <w:suppressAutoHyphens w:val="0"/>
      <w:autoSpaceDE w:val="0"/>
      <w:autoSpaceDN w:val="0"/>
      <w:adjustRightInd w:val="0"/>
    </w:pPr>
    <w:rPr>
      <w:rFonts w:ascii="Garamond" w:hAnsi="Garamond" w:cs="Garamond"/>
      <w:lang w:val="en-US" w:eastAsia="en-US"/>
    </w:rPr>
  </w:style>
  <w:style w:type="character" w:customStyle="1" w:styleId="HeaderChar">
    <w:name w:val="Header Char"/>
    <w:basedOn w:val="DefaultParagraphFont"/>
    <w:link w:val="Header"/>
    <w:rsid w:val="009E7A73"/>
    <w:rPr>
      <w:rFonts w:ascii="Garamond" w:hAnsi="Garamond" w:cs="Garamond"/>
      <w:sz w:val="24"/>
      <w:szCs w:val="24"/>
    </w:rPr>
  </w:style>
  <w:style w:type="paragraph" w:styleId="BalloonText">
    <w:name w:val="Balloon Text"/>
    <w:basedOn w:val="Normal"/>
    <w:link w:val="BalloonTextChar"/>
    <w:uiPriority w:val="99"/>
    <w:semiHidden/>
    <w:unhideWhenUsed/>
    <w:rsid w:val="009E7A73"/>
    <w:rPr>
      <w:rFonts w:ascii="Tahoma" w:hAnsi="Tahoma" w:cs="Tahoma"/>
      <w:sz w:val="16"/>
      <w:szCs w:val="16"/>
    </w:rPr>
  </w:style>
  <w:style w:type="character" w:customStyle="1" w:styleId="BalloonTextChar">
    <w:name w:val="Balloon Text Char"/>
    <w:basedOn w:val="DefaultParagraphFont"/>
    <w:link w:val="BalloonText"/>
    <w:uiPriority w:val="99"/>
    <w:semiHidden/>
    <w:rsid w:val="009E7A73"/>
    <w:rPr>
      <w:rFonts w:ascii="Tahoma" w:hAnsi="Tahoma" w:cs="Tahoma"/>
      <w:sz w:val="16"/>
      <w:szCs w:val="16"/>
      <w:lang w:val="en-GB"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7177D-9C89-4B04-AF80-CFF5C7957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4</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Gaurav Chawla                                                              E-Mail: gachawla@gmail</vt:lpstr>
    </vt:vector>
  </TitlesOfParts>
  <Company>Microsoft</Company>
  <LinksUpToDate>false</LinksUpToDate>
  <CharactersWithSpaces>11286</CharactersWithSpaces>
  <SharedDoc>false</SharedDoc>
  <HLinks>
    <vt:vector size="6" baseType="variant">
      <vt:variant>
        <vt:i4>2883612</vt:i4>
      </vt:variant>
      <vt:variant>
        <vt:i4>0</vt:i4>
      </vt:variant>
      <vt:variant>
        <vt:i4>0</vt:i4>
      </vt:variant>
      <vt:variant>
        <vt:i4>5</vt:i4>
      </vt:variant>
      <vt:variant>
        <vt:lpwstr>mailto:shilpi.jain1@gmail.com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Gaurav Chawla                                                              E-Mail: gachawla@gmail</dc:title>
  <dc:subject/>
  <dc:creator>Gaurav</dc:creator>
  <cp:keywords/>
  <cp:lastModifiedBy> </cp:lastModifiedBy>
  <cp:revision>5</cp:revision>
  <cp:lastPrinted>1601-01-01T00:00:00Z</cp:lastPrinted>
  <dcterms:created xsi:type="dcterms:W3CDTF">2010-12-14T02:56:00Z</dcterms:created>
  <dcterms:modified xsi:type="dcterms:W3CDTF">2010-12-16T15:04:00Z</dcterms:modified>
</cp:coreProperties>
</file>