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5AE" w:rsidRDefault="002835AE">
      <w:pPr>
        <w:pStyle w:val="NormalTimesNewRoman"/>
        <w:ind w:left="360"/>
        <w:rPr>
          <w:rStyle w:val="NormalTahoma0"/>
          <w:sz w:val="22"/>
          <w:szCs w:val="22"/>
        </w:rPr>
      </w:pPr>
    </w:p>
    <w:p w:rsidR="002835AE" w:rsidRDefault="002835AE">
      <w:pPr>
        <w:pStyle w:val="Heading1"/>
        <w:shd w:val="clear" w:color="auto" w:fill="D9D9D9"/>
        <w:tabs>
          <w:tab w:val="left" w:pos="510"/>
          <w:tab w:val="center" w:pos="5400"/>
        </w:tabs>
        <w:rPr>
          <w:rFonts w:ascii="Verdana" w:hAnsi="Verdana"/>
          <w:szCs w:val="22"/>
        </w:rPr>
      </w:pPr>
      <w:r>
        <w:t xml:space="preserve">                                                                 </w:t>
      </w:r>
      <w:r>
        <w:rPr>
          <w:rFonts w:ascii="Verdana" w:hAnsi="Verdana"/>
          <w:szCs w:val="22"/>
        </w:rPr>
        <w:t>Objective</w:t>
      </w:r>
    </w:p>
    <w:p w:rsidR="002835AE" w:rsidRDefault="002835AE">
      <w:pPr>
        <w:widowControl/>
        <w:autoSpaceDE/>
        <w:autoSpaceDN/>
        <w:adjustRightInd/>
        <w:rPr>
          <w:rStyle w:val="NormalVerdanaChar1"/>
          <w:rFonts w:ascii="Verdana" w:hAnsi="Verdana"/>
          <w:sz w:val="18"/>
        </w:rPr>
      </w:pPr>
    </w:p>
    <w:p w:rsidR="008E79A8" w:rsidRDefault="00056224">
      <w:pPr>
        <w:widowControl/>
        <w:autoSpaceDE/>
        <w:autoSpaceDN/>
        <w:adjustRightInd/>
        <w:rPr>
          <w:rStyle w:val="NormalVerdanaChar1"/>
          <w:rFonts w:ascii="Verdana" w:hAnsi="Verdana"/>
          <w:sz w:val="18"/>
        </w:rPr>
      </w:pPr>
      <w:r w:rsidRPr="006E7417">
        <w:rPr>
          <w:rFonts w:ascii="Verdana" w:hAnsi="Verdana"/>
          <w:sz w:val="18"/>
          <w:szCs w:val="18"/>
        </w:rPr>
        <w:t>I am an enthusiastic and motivated so</w:t>
      </w:r>
      <w:r>
        <w:rPr>
          <w:rFonts w:ascii="Verdana" w:hAnsi="Verdana"/>
          <w:sz w:val="18"/>
          <w:szCs w:val="18"/>
        </w:rPr>
        <w:t>ftware engineer with over ten</w:t>
      </w:r>
      <w:r w:rsidRPr="006E7417">
        <w:rPr>
          <w:rFonts w:ascii="Verdana" w:hAnsi="Verdana"/>
          <w:sz w:val="18"/>
          <w:szCs w:val="18"/>
        </w:rPr>
        <w:t xml:space="preserve"> years of professional experience gained in a variety of ind</w:t>
      </w:r>
      <w:r>
        <w:rPr>
          <w:rFonts w:ascii="Verdana" w:hAnsi="Verdana"/>
          <w:sz w:val="18"/>
          <w:szCs w:val="18"/>
        </w:rPr>
        <w:t>ustry sectors including Retail, Healthcare, MR and BFSI verticals.</w:t>
      </w:r>
      <w:r w:rsidRPr="006E7417">
        <w:rPr>
          <w:rFonts w:ascii="Verdana" w:hAnsi="Verdana"/>
          <w:sz w:val="18"/>
          <w:szCs w:val="18"/>
        </w:rPr>
        <w:t xml:space="preserve"> My extensive backgrou</w:t>
      </w:r>
      <w:r>
        <w:rPr>
          <w:rFonts w:ascii="Verdana" w:hAnsi="Verdana"/>
          <w:sz w:val="18"/>
          <w:szCs w:val="18"/>
        </w:rPr>
        <w:t xml:space="preserve">nd in Microsoft technologies </w:t>
      </w:r>
      <w:r w:rsidRPr="006E7417">
        <w:rPr>
          <w:rFonts w:ascii="Verdana" w:hAnsi="Verdana"/>
          <w:sz w:val="18"/>
          <w:szCs w:val="18"/>
        </w:rPr>
        <w:t>leaves me well suited to design and architect both intricate standalone applications and complex multi-platform distributed systems</w:t>
      </w:r>
      <w:r w:rsidR="00717E5B">
        <w:rPr>
          <w:rStyle w:val="NormalVerdanaChar1"/>
          <w:rFonts w:ascii="Verdana" w:hAnsi="Verdana"/>
          <w:sz w:val="18"/>
        </w:rPr>
        <w:t xml:space="preserve">. </w:t>
      </w:r>
    </w:p>
    <w:p w:rsidR="008E79A8" w:rsidRDefault="008E79A8">
      <w:pPr>
        <w:widowControl/>
        <w:autoSpaceDE/>
        <w:autoSpaceDN/>
        <w:adjustRightInd/>
        <w:rPr>
          <w:rStyle w:val="NormalVerdanaChar1"/>
          <w:rFonts w:ascii="Verdana" w:hAnsi="Verdana"/>
          <w:sz w:val="18"/>
        </w:rPr>
      </w:pPr>
    </w:p>
    <w:p w:rsidR="002835AE" w:rsidRDefault="002835AE">
      <w:pPr>
        <w:pStyle w:val="NormalTimesNewRoman"/>
        <w:ind w:left="360"/>
        <w:rPr>
          <w:rStyle w:val="NormalTahoma0"/>
          <w:sz w:val="22"/>
          <w:szCs w:val="22"/>
        </w:rPr>
      </w:pPr>
    </w:p>
    <w:p w:rsidR="002835AE" w:rsidRDefault="002835AE">
      <w:pPr>
        <w:pStyle w:val="Heading1"/>
        <w:shd w:val="clear" w:color="auto" w:fill="D9D9D9"/>
        <w:tabs>
          <w:tab w:val="left" w:pos="510"/>
          <w:tab w:val="center" w:pos="5400"/>
        </w:tabs>
        <w:rPr>
          <w:rFonts w:ascii="Verdana" w:hAnsi="Verdana"/>
          <w:szCs w:val="22"/>
        </w:rPr>
      </w:pPr>
      <w:r>
        <w:rPr>
          <w:rFonts w:ascii="Verdana" w:hAnsi="Verdana"/>
          <w:szCs w:val="22"/>
        </w:rPr>
        <w:t xml:space="preserve">          </w:t>
      </w:r>
      <w:r w:rsidR="00153FF5">
        <w:rPr>
          <w:rFonts w:ascii="Verdana" w:hAnsi="Verdana"/>
          <w:szCs w:val="22"/>
        </w:rPr>
        <w:t xml:space="preserve">                              Professional Summary</w:t>
      </w:r>
    </w:p>
    <w:p w:rsidR="002835AE" w:rsidRDefault="002835AE">
      <w:pPr>
        <w:pStyle w:val="NormalTimesNewRoman"/>
        <w:ind w:left="360"/>
        <w:rPr>
          <w:rStyle w:val="NormalTahoma0"/>
          <w:sz w:val="22"/>
          <w:szCs w:val="22"/>
        </w:rPr>
      </w:pPr>
    </w:p>
    <w:p w:rsidR="002835AE" w:rsidRPr="00623E72" w:rsidRDefault="00623E72" w:rsidP="00623E72">
      <w:pPr>
        <w:pStyle w:val="NormalTimesNewRoman"/>
        <w:numPr>
          <w:ilvl w:val="0"/>
          <w:numId w:val="6"/>
        </w:numPr>
        <w:jc w:val="both"/>
        <w:rPr>
          <w:rStyle w:val="NormalVerdanaChar1"/>
          <w:rFonts w:ascii="Verdana" w:hAnsi="Verdana"/>
          <w:sz w:val="18"/>
        </w:rPr>
      </w:pPr>
      <w:r>
        <w:rPr>
          <w:rStyle w:val="NormalVerdanaChar1"/>
          <w:rFonts w:ascii="Verdana" w:hAnsi="Verdana"/>
          <w:sz w:val="18"/>
        </w:rPr>
        <w:t xml:space="preserve">Hands-on experience in designing, developing, implementing business solutions using Microsoft technologies with good domain knowledge and methodologies related to </w:t>
      </w:r>
      <w:r>
        <w:rPr>
          <w:rStyle w:val="NormalVerdanaChar1"/>
          <w:rFonts w:ascii="Verdana" w:hAnsi="Verdana"/>
          <w:b/>
          <w:bCs/>
          <w:color w:val="0000FF"/>
          <w:sz w:val="18"/>
        </w:rPr>
        <w:t>Retail</w:t>
      </w:r>
      <w:r>
        <w:rPr>
          <w:rStyle w:val="NormalVerdanaChar1"/>
          <w:rFonts w:ascii="Verdana" w:hAnsi="Verdana"/>
          <w:color w:val="0000FF"/>
          <w:sz w:val="18"/>
        </w:rPr>
        <w:t xml:space="preserve">, </w:t>
      </w:r>
      <w:r>
        <w:rPr>
          <w:rStyle w:val="NormalVerdanaChar1"/>
          <w:rFonts w:ascii="Verdana" w:hAnsi="Verdana"/>
          <w:b/>
          <w:bCs/>
          <w:color w:val="0000FF"/>
          <w:sz w:val="18"/>
        </w:rPr>
        <w:t xml:space="preserve">Healthcare, </w:t>
      </w:r>
      <w:r w:rsidRPr="00950FDD">
        <w:rPr>
          <w:rStyle w:val="NormalVerdanaChar1"/>
          <w:rFonts w:ascii="Verdana" w:hAnsi="Verdana"/>
          <w:b/>
          <w:color w:val="0000FF"/>
          <w:sz w:val="18"/>
        </w:rPr>
        <w:t>Market Research</w:t>
      </w:r>
      <w:r>
        <w:rPr>
          <w:rStyle w:val="NormalVerdanaChar1"/>
          <w:rFonts w:ascii="Verdana" w:hAnsi="Verdana"/>
          <w:b/>
          <w:color w:val="0000FF"/>
          <w:sz w:val="18"/>
        </w:rPr>
        <w:t xml:space="preserve"> and BFSI</w:t>
      </w:r>
      <w:r>
        <w:rPr>
          <w:rStyle w:val="NormalVerdanaChar1"/>
          <w:rFonts w:ascii="Verdana" w:hAnsi="Verdana"/>
          <w:sz w:val="18"/>
        </w:rPr>
        <w:t xml:space="preserve"> verticals</w:t>
      </w:r>
      <w:r w:rsidR="00CC4969" w:rsidRPr="00623E72">
        <w:rPr>
          <w:rStyle w:val="NormalVerdanaChar1"/>
          <w:rFonts w:ascii="Verdana" w:hAnsi="Verdana"/>
          <w:sz w:val="18"/>
        </w:rPr>
        <w:t>.</w:t>
      </w:r>
    </w:p>
    <w:p w:rsidR="00006654" w:rsidRPr="00A26133" w:rsidRDefault="00006654" w:rsidP="00006654">
      <w:pPr>
        <w:pStyle w:val="NormalVerdana"/>
        <w:rPr>
          <w:rStyle w:val="NormalVerdanaChar1"/>
          <w:rFonts w:ascii="Verdana" w:hAnsi="Verdana"/>
          <w:sz w:val="18"/>
        </w:rPr>
      </w:pPr>
      <w:r w:rsidRPr="008E79A8">
        <w:rPr>
          <w:rStyle w:val="NormalVerdanaChar1"/>
          <w:rFonts w:ascii="Verdana" w:hAnsi="Verdana"/>
          <w:sz w:val="18"/>
        </w:rPr>
        <w:t>Excellent working knowledge in Business Process Analysis/Modeling, Context and Work flow analysis, Quality and detailed business requirements gathering, Data modeling and Development of Web Based and client/server applications</w:t>
      </w:r>
      <w:r>
        <w:rPr>
          <w:rStyle w:val="NormalVerdanaChar1"/>
          <w:rFonts w:ascii="Verdana" w:hAnsi="Verdana"/>
          <w:sz w:val="18"/>
        </w:rPr>
        <w:t>.</w:t>
      </w:r>
    </w:p>
    <w:p w:rsidR="00E67EAC" w:rsidRDefault="00E67EAC" w:rsidP="00E67EAC">
      <w:pPr>
        <w:pStyle w:val="NormalVerdana"/>
        <w:rPr>
          <w:rStyle w:val="NormalVerdanaChar1"/>
          <w:rFonts w:ascii="Verdana" w:hAnsi="Verdana"/>
          <w:sz w:val="18"/>
        </w:rPr>
      </w:pPr>
      <w:r w:rsidRPr="00C74963">
        <w:rPr>
          <w:rStyle w:val="NormalVerdanaChar1"/>
          <w:rFonts w:ascii="Verdana" w:hAnsi="Verdana"/>
          <w:sz w:val="18"/>
        </w:rPr>
        <w:t>Have good communication and interpersonal skills, ability to work as a team lead. Excellent ability to learn and adapt to new tools with emerging trends.</w:t>
      </w:r>
    </w:p>
    <w:p w:rsidR="00B4229F" w:rsidRPr="00B4229F" w:rsidRDefault="00B4229F" w:rsidP="00B4229F">
      <w:pPr>
        <w:pStyle w:val="NormalTimesNewRoman"/>
        <w:numPr>
          <w:ilvl w:val="0"/>
          <w:numId w:val="6"/>
        </w:numPr>
        <w:jc w:val="both"/>
        <w:rPr>
          <w:rStyle w:val="NormalVerdanaChar1"/>
          <w:rFonts w:ascii="Verdana" w:hAnsi="Verdana"/>
          <w:sz w:val="18"/>
        </w:rPr>
      </w:pPr>
      <w:r>
        <w:rPr>
          <w:rStyle w:val="NormalVerdanaChar1"/>
          <w:rFonts w:ascii="Verdana" w:hAnsi="Verdana"/>
          <w:sz w:val="18"/>
        </w:rPr>
        <w:t xml:space="preserve">Solid exposure to architecting </w:t>
      </w:r>
      <w:r w:rsidRPr="003256B3">
        <w:rPr>
          <w:rStyle w:val="NormalVerdanaChar1"/>
          <w:rFonts w:ascii="Verdana" w:hAnsi="Verdana"/>
          <w:b/>
          <w:bCs/>
          <w:color w:val="0000FF"/>
          <w:sz w:val="18"/>
        </w:rPr>
        <w:t>Real Time/Multi-Threaded</w:t>
      </w:r>
      <w:r w:rsidRPr="00157AAD">
        <w:rPr>
          <w:rStyle w:val="NormalVerdanaChar1"/>
          <w:rFonts w:ascii="Verdana" w:hAnsi="Verdana"/>
          <w:b/>
          <w:color w:val="0066CC"/>
          <w:sz w:val="18"/>
        </w:rPr>
        <w:t xml:space="preserve"> </w:t>
      </w:r>
      <w:r>
        <w:rPr>
          <w:rStyle w:val="NormalVerdanaChar1"/>
          <w:rFonts w:ascii="Verdana" w:hAnsi="Verdana"/>
          <w:sz w:val="18"/>
        </w:rPr>
        <w:t>solutions.</w:t>
      </w:r>
    </w:p>
    <w:p w:rsidR="00006654" w:rsidRDefault="00006654" w:rsidP="00D202DE">
      <w:pPr>
        <w:pStyle w:val="NormalVerdana"/>
        <w:rPr>
          <w:rStyle w:val="NormalVerdanaChar1"/>
          <w:rFonts w:ascii="Verdana" w:hAnsi="Verdana"/>
          <w:sz w:val="18"/>
        </w:rPr>
      </w:pPr>
      <w:r>
        <w:rPr>
          <w:rStyle w:val="NormalVerdanaChar1"/>
          <w:rFonts w:ascii="Verdana" w:hAnsi="Verdana"/>
          <w:sz w:val="18"/>
        </w:rPr>
        <w:t xml:space="preserve">Strong Knowledge on B2B and </w:t>
      </w:r>
      <w:r w:rsidR="00F944A7" w:rsidRPr="00D87656">
        <w:rPr>
          <w:rStyle w:val="NormalVerdanaChar1"/>
          <w:rFonts w:ascii="Verdana" w:hAnsi="Verdana"/>
          <w:b/>
          <w:bCs/>
          <w:color w:val="0000FF"/>
          <w:sz w:val="18"/>
        </w:rPr>
        <w:t>SharePoint</w:t>
      </w:r>
      <w:r>
        <w:rPr>
          <w:rStyle w:val="NormalVerdanaChar1"/>
          <w:rFonts w:ascii="Verdana" w:hAnsi="Verdana"/>
          <w:sz w:val="18"/>
        </w:rPr>
        <w:t xml:space="preserve"> portal enterprise development application and design.</w:t>
      </w:r>
    </w:p>
    <w:p w:rsidR="00852ECB" w:rsidRPr="00B318E1" w:rsidRDefault="00852ECB" w:rsidP="00852ECB">
      <w:pPr>
        <w:pStyle w:val="NormalVerdana"/>
        <w:rPr>
          <w:rFonts w:ascii="Verdana" w:hAnsi="Verdana"/>
          <w:sz w:val="18"/>
          <w:szCs w:val="18"/>
        </w:rPr>
      </w:pPr>
      <w:r w:rsidRPr="00B318E1">
        <w:rPr>
          <w:rFonts w:ascii="Verdana" w:hAnsi="Verdana"/>
          <w:sz w:val="18"/>
          <w:szCs w:val="18"/>
        </w:rPr>
        <w:t>Ability to deliver comprehensive BI through MS solutions including MS Excel, Microsoft O</w:t>
      </w:r>
      <w:r w:rsidR="00BE59DE">
        <w:rPr>
          <w:rFonts w:ascii="Verdana" w:hAnsi="Verdana"/>
          <w:sz w:val="18"/>
          <w:szCs w:val="18"/>
        </w:rPr>
        <w:t>ffice SharePoints Server (MOSS).</w:t>
      </w:r>
    </w:p>
    <w:p w:rsidR="00380B71" w:rsidRDefault="00380B71" w:rsidP="00380B71">
      <w:pPr>
        <w:pStyle w:val="NormalVerdana"/>
        <w:rPr>
          <w:rStyle w:val="NormalVerdanaChar1"/>
          <w:rFonts w:ascii="Verdana" w:hAnsi="Verdana"/>
          <w:sz w:val="18"/>
        </w:rPr>
      </w:pPr>
      <w:r w:rsidRPr="000B02A8">
        <w:rPr>
          <w:rStyle w:val="NormalVerdanaChar1"/>
          <w:rFonts w:ascii="Verdana" w:hAnsi="Verdana"/>
          <w:sz w:val="18"/>
        </w:rPr>
        <w:t>Experienced with complete application development life-cycle including requirements gathering, analysis and design, coding, testing and deployment with methodologies like (Scrum, Agile and Iterative, Iterative and Incremental, Extreme Programming (XP), Rapid Application Developing, Prototyping and Water Fall Model).</w:t>
      </w:r>
    </w:p>
    <w:p w:rsidR="00C74963" w:rsidRPr="00C74963" w:rsidRDefault="00C74963" w:rsidP="00C74963">
      <w:pPr>
        <w:pStyle w:val="NormalVerdana"/>
        <w:rPr>
          <w:rStyle w:val="NormalVerdanaChar1"/>
          <w:rFonts w:ascii="Verdana" w:hAnsi="Verdana"/>
          <w:sz w:val="18"/>
        </w:rPr>
      </w:pPr>
      <w:r w:rsidRPr="00C74963">
        <w:rPr>
          <w:rStyle w:val="NormalVerdanaChar1"/>
          <w:rFonts w:ascii="Verdana" w:hAnsi="Verdana"/>
          <w:sz w:val="18"/>
        </w:rPr>
        <w:t>Proven experience in Architecture design, product development and implementation, management with strong emphasis in multi-tiered ASP.net Application Development with Service Oriented and Object Oriented Architectures.</w:t>
      </w:r>
    </w:p>
    <w:p w:rsidR="00EE3B16" w:rsidRDefault="00EE3B16">
      <w:pPr>
        <w:pStyle w:val="NormalVerdana"/>
        <w:rPr>
          <w:rStyle w:val="NormalVerdanaChar1"/>
          <w:rFonts w:ascii="Verdana" w:hAnsi="Verdana"/>
          <w:sz w:val="18"/>
        </w:rPr>
      </w:pPr>
      <w:r w:rsidRPr="00EE3B16">
        <w:rPr>
          <w:rStyle w:val="NormalVerdanaChar1"/>
          <w:rFonts w:ascii="Verdana" w:hAnsi="Verdana"/>
          <w:sz w:val="18"/>
        </w:rPr>
        <w:t xml:space="preserve">3+ Years of Experience in </w:t>
      </w:r>
      <w:r>
        <w:rPr>
          <w:rStyle w:val="NormalVerdanaChar1"/>
          <w:rFonts w:ascii="Verdana" w:hAnsi="Verdana"/>
          <w:sz w:val="18"/>
        </w:rPr>
        <w:t xml:space="preserve">design, development and administration of </w:t>
      </w:r>
      <w:r w:rsidR="00F944A7" w:rsidRPr="00A42673">
        <w:rPr>
          <w:rStyle w:val="NormalVerdanaChar1"/>
          <w:rFonts w:ascii="Verdana" w:hAnsi="Verdana"/>
          <w:b/>
          <w:bCs/>
          <w:color w:val="0000FF"/>
          <w:sz w:val="18"/>
        </w:rPr>
        <w:t>SharePoint</w:t>
      </w:r>
      <w:r w:rsidRPr="00A42673">
        <w:rPr>
          <w:rStyle w:val="NormalVerdanaChar1"/>
          <w:rFonts w:ascii="Verdana" w:hAnsi="Verdana"/>
          <w:b/>
          <w:bCs/>
          <w:color w:val="0000FF"/>
          <w:sz w:val="18"/>
        </w:rPr>
        <w:t xml:space="preserve"> portal technologies</w:t>
      </w:r>
      <w:r>
        <w:rPr>
          <w:rStyle w:val="NormalVerdanaChar1"/>
          <w:rFonts w:ascii="Verdana" w:hAnsi="Verdana"/>
          <w:sz w:val="18"/>
        </w:rPr>
        <w:t xml:space="preserve"> (</w:t>
      </w:r>
      <w:r w:rsidR="00B34359" w:rsidRPr="00C678C1">
        <w:rPr>
          <w:rStyle w:val="NormalVerdanaChar1"/>
          <w:rFonts w:ascii="Verdana" w:hAnsi="Verdana"/>
          <w:b/>
          <w:bCs/>
          <w:color w:val="0000FF"/>
          <w:sz w:val="18"/>
        </w:rPr>
        <w:t>SharePoint</w:t>
      </w:r>
      <w:r w:rsidRPr="00C678C1">
        <w:rPr>
          <w:rStyle w:val="NormalVerdanaChar1"/>
          <w:rFonts w:ascii="Verdana" w:hAnsi="Verdana"/>
          <w:b/>
          <w:bCs/>
          <w:color w:val="0000FF"/>
          <w:sz w:val="18"/>
        </w:rPr>
        <w:t xml:space="preserve"> portal server</w:t>
      </w:r>
      <w:r w:rsidR="00551ADE">
        <w:rPr>
          <w:rStyle w:val="NormalVerdanaChar1"/>
          <w:rFonts w:ascii="Verdana" w:hAnsi="Verdana"/>
          <w:sz w:val="18"/>
        </w:rPr>
        <w:t xml:space="preserve"> 2007/201</w:t>
      </w:r>
      <w:r>
        <w:rPr>
          <w:rStyle w:val="NormalVerdanaChar1"/>
          <w:rFonts w:ascii="Verdana" w:hAnsi="Verdana"/>
          <w:sz w:val="18"/>
        </w:rPr>
        <w:t xml:space="preserve">0, MOSS 2007, </w:t>
      </w:r>
      <w:r w:rsidRPr="00C678C1">
        <w:rPr>
          <w:rStyle w:val="NormalVerdanaChar1"/>
          <w:rFonts w:ascii="Verdana" w:hAnsi="Verdana"/>
          <w:b/>
          <w:bCs/>
          <w:color w:val="0000FF"/>
          <w:sz w:val="18"/>
        </w:rPr>
        <w:t>WSS2.0.WSS3.0</w:t>
      </w:r>
      <w:r>
        <w:rPr>
          <w:rStyle w:val="NormalVerdanaChar1"/>
          <w:rFonts w:ascii="Verdana" w:hAnsi="Verdana"/>
          <w:sz w:val="18"/>
        </w:rPr>
        <w:t xml:space="preserve"> and office </w:t>
      </w:r>
      <w:r w:rsidR="00B34359" w:rsidRPr="00C678C1">
        <w:rPr>
          <w:rStyle w:val="NormalVerdanaChar1"/>
          <w:rFonts w:ascii="Verdana" w:hAnsi="Verdana"/>
          <w:b/>
          <w:bCs/>
          <w:color w:val="0000FF"/>
          <w:sz w:val="18"/>
        </w:rPr>
        <w:t>SharePoint</w:t>
      </w:r>
      <w:r w:rsidRPr="00C678C1">
        <w:rPr>
          <w:rStyle w:val="NormalVerdanaChar1"/>
          <w:rFonts w:ascii="Verdana" w:hAnsi="Verdana"/>
          <w:b/>
          <w:bCs/>
          <w:color w:val="0000FF"/>
          <w:sz w:val="18"/>
        </w:rPr>
        <w:t xml:space="preserve"> Designer</w:t>
      </w:r>
      <w:r>
        <w:rPr>
          <w:rStyle w:val="NormalVerdanaChar1"/>
          <w:rFonts w:ascii="Verdana" w:hAnsi="Verdana"/>
          <w:sz w:val="18"/>
        </w:rPr>
        <w:t xml:space="preserve"> 2007/2010)</w:t>
      </w:r>
      <w:r w:rsidR="00EF694E">
        <w:rPr>
          <w:rStyle w:val="NormalVerdanaChar1"/>
          <w:rFonts w:ascii="Verdana" w:hAnsi="Verdana"/>
          <w:sz w:val="18"/>
        </w:rPr>
        <w:t xml:space="preserve">. </w:t>
      </w:r>
    </w:p>
    <w:p w:rsidR="00341320" w:rsidRPr="003E7308" w:rsidRDefault="002C1B2E">
      <w:pPr>
        <w:pStyle w:val="NormalVerdana"/>
        <w:rPr>
          <w:rStyle w:val="NormalVerdanaChar1"/>
          <w:rFonts w:ascii="Verdana" w:hAnsi="Verdana"/>
          <w:sz w:val="18"/>
        </w:rPr>
      </w:pPr>
      <w:r w:rsidRPr="003E7308">
        <w:rPr>
          <w:rStyle w:val="NormalVerdanaChar1"/>
          <w:rFonts w:ascii="Verdana" w:hAnsi="Verdana"/>
          <w:sz w:val="18"/>
        </w:rPr>
        <w:t xml:space="preserve">Very Good Experience in Migrating </w:t>
      </w:r>
      <w:r w:rsidR="00F944A7" w:rsidRPr="003E7308">
        <w:rPr>
          <w:rStyle w:val="NormalVerdanaChar1"/>
          <w:rFonts w:ascii="Verdana" w:hAnsi="Verdana"/>
          <w:sz w:val="18"/>
        </w:rPr>
        <w:t>SharePoint</w:t>
      </w:r>
      <w:r w:rsidR="00341320" w:rsidRPr="003E7308">
        <w:rPr>
          <w:rStyle w:val="NormalVerdanaChar1"/>
          <w:rFonts w:ascii="Verdana" w:hAnsi="Verdana"/>
          <w:sz w:val="18"/>
        </w:rPr>
        <w:t xml:space="preserve"> 2007 to </w:t>
      </w:r>
      <w:r w:rsidR="00F944A7" w:rsidRPr="003E7308">
        <w:rPr>
          <w:rStyle w:val="NormalVerdanaChar1"/>
          <w:rFonts w:ascii="Verdana" w:hAnsi="Verdana"/>
          <w:sz w:val="18"/>
        </w:rPr>
        <w:t>SharePoint</w:t>
      </w:r>
      <w:r w:rsidR="00341320" w:rsidRPr="003E7308">
        <w:rPr>
          <w:rStyle w:val="NormalVerdanaChar1"/>
          <w:rFonts w:ascii="Verdana" w:hAnsi="Verdana"/>
          <w:sz w:val="18"/>
        </w:rPr>
        <w:t xml:space="preserve"> 2010, Converting Farm solution to Sandbox solutions.</w:t>
      </w:r>
    </w:p>
    <w:p w:rsidR="00EF694E" w:rsidRDefault="00EF694E">
      <w:pPr>
        <w:pStyle w:val="NormalVerdana"/>
        <w:rPr>
          <w:rStyle w:val="NormalVerdanaChar1"/>
          <w:rFonts w:ascii="Verdana" w:hAnsi="Verdana"/>
          <w:sz w:val="18"/>
        </w:rPr>
      </w:pPr>
      <w:r>
        <w:rPr>
          <w:rStyle w:val="NormalVerdanaChar1"/>
          <w:rFonts w:ascii="Verdana" w:hAnsi="Verdana"/>
          <w:sz w:val="18"/>
        </w:rPr>
        <w:t xml:space="preserve">Worked extensively on developing </w:t>
      </w:r>
      <w:r w:rsidRPr="00EF694E">
        <w:rPr>
          <w:rStyle w:val="NormalVerdanaChar1"/>
          <w:rFonts w:ascii="Verdana" w:hAnsi="Verdana"/>
          <w:b/>
          <w:bCs/>
          <w:color w:val="0000FF"/>
          <w:sz w:val="18"/>
        </w:rPr>
        <w:t>Webparts</w:t>
      </w:r>
      <w:r w:rsidR="00DD3D6F">
        <w:rPr>
          <w:rStyle w:val="NormalVerdanaChar1"/>
          <w:rFonts w:ascii="Verdana" w:hAnsi="Verdana"/>
          <w:b/>
          <w:bCs/>
          <w:color w:val="0000FF"/>
          <w:sz w:val="18"/>
        </w:rPr>
        <w:t xml:space="preserve"> and </w:t>
      </w:r>
      <w:r w:rsidR="00F944A7">
        <w:rPr>
          <w:rStyle w:val="NormalVerdanaChar1"/>
          <w:rFonts w:ascii="Verdana" w:hAnsi="Verdana"/>
          <w:b/>
          <w:bCs/>
          <w:color w:val="0000FF"/>
          <w:sz w:val="18"/>
        </w:rPr>
        <w:t>SharePoint</w:t>
      </w:r>
      <w:r w:rsidR="00DD3D6F">
        <w:rPr>
          <w:rStyle w:val="NormalVerdanaChar1"/>
          <w:rFonts w:ascii="Verdana" w:hAnsi="Verdana"/>
          <w:b/>
          <w:bCs/>
          <w:color w:val="0000FF"/>
          <w:sz w:val="18"/>
        </w:rPr>
        <w:t xml:space="preserve"> pages</w:t>
      </w:r>
      <w:r>
        <w:rPr>
          <w:rStyle w:val="NormalVerdanaChar1"/>
          <w:rFonts w:ascii="Verdana" w:hAnsi="Verdana"/>
          <w:sz w:val="18"/>
        </w:rPr>
        <w:t xml:space="preserve"> using </w:t>
      </w:r>
      <w:r w:rsidR="00F944A7">
        <w:rPr>
          <w:rStyle w:val="NormalVerdanaChar1"/>
          <w:rFonts w:ascii="Verdana" w:hAnsi="Verdana"/>
          <w:sz w:val="18"/>
        </w:rPr>
        <w:t>SharePoint</w:t>
      </w:r>
      <w:r w:rsidR="009339C6">
        <w:rPr>
          <w:rStyle w:val="NormalVerdanaChar1"/>
          <w:rFonts w:ascii="Verdana" w:hAnsi="Verdana"/>
          <w:sz w:val="18"/>
        </w:rPr>
        <w:t xml:space="preserve"> Designer 2007/2010 and Visual Studio.</w:t>
      </w:r>
    </w:p>
    <w:p w:rsidR="00213C82" w:rsidRPr="006C3B4D" w:rsidRDefault="00213C82" w:rsidP="00213C82">
      <w:pPr>
        <w:pStyle w:val="NormalVerdana"/>
        <w:rPr>
          <w:rStyle w:val="NormalVerdanaChar1"/>
          <w:rFonts w:ascii="Verdana" w:hAnsi="Verdana"/>
          <w:b/>
          <w:color w:val="0000FF"/>
          <w:sz w:val="18"/>
        </w:rPr>
      </w:pPr>
      <w:r>
        <w:rPr>
          <w:rStyle w:val="NormalVerdanaChar1"/>
          <w:rFonts w:ascii="Verdana" w:hAnsi="Verdana"/>
          <w:sz w:val="18"/>
        </w:rPr>
        <w:t>Worked on WSS Features configuration, Workflow management applications, Excel services and dashboard scorecards.</w:t>
      </w:r>
    </w:p>
    <w:p w:rsidR="002C29C3" w:rsidRPr="004F5AE7" w:rsidRDefault="002C29C3" w:rsidP="002C29C3">
      <w:pPr>
        <w:pStyle w:val="NormalVerdana"/>
        <w:rPr>
          <w:rStyle w:val="NormalVerdanaChar1"/>
          <w:rFonts w:ascii="Verdana" w:hAnsi="Verdana"/>
          <w:b/>
          <w:color w:val="0000FF"/>
          <w:sz w:val="18"/>
        </w:rPr>
      </w:pPr>
      <w:r>
        <w:rPr>
          <w:rStyle w:val="NormalVerdanaChar1"/>
          <w:rFonts w:ascii="Verdana" w:hAnsi="Verdana"/>
          <w:sz w:val="18"/>
        </w:rPr>
        <w:t xml:space="preserve">Highly experienced in development of Web, Windows, Smart Client and B2B Applications using .NET Technology such as </w:t>
      </w:r>
      <w:r>
        <w:rPr>
          <w:rStyle w:val="NormalVerdanaChar1"/>
          <w:rFonts w:ascii="Verdana" w:hAnsi="Verdana"/>
          <w:b/>
          <w:bCs/>
          <w:color w:val="0000FF"/>
          <w:sz w:val="18"/>
        </w:rPr>
        <w:t>C#.NET,</w:t>
      </w:r>
      <w:r w:rsidRPr="007160AB">
        <w:rPr>
          <w:rStyle w:val="NormalVerdanaChar1"/>
          <w:rFonts w:ascii="Verdana" w:hAnsi="Verdana"/>
          <w:b/>
          <w:color w:val="0000FF"/>
          <w:sz w:val="18"/>
        </w:rPr>
        <w:t xml:space="preserve"> </w:t>
      </w:r>
      <w:r>
        <w:rPr>
          <w:rStyle w:val="NormalVerdanaChar1"/>
          <w:rFonts w:ascii="Verdana" w:hAnsi="Verdana"/>
          <w:b/>
          <w:color w:val="0000FF"/>
          <w:sz w:val="18"/>
        </w:rPr>
        <w:t>VB.Net,</w:t>
      </w:r>
      <w:r>
        <w:rPr>
          <w:rStyle w:val="NormalVerdanaChar1"/>
          <w:rFonts w:ascii="Verdana" w:hAnsi="Verdana"/>
          <w:b/>
          <w:bCs/>
          <w:color w:val="0000FF"/>
          <w:sz w:val="18"/>
        </w:rPr>
        <w:t xml:space="preserve"> ASP.NET</w:t>
      </w:r>
      <w:r>
        <w:rPr>
          <w:rStyle w:val="NormalVerdanaChar1"/>
          <w:rFonts w:ascii="Verdana" w:hAnsi="Verdana"/>
          <w:sz w:val="18"/>
        </w:rPr>
        <w:t>.</w:t>
      </w:r>
    </w:p>
    <w:p w:rsidR="004F5AE7" w:rsidRDefault="004F5AE7" w:rsidP="002C29C3">
      <w:pPr>
        <w:pStyle w:val="NormalVerdana"/>
        <w:rPr>
          <w:rStyle w:val="NormalVerdanaChar1"/>
          <w:rFonts w:ascii="Verdana" w:hAnsi="Verdana"/>
          <w:sz w:val="18"/>
        </w:rPr>
      </w:pPr>
      <w:r w:rsidRPr="004F5AE7">
        <w:rPr>
          <w:rStyle w:val="NormalVerdanaChar1"/>
          <w:rFonts w:ascii="Verdana" w:hAnsi="Verdana"/>
          <w:sz w:val="18"/>
        </w:rPr>
        <w:t xml:space="preserve">Good experience in </w:t>
      </w:r>
      <w:r w:rsidRPr="00752FEA">
        <w:rPr>
          <w:rStyle w:val="NormalVerdanaChar1"/>
          <w:rFonts w:ascii="Verdana" w:hAnsi="Verdana"/>
          <w:b/>
          <w:bCs/>
          <w:color w:val="0000FF"/>
          <w:sz w:val="18"/>
        </w:rPr>
        <w:t>.NET framework 2.0,</w:t>
      </w:r>
      <w:r w:rsidR="009C5578" w:rsidRPr="00752FEA">
        <w:rPr>
          <w:rStyle w:val="NormalVerdanaChar1"/>
          <w:rFonts w:ascii="Verdana" w:hAnsi="Verdana"/>
          <w:b/>
          <w:bCs/>
          <w:color w:val="0000FF"/>
          <w:sz w:val="18"/>
        </w:rPr>
        <w:t xml:space="preserve"> </w:t>
      </w:r>
      <w:r w:rsidRPr="00752FEA">
        <w:rPr>
          <w:rStyle w:val="NormalVerdanaChar1"/>
          <w:rFonts w:ascii="Verdana" w:hAnsi="Verdana"/>
          <w:b/>
          <w:bCs/>
          <w:color w:val="0000FF"/>
          <w:sz w:val="18"/>
        </w:rPr>
        <w:t>3.0,</w:t>
      </w:r>
      <w:r w:rsidR="009C5578" w:rsidRPr="00752FEA">
        <w:rPr>
          <w:rStyle w:val="NormalVerdanaChar1"/>
          <w:rFonts w:ascii="Verdana" w:hAnsi="Verdana"/>
          <w:b/>
          <w:bCs/>
          <w:color w:val="0000FF"/>
          <w:sz w:val="18"/>
        </w:rPr>
        <w:t xml:space="preserve"> </w:t>
      </w:r>
      <w:r w:rsidRPr="00752FEA">
        <w:rPr>
          <w:rStyle w:val="NormalVerdanaChar1"/>
          <w:rFonts w:ascii="Verdana" w:hAnsi="Verdana"/>
          <w:b/>
          <w:bCs/>
          <w:color w:val="0000FF"/>
          <w:sz w:val="18"/>
        </w:rPr>
        <w:t>3.5</w:t>
      </w:r>
      <w:r w:rsidR="00D8071E">
        <w:rPr>
          <w:rStyle w:val="NormalVerdanaChar1"/>
          <w:rFonts w:ascii="Verdana" w:hAnsi="Verdana"/>
          <w:sz w:val="18"/>
        </w:rPr>
        <w:t>,</w:t>
      </w:r>
      <w:r w:rsidR="005053D1">
        <w:rPr>
          <w:rStyle w:val="NormalVerdanaChar1"/>
          <w:rFonts w:ascii="Verdana" w:hAnsi="Verdana"/>
          <w:sz w:val="18"/>
        </w:rPr>
        <w:t xml:space="preserve"> </w:t>
      </w:r>
      <w:r w:rsidR="0057407A" w:rsidRPr="0057407A">
        <w:rPr>
          <w:rStyle w:val="NormalVerdanaChar1"/>
          <w:rFonts w:ascii="Verdana" w:hAnsi="Verdana"/>
          <w:b/>
          <w:bCs/>
          <w:color w:val="0000FF"/>
          <w:sz w:val="18"/>
        </w:rPr>
        <w:t>4.0</w:t>
      </w:r>
      <w:r w:rsidR="00D8071E">
        <w:rPr>
          <w:rStyle w:val="NormalVerdanaChar1"/>
          <w:rFonts w:ascii="Verdana" w:hAnsi="Verdana"/>
          <w:sz w:val="18"/>
        </w:rPr>
        <w:t xml:space="preserve"> </w:t>
      </w:r>
      <w:r w:rsidRPr="00752FEA">
        <w:rPr>
          <w:rStyle w:val="NormalVerdanaChar1"/>
          <w:rFonts w:ascii="Verdana" w:hAnsi="Verdana"/>
          <w:b/>
          <w:bCs/>
          <w:color w:val="0000FF"/>
          <w:sz w:val="18"/>
        </w:rPr>
        <w:t>Generics</w:t>
      </w:r>
      <w:r w:rsidR="006718E7">
        <w:rPr>
          <w:rStyle w:val="NormalVerdanaChar1"/>
          <w:rFonts w:ascii="Verdana" w:hAnsi="Verdana"/>
          <w:sz w:val="18"/>
        </w:rPr>
        <w:t xml:space="preserve">, </w:t>
      </w:r>
      <w:r w:rsidRPr="00752FEA">
        <w:rPr>
          <w:rStyle w:val="NormalVerdanaChar1"/>
          <w:rFonts w:ascii="Verdana" w:hAnsi="Verdana"/>
          <w:b/>
          <w:bCs/>
          <w:color w:val="0000FF"/>
          <w:sz w:val="18"/>
        </w:rPr>
        <w:t>LINQ</w:t>
      </w:r>
      <w:r w:rsidRPr="004F5AE7">
        <w:rPr>
          <w:rStyle w:val="NormalVerdanaChar1"/>
          <w:rFonts w:ascii="Verdana" w:hAnsi="Verdana"/>
          <w:sz w:val="18"/>
        </w:rPr>
        <w:t xml:space="preserve"> query</w:t>
      </w:r>
      <w:r>
        <w:rPr>
          <w:rStyle w:val="NormalVerdanaChar1"/>
          <w:rFonts w:ascii="Verdana" w:hAnsi="Verdana"/>
          <w:sz w:val="18"/>
        </w:rPr>
        <w:t xml:space="preserve">, </w:t>
      </w:r>
      <w:r w:rsidRPr="00CA4D5E">
        <w:rPr>
          <w:rStyle w:val="NormalVerdanaChar1"/>
          <w:rFonts w:ascii="Verdana" w:hAnsi="Verdana"/>
          <w:b/>
          <w:bCs/>
          <w:color w:val="0000FF"/>
          <w:sz w:val="18"/>
        </w:rPr>
        <w:t>ASP.NET</w:t>
      </w:r>
      <w:r>
        <w:rPr>
          <w:rStyle w:val="NormalVerdanaChar1"/>
          <w:rFonts w:ascii="Verdana" w:hAnsi="Verdana"/>
          <w:sz w:val="18"/>
        </w:rPr>
        <w:t xml:space="preserve">, </w:t>
      </w:r>
      <w:r w:rsidRPr="00CA4D5E">
        <w:rPr>
          <w:rStyle w:val="NormalVerdanaChar1"/>
          <w:rFonts w:ascii="Verdana" w:hAnsi="Verdana"/>
          <w:b/>
          <w:bCs/>
          <w:color w:val="0000FF"/>
          <w:sz w:val="18"/>
        </w:rPr>
        <w:t>ADO.NET</w:t>
      </w:r>
      <w:r>
        <w:rPr>
          <w:rStyle w:val="NormalVerdanaChar1"/>
          <w:rFonts w:ascii="Verdana" w:hAnsi="Verdana"/>
          <w:sz w:val="18"/>
        </w:rPr>
        <w:t xml:space="preserve">, </w:t>
      </w:r>
      <w:r w:rsidR="00623207">
        <w:rPr>
          <w:rStyle w:val="NormalVerdanaChar1"/>
          <w:rFonts w:ascii="Verdana" w:hAnsi="Verdana"/>
          <w:b/>
          <w:bCs/>
          <w:color w:val="0000FF"/>
          <w:sz w:val="18"/>
        </w:rPr>
        <w:t>AJAX 2.0/</w:t>
      </w:r>
      <w:r w:rsidRPr="00CA4D5E">
        <w:rPr>
          <w:rStyle w:val="NormalVerdanaChar1"/>
          <w:rFonts w:ascii="Verdana" w:hAnsi="Verdana"/>
          <w:b/>
          <w:bCs/>
          <w:color w:val="0000FF"/>
          <w:sz w:val="18"/>
        </w:rPr>
        <w:t>3.0</w:t>
      </w:r>
      <w:r>
        <w:rPr>
          <w:rStyle w:val="NormalVerdanaChar1"/>
          <w:rFonts w:ascii="Verdana" w:hAnsi="Verdana"/>
          <w:sz w:val="18"/>
        </w:rPr>
        <w:t xml:space="preserve">, </w:t>
      </w:r>
      <w:r w:rsidRPr="00CA4D5E">
        <w:rPr>
          <w:rStyle w:val="NormalVerdanaChar1"/>
          <w:rFonts w:ascii="Verdana" w:hAnsi="Verdana"/>
          <w:b/>
          <w:bCs/>
          <w:color w:val="0000FF"/>
          <w:sz w:val="18"/>
        </w:rPr>
        <w:t>Silverlight</w:t>
      </w:r>
      <w:r>
        <w:rPr>
          <w:rStyle w:val="NormalVerdanaChar1"/>
          <w:rFonts w:ascii="Verdana" w:hAnsi="Verdana"/>
          <w:sz w:val="18"/>
        </w:rPr>
        <w:t xml:space="preserve">, XML and XPATH. </w:t>
      </w:r>
      <w:r w:rsidRPr="004F5AE7">
        <w:rPr>
          <w:rStyle w:val="NormalVerdanaChar1"/>
          <w:rFonts w:ascii="Verdana" w:hAnsi="Verdana"/>
          <w:sz w:val="18"/>
        </w:rPr>
        <w:t xml:space="preserve"> </w:t>
      </w:r>
    </w:p>
    <w:p w:rsidR="008304DC" w:rsidRDefault="008304DC" w:rsidP="008304DC">
      <w:pPr>
        <w:pStyle w:val="NormalVerdana"/>
        <w:rPr>
          <w:rStyle w:val="NormalVerdanaChar1"/>
          <w:rFonts w:ascii="Verdana" w:hAnsi="Verdana"/>
          <w:sz w:val="18"/>
        </w:rPr>
      </w:pPr>
      <w:r>
        <w:rPr>
          <w:rStyle w:val="NormalVerdanaChar1"/>
          <w:rFonts w:ascii="Verdana" w:hAnsi="Verdana"/>
          <w:sz w:val="18"/>
        </w:rPr>
        <w:t>Good Kno</w:t>
      </w:r>
      <w:r w:rsidR="00E27882">
        <w:rPr>
          <w:rStyle w:val="NormalVerdanaChar1"/>
          <w:rFonts w:ascii="Verdana" w:hAnsi="Verdana"/>
          <w:sz w:val="18"/>
        </w:rPr>
        <w:t>wledge and hands on experience i</w:t>
      </w:r>
      <w:r>
        <w:rPr>
          <w:rStyle w:val="NormalVerdanaChar1"/>
          <w:rFonts w:ascii="Verdana" w:hAnsi="Verdana"/>
          <w:sz w:val="18"/>
        </w:rPr>
        <w:t xml:space="preserve">n latest Microsoft technologies including </w:t>
      </w:r>
      <w:r w:rsidR="00A96603" w:rsidRPr="00A96603">
        <w:rPr>
          <w:rStyle w:val="NormalVerdanaChar1"/>
          <w:rFonts w:ascii="Verdana" w:hAnsi="Verdana"/>
          <w:b/>
          <w:bCs/>
          <w:color w:val="0000FF"/>
          <w:sz w:val="18"/>
        </w:rPr>
        <w:t>Windows Azure</w:t>
      </w:r>
      <w:r w:rsidR="00A96603">
        <w:rPr>
          <w:rStyle w:val="NormalVerdanaChar1"/>
          <w:rFonts w:ascii="Verdana" w:hAnsi="Verdana"/>
          <w:sz w:val="18"/>
        </w:rPr>
        <w:t>,</w:t>
      </w:r>
      <w:r w:rsidR="00271A7D">
        <w:rPr>
          <w:rStyle w:val="NormalVerdanaChar1"/>
          <w:rFonts w:ascii="Verdana" w:hAnsi="Verdana"/>
          <w:sz w:val="18"/>
        </w:rPr>
        <w:t xml:space="preserve"> </w:t>
      </w:r>
      <w:r>
        <w:rPr>
          <w:rStyle w:val="NormalVerdanaChar1"/>
          <w:rFonts w:ascii="Verdana" w:hAnsi="Verdana"/>
          <w:b/>
          <w:bCs/>
          <w:color w:val="0000FF"/>
          <w:sz w:val="18"/>
        </w:rPr>
        <w:t>Windows Communication Foundation (WCF), Windows Presentation Foundation (WPF)</w:t>
      </w:r>
      <w:r w:rsidR="000A6908">
        <w:rPr>
          <w:rStyle w:val="NormalVerdanaChar1"/>
          <w:rFonts w:ascii="Verdana" w:hAnsi="Verdana"/>
          <w:b/>
          <w:bCs/>
          <w:color w:val="0000FF"/>
          <w:sz w:val="18"/>
        </w:rPr>
        <w:t xml:space="preserve">, XAML </w:t>
      </w:r>
      <w:r w:rsidR="000A6908" w:rsidRPr="000A6908">
        <w:rPr>
          <w:rStyle w:val="NormalVerdanaChar1"/>
          <w:rFonts w:ascii="Verdana" w:hAnsi="Verdana"/>
          <w:sz w:val="18"/>
        </w:rPr>
        <w:t>UI Development</w:t>
      </w:r>
      <w:r>
        <w:rPr>
          <w:rStyle w:val="NormalVerdanaChar1"/>
          <w:rFonts w:ascii="Verdana" w:hAnsi="Verdana"/>
          <w:sz w:val="18"/>
        </w:rPr>
        <w:t xml:space="preserve">. </w:t>
      </w:r>
    </w:p>
    <w:p w:rsidR="006D5355" w:rsidRPr="004F5AE7" w:rsidRDefault="0040411A" w:rsidP="002C29C3">
      <w:pPr>
        <w:pStyle w:val="NormalVerdana"/>
        <w:rPr>
          <w:rStyle w:val="NormalVerdanaChar1"/>
          <w:rFonts w:ascii="Verdana" w:hAnsi="Verdana"/>
          <w:sz w:val="18"/>
        </w:rPr>
      </w:pPr>
      <w:r>
        <w:rPr>
          <w:rStyle w:val="NormalVerdanaChar1"/>
          <w:rFonts w:ascii="Verdana" w:hAnsi="Verdana"/>
          <w:sz w:val="18"/>
        </w:rPr>
        <w:t xml:space="preserve">Extensively </w:t>
      </w:r>
      <w:r w:rsidR="00D6300F">
        <w:rPr>
          <w:rStyle w:val="NormalVerdanaChar1"/>
          <w:rFonts w:ascii="Verdana" w:hAnsi="Verdana"/>
          <w:sz w:val="18"/>
        </w:rPr>
        <w:t>worked</w:t>
      </w:r>
      <w:r w:rsidR="006D5355">
        <w:rPr>
          <w:rStyle w:val="NormalVerdanaChar1"/>
          <w:rFonts w:ascii="Verdana" w:hAnsi="Verdana"/>
          <w:sz w:val="18"/>
        </w:rPr>
        <w:t xml:space="preserve"> on </w:t>
      </w:r>
      <w:r>
        <w:rPr>
          <w:rStyle w:val="NormalVerdanaChar1"/>
          <w:rFonts w:ascii="Verdana" w:hAnsi="Verdana"/>
          <w:sz w:val="18"/>
        </w:rPr>
        <w:t xml:space="preserve">creating rich graphical reports using </w:t>
      </w:r>
      <w:r w:rsidR="006D5355" w:rsidRPr="006D5355">
        <w:rPr>
          <w:rStyle w:val="NormalVerdanaChar1"/>
          <w:rFonts w:ascii="Verdana" w:hAnsi="Verdana"/>
          <w:b/>
          <w:bCs/>
          <w:color w:val="0000FF"/>
          <w:sz w:val="18"/>
        </w:rPr>
        <w:t xml:space="preserve">Dundas </w:t>
      </w:r>
      <w:r w:rsidR="00E52979" w:rsidRPr="00E52979">
        <w:rPr>
          <w:rStyle w:val="NormalVerdanaChar1"/>
          <w:rFonts w:ascii="Verdana" w:hAnsi="Verdana"/>
          <w:sz w:val="18"/>
        </w:rPr>
        <w:t xml:space="preserve">Visualization tools including </w:t>
      </w:r>
      <w:r w:rsidR="006D5355" w:rsidRPr="006D5355">
        <w:rPr>
          <w:rStyle w:val="NormalVerdanaChar1"/>
          <w:rFonts w:ascii="Verdana" w:hAnsi="Verdana"/>
          <w:b/>
          <w:bCs/>
          <w:color w:val="0000FF"/>
          <w:sz w:val="18"/>
        </w:rPr>
        <w:t>Chart</w:t>
      </w:r>
      <w:r w:rsidR="00E52979">
        <w:rPr>
          <w:rStyle w:val="NormalVerdanaChar1"/>
          <w:rFonts w:ascii="Verdana" w:hAnsi="Verdana"/>
          <w:b/>
          <w:bCs/>
          <w:color w:val="0000FF"/>
          <w:sz w:val="18"/>
        </w:rPr>
        <w:t>, G</w:t>
      </w:r>
      <w:r w:rsidR="006D5355" w:rsidRPr="006D5355">
        <w:rPr>
          <w:rStyle w:val="NormalVerdanaChar1"/>
          <w:rFonts w:ascii="Verdana" w:hAnsi="Verdana"/>
          <w:b/>
          <w:bCs/>
          <w:color w:val="0000FF"/>
          <w:sz w:val="18"/>
        </w:rPr>
        <w:t>auges, Maps and Dashboard</w:t>
      </w:r>
      <w:r w:rsidR="006D5355">
        <w:rPr>
          <w:rStyle w:val="NormalVerdanaChar1"/>
          <w:rFonts w:ascii="Verdana" w:hAnsi="Verdana"/>
          <w:sz w:val="18"/>
        </w:rPr>
        <w:t xml:space="preserve"> on both .NET and SSRS Platforms.</w:t>
      </w:r>
    </w:p>
    <w:p w:rsidR="002835AE" w:rsidRDefault="00037DFB">
      <w:pPr>
        <w:pStyle w:val="NormalVerdana"/>
        <w:rPr>
          <w:rStyle w:val="NormalVerdanaChar1"/>
          <w:rFonts w:ascii="Verdana" w:hAnsi="Verdana"/>
          <w:sz w:val="18"/>
        </w:rPr>
      </w:pPr>
      <w:r>
        <w:rPr>
          <w:rStyle w:val="NormalVerdanaChar1"/>
          <w:rFonts w:ascii="Verdana" w:hAnsi="Verdana"/>
          <w:sz w:val="18"/>
        </w:rPr>
        <w:t>Very s</w:t>
      </w:r>
      <w:r w:rsidR="002835AE">
        <w:rPr>
          <w:rStyle w:val="NormalVerdanaChar1"/>
          <w:rFonts w:ascii="Verdana" w:hAnsi="Verdana"/>
          <w:sz w:val="18"/>
        </w:rPr>
        <w:t xml:space="preserve">trong </w:t>
      </w:r>
      <w:r>
        <w:rPr>
          <w:rStyle w:val="NormalVerdanaChar1"/>
          <w:rFonts w:ascii="Verdana" w:hAnsi="Verdana"/>
          <w:sz w:val="18"/>
        </w:rPr>
        <w:t xml:space="preserve">knowledge and </w:t>
      </w:r>
      <w:r w:rsidR="002835AE">
        <w:rPr>
          <w:rStyle w:val="NormalVerdanaChar1"/>
          <w:rFonts w:ascii="Verdana" w:hAnsi="Verdana"/>
          <w:sz w:val="18"/>
        </w:rPr>
        <w:t xml:space="preserve">hands-on experience in developing </w:t>
      </w:r>
      <w:r>
        <w:rPr>
          <w:rStyle w:val="NormalVerdanaChar1"/>
          <w:rFonts w:ascii="Verdana" w:hAnsi="Verdana"/>
          <w:sz w:val="18"/>
        </w:rPr>
        <w:t xml:space="preserve">Business Intelligence </w:t>
      </w:r>
      <w:r w:rsidR="009A14D2">
        <w:rPr>
          <w:rStyle w:val="NormalVerdanaChar1"/>
          <w:rFonts w:ascii="Verdana" w:hAnsi="Verdana"/>
          <w:sz w:val="18"/>
        </w:rPr>
        <w:t>solutions</w:t>
      </w:r>
      <w:r>
        <w:rPr>
          <w:rStyle w:val="NormalVerdanaChar1"/>
          <w:rFonts w:ascii="Verdana" w:hAnsi="Verdana"/>
          <w:sz w:val="18"/>
        </w:rPr>
        <w:t xml:space="preserve"> using </w:t>
      </w:r>
      <w:r w:rsidRPr="00037DFB">
        <w:rPr>
          <w:rStyle w:val="NormalVerdanaChar1"/>
          <w:rFonts w:ascii="Verdana" w:hAnsi="Verdana"/>
          <w:b/>
          <w:bCs/>
          <w:color w:val="0000FF"/>
          <w:sz w:val="18"/>
        </w:rPr>
        <w:t>SSIS, SSAS, and SSRS</w:t>
      </w:r>
      <w:r>
        <w:rPr>
          <w:rStyle w:val="NormalVerdanaChar1"/>
          <w:rFonts w:ascii="Verdana" w:hAnsi="Verdana"/>
          <w:sz w:val="18"/>
        </w:rPr>
        <w:t xml:space="preserve"> technologies </w:t>
      </w:r>
      <w:r w:rsidR="00003338">
        <w:rPr>
          <w:rStyle w:val="NormalVerdanaChar1"/>
          <w:rFonts w:ascii="Verdana" w:hAnsi="Verdana"/>
          <w:sz w:val="18"/>
        </w:rPr>
        <w:t xml:space="preserve">ships with </w:t>
      </w:r>
      <w:r w:rsidR="002835AE">
        <w:rPr>
          <w:rStyle w:val="NormalVerdanaChar1"/>
          <w:rFonts w:ascii="Verdana" w:hAnsi="Verdana"/>
          <w:b/>
          <w:bCs/>
          <w:color w:val="0000FF"/>
          <w:sz w:val="18"/>
        </w:rPr>
        <w:t>SQL Server 2005 and 2008</w:t>
      </w:r>
      <w:r w:rsidR="00C22036">
        <w:rPr>
          <w:rStyle w:val="NormalVerdanaChar1"/>
          <w:rFonts w:ascii="Verdana" w:hAnsi="Verdana"/>
          <w:sz w:val="18"/>
        </w:rPr>
        <w:t>.</w:t>
      </w:r>
    </w:p>
    <w:p w:rsidR="002835AE" w:rsidRDefault="002835AE">
      <w:pPr>
        <w:pStyle w:val="NormalVerdana"/>
        <w:rPr>
          <w:rStyle w:val="NormalVerdanaChar1"/>
          <w:rFonts w:ascii="Verdana" w:hAnsi="Verdana"/>
          <w:sz w:val="18"/>
        </w:rPr>
      </w:pPr>
      <w:r>
        <w:rPr>
          <w:rStyle w:val="NormalVerdanaChar1"/>
          <w:rFonts w:ascii="Verdana" w:hAnsi="Verdana"/>
          <w:sz w:val="18"/>
        </w:rPr>
        <w:t xml:space="preserve">Sound knowledge </w:t>
      </w:r>
      <w:r>
        <w:rPr>
          <w:rStyle w:val="NormalVerdanaChar1"/>
          <w:rFonts w:ascii="Verdana" w:hAnsi="Verdana"/>
          <w:color w:val="auto"/>
          <w:sz w:val="18"/>
        </w:rPr>
        <w:t xml:space="preserve">and Work Experience in </w:t>
      </w:r>
      <w:r>
        <w:rPr>
          <w:rStyle w:val="NormalVerdanaChar1"/>
          <w:rFonts w:ascii="Verdana" w:hAnsi="Verdana"/>
          <w:b/>
          <w:bCs/>
          <w:color w:val="0000FF"/>
          <w:sz w:val="18"/>
        </w:rPr>
        <w:t>Microsoft Analysis Services, MDX Scripts,</w:t>
      </w:r>
      <w:r w:rsidR="00E865A7">
        <w:rPr>
          <w:rStyle w:val="NormalVerdanaChar1"/>
          <w:rFonts w:ascii="Verdana" w:hAnsi="Verdana"/>
          <w:b/>
          <w:bCs/>
          <w:color w:val="0000FF"/>
          <w:sz w:val="18"/>
        </w:rPr>
        <w:t xml:space="preserve"> Multi </w:t>
      </w:r>
      <w:r w:rsidR="00E3067B">
        <w:rPr>
          <w:rStyle w:val="NormalVerdanaChar1"/>
          <w:rFonts w:ascii="Verdana" w:hAnsi="Verdana"/>
          <w:b/>
          <w:bCs/>
          <w:color w:val="0000FF"/>
          <w:sz w:val="18"/>
        </w:rPr>
        <w:t>dimension data modeling,</w:t>
      </w:r>
      <w:r w:rsidR="007041AD">
        <w:rPr>
          <w:rStyle w:val="NormalVerdanaChar1"/>
          <w:rFonts w:ascii="Verdana" w:hAnsi="Verdana"/>
          <w:b/>
          <w:bCs/>
          <w:color w:val="0000FF"/>
          <w:sz w:val="18"/>
        </w:rPr>
        <w:t xml:space="preserve"> Data mining tools.</w:t>
      </w:r>
    </w:p>
    <w:p w:rsidR="002835AE" w:rsidRDefault="002835AE">
      <w:pPr>
        <w:pStyle w:val="NormalTimesNewRoman"/>
        <w:numPr>
          <w:ilvl w:val="0"/>
          <w:numId w:val="6"/>
        </w:numPr>
        <w:jc w:val="both"/>
        <w:rPr>
          <w:rStyle w:val="NormalVerdanaChar1"/>
          <w:rFonts w:ascii="Verdana" w:hAnsi="Verdana"/>
          <w:sz w:val="18"/>
        </w:rPr>
      </w:pPr>
      <w:r>
        <w:rPr>
          <w:rStyle w:val="NormalVerdanaChar1"/>
          <w:rFonts w:ascii="Verdana" w:hAnsi="Verdana"/>
          <w:sz w:val="18"/>
        </w:rPr>
        <w:t>Over six years of experience in database design and architecture using SQL Server 2000/2005</w:t>
      </w:r>
      <w:r w:rsidR="00D674D4">
        <w:rPr>
          <w:rStyle w:val="NormalVerdanaChar1"/>
          <w:rFonts w:ascii="Verdana" w:hAnsi="Verdana"/>
          <w:sz w:val="18"/>
        </w:rPr>
        <w:t>/2008</w:t>
      </w:r>
      <w:r>
        <w:rPr>
          <w:rStyle w:val="NormalVerdanaChar1"/>
          <w:rFonts w:ascii="Verdana" w:hAnsi="Verdana"/>
          <w:sz w:val="18"/>
        </w:rPr>
        <w:t xml:space="preserve"> including </w:t>
      </w:r>
      <w:r>
        <w:rPr>
          <w:rStyle w:val="NormalVerdanaChar1"/>
          <w:rFonts w:ascii="Verdana" w:hAnsi="Verdana"/>
          <w:b/>
          <w:bCs/>
          <w:color w:val="0000FF"/>
          <w:sz w:val="18"/>
        </w:rPr>
        <w:t>DTS packages</w:t>
      </w:r>
      <w:r>
        <w:rPr>
          <w:rStyle w:val="NormalVerdanaChar1"/>
          <w:rFonts w:ascii="Verdana" w:hAnsi="Verdana"/>
          <w:sz w:val="18"/>
        </w:rPr>
        <w:t xml:space="preserve">, </w:t>
      </w:r>
      <w:r>
        <w:rPr>
          <w:rStyle w:val="NormalVerdanaChar1"/>
          <w:rFonts w:ascii="Verdana" w:hAnsi="Verdana"/>
          <w:b/>
          <w:bCs/>
          <w:color w:val="0000FF"/>
          <w:sz w:val="18"/>
        </w:rPr>
        <w:t>SSIS jobs</w:t>
      </w:r>
      <w:r w:rsidR="0002774C">
        <w:rPr>
          <w:rStyle w:val="NormalVerdanaChar1"/>
          <w:rFonts w:ascii="Verdana" w:hAnsi="Verdana"/>
          <w:b/>
          <w:bCs/>
          <w:color w:val="0000FF"/>
          <w:sz w:val="18"/>
        </w:rPr>
        <w:t xml:space="preserve"> </w:t>
      </w:r>
      <w:r>
        <w:rPr>
          <w:rStyle w:val="NormalVerdanaChar1"/>
          <w:rFonts w:ascii="Verdana" w:hAnsi="Verdana"/>
          <w:sz w:val="18"/>
        </w:rPr>
        <w:t>with extensive complex queries, Stored Procedures, Functions, Triggers, and Views.</w:t>
      </w:r>
    </w:p>
    <w:p w:rsidR="002835AE" w:rsidRDefault="002835AE">
      <w:pPr>
        <w:pStyle w:val="NormalVerdana"/>
        <w:rPr>
          <w:rFonts w:ascii="Verdana" w:hAnsi="Verdana"/>
          <w:sz w:val="18"/>
          <w:szCs w:val="18"/>
        </w:rPr>
      </w:pPr>
      <w:r>
        <w:rPr>
          <w:rFonts w:ascii="Verdana" w:hAnsi="Verdana"/>
          <w:b/>
          <w:color w:val="0000FF"/>
          <w:sz w:val="18"/>
          <w:szCs w:val="18"/>
        </w:rPr>
        <w:t>SOA</w:t>
      </w:r>
      <w:r>
        <w:rPr>
          <w:rFonts w:ascii="Verdana" w:hAnsi="Verdana"/>
          <w:sz w:val="18"/>
          <w:szCs w:val="18"/>
        </w:rPr>
        <w:t xml:space="preserve"> - Architecture tenets, Publish/Subscribe and WS-Security.</w:t>
      </w:r>
    </w:p>
    <w:p w:rsidR="002835AE" w:rsidRDefault="002835AE">
      <w:pPr>
        <w:pStyle w:val="NormalVerdana"/>
        <w:rPr>
          <w:rFonts w:ascii="Verdana" w:hAnsi="Verdana"/>
          <w:sz w:val="18"/>
          <w:szCs w:val="18"/>
        </w:rPr>
      </w:pPr>
      <w:r>
        <w:rPr>
          <w:rFonts w:ascii="Verdana" w:hAnsi="Verdana"/>
          <w:b/>
          <w:color w:val="0000FF"/>
          <w:sz w:val="18"/>
          <w:szCs w:val="18"/>
        </w:rPr>
        <w:lastRenderedPageBreak/>
        <w:t>Agile</w:t>
      </w:r>
      <w:r>
        <w:rPr>
          <w:rFonts w:ascii="Verdana" w:hAnsi="Verdana"/>
          <w:color w:val="0000FF"/>
          <w:sz w:val="18"/>
          <w:szCs w:val="18"/>
        </w:rPr>
        <w:t xml:space="preserve"> </w:t>
      </w:r>
      <w:r>
        <w:rPr>
          <w:rFonts w:ascii="Verdana" w:hAnsi="Verdana"/>
          <w:sz w:val="18"/>
          <w:szCs w:val="18"/>
        </w:rPr>
        <w:t>– Scrum, Pair Programming, Planning Poker and Rally.</w:t>
      </w:r>
    </w:p>
    <w:p w:rsidR="002835AE" w:rsidRDefault="00415038">
      <w:pPr>
        <w:pStyle w:val="NormalVerdana"/>
        <w:rPr>
          <w:rFonts w:ascii="Verdana" w:hAnsi="Verdana"/>
          <w:sz w:val="18"/>
          <w:szCs w:val="18"/>
        </w:rPr>
      </w:pPr>
      <w:r>
        <w:rPr>
          <w:rFonts w:ascii="Verdana" w:hAnsi="Verdana"/>
          <w:sz w:val="18"/>
          <w:szCs w:val="18"/>
        </w:rPr>
        <w:t>Expert in architecture of application using multi-threading</w:t>
      </w:r>
      <w:r w:rsidR="002835AE">
        <w:rPr>
          <w:rFonts w:ascii="Verdana" w:hAnsi="Verdana"/>
          <w:sz w:val="18"/>
          <w:szCs w:val="18"/>
        </w:rPr>
        <w:t xml:space="preserve"> </w:t>
      </w:r>
      <w:r>
        <w:rPr>
          <w:rFonts w:ascii="Verdana" w:hAnsi="Verdana"/>
          <w:sz w:val="18"/>
          <w:szCs w:val="18"/>
        </w:rPr>
        <w:t>and queue managements</w:t>
      </w:r>
      <w:r w:rsidR="002835AE">
        <w:rPr>
          <w:rFonts w:ascii="Verdana" w:hAnsi="Verdana"/>
          <w:sz w:val="18"/>
          <w:szCs w:val="18"/>
        </w:rPr>
        <w:t>.</w:t>
      </w:r>
    </w:p>
    <w:p w:rsidR="002835AE" w:rsidRDefault="002835AE">
      <w:pPr>
        <w:pStyle w:val="NormalVerdana"/>
        <w:rPr>
          <w:rFonts w:ascii="Verdana" w:hAnsi="Verdana"/>
          <w:sz w:val="18"/>
          <w:szCs w:val="18"/>
        </w:rPr>
      </w:pPr>
      <w:r>
        <w:rPr>
          <w:rFonts w:ascii="Verdana" w:hAnsi="Verdana"/>
          <w:sz w:val="18"/>
          <w:szCs w:val="18"/>
        </w:rPr>
        <w:t>Effective communicator with strong documentation and organizational skills.</w:t>
      </w:r>
    </w:p>
    <w:p w:rsidR="002835AE" w:rsidRDefault="002835AE">
      <w:pPr>
        <w:pStyle w:val="NormalVerdana"/>
        <w:numPr>
          <w:ilvl w:val="0"/>
          <w:numId w:val="0"/>
        </w:numPr>
        <w:ind w:left="360"/>
        <w:rPr>
          <w:rStyle w:val="NormalVerdanaChar1"/>
          <w:rFonts w:ascii="Verdana" w:hAnsi="Verdana"/>
          <w:b/>
          <w:color w:val="0000FF"/>
          <w:sz w:val="18"/>
        </w:rPr>
      </w:pPr>
    </w:p>
    <w:p w:rsidR="002835AE" w:rsidRDefault="002835AE">
      <w:pPr>
        <w:pStyle w:val="NormalVerdana"/>
        <w:numPr>
          <w:ilvl w:val="0"/>
          <w:numId w:val="0"/>
        </w:numPr>
        <w:rPr>
          <w:rFonts w:ascii="Verdana" w:hAnsi="Verdana"/>
          <w:sz w:val="18"/>
          <w:szCs w:val="18"/>
        </w:rPr>
      </w:pPr>
    </w:p>
    <w:p w:rsidR="002835AE" w:rsidRDefault="002835AE">
      <w:pPr>
        <w:pStyle w:val="Heading1"/>
        <w:shd w:val="clear" w:color="auto" w:fill="D9D9D9"/>
        <w:tabs>
          <w:tab w:val="left" w:pos="510"/>
          <w:tab w:val="center" w:pos="5400"/>
        </w:tabs>
        <w:rPr>
          <w:rFonts w:ascii="Verdana" w:hAnsi="Verdana"/>
          <w:szCs w:val="22"/>
        </w:rPr>
      </w:pPr>
      <w:r>
        <w:t xml:space="preserve">                                                  </w:t>
      </w:r>
      <w:r>
        <w:rPr>
          <w:rFonts w:ascii="Verdana" w:hAnsi="Verdana"/>
          <w:szCs w:val="22"/>
        </w:rPr>
        <w:t>Academic Qualifications</w:t>
      </w:r>
    </w:p>
    <w:p w:rsidR="002835AE" w:rsidRDefault="002835AE">
      <w:pPr>
        <w:pStyle w:val="NormalVerdana"/>
        <w:numPr>
          <w:ilvl w:val="0"/>
          <w:numId w:val="0"/>
        </w:numPr>
        <w:rPr>
          <w:rFonts w:ascii="Verdana" w:hAnsi="Verdana"/>
          <w:sz w:val="20"/>
        </w:rPr>
      </w:pPr>
    </w:p>
    <w:p w:rsidR="003C12F8" w:rsidRPr="003C12F8" w:rsidRDefault="002835AE" w:rsidP="003C12F8">
      <w:pPr>
        <w:widowControl/>
        <w:numPr>
          <w:ilvl w:val="0"/>
          <w:numId w:val="13"/>
        </w:numPr>
        <w:autoSpaceDE/>
        <w:autoSpaceDN/>
        <w:adjustRightInd/>
        <w:jc w:val="both"/>
        <w:rPr>
          <w:rFonts w:ascii="Verdana" w:hAnsi="Verdana"/>
          <w:sz w:val="18"/>
          <w:szCs w:val="20"/>
        </w:rPr>
      </w:pPr>
      <w:r>
        <w:rPr>
          <w:rFonts w:ascii="Verdana" w:hAnsi="Verdana"/>
          <w:b/>
          <w:color w:val="0000FF"/>
          <w:sz w:val="18"/>
          <w:szCs w:val="20"/>
        </w:rPr>
        <w:t xml:space="preserve">Bachelor of </w:t>
      </w:r>
      <w:r w:rsidR="00B47101">
        <w:rPr>
          <w:rFonts w:ascii="Verdana" w:hAnsi="Verdana"/>
          <w:b/>
          <w:color w:val="0000FF"/>
          <w:sz w:val="18"/>
          <w:szCs w:val="20"/>
        </w:rPr>
        <w:t>Science –</w:t>
      </w:r>
      <w:r>
        <w:rPr>
          <w:rFonts w:ascii="Verdana" w:hAnsi="Verdana"/>
          <w:b/>
          <w:color w:val="0000FF"/>
          <w:sz w:val="18"/>
          <w:szCs w:val="20"/>
        </w:rPr>
        <w:t xml:space="preserve"> </w:t>
      </w:r>
      <w:r w:rsidR="00B47101">
        <w:rPr>
          <w:rFonts w:ascii="Verdana" w:hAnsi="Verdana"/>
          <w:b/>
          <w:color w:val="0000FF"/>
          <w:sz w:val="18"/>
          <w:szCs w:val="20"/>
        </w:rPr>
        <w:t>S</w:t>
      </w:r>
      <w:r>
        <w:rPr>
          <w:rFonts w:ascii="Verdana" w:hAnsi="Verdana"/>
          <w:b/>
          <w:color w:val="0000FF"/>
          <w:sz w:val="18"/>
          <w:szCs w:val="20"/>
        </w:rPr>
        <w:t>pecializ</w:t>
      </w:r>
      <w:r w:rsidR="00B47101">
        <w:rPr>
          <w:rFonts w:ascii="Verdana" w:hAnsi="Verdana"/>
          <w:b/>
          <w:color w:val="0000FF"/>
          <w:sz w:val="18"/>
          <w:szCs w:val="20"/>
        </w:rPr>
        <w:t>ing Ele</w:t>
      </w:r>
      <w:r>
        <w:rPr>
          <w:rFonts w:ascii="Verdana" w:hAnsi="Verdana"/>
          <w:b/>
          <w:color w:val="0000FF"/>
          <w:sz w:val="18"/>
          <w:szCs w:val="20"/>
        </w:rPr>
        <w:t>ctronics and Instrumentation</w:t>
      </w:r>
    </w:p>
    <w:p w:rsidR="002835AE" w:rsidRDefault="00A60E5C">
      <w:pPr>
        <w:widowControl/>
        <w:numPr>
          <w:ilvl w:val="0"/>
          <w:numId w:val="14"/>
        </w:numPr>
        <w:autoSpaceDE/>
        <w:autoSpaceDN/>
        <w:adjustRightInd/>
        <w:jc w:val="both"/>
        <w:rPr>
          <w:rFonts w:ascii="Verdana" w:hAnsi="Verdana"/>
          <w:sz w:val="18"/>
          <w:szCs w:val="20"/>
        </w:rPr>
      </w:pPr>
      <w:r w:rsidRPr="00A60E5C">
        <w:rPr>
          <w:rFonts w:ascii="Verdana" w:hAnsi="Verdana"/>
          <w:b/>
          <w:color w:val="0000FF"/>
          <w:sz w:val="18"/>
          <w:szCs w:val="20"/>
        </w:rPr>
        <w:t>MCAD</w:t>
      </w:r>
      <w:r w:rsidR="002835AE">
        <w:rPr>
          <w:rFonts w:ascii="Verdana" w:hAnsi="Verdana"/>
          <w:sz w:val="18"/>
          <w:szCs w:val="20"/>
        </w:rPr>
        <w:t xml:space="preserve"> </w:t>
      </w:r>
    </w:p>
    <w:p w:rsidR="002835AE" w:rsidRDefault="002835AE">
      <w:pPr>
        <w:widowControl/>
        <w:autoSpaceDE/>
        <w:autoSpaceDN/>
        <w:adjustRightInd/>
        <w:jc w:val="both"/>
        <w:rPr>
          <w:rStyle w:val="Strong"/>
          <w:rFonts w:ascii="Verdana" w:hAnsi="Verdana"/>
          <w:sz w:val="20"/>
          <w:szCs w:val="20"/>
        </w:rPr>
      </w:pPr>
    </w:p>
    <w:p w:rsidR="00153FF5" w:rsidRDefault="00153FF5">
      <w:pPr>
        <w:widowControl/>
        <w:autoSpaceDE/>
        <w:autoSpaceDN/>
        <w:adjustRightInd/>
        <w:jc w:val="both"/>
        <w:rPr>
          <w:rStyle w:val="Strong"/>
          <w:rFonts w:ascii="Verdana" w:hAnsi="Verdana"/>
          <w:sz w:val="20"/>
          <w:szCs w:val="20"/>
        </w:rPr>
      </w:pPr>
    </w:p>
    <w:p w:rsidR="00153FF5" w:rsidRDefault="00153FF5">
      <w:pPr>
        <w:widowControl/>
        <w:autoSpaceDE/>
        <w:autoSpaceDN/>
        <w:adjustRightInd/>
        <w:jc w:val="both"/>
        <w:rPr>
          <w:rStyle w:val="Strong"/>
          <w:rFonts w:ascii="Verdana" w:hAnsi="Verdana"/>
          <w:sz w:val="20"/>
          <w:szCs w:val="20"/>
        </w:rPr>
      </w:pPr>
    </w:p>
    <w:p w:rsidR="00CD4F52" w:rsidRDefault="00CD4F52">
      <w:pPr>
        <w:widowControl/>
        <w:autoSpaceDE/>
        <w:autoSpaceDN/>
        <w:adjustRightInd/>
        <w:jc w:val="both"/>
        <w:rPr>
          <w:rStyle w:val="Strong"/>
          <w:rFonts w:ascii="Verdana" w:hAnsi="Verdana"/>
          <w:sz w:val="20"/>
          <w:szCs w:val="20"/>
        </w:rPr>
      </w:pPr>
    </w:p>
    <w:p w:rsidR="00CD4F52" w:rsidRDefault="00CD4F52">
      <w:pPr>
        <w:widowControl/>
        <w:autoSpaceDE/>
        <w:autoSpaceDN/>
        <w:adjustRightInd/>
        <w:jc w:val="both"/>
        <w:rPr>
          <w:rStyle w:val="Strong"/>
          <w:rFonts w:ascii="Verdana" w:hAnsi="Verdana"/>
          <w:sz w:val="20"/>
          <w:szCs w:val="20"/>
        </w:rPr>
      </w:pPr>
    </w:p>
    <w:p w:rsidR="00CD4F52" w:rsidRDefault="00CD4F52">
      <w:pPr>
        <w:widowControl/>
        <w:autoSpaceDE/>
        <w:autoSpaceDN/>
        <w:adjustRightInd/>
        <w:jc w:val="both"/>
        <w:rPr>
          <w:rStyle w:val="Strong"/>
          <w:rFonts w:ascii="Verdana" w:hAnsi="Verdana"/>
          <w:sz w:val="20"/>
          <w:szCs w:val="20"/>
        </w:rPr>
      </w:pPr>
    </w:p>
    <w:p w:rsidR="00153FF5" w:rsidRDefault="00153FF5">
      <w:pPr>
        <w:widowControl/>
        <w:autoSpaceDE/>
        <w:autoSpaceDN/>
        <w:adjustRightInd/>
        <w:jc w:val="both"/>
        <w:rPr>
          <w:rStyle w:val="Strong"/>
          <w:rFonts w:ascii="Verdana" w:hAnsi="Verdana"/>
          <w:sz w:val="20"/>
          <w:szCs w:val="20"/>
        </w:rPr>
      </w:pPr>
    </w:p>
    <w:p w:rsidR="002835AE" w:rsidRDefault="00BA742B" w:rsidP="00BA742B">
      <w:pPr>
        <w:pStyle w:val="Heading1"/>
        <w:shd w:val="clear" w:color="auto" w:fill="D9D9D9"/>
        <w:tabs>
          <w:tab w:val="left" w:pos="510"/>
          <w:tab w:val="center" w:pos="5400"/>
        </w:tabs>
        <w:jc w:val="center"/>
        <w:rPr>
          <w:rFonts w:ascii="Verdana" w:hAnsi="Verdana"/>
          <w:szCs w:val="22"/>
        </w:rPr>
      </w:pPr>
      <w:r>
        <w:rPr>
          <w:rFonts w:ascii="Verdana" w:hAnsi="Verdana" w:cs="Arial"/>
          <w:szCs w:val="22"/>
        </w:rPr>
        <w:t>Core Competencies</w:t>
      </w:r>
    </w:p>
    <w:p w:rsidR="00894C93" w:rsidRDefault="00894C93" w:rsidP="00153FF5">
      <w:pPr>
        <w:pStyle w:val="BodyText2"/>
        <w:ind w:left="2880" w:hanging="2880"/>
        <w:rPr>
          <w:rFonts w:cs="Verdana"/>
          <w:i/>
          <w:sz w:val="18"/>
          <w:szCs w:val="18"/>
        </w:rPr>
      </w:pPr>
    </w:p>
    <w:p w:rsidR="00153FF5" w:rsidRDefault="00153FF5" w:rsidP="00153FF5">
      <w:pPr>
        <w:pStyle w:val="BodyText2"/>
        <w:ind w:left="2880" w:hanging="2880"/>
        <w:rPr>
          <w:rFonts w:cs="Verdana"/>
          <w:b/>
          <w:sz w:val="18"/>
          <w:szCs w:val="18"/>
        </w:rPr>
      </w:pPr>
      <w:r w:rsidRPr="000A2117">
        <w:rPr>
          <w:rFonts w:cs="Verdana"/>
          <w:i/>
          <w:sz w:val="18"/>
          <w:szCs w:val="18"/>
        </w:rPr>
        <w:t>LANGUAGES:</w:t>
      </w:r>
      <w:r w:rsidRPr="000A2117">
        <w:rPr>
          <w:rFonts w:cs="Verdana"/>
          <w:sz w:val="18"/>
          <w:szCs w:val="18"/>
        </w:rPr>
        <w:tab/>
      </w:r>
      <w:r w:rsidRPr="000A2117">
        <w:rPr>
          <w:rFonts w:cs="Verdana"/>
          <w:b/>
          <w:sz w:val="18"/>
          <w:szCs w:val="18"/>
        </w:rPr>
        <w:t xml:space="preserve">C# </w:t>
      </w:r>
      <w:r w:rsidR="00B25AD4">
        <w:rPr>
          <w:rFonts w:cs="Verdana"/>
          <w:b/>
          <w:sz w:val="18"/>
          <w:szCs w:val="18"/>
        </w:rPr>
        <w:t>2.0-</w:t>
      </w:r>
      <w:r w:rsidR="00B250C7">
        <w:rPr>
          <w:rFonts w:cs="Verdana"/>
          <w:b/>
          <w:sz w:val="18"/>
          <w:szCs w:val="18"/>
        </w:rPr>
        <w:t>4.0</w:t>
      </w:r>
      <w:r w:rsidRPr="000A2117">
        <w:rPr>
          <w:rFonts w:cs="Verdana"/>
          <w:b/>
          <w:sz w:val="18"/>
          <w:szCs w:val="18"/>
        </w:rPr>
        <w:t xml:space="preserve">, VB.NET </w:t>
      </w:r>
      <w:r w:rsidR="00582493">
        <w:rPr>
          <w:rFonts w:cs="Verdana"/>
          <w:b/>
          <w:sz w:val="18"/>
          <w:szCs w:val="18"/>
        </w:rPr>
        <w:t>2.0-4.0</w:t>
      </w:r>
      <w:r w:rsidRPr="000A2117">
        <w:rPr>
          <w:rFonts w:cs="Verdana"/>
          <w:b/>
          <w:sz w:val="18"/>
          <w:szCs w:val="18"/>
        </w:rPr>
        <w:t>, ASP.NET 2.0/</w:t>
      </w:r>
      <w:r>
        <w:rPr>
          <w:rFonts w:cs="Verdana"/>
          <w:b/>
          <w:sz w:val="18"/>
          <w:szCs w:val="18"/>
        </w:rPr>
        <w:t>3.0/</w:t>
      </w:r>
      <w:r w:rsidRPr="000A2117">
        <w:rPr>
          <w:rFonts w:cs="Verdana"/>
          <w:b/>
          <w:sz w:val="18"/>
          <w:szCs w:val="18"/>
        </w:rPr>
        <w:t>3.5, WSS 3.0, WSS 2.0, Visual Basic 6.0,</w:t>
      </w:r>
      <w:r w:rsidR="00262F01">
        <w:rPr>
          <w:rFonts w:cs="Verdana"/>
          <w:b/>
          <w:sz w:val="18"/>
          <w:szCs w:val="18"/>
        </w:rPr>
        <w:t>ASP,ASP.NET</w:t>
      </w:r>
      <w:r w:rsidRPr="000A2117">
        <w:rPr>
          <w:rFonts w:cs="Verdana"/>
          <w:b/>
          <w:sz w:val="18"/>
          <w:szCs w:val="18"/>
        </w:rPr>
        <w:t>, VBScript, JavaScript,</w:t>
      </w:r>
      <w:r w:rsidR="00D22820">
        <w:rPr>
          <w:rFonts w:cs="Verdana"/>
          <w:b/>
          <w:sz w:val="18"/>
          <w:szCs w:val="18"/>
        </w:rPr>
        <w:t xml:space="preserve"> JQuery, </w:t>
      </w:r>
      <w:r w:rsidRPr="000A2117">
        <w:rPr>
          <w:rFonts w:cs="Verdana"/>
          <w:b/>
          <w:sz w:val="18"/>
          <w:szCs w:val="18"/>
        </w:rPr>
        <w:t>AJAX, Silver Light,</w:t>
      </w:r>
      <w:r>
        <w:rPr>
          <w:rFonts w:cs="Verdana"/>
          <w:b/>
          <w:sz w:val="18"/>
          <w:szCs w:val="18"/>
        </w:rPr>
        <w:t xml:space="preserve"> LINQ,</w:t>
      </w:r>
      <w:r w:rsidRPr="000A2117">
        <w:rPr>
          <w:rFonts w:cs="Verdana"/>
          <w:b/>
          <w:sz w:val="18"/>
          <w:szCs w:val="18"/>
        </w:rPr>
        <w:t xml:space="preserve"> COM, COM+, DCOM, C,  HTML, DHTML, XML,</w:t>
      </w:r>
      <w:r w:rsidR="00137EF7">
        <w:rPr>
          <w:rFonts w:cs="Verdana"/>
          <w:b/>
          <w:sz w:val="18"/>
          <w:szCs w:val="18"/>
        </w:rPr>
        <w:t>XPATH,</w:t>
      </w:r>
      <w:r w:rsidRPr="000A2117">
        <w:rPr>
          <w:rFonts w:cs="Verdana"/>
          <w:b/>
          <w:sz w:val="18"/>
          <w:szCs w:val="18"/>
        </w:rPr>
        <w:t xml:space="preserve"> XSLT, CSS, XHTML</w:t>
      </w:r>
      <w:r w:rsidR="00B34359">
        <w:rPr>
          <w:rFonts w:cs="Verdana"/>
          <w:b/>
          <w:sz w:val="18"/>
          <w:szCs w:val="18"/>
        </w:rPr>
        <w:t>, Cocoa, Objective C.</w:t>
      </w:r>
    </w:p>
    <w:p w:rsidR="006A75C3" w:rsidRDefault="004D20DB" w:rsidP="00153FF5">
      <w:pPr>
        <w:pStyle w:val="BodyText2"/>
        <w:ind w:left="2880" w:hanging="2880"/>
        <w:rPr>
          <w:rFonts w:cs="Verdana"/>
          <w:b/>
          <w:sz w:val="18"/>
          <w:szCs w:val="18"/>
        </w:rPr>
      </w:pPr>
      <w:r>
        <w:rPr>
          <w:rFonts w:cs="Verdana"/>
          <w:i/>
          <w:sz w:val="18"/>
          <w:szCs w:val="18"/>
        </w:rPr>
        <w:t>MICROSOFT TECHNOLOGIES:</w:t>
      </w:r>
      <w:r w:rsidR="006A75C3" w:rsidRPr="00773318">
        <w:rPr>
          <w:rFonts w:cs="Verdana"/>
          <w:sz w:val="18"/>
          <w:szCs w:val="18"/>
        </w:rPr>
        <w:tab/>
      </w:r>
      <w:r w:rsidR="006A75C3" w:rsidRPr="00773318">
        <w:rPr>
          <w:rFonts w:cs="Verdana"/>
          <w:b/>
          <w:sz w:val="18"/>
          <w:szCs w:val="18"/>
        </w:rPr>
        <w:t>.NET,</w:t>
      </w:r>
      <w:r w:rsidR="00607389">
        <w:rPr>
          <w:rFonts w:cs="Verdana"/>
          <w:b/>
          <w:sz w:val="18"/>
          <w:szCs w:val="18"/>
        </w:rPr>
        <w:t xml:space="preserve"> </w:t>
      </w:r>
      <w:r w:rsidR="00AE4555">
        <w:rPr>
          <w:rFonts w:cs="Verdana"/>
          <w:b/>
          <w:sz w:val="18"/>
          <w:szCs w:val="18"/>
        </w:rPr>
        <w:t>WCF,</w:t>
      </w:r>
      <w:r w:rsidR="00607389">
        <w:rPr>
          <w:rFonts w:cs="Verdana"/>
          <w:b/>
          <w:sz w:val="18"/>
          <w:szCs w:val="18"/>
        </w:rPr>
        <w:t xml:space="preserve"> </w:t>
      </w:r>
      <w:r w:rsidR="006A75C3" w:rsidRPr="00773318">
        <w:rPr>
          <w:rFonts w:cs="Verdana"/>
          <w:b/>
          <w:sz w:val="18"/>
          <w:szCs w:val="18"/>
        </w:rPr>
        <w:t>WPF, Windows Azure</w:t>
      </w:r>
      <w:r w:rsidR="006E0722">
        <w:rPr>
          <w:rFonts w:cs="Verdana"/>
          <w:b/>
          <w:sz w:val="18"/>
          <w:szCs w:val="18"/>
        </w:rPr>
        <w:t>, MSMQ.</w:t>
      </w:r>
    </w:p>
    <w:p w:rsidR="006E0722" w:rsidRPr="00773318" w:rsidRDefault="00025CE5" w:rsidP="006E0722">
      <w:pPr>
        <w:pStyle w:val="BodyText2"/>
        <w:ind w:left="2880" w:hanging="2880"/>
        <w:rPr>
          <w:rFonts w:cs="Verdana"/>
          <w:b/>
          <w:sz w:val="18"/>
          <w:szCs w:val="18"/>
        </w:rPr>
      </w:pPr>
      <w:r>
        <w:rPr>
          <w:rFonts w:cs="Verdana"/>
          <w:i/>
          <w:sz w:val="18"/>
          <w:szCs w:val="18"/>
        </w:rPr>
        <w:t>ECOMERECE</w:t>
      </w:r>
      <w:r w:rsidR="006E0722">
        <w:rPr>
          <w:b/>
          <w:sz w:val="18"/>
          <w:szCs w:val="18"/>
        </w:rPr>
        <w:tab/>
      </w:r>
      <w:r w:rsidR="00F75D35">
        <w:rPr>
          <w:b/>
          <w:sz w:val="18"/>
          <w:szCs w:val="18"/>
        </w:rPr>
        <w:t>BizTalk</w:t>
      </w:r>
      <w:r w:rsidR="006E0722">
        <w:rPr>
          <w:b/>
          <w:sz w:val="18"/>
          <w:szCs w:val="18"/>
        </w:rPr>
        <w:t xml:space="preserve"> Server 2004</w:t>
      </w:r>
    </w:p>
    <w:p w:rsidR="00153FF5" w:rsidRPr="000A2117" w:rsidRDefault="00153FF5" w:rsidP="00153FF5">
      <w:pPr>
        <w:pStyle w:val="BodyText2"/>
        <w:ind w:left="2880" w:hanging="2880"/>
        <w:rPr>
          <w:rFonts w:cs="Verdana"/>
          <w:i/>
          <w:sz w:val="18"/>
          <w:szCs w:val="18"/>
        </w:rPr>
      </w:pPr>
      <w:r w:rsidRPr="000A2117">
        <w:rPr>
          <w:rFonts w:cs="Verdana"/>
          <w:i/>
          <w:sz w:val="18"/>
          <w:szCs w:val="18"/>
        </w:rPr>
        <w:t>ARCHITECTURAL</w:t>
      </w:r>
    </w:p>
    <w:p w:rsidR="00153FF5" w:rsidRPr="000A2117" w:rsidRDefault="00153FF5" w:rsidP="00153FF5">
      <w:pPr>
        <w:pStyle w:val="BodyText2"/>
        <w:ind w:left="2880" w:hanging="2880"/>
        <w:rPr>
          <w:rFonts w:cs="Verdana"/>
          <w:b/>
          <w:sz w:val="18"/>
          <w:szCs w:val="18"/>
        </w:rPr>
      </w:pPr>
      <w:r w:rsidRPr="000A2117">
        <w:rPr>
          <w:rFonts w:cs="Verdana"/>
          <w:i/>
          <w:sz w:val="18"/>
          <w:szCs w:val="18"/>
        </w:rPr>
        <w:t xml:space="preserve">DESIGN PATTERNS:   </w:t>
      </w:r>
      <w:r>
        <w:rPr>
          <w:rFonts w:cs="Verdana"/>
          <w:i/>
          <w:sz w:val="18"/>
          <w:szCs w:val="18"/>
        </w:rPr>
        <w:tab/>
      </w:r>
      <w:r w:rsidRPr="000A2117">
        <w:rPr>
          <w:rFonts w:cs="Verdana"/>
          <w:b/>
          <w:sz w:val="18"/>
          <w:szCs w:val="18"/>
        </w:rPr>
        <w:t>Service Oriented Architecture (SOA),</w:t>
      </w:r>
      <w:r w:rsidR="004B189B">
        <w:rPr>
          <w:rFonts w:cs="Verdana"/>
          <w:b/>
          <w:sz w:val="18"/>
          <w:szCs w:val="18"/>
        </w:rPr>
        <w:t xml:space="preserve"> Strategy,</w:t>
      </w:r>
      <w:r w:rsidRPr="000A2117">
        <w:rPr>
          <w:rFonts w:cs="Verdana"/>
          <w:b/>
          <w:sz w:val="18"/>
          <w:szCs w:val="18"/>
        </w:rPr>
        <w:t xml:space="preserve"> </w:t>
      </w:r>
      <w:r w:rsidR="00191FC3">
        <w:rPr>
          <w:rFonts w:cs="Verdana"/>
          <w:b/>
          <w:sz w:val="18"/>
          <w:szCs w:val="18"/>
        </w:rPr>
        <w:t>MVC</w:t>
      </w:r>
      <w:r w:rsidRPr="000A2117">
        <w:rPr>
          <w:rFonts w:cs="Verdana"/>
          <w:b/>
          <w:sz w:val="18"/>
          <w:szCs w:val="18"/>
        </w:rPr>
        <w:t>,</w:t>
      </w:r>
      <w:r w:rsidR="002620FD">
        <w:rPr>
          <w:rFonts w:cs="Verdana"/>
          <w:b/>
          <w:sz w:val="18"/>
          <w:szCs w:val="18"/>
        </w:rPr>
        <w:t xml:space="preserve"> Singleton, Composite,</w:t>
      </w:r>
      <w:r w:rsidR="00DF0A77">
        <w:rPr>
          <w:rFonts w:cs="Verdana"/>
          <w:b/>
          <w:sz w:val="18"/>
          <w:szCs w:val="18"/>
        </w:rPr>
        <w:t xml:space="preserve"> </w:t>
      </w:r>
      <w:r w:rsidRPr="000A2117">
        <w:rPr>
          <w:rFonts w:cs="Verdana"/>
          <w:b/>
          <w:sz w:val="18"/>
          <w:szCs w:val="18"/>
        </w:rPr>
        <w:t>Object Oriented Architecture and Client Server Architecture.</w:t>
      </w:r>
    </w:p>
    <w:p w:rsidR="00153FF5" w:rsidRPr="000A2117" w:rsidRDefault="00153FF5" w:rsidP="00153FF5">
      <w:pPr>
        <w:pStyle w:val="BodyText2"/>
        <w:ind w:left="2880" w:hanging="2880"/>
        <w:rPr>
          <w:rFonts w:cs="Verdana"/>
          <w:i/>
          <w:sz w:val="18"/>
          <w:szCs w:val="18"/>
        </w:rPr>
      </w:pPr>
      <w:r w:rsidRPr="000A2117">
        <w:rPr>
          <w:rFonts w:cs="Verdana"/>
          <w:i/>
          <w:sz w:val="18"/>
          <w:szCs w:val="18"/>
        </w:rPr>
        <w:t>SOFTWARE DEVELOPMENT</w:t>
      </w:r>
    </w:p>
    <w:p w:rsidR="00153FF5" w:rsidRPr="000A2117" w:rsidRDefault="00153FF5" w:rsidP="00153FF5">
      <w:pPr>
        <w:pStyle w:val="BodyText2"/>
        <w:ind w:left="2880" w:hanging="2880"/>
        <w:rPr>
          <w:rFonts w:cs="Verdana"/>
          <w:b/>
          <w:sz w:val="18"/>
          <w:szCs w:val="18"/>
        </w:rPr>
      </w:pPr>
      <w:r w:rsidRPr="000A2117">
        <w:rPr>
          <w:rFonts w:cs="Verdana"/>
          <w:i/>
          <w:sz w:val="18"/>
          <w:szCs w:val="18"/>
        </w:rPr>
        <w:t xml:space="preserve">METHODOLOGIES:      </w:t>
      </w:r>
      <w:r>
        <w:rPr>
          <w:rFonts w:cs="Verdana"/>
          <w:i/>
          <w:sz w:val="18"/>
          <w:szCs w:val="18"/>
        </w:rPr>
        <w:tab/>
      </w:r>
      <w:r w:rsidRPr="000A2117">
        <w:rPr>
          <w:rFonts w:cs="Verdana"/>
          <w:b/>
          <w:sz w:val="18"/>
          <w:szCs w:val="18"/>
        </w:rPr>
        <w:t>Scrum, Agile, Iterative and Incremental, Extreme Programming (XP), Rapid Application Developing, Prototyping and Water Fall Model.</w:t>
      </w:r>
    </w:p>
    <w:p w:rsidR="00153FF5" w:rsidRPr="000A2117" w:rsidRDefault="00153FF5" w:rsidP="00153FF5">
      <w:pPr>
        <w:pStyle w:val="BodyText2"/>
        <w:ind w:left="2880" w:hanging="2880"/>
        <w:rPr>
          <w:rFonts w:cs="Verdana"/>
          <w:b/>
          <w:sz w:val="18"/>
          <w:szCs w:val="18"/>
        </w:rPr>
      </w:pPr>
      <w:r w:rsidRPr="000A2117">
        <w:rPr>
          <w:rFonts w:cs="Verdana"/>
          <w:i/>
          <w:sz w:val="18"/>
          <w:szCs w:val="18"/>
        </w:rPr>
        <w:t>DATABASES:</w:t>
      </w:r>
      <w:r w:rsidRPr="000A2117">
        <w:rPr>
          <w:rFonts w:cs="Verdana"/>
          <w:i/>
          <w:sz w:val="18"/>
          <w:szCs w:val="18"/>
        </w:rPr>
        <w:tab/>
      </w:r>
      <w:r w:rsidRPr="000A2117">
        <w:rPr>
          <w:rFonts w:cs="Verdana"/>
          <w:b/>
          <w:sz w:val="18"/>
          <w:szCs w:val="18"/>
        </w:rPr>
        <w:t xml:space="preserve">MS SQL Server </w:t>
      </w:r>
      <w:r w:rsidR="0022040D">
        <w:rPr>
          <w:rFonts w:cs="Verdana"/>
          <w:b/>
          <w:sz w:val="18"/>
          <w:szCs w:val="18"/>
        </w:rPr>
        <w:t>2000 to 2008,</w:t>
      </w:r>
      <w:r w:rsidR="00307374">
        <w:rPr>
          <w:rFonts w:cs="Verdana"/>
          <w:b/>
          <w:sz w:val="18"/>
          <w:szCs w:val="18"/>
        </w:rPr>
        <w:t xml:space="preserve"> </w:t>
      </w:r>
      <w:r w:rsidRPr="000A2117">
        <w:rPr>
          <w:rFonts w:cs="Verdana"/>
          <w:b/>
          <w:sz w:val="18"/>
          <w:szCs w:val="18"/>
        </w:rPr>
        <w:t>Oracle 7/8/9.x, MS Access, My SQL</w:t>
      </w:r>
      <w:r w:rsidR="0022040D">
        <w:rPr>
          <w:rFonts w:cs="Verdana"/>
          <w:b/>
          <w:sz w:val="18"/>
          <w:szCs w:val="18"/>
        </w:rPr>
        <w:t>.</w:t>
      </w:r>
    </w:p>
    <w:p w:rsidR="00153FF5" w:rsidRDefault="00153FF5" w:rsidP="00153FF5">
      <w:pPr>
        <w:pStyle w:val="BodyText2"/>
        <w:ind w:left="2880" w:hanging="2880"/>
        <w:rPr>
          <w:rFonts w:cs="Verdana"/>
          <w:b/>
          <w:sz w:val="18"/>
          <w:szCs w:val="18"/>
        </w:rPr>
      </w:pPr>
      <w:r w:rsidRPr="000A2117">
        <w:rPr>
          <w:rFonts w:cs="Verdana"/>
          <w:i/>
          <w:sz w:val="18"/>
          <w:szCs w:val="18"/>
        </w:rPr>
        <w:t>DEVELOPMENT TOOLS:</w:t>
      </w:r>
      <w:r w:rsidRPr="000A2117">
        <w:rPr>
          <w:rFonts w:cs="Verdana"/>
          <w:i/>
          <w:sz w:val="18"/>
          <w:szCs w:val="18"/>
        </w:rPr>
        <w:tab/>
      </w:r>
      <w:r w:rsidRPr="000A2117">
        <w:rPr>
          <w:rFonts w:cs="Verdana"/>
          <w:b/>
          <w:sz w:val="18"/>
          <w:szCs w:val="18"/>
        </w:rPr>
        <w:t>Visual Studio 2005</w:t>
      </w:r>
      <w:r>
        <w:rPr>
          <w:rFonts w:cs="Verdana"/>
          <w:b/>
          <w:sz w:val="18"/>
          <w:szCs w:val="18"/>
        </w:rPr>
        <w:t>/2008/2010</w:t>
      </w:r>
      <w:r w:rsidRPr="000A2117">
        <w:rPr>
          <w:rFonts w:cs="Verdana"/>
          <w:b/>
          <w:sz w:val="18"/>
          <w:szCs w:val="18"/>
        </w:rPr>
        <w:t>, SharePoint designer 2007</w:t>
      </w:r>
      <w:r>
        <w:rPr>
          <w:rFonts w:cs="Verdana"/>
          <w:b/>
          <w:sz w:val="18"/>
          <w:szCs w:val="18"/>
        </w:rPr>
        <w:t>/2010.</w:t>
      </w:r>
    </w:p>
    <w:p w:rsidR="003A0B34" w:rsidRDefault="005E293B" w:rsidP="00153FF5">
      <w:pPr>
        <w:pStyle w:val="BodyText2"/>
        <w:ind w:left="2880" w:hanging="2880"/>
        <w:rPr>
          <w:rFonts w:cs="Verdana"/>
          <w:b/>
          <w:sz w:val="18"/>
          <w:szCs w:val="18"/>
        </w:rPr>
      </w:pPr>
      <w:r>
        <w:rPr>
          <w:rFonts w:cs="Verdana"/>
          <w:i/>
          <w:sz w:val="18"/>
          <w:szCs w:val="18"/>
        </w:rPr>
        <w:t>WEBSERVER</w:t>
      </w:r>
      <w:r w:rsidR="003A0B34">
        <w:rPr>
          <w:rFonts w:cs="Verdana"/>
          <w:i/>
          <w:sz w:val="18"/>
          <w:szCs w:val="18"/>
        </w:rPr>
        <w:t>:</w:t>
      </w:r>
      <w:r w:rsidR="003A0B34">
        <w:rPr>
          <w:rFonts w:cs="Verdana"/>
          <w:b/>
          <w:sz w:val="18"/>
          <w:szCs w:val="18"/>
        </w:rPr>
        <w:tab/>
        <w:t>IIS 6.0/7.0</w:t>
      </w:r>
    </w:p>
    <w:p w:rsidR="005707F9" w:rsidRPr="000A2117" w:rsidRDefault="0049498F" w:rsidP="00153FF5">
      <w:pPr>
        <w:pStyle w:val="BodyText2"/>
        <w:ind w:left="2880" w:hanging="2880"/>
        <w:rPr>
          <w:rFonts w:cs="Verdana"/>
          <w:b/>
          <w:sz w:val="18"/>
          <w:szCs w:val="18"/>
        </w:rPr>
      </w:pPr>
      <w:r>
        <w:rPr>
          <w:rFonts w:cs="Verdana"/>
          <w:i/>
          <w:sz w:val="18"/>
          <w:szCs w:val="18"/>
        </w:rPr>
        <w:t>PRESENTATION TOOLS</w:t>
      </w:r>
      <w:r w:rsidR="005707F9">
        <w:rPr>
          <w:rFonts w:cs="Verdana"/>
          <w:i/>
          <w:sz w:val="18"/>
          <w:szCs w:val="18"/>
        </w:rPr>
        <w:t>:</w:t>
      </w:r>
      <w:r w:rsidR="005707F9">
        <w:rPr>
          <w:rFonts w:cs="Verdana"/>
          <w:b/>
          <w:sz w:val="18"/>
          <w:szCs w:val="18"/>
        </w:rPr>
        <w:tab/>
        <w:t>Dundas Charts, Gauges, Maps and Dashboard.</w:t>
      </w:r>
    </w:p>
    <w:p w:rsidR="00153FF5" w:rsidRPr="000A2117" w:rsidRDefault="00153FF5" w:rsidP="00153FF5">
      <w:pPr>
        <w:pStyle w:val="BodyText2"/>
        <w:ind w:left="2880" w:hanging="2880"/>
        <w:rPr>
          <w:rFonts w:cs="Verdana"/>
          <w:b/>
          <w:i/>
          <w:sz w:val="18"/>
          <w:szCs w:val="18"/>
        </w:rPr>
      </w:pPr>
      <w:r w:rsidRPr="000A2117">
        <w:rPr>
          <w:rFonts w:cs="Verdana"/>
          <w:i/>
          <w:sz w:val="18"/>
          <w:szCs w:val="18"/>
        </w:rPr>
        <w:t xml:space="preserve">ETL TOOLS:                     </w:t>
      </w:r>
      <w:r>
        <w:rPr>
          <w:rFonts w:cs="Verdana"/>
          <w:i/>
          <w:sz w:val="18"/>
          <w:szCs w:val="18"/>
        </w:rPr>
        <w:t xml:space="preserve">    </w:t>
      </w:r>
      <w:r w:rsidRPr="000A2117">
        <w:rPr>
          <w:rFonts w:cs="Verdana"/>
          <w:i/>
          <w:sz w:val="18"/>
          <w:szCs w:val="18"/>
        </w:rPr>
        <w:t xml:space="preserve"> </w:t>
      </w:r>
      <w:r w:rsidR="00844CFB">
        <w:rPr>
          <w:rFonts w:cs="Verdana"/>
          <w:i/>
          <w:sz w:val="18"/>
          <w:szCs w:val="18"/>
        </w:rPr>
        <w:t xml:space="preserve">  </w:t>
      </w:r>
      <w:r w:rsidRPr="000A2117">
        <w:rPr>
          <w:rFonts w:cs="Verdana"/>
          <w:b/>
          <w:sz w:val="18"/>
          <w:szCs w:val="18"/>
        </w:rPr>
        <w:t>SSIS</w:t>
      </w:r>
    </w:p>
    <w:p w:rsidR="00153FF5" w:rsidRPr="000A2117" w:rsidRDefault="00153FF5" w:rsidP="00153FF5">
      <w:pPr>
        <w:pStyle w:val="BodyText2"/>
        <w:ind w:left="2880" w:hanging="2880"/>
        <w:rPr>
          <w:rFonts w:cs="Verdana"/>
          <w:i/>
          <w:sz w:val="18"/>
          <w:szCs w:val="18"/>
        </w:rPr>
      </w:pPr>
      <w:r w:rsidRPr="000A2117">
        <w:rPr>
          <w:rFonts w:cs="Verdana"/>
          <w:i/>
          <w:sz w:val="18"/>
          <w:szCs w:val="18"/>
        </w:rPr>
        <w:t xml:space="preserve">OLAP –TOOLS:                  </w:t>
      </w:r>
      <w:r>
        <w:rPr>
          <w:rFonts w:cs="Verdana"/>
          <w:i/>
          <w:sz w:val="18"/>
          <w:szCs w:val="18"/>
        </w:rPr>
        <w:tab/>
      </w:r>
      <w:r w:rsidRPr="000A2117">
        <w:rPr>
          <w:rFonts w:cs="Verdana"/>
          <w:b/>
          <w:sz w:val="18"/>
          <w:szCs w:val="18"/>
        </w:rPr>
        <w:t>SSAS</w:t>
      </w:r>
      <w:r w:rsidRPr="000A2117">
        <w:rPr>
          <w:rFonts w:cs="Verdana"/>
          <w:i/>
          <w:sz w:val="18"/>
          <w:szCs w:val="18"/>
        </w:rPr>
        <w:t xml:space="preserve">    </w:t>
      </w:r>
    </w:p>
    <w:p w:rsidR="00153FF5" w:rsidRPr="000A2117" w:rsidRDefault="00153FF5" w:rsidP="00153FF5">
      <w:pPr>
        <w:pStyle w:val="BodyText2"/>
        <w:ind w:left="2880" w:hanging="2880"/>
        <w:rPr>
          <w:rFonts w:cs="Verdana"/>
          <w:b/>
          <w:sz w:val="18"/>
          <w:szCs w:val="18"/>
        </w:rPr>
      </w:pPr>
      <w:r w:rsidRPr="000A2117">
        <w:rPr>
          <w:rFonts w:cs="Verdana"/>
          <w:i/>
          <w:sz w:val="18"/>
          <w:szCs w:val="18"/>
        </w:rPr>
        <w:t>CASE TOOLS:</w:t>
      </w:r>
      <w:r w:rsidRPr="000A2117">
        <w:rPr>
          <w:rFonts w:cs="Verdana"/>
          <w:b/>
          <w:sz w:val="18"/>
          <w:szCs w:val="18"/>
        </w:rPr>
        <w:t xml:space="preserve">                    </w:t>
      </w:r>
      <w:r>
        <w:rPr>
          <w:rFonts w:cs="Verdana"/>
          <w:b/>
          <w:sz w:val="18"/>
          <w:szCs w:val="18"/>
        </w:rPr>
        <w:tab/>
      </w:r>
      <w:r w:rsidRPr="000A2117">
        <w:rPr>
          <w:rFonts w:cs="Verdana"/>
          <w:b/>
          <w:sz w:val="18"/>
          <w:szCs w:val="18"/>
        </w:rPr>
        <w:t>Visio</w:t>
      </w:r>
    </w:p>
    <w:p w:rsidR="00153FF5" w:rsidRPr="000A2117" w:rsidRDefault="00153FF5" w:rsidP="00153FF5">
      <w:pPr>
        <w:pStyle w:val="BodyText2"/>
        <w:rPr>
          <w:rFonts w:cs="Verdana"/>
          <w:b/>
          <w:sz w:val="18"/>
          <w:szCs w:val="18"/>
        </w:rPr>
      </w:pPr>
      <w:r w:rsidRPr="000A2117">
        <w:rPr>
          <w:rFonts w:cs="Verdana"/>
          <w:i/>
          <w:sz w:val="18"/>
          <w:szCs w:val="18"/>
        </w:rPr>
        <w:t>REPORTING TOOLS:</w:t>
      </w:r>
      <w:r w:rsidRPr="000A2117">
        <w:rPr>
          <w:rFonts w:cs="Verdana"/>
          <w:i/>
          <w:sz w:val="18"/>
          <w:szCs w:val="18"/>
        </w:rPr>
        <w:tab/>
      </w:r>
      <w:r w:rsidRPr="000A2117">
        <w:rPr>
          <w:rFonts w:cs="Verdana"/>
          <w:i/>
          <w:sz w:val="18"/>
          <w:szCs w:val="18"/>
        </w:rPr>
        <w:tab/>
      </w:r>
      <w:r w:rsidRPr="000A2117">
        <w:rPr>
          <w:rFonts w:cs="Verdana"/>
          <w:b/>
          <w:sz w:val="18"/>
          <w:szCs w:val="18"/>
        </w:rPr>
        <w:t>Reporting Services</w:t>
      </w:r>
      <w:r w:rsidR="00E57934">
        <w:rPr>
          <w:rFonts w:cs="Verdana"/>
          <w:b/>
          <w:sz w:val="18"/>
          <w:szCs w:val="18"/>
        </w:rPr>
        <w:t>,</w:t>
      </w:r>
      <w:r w:rsidR="00E57934" w:rsidRPr="00E57934">
        <w:rPr>
          <w:rFonts w:cs="Verdana"/>
          <w:b/>
          <w:sz w:val="18"/>
          <w:szCs w:val="18"/>
        </w:rPr>
        <w:t xml:space="preserve"> </w:t>
      </w:r>
      <w:r w:rsidR="00E57934" w:rsidRPr="000A2117">
        <w:rPr>
          <w:rFonts w:cs="Verdana"/>
          <w:b/>
          <w:sz w:val="18"/>
          <w:szCs w:val="18"/>
        </w:rPr>
        <w:t>Crystal Reports 9.0</w:t>
      </w:r>
    </w:p>
    <w:p w:rsidR="00153FF5" w:rsidRPr="000A2117" w:rsidRDefault="00153FF5" w:rsidP="00153FF5">
      <w:pPr>
        <w:pStyle w:val="BodyText2"/>
        <w:rPr>
          <w:rFonts w:cs="Verdana"/>
          <w:b/>
          <w:sz w:val="18"/>
          <w:szCs w:val="18"/>
        </w:rPr>
      </w:pPr>
      <w:r w:rsidRPr="000A2117">
        <w:rPr>
          <w:rFonts w:cs="Verdana"/>
          <w:i/>
          <w:sz w:val="18"/>
          <w:szCs w:val="18"/>
        </w:rPr>
        <w:t xml:space="preserve">PORTAL SERVER:              </w:t>
      </w:r>
      <w:r>
        <w:rPr>
          <w:rFonts w:cs="Verdana"/>
          <w:i/>
          <w:sz w:val="18"/>
          <w:szCs w:val="18"/>
        </w:rPr>
        <w:tab/>
      </w:r>
      <w:r w:rsidRPr="000A2117">
        <w:rPr>
          <w:rFonts w:cs="Verdana"/>
          <w:b/>
          <w:sz w:val="18"/>
          <w:szCs w:val="18"/>
        </w:rPr>
        <w:t>MOSS 2007, SharePoint Server 2003</w:t>
      </w:r>
    </w:p>
    <w:p w:rsidR="00755D5E" w:rsidRDefault="00153FF5" w:rsidP="00755D5E">
      <w:pPr>
        <w:pStyle w:val="BodyText2"/>
        <w:ind w:left="2880" w:hanging="2880"/>
        <w:rPr>
          <w:rFonts w:cs="Verdana"/>
          <w:b/>
          <w:sz w:val="18"/>
          <w:szCs w:val="18"/>
        </w:rPr>
      </w:pPr>
      <w:r w:rsidRPr="000A2117">
        <w:rPr>
          <w:rFonts w:cs="Verdana"/>
          <w:i/>
          <w:sz w:val="18"/>
          <w:szCs w:val="18"/>
        </w:rPr>
        <w:t>SERVER OS:</w:t>
      </w:r>
      <w:r w:rsidRPr="000A2117">
        <w:rPr>
          <w:rFonts w:cs="Verdana"/>
          <w:b/>
          <w:sz w:val="18"/>
          <w:szCs w:val="18"/>
        </w:rPr>
        <w:tab/>
        <w:t>Windows NT 4.0, 2000, Windows Server 2003</w:t>
      </w:r>
      <w:r w:rsidR="00755D5E">
        <w:rPr>
          <w:rFonts w:cs="Verdana"/>
          <w:b/>
          <w:sz w:val="18"/>
          <w:szCs w:val="18"/>
        </w:rPr>
        <w:t>,</w:t>
      </w:r>
      <w:r w:rsidR="00895AB7">
        <w:rPr>
          <w:rFonts w:cs="Verdana"/>
          <w:b/>
          <w:sz w:val="18"/>
          <w:szCs w:val="18"/>
        </w:rPr>
        <w:t xml:space="preserve"> </w:t>
      </w:r>
      <w:r w:rsidR="00755D5E">
        <w:rPr>
          <w:rFonts w:cs="Verdana"/>
          <w:b/>
          <w:sz w:val="18"/>
          <w:szCs w:val="18"/>
        </w:rPr>
        <w:t xml:space="preserve">Windows 2008 </w:t>
      </w:r>
    </w:p>
    <w:p w:rsidR="00153FF5" w:rsidRPr="000A2117" w:rsidRDefault="00153FF5" w:rsidP="00755D5E">
      <w:pPr>
        <w:pStyle w:val="BodyText2"/>
        <w:ind w:left="2880" w:hanging="2880"/>
        <w:rPr>
          <w:rFonts w:cs="Verdana"/>
          <w:b/>
          <w:sz w:val="18"/>
          <w:szCs w:val="18"/>
        </w:rPr>
      </w:pPr>
      <w:r w:rsidRPr="000A2117">
        <w:rPr>
          <w:rFonts w:cs="Verdana"/>
          <w:i/>
          <w:sz w:val="18"/>
          <w:szCs w:val="18"/>
        </w:rPr>
        <w:t>DESKTOP OS:</w:t>
      </w:r>
      <w:r w:rsidRPr="000A2117">
        <w:rPr>
          <w:rFonts w:cs="Verdana"/>
          <w:sz w:val="18"/>
          <w:szCs w:val="18"/>
        </w:rPr>
        <w:t xml:space="preserve">                   </w:t>
      </w:r>
      <w:r w:rsidR="00B6090B">
        <w:rPr>
          <w:rFonts w:cs="Verdana"/>
          <w:sz w:val="18"/>
          <w:szCs w:val="18"/>
        </w:rPr>
        <w:t xml:space="preserve"> </w:t>
      </w:r>
      <w:r w:rsidR="00B6090B">
        <w:rPr>
          <w:rFonts w:cs="Verdana"/>
          <w:sz w:val="18"/>
          <w:szCs w:val="18"/>
        </w:rPr>
        <w:tab/>
      </w:r>
      <w:r w:rsidR="00FF6D1A">
        <w:rPr>
          <w:rFonts w:cs="Verdana"/>
          <w:b/>
          <w:sz w:val="18"/>
          <w:szCs w:val="18"/>
        </w:rPr>
        <w:t>Windows XP/Vista/7, MAC OSX</w:t>
      </w:r>
      <w:r w:rsidR="00450A6E">
        <w:rPr>
          <w:rFonts w:cs="Verdana"/>
          <w:b/>
          <w:sz w:val="18"/>
          <w:szCs w:val="18"/>
        </w:rPr>
        <w:t xml:space="preserve"> 10.6</w:t>
      </w:r>
      <w:r w:rsidR="009475FF">
        <w:rPr>
          <w:rFonts w:cs="Verdana"/>
          <w:b/>
          <w:sz w:val="18"/>
          <w:szCs w:val="18"/>
        </w:rPr>
        <w:t>, Ub</w:t>
      </w:r>
      <w:r w:rsidR="00FF6D1A">
        <w:rPr>
          <w:rFonts w:cs="Verdana"/>
          <w:b/>
          <w:sz w:val="18"/>
          <w:szCs w:val="18"/>
        </w:rPr>
        <w:t>untu</w:t>
      </w:r>
      <w:r w:rsidR="00781A90">
        <w:rPr>
          <w:rFonts w:cs="Verdana"/>
          <w:b/>
          <w:sz w:val="18"/>
          <w:szCs w:val="18"/>
        </w:rPr>
        <w:t xml:space="preserve"> </w:t>
      </w:r>
      <w:r w:rsidR="00B6090B">
        <w:rPr>
          <w:rFonts w:cs="Verdana"/>
          <w:b/>
          <w:sz w:val="18"/>
          <w:szCs w:val="18"/>
        </w:rPr>
        <w:t xml:space="preserve">and Susi </w:t>
      </w:r>
      <w:r w:rsidR="00781A90">
        <w:rPr>
          <w:rFonts w:cs="Verdana"/>
          <w:b/>
          <w:sz w:val="18"/>
          <w:szCs w:val="18"/>
        </w:rPr>
        <w:t>Linux</w:t>
      </w:r>
      <w:r w:rsidR="00B6090B">
        <w:rPr>
          <w:rFonts w:cs="Verdana"/>
          <w:b/>
          <w:sz w:val="18"/>
          <w:szCs w:val="18"/>
        </w:rPr>
        <w:t>.</w:t>
      </w:r>
    </w:p>
    <w:p w:rsidR="00153FF5" w:rsidRDefault="00153FF5" w:rsidP="00A46C3C">
      <w:pPr>
        <w:pStyle w:val="BodyText2"/>
        <w:ind w:left="3600" w:hanging="3600"/>
        <w:rPr>
          <w:b/>
          <w:sz w:val="18"/>
          <w:szCs w:val="18"/>
        </w:rPr>
      </w:pPr>
      <w:r w:rsidRPr="000A2117">
        <w:rPr>
          <w:rFonts w:cs="Verdana"/>
          <w:i/>
          <w:sz w:val="18"/>
          <w:szCs w:val="18"/>
        </w:rPr>
        <w:t xml:space="preserve">DOMAIN KNOWLEDGE: </w:t>
      </w:r>
      <w:r w:rsidR="00755D5E">
        <w:rPr>
          <w:rFonts w:cs="Verdana"/>
          <w:i/>
          <w:sz w:val="18"/>
          <w:szCs w:val="18"/>
        </w:rPr>
        <w:t xml:space="preserve">   </w:t>
      </w:r>
      <w:r w:rsidR="00A46C3C">
        <w:rPr>
          <w:rFonts w:cs="Verdana"/>
          <w:i/>
          <w:sz w:val="18"/>
          <w:szCs w:val="18"/>
        </w:rPr>
        <w:t xml:space="preserve">        </w:t>
      </w:r>
      <w:r w:rsidR="00755D5E">
        <w:rPr>
          <w:b/>
          <w:sz w:val="18"/>
          <w:szCs w:val="18"/>
        </w:rPr>
        <w:t>Marketing Research</w:t>
      </w:r>
      <w:r w:rsidR="00A46C3C">
        <w:rPr>
          <w:b/>
          <w:sz w:val="18"/>
          <w:szCs w:val="18"/>
        </w:rPr>
        <w:t>,</w:t>
      </w:r>
      <w:r w:rsidR="00CB7EFA">
        <w:rPr>
          <w:b/>
          <w:sz w:val="18"/>
          <w:szCs w:val="18"/>
        </w:rPr>
        <w:t xml:space="preserve"> </w:t>
      </w:r>
      <w:r w:rsidRPr="000A2117">
        <w:rPr>
          <w:b/>
          <w:sz w:val="18"/>
          <w:szCs w:val="18"/>
        </w:rPr>
        <w:t xml:space="preserve">Health Care, </w:t>
      </w:r>
      <w:r w:rsidR="00A46C3C">
        <w:rPr>
          <w:b/>
          <w:sz w:val="18"/>
          <w:szCs w:val="18"/>
        </w:rPr>
        <w:t>Retail, Sales</w:t>
      </w:r>
    </w:p>
    <w:p w:rsidR="00B34359" w:rsidRPr="000A2117" w:rsidRDefault="00B34359" w:rsidP="00A46C3C">
      <w:pPr>
        <w:pStyle w:val="BodyText2"/>
        <w:ind w:left="3600" w:hanging="3600"/>
        <w:rPr>
          <w:b/>
          <w:sz w:val="18"/>
          <w:szCs w:val="18"/>
        </w:rPr>
      </w:pPr>
    </w:p>
    <w:p w:rsidR="00153FF5" w:rsidRDefault="00153FF5" w:rsidP="00153FF5">
      <w:pPr>
        <w:pStyle w:val="BodyText2"/>
        <w:ind w:left="3600" w:hanging="3600"/>
        <w:rPr>
          <w:rFonts w:cs="Verdana"/>
          <w:i/>
          <w:sz w:val="18"/>
          <w:szCs w:val="18"/>
        </w:rPr>
      </w:pPr>
      <w:r w:rsidRPr="000A2117">
        <w:rPr>
          <w:rFonts w:cs="Verdana"/>
          <w:i/>
          <w:sz w:val="18"/>
          <w:szCs w:val="18"/>
        </w:rPr>
        <w:t xml:space="preserve">                                     </w:t>
      </w:r>
      <w:r w:rsidRPr="000A2117">
        <w:rPr>
          <w:rFonts w:cs="Verdana"/>
          <w:sz w:val="18"/>
          <w:szCs w:val="18"/>
        </w:rPr>
        <w:t xml:space="preserve"> </w:t>
      </w:r>
      <w:r w:rsidRPr="000A2117">
        <w:rPr>
          <w:rFonts w:cs="Verdana"/>
          <w:i/>
          <w:sz w:val="18"/>
          <w:szCs w:val="18"/>
        </w:rPr>
        <w:t xml:space="preserve"> </w:t>
      </w:r>
    </w:p>
    <w:p w:rsidR="00A129A7" w:rsidRDefault="00A129A7" w:rsidP="00153FF5">
      <w:pPr>
        <w:pStyle w:val="BodyText2"/>
        <w:ind w:left="3600" w:hanging="3600"/>
        <w:rPr>
          <w:rFonts w:cs="Verdana"/>
          <w:i/>
          <w:sz w:val="18"/>
          <w:szCs w:val="18"/>
        </w:rPr>
      </w:pPr>
    </w:p>
    <w:p w:rsidR="00A129A7" w:rsidRDefault="00A129A7" w:rsidP="00153FF5">
      <w:pPr>
        <w:pStyle w:val="BodyText2"/>
        <w:ind w:left="3600" w:hanging="3600"/>
        <w:rPr>
          <w:rFonts w:cs="Verdana"/>
          <w:i/>
          <w:sz w:val="18"/>
          <w:szCs w:val="18"/>
        </w:rPr>
      </w:pPr>
    </w:p>
    <w:p w:rsidR="00A129A7" w:rsidRDefault="00A129A7" w:rsidP="00153FF5">
      <w:pPr>
        <w:pStyle w:val="BodyText2"/>
        <w:ind w:left="3600" w:hanging="3600"/>
        <w:rPr>
          <w:rFonts w:cs="Verdana"/>
          <w:i/>
          <w:sz w:val="18"/>
          <w:szCs w:val="18"/>
        </w:rPr>
      </w:pPr>
    </w:p>
    <w:p w:rsidR="00A129A7" w:rsidRDefault="00A129A7" w:rsidP="00153FF5">
      <w:pPr>
        <w:pStyle w:val="BodyText2"/>
        <w:ind w:left="3600" w:hanging="3600"/>
        <w:rPr>
          <w:rFonts w:cs="Verdana"/>
          <w:i/>
          <w:sz w:val="18"/>
          <w:szCs w:val="18"/>
        </w:rPr>
      </w:pPr>
    </w:p>
    <w:p w:rsidR="00A129A7" w:rsidRDefault="00A129A7" w:rsidP="00153FF5">
      <w:pPr>
        <w:pStyle w:val="BodyText2"/>
        <w:ind w:left="3600" w:hanging="3600"/>
        <w:rPr>
          <w:rFonts w:cs="Verdana"/>
          <w:i/>
          <w:sz w:val="18"/>
          <w:szCs w:val="18"/>
        </w:rPr>
      </w:pPr>
    </w:p>
    <w:p w:rsidR="00A129A7" w:rsidRDefault="00A129A7" w:rsidP="00153FF5">
      <w:pPr>
        <w:pStyle w:val="BodyText2"/>
        <w:ind w:left="3600" w:hanging="3600"/>
        <w:rPr>
          <w:rFonts w:cs="Verdana"/>
          <w:i/>
          <w:sz w:val="18"/>
          <w:szCs w:val="18"/>
        </w:rPr>
      </w:pPr>
    </w:p>
    <w:p w:rsidR="00A129A7" w:rsidRDefault="00A129A7" w:rsidP="00153FF5">
      <w:pPr>
        <w:pStyle w:val="BodyText2"/>
        <w:ind w:left="3600" w:hanging="3600"/>
        <w:rPr>
          <w:rFonts w:cs="Verdana"/>
          <w:i/>
          <w:sz w:val="18"/>
          <w:szCs w:val="18"/>
        </w:rPr>
      </w:pPr>
    </w:p>
    <w:p w:rsidR="00A129A7" w:rsidRPr="000A2117" w:rsidRDefault="00A129A7" w:rsidP="00153FF5">
      <w:pPr>
        <w:pStyle w:val="BodyText2"/>
        <w:ind w:left="3600" w:hanging="3600"/>
        <w:rPr>
          <w:rFonts w:cs="Verdana"/>
          <w:b/>
          <w:sz w:val="18"/>
          <w:szCs w:val="1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3348"/>
        <w:gridCol w:w="5508"/>
      </w:tblGrid>
      <w:tr w:rsidR="00C56F86" w:rsidTr="00C56F86">
        <w:tc>
          <w:tcPr>
            <w:tcW w:w="3348" w:type="dxa"/>
          </w:tcPr>
          <w:p w:rsidR="00C56F86" w:rsidRDefault="002835AE" w:rsidP="00CE1CD2">
            <w:pPr>
              <w:widowControl/>
              <w:autoSpaceDE/>
              <w:autoSpaceDN/>
              <w:adjustRightInd/>
              <w:rPr>
                <w:rFonts w:ascii="Verdana" w:hAnsi="Verdana"/>
                <w:b/>
                <w:sz w:val="18"/>
                <w:szCs w:val="18"/>
              </w:rPr>
            </w:pPr>
            <w:r>
              <w:rPr>
                <w:rFonts w:ascii="Verdana" w:hAnsi="Verdana"/>
                <w:szCs w:val="22"/>
              </w:rPr>
              <w:t xml:space="preserve">                    </w:t>
            </w:r>
          </w:p>
        </w:tc>
        <w:tc>
          <w:tcPr>
            <w:tcW w:w="5508" w:type="dxa"/>
          </w:tcPr>
          <w:p w:rsidR="00C56F86" w:rsidRDefault="00C56F86" w:rsidP="00081D9F">
            <w:pPr>
              <w:outlineLvl w:val="0"/>
              <w:rPr>
                <w:rFonts w:ascii="Verdana" w:hAnsi="Verdana"/>
                <w:bCs/>
                <w:sz w:val="18"/>
                <w:szCs w:val="18"/>
              </w:rPr>
            </w:pPr>
          </w:p>
          <w:p w:rsidR="00383A07" w:rsidRDefault="00383A07" w:rsidP="00081D9F">
            <w:pPr>
              <w:outlineLvl w:val="0"/>
              <w:rPr>
                <w:rFonts w:ascii="Verdana" w:hAnsi="Verdana"/>
                <w:bCs/>
                <w:sz w:val="18"/>
                <w:szCs w:val="18"/>
              </w:rPr>
            </w:pPr>
          </w:p>
        </w:tc>
      </w:tr>
    </w:tbl>
    <w:p w:rsidR="0010091D" w:rsidRDefault="0010091D" w:rsidP="0010091D">
      <w:pPr>
        <w:pStyle w:val="Heading1"/>
        <w:shd w:val="clear" w:color="auto" w:fill="D9D9D9"/>
        <w:tabs>
          <w:tab w:val="left" w:pos="510"/>
          <w:tab w:val="center" w:pos="5400"/>
        </w:tabs>
        <w:jc w:val="center"/>
        <w:rPr>
          <w:rFonts w:ascii="Verdana" w:hAnsi="Verdana"/>
          <w:szCs w:val="22"/>
        </w:rPr>
      </w:pPr>
      <w:r>
        <w:rPr>
          <w:rFonts w:ascii="Verdana" w:hAnsi="Verdana"/>
          <w:szCs w:val="22"/>
        </w:rPr>
        <w:lastRenderedPageBreak/>
        <w:t>Projects Synopsis</w:t>
      </w:r>
    </w:p>
    <w:p w:rsidR="0010091D" w:rsidRPr="0010091D" w:rsidRDefault="0010091D" w:rsidP="0010091D"/>
    <w:p w:rsidR="002501C8" w:rsidRPr="00A64860" w:rsidRDefault="0061122E" w:rsidP="00A64860">
      <w:pPr>
        <w:widowControl/>
        <w:autoSpaceDE/>
        <w:autoSpaceDN/>
        <w:adjustRightInd/>
        <w:jc w:val="both"/>
        <w:rPr>
          <w:rFonts w:ascii="Verdana" w:hAnsi="Verdana" w:cs="Verdana"/>
          <w:b/>
          <w:bCs/>
          <w:sz w:val="18"/>
          <w:szCs w:val="18"/>
        </w:rPr>
      </w:pPr>
      <w:r>
        <w:rPr>
          <w:rFonts w:ascii="Verdana" w:hAnsi="Verdana" w:cs="Verdana"/>
          <w:b/>
          <w:bCs/>
          <w:sz w:val="18"/>
          <w:szCs w:val="18"/>
        </w:rPr>
        <w:t>US Cellular</w:t>
      </w:r>
      <w:r w:rsidR="002501C8" w:rsidRPr="00A64860">
        <w:rPr>
          <w:rFonts w:ascii="Verdana" w:hAnsi="Verdana" w:cs="Verdana"/>
          <w:b/>
          <w:bCs/>
          <w:sz w:val="18"/>
          <w:szCs w:val="18"/>
        </w:rPr>
        <w:tab/>
        <w:t xml:space="preserve">                              </w:t>
      </w:r>
      <w:r>
        <w:rPr>
          <w:rFonts w:ascii="Verdana" w:hAnsi="Verdana" w:cs="Verdana"/>
          <w:b/>
          <w:bCs/>
          <w:sz w:val="18"/>
          <w:szCs w:val="18"/>
        </w:rPr>
        <w:t xml:space="preserve">                             June</w:t>
      </w:r>
      <w:r w:rsidR="002501C8" w:rsidRPr="00A64860">
        <w:rPr>
          <w:rFonts w:ascii="Verdana" w:hAnsi="Verdana" w:cs="Verdana"/>
          <w:b/>
          <w:bCs/>
          <w:sz w:val="18"/>
          <w:szCs w:val="18"/>
        </w:rPr>
        <w:t xml:space="preserve"> 20</w:t>
      </w:r>
      <w:r>
        <w:rPr>
          <w:rFonts w:ascii="Verdana" w:hAnsi="Verdana" w:cs="Verdana"/>
          <w:b/>
          <w:bCs/>
          <w:sz w:val="18"/>
          <w:szCs w:val="18"/>
        </w:rPr>
        <w:t>10</w:t>
      </w:r>
      <w:r w:rsidR="002501C8" w:rsidRPr="00A64860">
        <w:rPr>
          <w:rFonts w:ascii="Verdana" w:hAnsi="Verdana" w:cs="Verdana"/>
          <w:b/>
          <w:bCs/>
          <w:sz w:val="18"/>
          <w:szCs w:val="18"/>
        </w:rPr>
        <w:t xml:space="preserve"> – Present</w:t>
      </w:r>
    </w:p>
    <w:p w:rsidR="00A129A7" w:rsidRDefault="00A129A7" w:rsidP="00A64860">
      <w:pPr>
        <w:widowControl/>
        <w:autoSpaceDE/>
        <w:autoSpaceDN/>
        <w:adjustRightInd/>
        <w:jc w:val="both"/>
        <w:rPr>
          <w:rFonts w:ascii="Verdana" w:hAnsi="Verdana" w:cs="Verdana"/>
          <w:b/>
          <w:bCs/>
          <w:sz w:val="18"/>
          <w:szCs w:val="18"/>
        </w:rPr>
      </w:pPr>
      <w:r>
        <w:rPr>
          <w:rFonts w:ascii="Verdana" w:hAnsi="Verdana" w:cs="Verdana"/>
          <w:b/>
          <w:bCs/>
          <w:sz w:val="18"/>
          <w:szCs w:val="18"/>
        </w:rPr>
        <w:t>Project Lead</w:t>
      </w:r>
    </w:p>
    <w:p w:rsidR="001B0103" w:rsidRPr="00434ADB" w:rsidRDefault="001A531D" w:rsidP="00A64860">
      <w:pPr>
        <w:widowControl/>
        <w:autoSpaceDE/>
        <w:autoSpaceDN/>
        <w:adjustRightInd/>
        <w:jc w:val="both"/>
        <w:rPr>
          <w:rFonts w:ascii="Verdana" w:hAnsi="Verdana" w:cs="Verdana"/>
          <w:b/>
          <w:bCs/>
          <w:sz w:val="18"/>
          <w:szCs w:val="18"/>
        </w:rPr>
      </w:pPr>
      <w:r w:rsidRPr="00434ADB">
        <w:rPr>
          <w:rFonts w:ascii="Verdana" w:hAnsi="Verdana" w:cs="Verdana"/>
          <w:b/>
          <w:bCs/>
          <w:sz w:val="18"/>
          <w:szCs w:val="18"/>
        </w:rPr>
        <w:t>Chicago, IL</w:t>
      </w:r>
    </w:p>
    <w:p w:rsidR="002501C8" w:rsidRDefault="002501C8">
      <w:pPr>
        <w:pStyle w:val="western"/>
        <w:spacing w:before="0" w:beforeAutospacing="0" w:after="0" w:line="240" w:lineRule="auto"/>
        <w:rPr>
          <w:rFonts w:ascii="Verdana" w:hAnsi="Verdana"/>
          <w:b/>
          <w:lang w:eastAsia="ar-SA"/>
        </w:rPr>
      </w:pPr>
    </w:p>
    <w:p w:rsidR="00902509" w:rsidRDefault="00902509" w:rsidP="00902509">
      <w:pPr>
        <w:rPr>
          <w:rFonts w:ascii="Verdana" w:hAnsi="Verdana"/>
          <w:sz w:val="18"/>
          <w:szCs w:val="18"/>
        </w:rPr>
      </w:pPr>
      <w:r w:rsidRPr="00175BC0">
        <w:rPr>
          <w:rFonts w:ascii="Verdana" w:hAnsi="Verdana"/>
          <w:sz w:val="18"/>
          <w:szCs w:val="18"/>
        </w:rPr>
        <w:t xml:space="preserve">This </w:t>
      </w:r>
      <w:r w:rsidR="00EB1792">
        <w:rPr>
          <w:rFonts w:ascii="Verdana" w:hAnsi="Verdana"/>
          <w:sz w:val="18"/>
          <w:szCs w:val="18"/>
        </w:rPr>
        <w:t>is a</w:t>
      </w:r>
      <w:r w:rsidRPr="00175BC0">
        <w:rPr>
          <w:rFonts w:ascii="Verdana" w:hAnsi="Verdana"/>
          <w:sz w:val="18"/>
          <w:szCs w:val="18"/>
        </w:rPr>
        <w:t xml:space="preserve"> web enabled SharePoint 2010 port</w:t>
      </w:r>
      <w:r>
        <w:rPr>
          <w:rFonts w:ascii="Verdana" w:hAnsi="Verdana"/>
          <w:sz w:val="18"/>
          <w:szCs w:val="18"/>
        </w:rPr>
        <w:t>al for us cellular marketing and business research</w:t>
      </w:r>
      <w:r w:rsidR="00CD76B9">
        <w:rPr>
          <w:rFonts w:ascii="Verdana" w:hAnsi="Verdana"/>
          <w:sz w:val="18"/>
          <w:szCs w:val="18"/>
        </w:rPr>
        <w:t>7</w:t>
      </w:r>
      <w:r>
        <w:rPr>
          <w:rFonts w:ascii="Verdana" w:hAnsi="Verdana"/>
          <w:sz w:val="18"/>
          <w:szCs w:val="18"/>
        </w:rPr>
        <w:t xml:space="preserve"> users.</w:t>
      </w:r>
      <w:r w:rsidR="006B12D9">
        <w:rPr>
          <w:rFonts w:ascii="Verdana" w:hAnsi="Verdana"/>
          <w:sz w:val="18"/>
          <w:szCs w:val="18"/>
        </w:rPr>
        <w:t xml:space="preserve"> </w:t>
      </w:r>
      <w:r w:rsidR="002E2A69">
        <w:rPr>
          <w:rFonts w:ascii="Verdana" w:hAnsi="Verdana"/>
          <w:sz w:val="18"/>
          <w:szCs w:val="18"/>
        </w:rPr>
        <w:t>Executive users use</w:t>
      </w:r>
      <w:r w:rsidR="00145E8D">
        <w:rPr>
          <w:rFonts w:ascii="Verdana" w:hAnsi="Verdana"/>
          <w:sz w:val="18"/>
          <w:szCs w:val="18"/>
        </w:rPr>
        <w:t xml:space="preserve"> this site to track KPIs and scorecards which helps them to make important business decisions. </w:t>
      </w:r>
      <w:r w:rsidR="00C90BEF">
        <w:rPr>
          <w:rFonts w:ascii="Verdana" w:hAnsi="Verdana"/>
          <w:sz w:val="18"/>
          <w:szCs w:val="18"/>
        </w:rPr>
        <w:t xml:space="preserve">USCC Portal also </w:t>
      </w:r>
      <w:r w:rsidR="00BC03D4">
        <w:rPr>
          <w:rFonts w:ascii="Verdana" w:hAnsi="Verdana"/>
          <w:sz w:val="18"/>
          <w:szCs w:val="18"/>
        </w:rPr>
        <w:t>serve</w:t>
      </w:r>
      <w:r w:rsidR="00C90BEF">
        <w:rPr>
          <w:rFonts w:ascii="Verdana" w:hAnsi="Verdana"/>
          <w:sz w:val="18"/>
          <w:szCs w:val="18"/>
        </w:rPr>
        <w:t>s</w:t>
      </w:r>
      <w:r w:rsidR="00BC03D4">
        <w:rPr>
          <w:rFonts w:ascii="Verdana" w:hAnsi="Verdana"/>
          <w:sz w:val="18"/>
          <w:szCs w:val="18"/>
        </w:rPr>
        <w:t xml:space="preserve"> as a </w:t>
      </w:r>
      <w:r w:rsidR="00E544BC">
        <w:rPr>
          <w:rFonts w:ascii="Verdana" w:hAnsi="Verdana"/>
          <w:sz w:val="18"/>
          <w:szCs w:val="18"/>
        </w:rPr>
        <w:t xml:space="preserve">supporting </w:t>
      </w:r>
      <w:r w:rsidR="00BC03D4">
        <w:rPr>
          <w:rFonts w:ascii="Verdana" w:hAnsi="Verdana"/>
          <w:sz w:val="18"/>
          <w:szCs w:val="18"/>
        </w:rPr>
        <w:t>front end for the USCC Customer insight data</w:t>
      </w:r>
      <w:r w:rsidR="00B667C6">
        <w:rPr>
          <w:rFonts w:ascii="Verdana" w:hAnsi="Verdana"/>
          <w:sz w:val="18"/>
          <w:szCs w:val="18"/>
        </w:rPr>
        <w:t>.</w:t>
      </w:r>
    </w:p>
    <w:p w:rsidR="00902509" w:rsidRDefault="00902509" w:rsidP="00902509">
      <w:pPr>
        <w:widowControl/>
        <w:autoSpaceDE/>
        <w:autoSpaceDN/>
        <w:adjustRightInd/>
        <w:jc w:val="both"/>
        <w:rPr>
          <w:rFonts w:ascii="Verdana" w:hAnsi="Verdana" w:cs="Tahoma"/>
          <w:bCs/>
          <w:sz w:val="18"/>
          <w:szCs w:val="20"/>
          <w:lang w:eastAsia="ar-SA"/>
        </w:rPr>
      </w:pPr>
    </w:p>
    <w:p w:rsidR="00A129A7" w:rsidRDefault="00A129A7" w:rsidP="00A129A7">
      <w:pPr>
        <w:widowControl/>
        <w:numPr>
          <w:ilvl w:val="0"/>
          <w:numId w:val="17"/>
        </w:numPr>
        <w:adjustRightInd/>
        <w:jc w:val="both"/>
        <w:rPr>
          <w:rFonts w:ascii="Verdana" w:hAnsi="Verdana" w:cs="Verdana"/>
          <w:sz w:val="18"/>
          <w:szCs w:val="18"/>
        </w:rPr>
      </w:pPr>
      <w:r w:rsidRPr="00476156">
        <w:rPr>
          <w:rFonts w:ascii="Verdana" w:hAnsi="Verdana" w:cs="Verdana"/>
          <w:sz w:val="18"/>
          <w:szCs w:val="18"/>
        </w:rPr>
        <w:t xml:space="preserve">My work on this project involves interacting with client business interface manager to spec out the portal and reporting requirements </w:t>
      </w:r>
      <w:r>
        <w:rPr>
          <w:rFonts w:ascii="Verdana" w:hAnsi="Verdana" w:cs="Verdana"/>
          <w:sz w:val="18"/>
          <w:szCs w:val="18"/>
        </w:rPr>
        <w:t>of internet sites.</w:t>
      </w:r>
    </w:p>
    <w:p w:rsidR="00A129A7" w:rsidRPr="00476156" w:rsidRDefault="00A129A7" w:rsidP="00A129A7">
      <w:pPr>
        <w:widowControl/>
        <w:numPr>
          <w:ilvl w:val="0"/>
          <w:numId w:val="17"/>
        </w:numPr>
        <w:adjustRightInd/>
        <w:jc w:val="both"/>
        <w:rPr>
          <w:rFonts w:ascii="Verdana" w:hAnsi="Verdana" w:cs="Verdana"/>
          <w:sz w:val="18"/>
          <w:szCs w:val="18"/>
        </w:rPr>
      </w:pPr>
      <w:r w:rsidRPr="00476156">
        <w:rPr>
          <w:rFonts w:ascii="Verdana" w:hAnsi="Verdana" w:cs="Verdana"/>
          <w:sz w:val="18"/>
          <w:szCs w:val="18"/>
        </w:rPr>
        <w:t>Migrating Internet portal requirements to SharePoint specs and provide infrastructure for development team to create Site pages, webparts and other custom pages to satisfy the end user requirement.</w:t>
      </w:r>
    </w:p>
    <w:p w:rsidR="00A129A7" w:rsidRDefault="00A129A7" w:rsidP="00A129A7">
      <w:pPr>
        <w:widowControl/>
        <w:numPr>
          <w:ilvl w:val="0"/>
          <w:numId w:val="17"/>
        </w:numPr>
        <w:adjustRightInd/>
        <w:jc w:val="both"/>
        <w:rPr>
          <w:rFonts w:ascii="Verdana" w:hAnsi="Verdana" w:cs="Verdana"/>
          <w:sz w:val="18"/>
          <w:szCs w:val="18"/>
        </w:rPr>
      </w:pPr>
      <w:r>
        <w:rPr>
          <w:rFonts w:ascii="Verdana" w:hAnsi="Verdana" w:cs="Verdana"/>
          <w:sz w:val="18"/>
          <w:szCs w:val="18"/>
        </w:rPr>
        <w:t xml:space="preserve">User migration from live ASP.NET to </w:t>
      </w:r>
      <w:r w:rsidR="00F944A7">
        <w:rPr>
          <w:rFonts w:ascii="Verdana" w:hAnsi="Verdana" w:cs="Verdana"/>
          <w:sz w:val="18"/>
          <w:szCs w:val="18"/>
        </w:rPr>
        <w:t>SharePoint</w:t>
      </w:r>
      <w:r>
        <w:rPr>
          <w:rFonts w:ascii="Verdana" w:hAnsi="Verdana" w:cs="Verdana"/>
          <w:sz w:val="18"/>
          <w:szCs w:val="18"/>
        </w:rPr>
        <w:t xml:space="preserve"> sites. </w:t>
      </w:r>
      <w:r w:rsidR="00F944A7">
        <w:rPr>
          <w:rFonts w:ascii="Verdana" w:hAnsi="Verdana" w:cs="Verdana"/>
          <w:sz w:val="18"/>
          <w:szCs w:val="18"/>
        </w:rPr>
        <w:t>SharePoint</w:t>
      </w:r>
      <w:r>
        <w:rPr>
          <w:rFonts w:ascii="Verdana" w:hAnsi="Verdana" w:cs="Verdana"/>
          <w:sz w:val="18"/>
          <w:szCs w:val="18"/>
        </w:rPr>
        <w:t xml:space="preserve"> group management and </w:t>
      </w:r>
      <w:r w:rsidRPr="0092402A">
        <w:rPr>
          <w:rFonts w:ascii="Verdana" w:hAnsi="Verdana" w:cs="Verdana"/>
          <w:b/>
          <w:sz w:val="18"/>
          <w:szCs w:val="18"/>
        </w:rPr>
        <w:t>Farm administration</w:t>
      </w:r>
      <w:r>
        <w:rPr>
          <w:rFonts w:ascii="Verdana" w:hAnsi="Verdana" w:cs="Verdana"/>
          <w:sz w:val="18"/>
          <w:szCs w:val="18"/>
        </w:rPr>
        <w:t>.</w:t>
      </w:r>
    </w:p>
    <w:p w:rsidR="00A129A7" w:rsidRDefault="00A129A7" w:rsidP="00A129A7">
      <w:pPr>
        <w:widowControl/>
        <w:numPr>
          <w:ilvl w:val="0"/>
          <w:numId w:val="17"/>
        </w:numPr>
        <w:adjustRightInd/>
        <w:jc w:val="both"/>
        <w:rPr>
          <w:rFonts w:ascii="Verdana" w:hAnsi="Verdana" w:cs="Verdana"/>
          <w:sz w:val="18"/>
          <w:szCs w:val="18"/>
        </w:rPr>
      </w:pPr>
      <w:r>
        <w:rPr>
          <w:rFonts w:ascii="Verdana" w:hAnsi="Verdana" w:cs="Verdana"/>
          <w:sz w:val="18"/>
          <w:szCs w:val="18"/>
        </w:rPr>
        <w:t xml:space="preserve">Performance stress testing and benching marking with legacy sites, Site Migration from </w:t>
      </w:r>
      <w:r w:rsidR="00F944A7">
        <w:rPr>
          <w:rFonts w:ascii="Verdana" w:hAnsi="Verdana" w:cs="Verdana"/>
          <w:sz w:val="18"/>
          <w:szCs w:val="18"/>
        </w:rPr>
        <w:t>SharePoint</w:t>
      </w:r>
      <w:r>
        <w:rPr>
          <w:rFonts w:ascii="Verdana" w:hAnsi="Verdana" w:cs="Verdana"/>
          <w:sz w:val="18"/>
          <w:szCs w:val="18"/>
        </w:rPr>
        <w:t xml:space="preserve"> 2007 to 2010.</w:t>
      </w:r>
    </w:p>
    <w:p w:rsidR="00A129A7" w:rsidRPr="00AB1A8F" w:rsidRDefault="00A129A7" w:rsidP="00A129A7">
      <w:pPr>
        <w:widowControl/>
        <w:numPr>
          <w:ilvl w:val="0"/>
          <w:numId w:val="17"/>
        </w:numPr>
        <w:adjustRightInd/>
        <w:jc w:val="both"/>
        <w:rPr>
          <w:rFonts w:ascii="Verdana" w:hAnsi="Verdana" w:cs="Verdana"/>
          <w:sz w:val="18"/>
          <w:szCs w:val="18"/>
        </w:rPr>
      </w:pPr>
      <w:r w:rsidRPr="0092402A">
        <w:rPr>
          <w:rFonts w:ascii="Verdana" w:hAnsi="Verdana" w:cs="Verdana"/>
          <w:b/>
          <w:sz w:val="18"/>
          <w:szCs w:val="18"/>
        </w:rPr>
        <w:t>Team management</w:t>
      </w:r>
      <w:r>
        <w:rPr>
          <w:rFonts w:ascii="Verdana" w:hAnsi="Verdana" w:cs="Verdana"/>
          <w:sz w:val="18"/>
          <w:szCs w:val="18"/>
        </w:rPr>
        <w:t>, offshore coordination and Project tracking.</w:t>
      </w:r>
    </w:p>
    <w:p w:rsidR="00A129A7" w:rsidRDefault="00A129A7" w:rsidP="00A129A7">
      <w:pPr>
        <w:widowControl/>
        <w:numPr>
          <w:ilvl w:val="0"/>
          <w:numId w:val="17"/>
        </w:numPr>
        <w:adjustRightInd/>
        <w:jc w:val="both"/>
        <w:rPr>
          <w:rFonts w:ascii="Verdana" w:hAnsi="Verdana" w:cs="Verdana"/>
          <w:sz w:val="18"/>
          <w:szCs w:val="18"/>
        </w:rPr>
      </w:pPr>
      <w:r>
        <w:rPr>
          <w:rFonts w:ascii="Verdana" w:hAnsi="Verdana" w:cs="Verdana"/>
          <w:sz w:val="18"/>
          <w:szCs w:val="18"/>
        </w:rPr>
        <w:t>Writing Functional and Technical specification document, Code walk thru, Code integration and configuration management.</w:t>
      </w:r>
    </w:p>
    <w:p w:rsidR="00A129A7" w:rsidRDefault="00A129A7" w:rsidP="00A129A7">
      <w:pPr>
        <w:widowControl/>
        <w:numPr>
          <w:ilvl w:val="0"/>
          <w:numId w:val="17"/>
        </w:numPr>
        <w:adjustRightInd/>
        <w:jc w:val="both"/>
        <w:rPr>
          <w:rFonts w:ascii="Verdana" w:hAnsi="Verdana" w:cs="Verdana"/>
          <w:sz w:val="18"/>
          <w:szCs w:val="18"/>
        </w:rPr>
      </w:pPr>
      <w:r>
        <w:rPr>
          <w:rFonts w:ascii="Verdana" w:hAnsi="Verdana" w:cs="Verdana"/>
          <w:sz w:val="18"/>
          <w:szCs w:val="18"/>
        </w:rPr>
        <w:t xml:space="preserve">Site branding and working with Creative team to build themes for </w:t>
      </w:r>
      <w:r w:rsidR="00F944A7">
        <w:rPr>
          <w:rFonts w:ascii="Verdana" w:hAnsi="Verdana" w:cs="Verdana"/>
          <w:sz w:val="18"/>
          <w:szCs w:val="18"/>
        </w:rPr>
        <w:t>SharePoint</w:t>
      </w:r>
      <w:r w:rsidR="0061122E">
        <w:rPr>
          <w:rFonts w:ascii="Verdana" w:hAnsi="Verdana" w:cs="Verdana"/>
          <w:sz w:val="18"/>
          <w:szCs w:val="18"/>
        </w:rPr>
        <w:t xml:space="preserve"> Internet sites</w:t>
      </w:r>
    </w:p>
    <w:p w:rsidR="00A129A7" w:rsidRDefault="00F944A7" w:rsidP="00A129A7">
      <w:pPr>
        <w:widowControl/>
        <w:numPr>
          <w:ilvl w:val="0"/>
          <w:numId w:val="17"/>
        </w:numPr>
        <w:adjustRightInd/>
        <w:jc w:val="both"/>
        <w:rPr>
          <w:rFonts w:ascii="Verdana" w:hAnsi="Verdana" w:cs="Verdana"/>
          <w:sz w:val="18"/>
          <w:szCs w:val="18"/>
        </w:rPr>
      </w:pPr>
      <w:r w:rsidRPr="0092402A">
        <w:rPr>
          <w:rFonts w:ascii="Verdana" w:hAnsi="Verdana" w:cs="Verdana"/>
          <w:b/>
          <w:sz w:val="18"/>
          <w:szCs w:val="18"/>
        </w:rPr>
        <w:t>SharePoint</w:t>
      </w:r>
      <w:r w:rsidR="00A129A7" w:rsidRPr="0092402A">
        <w:rPr>
          <w:rFonts w:ascii="Verdana" w:hAnsi="Verdana" w:cs="Verdana"/>
          <w:b/>
          <w:sz w:val="18"/>
          <w:szCs w:val="18"/>
        </w:rPr>
        <w:t xml:space="preserve"> Workflow</w:t>
      </w:r>
      <w:r w:rsidR="00A129A7">
        <w:rPr>
          <w:rFonts w:ascii="Verdana" w:hAnsi="Verdana" w:cs="Verdana"/>
          <w:sz w:val="18"/>
          <w:szCs w:val="18"/>
        </w:rPr>
        <w:t xml:space="preserve"> Design for complex business process, ETL Design and Data mart design.</w:t>
      </w:r>
    </w:p>
    <w:p w:rsidR="00A129A7" w:rsidRDefault="00A129A7" w:rsidP="00A129A7">
      <w:pPr>
        <w:widowControl/>
        <w:numPr>
          <w:ilvl w:val="0"/>
          <w:numId w:val="17"/>
        </w:numPr>
        <w:adjustRightInd/>
        <w:jc w:val="both"/>
        <w:rPr>
          <w:rFonts w:ascii="Verdana" w:hAnsi="Verdana" w:cs="Verdana"/>
          <w:sz w:val="18"/>
          <w:szCs w:val="18"/>
        </w:rPr>
      </w:pPr>
      <w:r>
        <w:rPr>
          <w:rFonts w:ascii="Verdana" w:hAnsi="Verdana" w:cs="Verdana"/>
          <w:sz w:val="18"/>
          <w:szCs w:val="18"/>
        </w:rPr>
        <w:t>Preparing data flow Diagram and providing overall structure and design for transactional as well as analytical databases.</w:t>
      </w:r>
    </w:p>
    <w:p w:rsidR="00A129A7" w:rsidRDefault="00A129A7" w:rsidP="00A129A7">
      <w:pPr>
        <w:widowControl/>
        <w:numPr>
          <w:ilvl w:val="0"/>
          <w:numId w:val="17"/>
        </w:numPr>
        <w:adjustRightInd/>
        <w:jc w:val="both"/>
        <w:rPr>
          <w:rFonts w:ascii="Verdana" w:hAnsi="Verdana" w:cs="Verdana"/>
          <w:sz w:val="18"/>
          <w:szCs w:val="18"/>
        </w:rPr>
      </w:pPr>
      <w:r>
        <w:rPr>
          <w:rFonts w:ascii="Verdana" w:hAnsi="Verdana" w:cs="Verdana"/>
          <w:sz w:val="18"/>
          <w:szCs w:val="18"/>
        </w:rPr>
        <w:t>Involved in SSAS Cube Design and data modeling of multi-dimensional databases.</w:t>
      </w:r>
    </w:p>
    <w:p w:rsidR="00A129A7" w:rsidRPr="007634E5" w:rsidRDefault="00A129A7" w:rsidP="00A129A7">
      <w:pPr>
        <w:widowControl/>
        <w:numPr>
          <w:ilvl w:val="0"/>
          <w:numId w:val="17"/>
        </w:numPr>
        <w:autoSpaceDE/>
        <w:autoSpaceDN/>
        <w:adjustRightInd/>
        <w:jc w:val="both"/>
        <w:rPr>
          <w:rFonts w:ascii="Verdana" w:hAnsi="Verdana"/>
          <w:sz w:val="18"/>
          <w:szCs w:val="18"/>
        </w:rPr>
      </w:pPr>
      <w:r w:rsidRPr="007634E5">
        <w:rPr>
          <w:rFonts w:ascii="Verdana" w:hAnsi="Verdana"/>
          <w:sz w:val="18"/>
          <w:szCs w:val="18"/>
        </w:rPr>
        <w:t xml:space="preserve">Creation of SharePoint </w:t>
      </w:r>
      <w:r>
        <w:rPr>
          <w:rFonts w:ascii="Verdana" w:hAnsi="Verdana"/>
          <w:sz w:val="18"/>
          <w:szCs w:val="18"/>
        </w:rPr>
        <w:t xml:space="preserve">Application and site </w:t>
      </w:r>
      <w:r w:rsidRPr="007634E5">
        <w:rPr>
          <w:rFonts w:ascii="Verdana" w:hAnsi="Verdana"/>
          <w:sz w:val="18"/>
          <w:szCs w:val="18"/>
        </w:rPr>
        <w:t>collections</w:t>
      </w:r>
      <w:r>
        <w:rPr>
          <w:rFonts w:ascii="Verdana" w:hAnsi="Verdana"/>
          <w:sz w:val="18"/>
          <w:szCs w:val="18"/>
        </w:rPr>
        <w:t>, creating lists and managing libraries.</w:t>
      </w:r>
    </w:p>
    <w:p w:rsidR="00A129A7" w:rsidRPr="007634E5" w:rsidRDefault="00A129A7" w:rsidP="00A129A7">
      <w:pPr>
        <w:widowControl/>
        <w:numPr>
          <w:ilvl w:val="0"/>
          <w:numId w:val="17"/>
        </w:numPr>
        <w:autoSpaceDE/>
        <w:autoSpaceDN/>
        <w:adjustRightInd/>
        <w:jc w:val="both"/>
        <w:rPr>
          <w:rFonts w:ascii="Verdana" w:hAnsi="Verdana"/>
          <w:sz w:val="18"/>
          <w:szCs w:val="18"/>
        </w:rPr>
      </w:pPr>
      <w:r w:rsidRPr="007634E5">
        <w:rPr>
          <w:rFonts w:ascii="Verdana" w:hAnsi="Verdana"/>
          <w:sz w:val="18"/>
          <w:szCs w:val="18"/>
        </w:rPr>
        <w:t>Implementation site Navigation using SharePoint Navigation Control and Custom navigation.</w:t>
      </w:r>
    </w:p>
    <w:p w:rsidR="00A129A7" w:rsidRDefault="00A129A7" w:rsidP="00A129A7">
      <w:pPr>
        <w:widowControl/>
        <w:numPr>
          <w:ilvl w:val="0"/>
          <w:numId w:val="17"/>
        </w:numPr>
        <w:autoSpaceDE/>
        <w:autoSpaceDN/>
        <w:adjustRightInd/>
        <w:jc w:val="both"/>
        <w:rPr>
          <w:rFonts w:ascii="Verdana" w:hAnsi="Verdana"/>
          <w:sz w:val="18"/>
          <w:szCs w:val="18"/>
        </w:rPr>
      </w:pPr>
      <w:r w:rsidRPr="000A2117">
        <w:rPr>
          <w:rFonts w:ascii="Verdana" w:hAnsi="Verdana"/>
          <w:sz w:val="18"/>
          <w:szCs w:val="18"/>
        </w:rPr>
        <w:t xml:space="preserve">Maintaining of </w:t>
      </w:r>
      <w:r w:rsidRPr="000A2117">
        <w:rPr>
          <w:rFonts w:ascii="Verdana" w:hAnsi="Verdana"/>
          <w:b/>
          <w:sz w:val="18"/>
          <w:szCs w:val="18"/>
        </w:rPr>
        <w:t>security and permissions</w:t>
      </w:r>
      <w:r w:rsidRPr="000A2117">
        <w:rPr>
          <w:rFonts w:ascii="Verdana" w:hAnsi="Verdana"/>
          <w:sz w:val="18"/>
          <w:szCs w:val="18"/>
        </w:rPr>
        <w:t xml:space="preserve"> structure for all sites and applications.</w:t>
      </w:r>
    </w:p>
    <w:p w:rsidR="00A129A7" w:rsidRDefault="00A129A7" w:rsidP="00A129A7">
      <w:pPr>
        <w:widowControl/>
        <w:numPr>
          <w:ilvl w:val="0"/>
          <w:numId w:val="17"/>
        </w:numPr>
        <w:adjustRightInd/>
        <w:jc w:val="both"/>
        <w:rPr>
          <w:rFonts w:ascii="Verdana" w:hAnsi="Verdana" w:cs="Verdana"/>
          <w:sz w:val="18"/>
          <w:szCs w:val="18"/>
        </w:rPr>
      </w:pPr>
      <w:r w:rsidRPr="000A2117">
        <w:rPr>
          <w:rFonts w:ascii="Verdana" w:hAnsi="Verdana" w:cs="Verdana"/>
          <w:sz w:val="18"/>
          <w:szCs w:val="18"/>
        </w:rPr>
        <w:t xml:space="preserve">Created </w:t>
      </w:r>
      <w:r w:rsidRPr="000A2117">
        <w:rPr>
          <w:rFonts w:ascii="Verdana" w:hAnsi="Verdana" w:cs="Verdana"/>
          <w:b/>
          <w:sz w:val="18"/>
          <w:szCs w:val="18"/>
        </w:rPr>
        <w:t>WSP packages and Features</w:t>
      </w:r>
      <w:r w:rsidRPr="000A2117">
        <w:rPr>
          <w:rFonts w:ascii="Verdana" w:hAnsi="Verdana" w:cs="Verdana"/>
          <w:sz w:val="18"/>
          <w:szCs w:val="18"/>
        </w:rPr>
        <w:t xml:space="preserve"> to deploy the solutions in the different </w:t>
      </w:r>
      <w:r>
        <w:rPr>
          <w:rFonts w:ascii="Verdana" w:hAnsi="Verdana" w:cs="Verdana"/>
          <w:sz w:val="18"/>
          <w:szCs w:val="18"/>
        </w:rPr>
        <w:t>environments.</w:t>
      </w:r>
    </w:p>
    <w:p w:rsidR="00A129A7" w:rsidRPr="000A2117" w:rsidRDefault="00A129A7" w:rsidP="00A129A7">
      <w:pPr>
        <w:widowControl/>
        <w:numPr>
          <w:ilvl w:val="0"/>
          <w:numId w:val="17"/>
        </w:numPr>
        <w:adjustRightInd/>
        <w:jc w:val="both"/>
        <w:rPr>
          <w:rFonts w:ascii="Verdana" w:hAnsi="Verdana" w:cs="Verdana"/>
          <w:sz w:val="18"/>
          <w:szCs w:val="18"/>
        </w:rPr>
      </w:pPr>
      <w:r w:rsidRPr="000A2117">
        <w:rPr>
          <w:rFonts w:ascii="Verdana" w:hAnsi="Verdana" w:cs="Verdana"/>
          <w:sz w:val="18"/>
          <w:szCs w:val="18"/>
        </w:rPr>
        <w:t xml:space="preserve">Assisting the team in </w:t>
      </w:r>
      <w:r w:rsidRPr="000A2117">
        <w:rPr>
          <w:rFonts w:ascii="Verdana" w:hAnsi="Verdana" w:cs="Verdana"/>
          <w:b/>
          <w:sz w:val="18"/>
          <w:szCs w:val="18"/>
        </w:rPr>
        <w:t>debugging and troubleshooting</w:t>
      </w:r>
      <w:r w:rsidRPr="000A2117">
        <w:rPr>
          <w:rFonts w:ascii="Verdana" w:hAnsi="Verdana" w:cs="Verdana"/>
          <w:sz w:val="18"/>
          <w:szCs w:val="18"/>
        </w:rPr>
        <w:t xml:space="preserve"> development issues/ production issues, deployment of the application in various environments.</w:t>
      </w:r>
    </w:p>
    <w:p w:rsidR="00A129A7" w:rsidRPr="000A2117" w:rsidRDefault="00A129A7" w:rsidP="00A129A7">
      <w:pPr>
        <w:widowControl/>
        <w:numPr>
          <w:ilvl w:val="0"/>
          <w:numId w:val="17"/>
        </w:numPr>
        <w:autoSpaceDE/>
        <w:autoSpaceDN/>
        <w:adjustRightInd/>
        <w:jc w:val="both"/>
        <w:rPr>
          <w:rFonts w:ascii="Verdana" w:hAnsi="Verdana"/>
          <w:sz w:val="18"/>
          <w:szCs w:val="18"/>
        </w:rPr>
      </w:pPr>
      <w:r w:rsidRPr="000A2117">
        <w:rPr>
          <w:rFonts w:ascii="Verdana" w:hAnsi="Verdana"/>
          <w:sz w:val="18"/>
          <w:szCs w:val="18"/>
          <w:lang w:eastAsia="ar-SA"/>
        </w:rPr>
        <w:t>Tested applications with a live data furnished by the client.</w:t>
      </w:r>
    </w:p>
    <w:p w:rsidR="00A129A7" w:rsidRPr="000A2117" w:rsidRDefault="00A129A7" w:rsidP="00A129A7">
      <w:pPr>
        <w:widowControl/>
        <w:numPr>
          <w:ilvl w:val="0"/>
          <w:numId w:val="17"/>
        </w:numPr>
        <w:autoSpaceDE/>
        <w:autoSpaceDN/>
        <w:adjustRightInd/>
        <w:jc w:val="both"/>
        <w:rPr>
          <w:rFonts w:ascii="Verdana" w:hAnsi="Verdana"/>
          <w:sz w:val="18"/>
          <w:szCs w:val="18"/>
        </w:rPr>
      </w:pPr>
      <w:r w:rsidRPr="000A2117">
        <w:rPr>
          <w:rFonts w:ascii="Verdana" w:hAnsi="Verdana"/>
          <w:sz w:val="18"/>
          <w:szCs w:val="18"/>
          <w:lang w:eastAsia="ar-SA"/>
        </w:rPr>
        <w:t xml:space="preserve">Provided </w:t>
      </w:r>
      <w:r w:rsidRPr="00A129A7">
        <w:rPr>
          <w:rFonts w:ascii="Verdana" w:hAnsi="Verdana"/>
          <w:b/>
          <w:sz w:val="18"/>
          <w:szCs w:val="18"/>
          <w:lang w:eastAsia="ar-SA"/>
        </w:rPr>
        <w:t>training</w:t>
      </w:r>
      <w:r w:rsidRPr="000A2117">
        <w:rPr>
          <w:rFonts w:ascii="Verdana" w:hAnsi="Verdana"/>
          <w:sz w:val="18"/>
          <w:szCs w:val="18"/>
          <w:lang w:eastAsia="ar-SA"/>
        </w:rPr>
        <w:t xml:space="preserve"> sessions to the End Users.</w:t>
      </w:r>
    </w:p>
    <w:p w:rsidR="00A129A7" w:rsidRDefault="00A129A7" w:rsidP="00A129A7">
      <w:pPr>
        <w:widowControl/>
        <w:numPr>
          <w:ilvl w:val="0"/>
          <w:numId w:val="17"/>
        </w:numPr>
        <w:adjustRightInd/>
        <w:jc w:val="both"/>
        <w:rPr>
          <w:rFonts w:ascii="Verdana" w:hAnsi="Verdana" w:cs="Verdana"/>
          <w:sz w:val="18"/>
          <w:szCs w:val="18"/>
        </w:rPr>
      </w:pPr>
    </w:p>
    <w:p w:rsidR="008D2179" w:rsidRDefault="008D2179" w:rsidP="00902509">
      <w:pPr>
        <w:widowControl/>
        <w:autoSpaceDE/>
        <w:autoSpaceDN/>
        <w:adjustRightInd/>
        <w:jc w:val="both"/>
        <w:rPr>
          <w:rFonts w:ascii="Verdana" w:hAnsi="Verdana" w:cs="Tahoma"/>
          <w:bCs/>
          <w:sz w:val="18"/>
          <w:szCs w:val="20"/>
          <w:lang w:eastAsia="ar-SA"/>
        </w:rPr>
      </w:pPr>
    </w:p>
    <w:p w:rsidR="00CC6E7E" w:rsidRPr="00D6120F" w:rsidRDefault="0093150F" w:rsidP="00CC6E7E">
      <w:pPr>
        <w:widowControl/>
        <w:autoSpaceDE/>
        <w:autoSpaceDN/>
        <w:adjustRightInd/>
        <w:jc w:val="both"/>
        <w:rPr>
          <w:rFonts w:ascii="Verdana" w:hAnsi="Verdana" w:cs="Tahoma"/>
          <w:b/>
          <w:bCs/>
          <w:sz w:val="18"/>
          <w:szCs w:val="20"/>
          <w:lang w:eastAsia="ar-SA"/>
        </w:rPr>
      </w:pPr>
      <w:r w:rsidRPr="00D6120F">
        <w:rPr>
          <w:rFonts w:ascii="Verdana" w:hAnsi="Verdana" w:cs="Tahoma"/>
          <w:b/>
          <w:bCs/>
          <w:sz w:val="18"/>
          <w:szCs w:val="20"/>
          <w:lang w:eastAsia="ar-SA"/>
        </w:rPr>
        <w:t>Environment:</w:t>
      </w:r>
      <w:r w:rsidR="00CD76B9" w:rsidRPr="00CD76B9">
        <w:rPr>
          <w:rFonts w:ascii="Verdana" w:hAnsi="Verdana"/>
          <w:b/>
          <w:sz w:val="18"/>
          <w:szCs w:val="18"/>
        </w:rPr>
        <w:t xml:space="preserve"> </w:t>
      </w:r>
      <w:r w:rsidR="00CD76B9" w:rsidRPr="00D6120F">
        <w:rPr>
          <w:rFonts w:ascii="Verdana" w:hAnsi="Verdana"/>
          <w:b/>
          <w:sz w:val="18"/>
          <w:szCs w:val="18"/>
        </w:rPr>
        <w:t xml:space="preserve">Office SharePoint designer 2010, SharePoint </w:t>
      </w:r>
      <w:r w:rsidR="00841985">
        <w:rPr>
          <w:rFonts w:ascii="Verdana" w:hAnsi="Verdana"/>
          <w:b/>
          <w:sz w:val="18"/>
          <w:szCs w:val="18"/>
        </w:rPr>
        <w:t xml:space="preserve">Server </w:t>
      </w:r>
      <w:r w:rsidR="00CD76B9" w:rsidRPr="00D6120F">
        <w:rPr>
          <w:rFonts w:ascii="Verdana" w:hAnsi="Verdana"/>
          <w:b/>
          <w:sz w:val="18"/>
          <w:szCs w:val="18"/>
        </w:rPr>
        <w:t>2010</w:t>
      </w:r>
      <w:r w:rsidR="00CD76B9">
        <w:rPr>
          <w:rFonts w:ascii="Verdana" w:hAnsi="Verdana"/>
          <w:b/>
          <w:sz w:val="18"/>
          <w:szCs w:val="18"/>
        </w:rPr>
        <w:t>,</w:t>
      </w:r>
      <w:r w:rsidR="00A45D9D">
        <w:rPr>
          <w:rFonts w:ascii="Verdana" w:hAnsi="Verdana" w:cs="Verdana"/>
          <w:b/>
          <w:sz w:val="18"/>
          <w:szCs w:val="18"/>
        </w:rPr>
        <w:t xml:space="preserve"> SQL Server 2010, </w:t>
      </w:r>
      <w:r w:rsidRPr="00D6120F">
        <w:rPr>
          <w:rFonts w:ascii="Verdana" w:hAnsi="Verdana" w:cs="Tahoma"/>
          <w:b/>
          <w:bCs/>
          <w:sz w:val="18"/>
          <w:szCs w:val="20"/>
          <w:lang w:eastAsia="ar-SA"/>
        </w:rPr>
        <w:t xml:space="preserve">Visual Studio 2010, </w:t>
      </w:r>
      <w:r w:rsidR="00CC6E7E" w:rsidRPr="00D6120F">
        <w:rPr>
          <w:rFonts w:ascii="Verdana" w:hAnsi="Verdana" w:cs="Verdana"/>
          <w:b/>
          <w:sz w:val="18"/>
          <w:szCs w:val="18"/>
        </w:rPr>
        <w:t xml:space="preserve">C# 3.0, ASP.NET 3.5, HTML/XHTML, CSS, XML, XSLT, </w:t>
      </w:r>
    </w:p>
    <w:p w:rsidR="00CC6E7E" w:rsidRDefault="00CC6E7E" w:rsidP="00902509">
      <w:pPr>
        <w:widowControl/>
        <w:autoSpaceDE/>
        <w:autoSpaceDN/>
        <w:adjustRightInd/>
        <w:jc w:val="both"/>
        <w:rPr>
          <w:rFonts w:ascii="Verdana" w:hAnsi="Verdana" w:cs="Tahoma"/>
          <w:bCs/>
          <w:sz w:val="18"/>
          <w:szCs w:val="20"/>
          <w:lang w:eastAsia="ar-SA"/>
        </w:rPr>
      </w:pPr>
    </w:p>
    <w:p w:rsidR="0042651E" w:rsidRDefault="0042651E" w:rsidP="00902509">
      <w:pPr>
        <w:widowControl/>
        <w:autoSpaceDE/>
        <w:autoSpaceDN/>
        <w:adjustRightInd/>
        <w:jc w:val="both"/>
        <w:rPr>
          <w:rFonts w:ascii="Verdana" w:hAnsi="Verdana" w:cs="Tahoma"/>
          <w:b/>
          <w:bCs/>
          <w:sz w:val="18"/>
          <w:szCs w:val="20"/>
          <w:lang w:eastAsia="ar-SA"/>
        </w:rPr>
      </w:pPr>
    </w:p>
    <w:p w:rsidR="0061122E" w:rsidRPr="003319FD" w:rsidRDefault="0061122E" w:rsidP="00902509">
      <w:pPr>
        <w:widowControl/>
        <w:autoSpaceDE/>
        <w:autoSpaceDN/>
        <w:adjustRightInd/>
        <w:jc w:val="both"/>
        <w:rPr>
          <w:rFonts w:ascii="Verdana" w:hAnsi="Verdana" w:cs="Tahoma"/>
          <w:b/>
          <w:bCs/>
          <w:sz w:val="18"/>
          <w:szCs w:val="20"/>
          <w:lang w:eastAsia="ar-SA"/>
        </w:rPr>
      </w:pPr>
    </w:p>
    <w:p w:rsidR="0042651E" w:rsidRDefault="002629C1" w:rsidP="00902509">
      <w:pPr>
        <w:widowControl/>
        <w:autoSpaceDE/>
        <w:autoSpaceDN/>
        <w:adjustRightInd/>
        <w:jc w:val="both"/>
        <w:rPr>
          <w:rFonts w:ascii="Verdana" w:hAnsi="Verdana" w:cs="Verdana"/>
          <w:b/>
          <w:bCs/>
          <w:sz w:val="18"/>
          <w:szCs w:val="18"/>
        </w:rPr>
      </w:pPr>
      <w:r w:rsidRPr="00A64860">
        <w:rPr>
          <w:rFonts w:ascii="Verdana" w:hAnsi="Verdana" w:cs="Verdana"/>
          <w:b/>
          <w:bCs/>
          <w:sz w:val="18"/>
          <w:szCs w:val="18"/>
        </w:rPr>
        <w:t xml:space="preserve">Rogers </w:t>
      </w:r>
      <w:r w:rsidR="0061122E">
        <w:rPr>
          <w:rFonts w:ascii="Verdana" w:hAnsi="Verdana" w:cs="Verdana"/>
          <w:b/>
          <w:bCs/>
          <w:sz w:val="18"/>
          <w:szCs w:val="18"/>
        </w:rPr>
        <w:t xml:space="preserve">Telecom                                                             </w:t>
      </w:r>
      <w:r w:rsidR="00B47101">
        <w:rPr>
          <w:rFonts w:ascii="Verdana" w:hAnsi="Verdana" w:cs="Verdana"/>
          <w:b/>
          <w:bCs/>
          <w:sz w:val="18"/>
          <w:szCs w:val="18"/>
        </w:rPr>
        <w:t>Oct 2009 – May 2010</w:t>
      </w:r>
    </w:p>
    <w:p w:rsidR="0011110F" w:rsidRDefault="0011110F" w:rsidP="00434ADB">
      <w:pPr>
        <w:widowControl/>
        <w:autoSpaceDE/>
        <w:autoSpaceDN/>
        <w:adjustRightInd/>
        <w:jc w:val="both"/>
        <w:rPr>
          <w:rFonts w:ascii="Verdana" w:hAnsi="Verdana" w:cs="Verdana"/>
          <w:b/>
          <w:bCs/>
          <w:sz w:val="18"/>
          <w:szCs w:val="18"/>
        </w:rPr>
      </w:pPr>
      <w:r>
        <w:rPr>
          <w:rFonts w:ascii="Verdana" w:hAnsi="Verdana" w:cs="Verdana"/>
          <w:b/>
          <w:bCs/>
          <w:sz w:val="18"/>
          <w:szCs w:val="18"/>
        </w:rPr>
        <w:t xml:space="preserve">Project lead and </w:t>
      </w:r>
      <w:r w:rsidR="00F944A7" w:rsidRPr="00434ADB">
        <w:rPr>
          <w:rFonts w:ascii="Verdana" w:hAnsi="Verdana" w:cs="Verdana"/>
          <w:b/>
          <w:bCs/>
          <w:sz w:val="18"/>
          <w:szCs w:val="18"/>
        </w:rPr>
        <w:t>SharePoint</w:t>
      </w:r>
      <w:r w:rsidR="00434ADB" w:rsidRPr="00434ADB">
        <w:rPr>
          <w:rFonts w:ascii="Verdana" w:hAnsi="Verdana" w:cs="Verdana"/>
          <w:b/>
          <w:bCs/>
          <w:sz w:val="18"/>
          <w:szCs w:val="18"/>
        </w:rPr>
        <w:t xml:space="preserve"> </w:t>
      </w:r>
      <w:r w:rsidR="00521B89">
        <w:rPr>
          <w:rFonts w:ascii="Verdana" w:hAnsi="Verdana" w:cs="Verdana"/>
          <w:b/>
          <w:bCs/>
          <w:sz w:val="18"/>
          <w:szCs w:val="18"/>
        </w:rPr>
        <w:t>Architect</w:t>
      </w:r>
    </w:p>
    <w:p w:rsidR="00434ADB" w:rsidRPr="00434ADB" w:rsidRDefault="00434ADB" w:rsidP="00434ADB">
      <w:pPr>
        <w:widowControl/>
        <w:autoSpaceDE/>
        <w:autoSpaceDN/>
        <w:adjustRightInd/>
        <w:jc w:val="both"/>
        <w:rPr>
          <w:rFonts w:ascii="Verdana" w:hAnsi="Verdana" w:cs="Verdana"/>
          <w:b/>
          <w:bCs/>
          <w:sz w:val="18"/>
          <w:szCs w:val="18"/>
        </w:rPr>
      </w:pPr>
      <w:r w:rsidRPr="00434ADB">
        <w:rPr>
          <w:rFonts w:ascii="Verdana" w:hAnsi="Verdana" w:cs="Verdana"/>
          <w:b/>
          <w:bCs/>
          <w:sz w:val="18"/>
          <w:szCs w:val="18"/>
        </w:rPr>
        <w:t>Chicago, IL</w:t>
      </w:r>
      <w:bookmarkStart w:id="0" w:name="_GoBack"/>
      <w:bookmarkEnd w:id="0"/>
    </w:p>
    <w:p w:rsidR="00434ADB" w:rsidRPr="00A64860" w:rsidRDefault="00434ADB" w:rsidP="00902509">
      <w:pPr>
        <w:widowControl/>
        <w:autoSpaceDE/>
        <w:autoSpaceDN/>
        <w:adjustRightInd/>
        <w:jc w:val="both"/>
        <w:rPr>
          <w:rFonts w:ascii="Verdana" w:hAnsi="Verdana" w:cs="Verdana"/>
          <w:b/>
          <w:bCs/>
          <w:sz w:val="18"/>
          <w:szCs w:val="18"/>
        </w:rPr>
      </w:pPr>
    </w:p>
    <w:p w:rsidR="008614EE" w:rsidRDefault="008614EE" w:rsidP="00902509">
      <w:pPr>
        <w:widowControl/>
        <w:autoSpaceDE/>
        <w:autoSpaceDN/>
        <w:adjustRightInd/>
        <w:jc w:val="both"/>
        <w:rPr>
          <w:rFonts w:ascii="Verdana" w:hAnsi="Verdana" w:cs="Tahoma"/>
          <w:bCs/>
          <w:sz w:val="18"/>
          <w:szCs w:val="20"/>
          <w:lang w:eastAsia="ar-SA"/>
        </w:rPr>
      </w:pPr>
      <w:r>
        <w:rPr>
          <w:rFonts w:ascii="Verdana" w:hAnsi="Verdana" w:cs="Tahoma"/>
          <w:bCs/>
          <w:sz w:val="18"/>
          <w:szCs w:val="20"/>
          <w:lang w:eastAsia="ar-SA"/>
        </w:rPr>
        <w:t>This project is the content management solution created to serve the Rogers Cellular s</w:t>
      </w:r>
      <w:r w:rsidR="00053996">
        <w:rPr>
          <w:rFonts w:ascii="Verdana" w:hAnsi="Verdana" w:cs="Tahoma"/>
          <w:bCs/>
          <w:sz w:val="18"/>
          <w:szCs w:val="20"/>
          <w:lang w:eastAsia="ar-SA"/>
        </w:rPr>
        <w:t xml:space="preserve">ervice provider to analysis </w:t>
      </w:r>
      <w:r>
        <w:rPr>
          <w:rFonts w:ascii="Verdana" w:hAnsi="Verdana" w:cs="Tahoma"/>
          <w:bCs/>
          <w:sz w:val="18"/>
          <w:szCs w:val="20"/>
          <w:lang w:eastAsia="ar-SA"/>
        </w:rPr>
        <w:t xml:space="preserve">their customer survey response data with two clicks access to any reports on the portal. </w:t>
      </w:r>
      <w:r w:rsidR="00053996">
        <w:rPr>
          <w:rFonts w:ascii="Verdana" w:hAnsi="Verdana" w:cs="Tahoma"/>
          <w:bCs/>
          <w:sz w:val="18"/>
          <w:szCs w:val="20"/>
          <w:lang w:eastAsia="ar-SA"/>
        </w:rPr>
        <w:t xml:space="preserve">This site is hosted in </w:t>
      </w:r>
      <w:r w:rsidR="00F944A7">
        <w:rPr>
          <w:rFonts w:ascii="Verdana" w:hAnsi="Verdana" w:cs="Tahoma"/>
          <w:bCs/>
          <w:sz w:val="18"/>
          <w:szCs w:val="20"/>
          <w:lang w:eastAsia="ar-SA"/>
        </w:rPr>
        <w:t>SharePoint</w:t>
      </w:r>
      <w:r w:rsidR="00053996">
        <w:rPr>
          <w:rFonts w:ascii="Verdana" w:hAnsi="Verdana" w:cs="Tahoma"/>
          <w:bCs/>
          <w:sz w:val="18"/>
          <w:szCs w:val="20"/>
          <w:lang w:eastAsia="ar-SA"/>
        </w:rPr>
        <w:t xml:space="preserve"> portal 2010 server with SQL Server 2008 as backend. C#.NET and Dundas Visualization is used to create the frontend pages.</w:t>
      </w:r>
    </w:p>
    <w:p w:rsidR="002629C1" w:rsidRDefault="002629C1" w:rsidP="00902509">
      <w:pPr>
        <w:widowControl/>
        <w:autoSpaceDE/>
        <w:autoSpaceDN/>
        <w:adjustRightInd/>
        <w:jc w:val="both"/>
        <w:rPr>
          <w:rFonts w:ascii="Verdana" w:hAnsi="Verdana" w:cs="Tahoma"/>
          <w:bCs/>
          <w:sz w:val="18"/>
          <w:szCs w:val="20"/>
          <w:lang w:eastAsia="ar-SA"/>
        </w:rPr>
      </w:pPr>
    </w:p>
    <w:p w:rsidR="00E54649" w:rsidRDefault="00E54649" w:rsidP="00902509">
      <w:pPr>
        <w:widowControl/>
        <w:autoSpaceDE/>
        <w:autoSpaceDN/>
        <w:adjustRightInd/>
        <w:jc w:val="both"/>
        <w:rPr>
          <w:rFonts w:ascii="Verdana" w:hAnsi="Verdana" w:cs="Tahoma"/>
          <w:bCs/>
          <w:sz w:val="18"/>
          <w:szCs w:val="20"/>
          <w:lang w:eastAsia="ar-SA"/>
        </w:rPr>
      </w:pPr>
      <w:r>
        <w:rPr>
          <w:rFonts w:ascii="Verdana" w:hAnsi="Verdana" w:cs="Tahoma"/>
          <w:bCs/>
          <w:sz w:val="18"/>
          <w:szCs w:val="20"/>
          <w:lang w:eastAsia="ar-SA"/>
        </w:rPr>
        <w:t>I was responsible for:</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Creating High level design and low level design from functional specification.</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Leading a team of 4 developers and 1 testing resource. </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r w:rsidRPr="00947384">
        <w:rPr>
          <w:rFonts w:ascii="Verdana" w:hAnsi="Verdana" w:cs="Tahoma"/>
          <w:bCs/>
          <w:sz w:val="18"/>
          <w:szCs w:val="20"/>
          <w:lang w:eastAsia="ar-SA"/>
        </w:rPr>
        <w:t xml:space="preserve">Interacting with the business user to understanding the current workflow and business process and </w:t>
      </w:r>
      <w:r>
        <w:rPr>
          <w:rFonts w:ascii="Verdana" w:hAnsi="Verdana" w:cs="Tahoma"/>
          <w:bCs/>
          <w:sz w:val="18"/>
          <w:szCs w:val="20"/>
          <w:lang w:eastAsia="ar-SA"/>
        </w:rPr>
        <w:t>migrate</w:t>
      </w:r>
      <w:r w:rsidRPr="00947384">
        <w:rPr>
          <w:rFonts w:ascii="Verdana" w:hAnsi="Verdana" w:cs="Tahoma"/>
          <w:bCs/>
          <w:sz w:val="18"/>
          <w:szCs w:val="20"/>
          <w:lang w:eastAsia="ar-SA"/>
        </w:rPr>
        <w:t xml:space="preserve"> them to </w:t>
      </w:r>
      <w:r w:rsidR="00F944A7" w:rsidRPr="00947384">
        <w:rPr>
          <w:rFonts w:ascii="Verdana" w:hAnsi="Verdana" w:cs="Tahoma"/>
          <w:bCs/>
          <w:sz w:val="18"/>
          <w:szCs w:val="20"/>
          <w:lang w:eastAsia="ar-SA"/>
        </w:rPr>
        <w:t>SharePoint</w:t>
      </w:r>
      <w:r w:rsidRPr="00947384">
        <w:rPr>
          <w:rFonts w:ascii="Verdana" w:hAnsi="Verdana" w:cs="Tahoma"/>
          <w:bCs/>
          <w:sz w:val="18"/>
          <w:szCs w:val="20"/>
          <w:lang w:eastAsia="ar-SA"/>
        </w:rPr>
        <w:t xml:space="preserve"> workflows</w:t>
      </w:r>
      <w:r>
        <w:rPr>
          <w:rFonts w:ascii="Verdana" w:hAnsi="Verdana" w:cs="Tahoma"/>
          <w:bCs/>
          <w:sz w:val="18"/>
          <w:szCs w:val="20"/>
          <w:lang w:eastAsia="ar-SA"/>
        </w:rPr>
        <w:t>.</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Writing scope and objective documents for small </w:t>
      </w:r>
      <w:r w:rsidR="00F944A7">
        <w:rPr>
          <w:rFonts w:ascii="Verdana" w:hAnsi="Verdana" w:cs="Tahoma"/>
          <w:bCs/>
          <w:sz w:val="18"/>
          <w:szCs w:val="20"/>
          <w:lang w:eastAsia="ar-SA"/>
        </w:rPr>
        <w:t>projects</w:t>
      </w:r>
      <w:r>
        <w:rPr>
          <w:rFonts w:ascii="Verdana" w:hAnsi="Verdana" w:cs="Tahoma"/>
          <w:bCs/>
          <w:sz w:val="18"/>
          <w:szCs w:val="20"/>
          <w:lang w:eastAsia="ar-SA"/>
        </w:rPr>
        <w:t xml:space="preserve"> provide database design and hierarchy design for developers.</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lastRenderedPageBreak/>
        <w:t xml:space="preserve">Class design, activity design and </w:t>
      </w:r>
      <w:r w:rsidR="00F944A7">
        <w:rPr>
          <w:rFonts w:ascii="Verdana" w:hAnsi="Verdana" w:cs="Tahoma"/>
          <w:bCs/>
          <w:sz w:val="18"/>
          <w:szCs w:val="20"/>
          <w:lang w:eastAsia="ar-SA"/>
        </w:rPr>
        <w:t>SharePoint</w:t>
      </w:r>
      <w:r>
        <w:rPr>
          <w:rFonts w:ascii="Verdana" w:hAnsi="Verdana" w:cs="Tahoma"/>
          <w:bCs/>
          <w:sz w:val="18"/>
          <w:szCs w:val="20"/>
          <w:lang w:eastAsia="ar-SA"/>
        </w:rPr>
        <w:t xml:space="preserve"> site design.</w:t>
      </w:r>
    </w:p>
    <w:p w:rsidR="00A129A7" w:rsidRPr="00947384" w:rsidRDefault="00A129A7"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Creating custom webparts, Site navigation component and using</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Design and developing custom webpages and master pages and custom themes in </w:t>
      </w:r>
      <w:r w:rsidRPr="00DB440E">
        <w:rPr>
          <w:rFonts w:ascii="Verdana" w:hAnsi="Verdana" w:cs="Tahoma"/>
          <w:b/>
          <w:bCs/>
          <w:sz w:val="18"/>
          <w:szCs w:val="20"/>
          <w:lang w:eastAsia="ar-SA"/>
        </w:rPr>
        <w:t xml:space="preserve">office </w:t>
      </w:r>
      <w:r w:rsidR="00F944A7" w:rsidRPr="00DB440E">
        <w:rPr>
          <w:rFonts w:ascii="Verdana" w:hAnsi="Verdana" w:cs="Tahoma"/>
          <w:b/>
          <w:bCs/>
          <w:sz w:val="18"/>
          <w:szCs w:val="20"/>
          <w:lang w:eastAsia="ar-SA"/>
        </w:rPr>
        <w:t>SharePoint</w:t>
      </w:r>
      <w:r w:rsidRPr="00DB440E">
        <w:rPr>
          <w:rFonts w:ascii="Verdana" w:hAnsi="Verdana" w:cs="Tahoma"/>
          <w:b/>
          <w:bCs/>
          <w:sz w:val="18"/>
          <w:szCs w:val="20"/>
          <w:lang w:eastAsia="ar-SA"/>
        </w:rPr>
        <w:t xml:space="preserve"> designer</w:t>
      </w:r>
      <w:r>
        <w:rPr>
          <w:rFonts w:ascii="Verdana" w:hAnsi="Verdana" w:cs="Tahoma"/>
          <w:bCs/>
          <w:sz w:val="18"/>
          <w:szCs w:val="20"/>
          <w:lang w:eastAsia="ar-SA"/>
        </w:rPr>
        <w:t>.</w:t>
      </w:r>
    </w:p>
    <w:p w:rsidR="00F80B7F" w:rsidRDefault="00F80B7F"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Site Migration from </w:t>
      </w:r>
      <w:r w:rsidRPr="00BE4994">
        <w:rPr>
          <w:rFonts w:ascii="Verdana" w:hAnsi="Verdana" w:cs="Tahoma"/>
          <w:b/>
          <w:bCs/>
          <w:sz w:val="18"/>
          <w:szCs w:val="20"/>
          <w:lang w:eastAsia="ar-SA"/>
        </w:rPr>
        <w:t>Sharepoint 2007</w:t>
      </w:r>
      <w:r>
        <w:rPr>
          <w:rFonts w:ascii="Verdana" w:hAnsi="Verdana" w:cs="Tahoma"/>
          <w:bCs/>
          <w:sz w:val="18"/>
          <w:szCs w:val="20"/>
          <w:lang w:eastAsia="ar-SA"/>
        </w:rPr>
        <w:t xml:space="preserve"> to </w:t>
      </w:r>
      <w:r w:rsidRPr="00BE4994">
        <w:rPr>
          <w:rFonts w:ascii="Verdana" w:hAnsi="Verdana" w:cs="Tahoma"/>
          <w:b/>
          <w:bCs/>
          <w:sz w:val="18"/>
          <w:szCs w:val="20"/>
          <w:lang w:eastAsia="ar-SA"/>
        </w:rPr>
        <w:t>Sharepoint 2010</w:t>
      </w:r>
      <w:r>
        <w:rPr>
          <w:rFonts w:ascii="Verdana" w:hAnsi="Verdana" w:cs="Tahoma"/>
          <w:bCs/>
          <w:sz w:val="18"/>
          <w:szCs w:val="20"/>
          <w:lang w:eastAsia="ar-SA"/>
        </w:rPr>
        <w:t>.</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Creation of </w:t>
      </w:r>
      <w:r w:rsidR="00F944A7" w:rsidRPr="007033C3">
        <w:rPr>
          <w:rFonts w:ascii="Verdana" w:hAnsi="Verdana" w:cs="Tahoma"/>
          <w:b/>
          <w:bCs/>
          <w:sz w:val="18"/>
          <w:szCs w:val="20"/>
          <w:lang w:eastAsia="ar-SA"/>
        </w:rPr>
        <w:t>SharePoint</w:t>
      </w:r>
      <w:r w:rsidRPr="007033C3">
        <w:rPr>
          <w:rFonts w:ascii="Verdana" w:hAnsi="Verdana" w:cs="Tahoma"/>
          <w:b/>
          <w:bCs/>
          <w:sz w:val="18"/>
          <w:szCs w:val="20"/>
          <w:lang w:eastAsia="ar-SA"/>
        </w:rPr>
        <w:t xml:space="preserve"> site</w:t>
      </w:r>
      <w:r>
        <w:rPr>
          <w:rFonts w:ascii="Verdana" w:hAnsi="Verdana" w:cs="Tahoma"/>
          <w:bCs/>
          <w:sz w:val="18"/>
          <w:szCs w:val="20"/>
          <w:lang w:eastAsia="ar-SA"/>
        </w:rPr>
        <w:t xml:space="preserve"> collections and sub sites.</w:t>
      </w:r>
    </w:p>
    <w:p w:rsidR="00A129A7" w:rsidRPr="000A2117" w:rsidRDefault="00A129A7" w:rsidP="00A129A7">
      <w:pPr>
        <w:widowControl/>
        <w:numPr>
          <w:ilvl w:val="0"/>
          <w:numId w:val="17"/>
        </w:numPr>
        <w:adjustRightInd/>
        <w:jc w:val="both"/>
        <w:rPr>
          <w:rFonts w:ascii="Verdana" w:hAnsi="Verdana" w:cs="Verdana"/>
          <w:sz w:val="18"/>
          <w:szCs w:val="18"/>
        </w:rPr>
      </w:pPr>
      <w:r w:rsidRPr="00F8466D">
        <w:rPr>
          <w:rFonts w:ascii="Verdana" w:hAnsi="Verdana" w:cs="Verdana"/>
          <w:b/>
          <w:sz w:val="18"/>
          <w:szCs w:val="18"/>
        </w:rPr>
        <w:t>Installation</w:t>
      </w:r>
      <w:r>
        <w:rPr>
          <w:rFonts w:ascii="Verdana" w:hAnsi="Verdana" w:cs="Verdana"/>
          <w:sz w:val="18"/>
          <w:szCs w:val="18"/>
        </w:rPr>
        <w:t xml:space="preserve"> and </w:t>
      </w:r>
      <w:r w:rsidRPr="00F8466D">
        <w:rPr>
          <w:rFonts w:ascii="Verdana" w:hAnsi="Verdana" w:cs="Verdana"/>
          <w:b/>
          <w:sz w:val="18"/>
          <w:szCs w:val="18"/>
        </w:rPr>
        <w:t>Configuration</w:t>
      </w:r>
      <w:r>
        <w:rPr>
          <w:rFonts w:ascii="Verdana" w:hAnsi="Verdana" w:cs="Verdana"/>
          <w:sz w:val="18"/>
          <w:szCs w:val="18"/>
        </w:rPr>
        <w:t xml:space="preserve"> of </w:t>
      </w:r>
      <w:r w:rsidRPr="00F8466D">
        <w:rPr>
          <w:rFonts w:ascii="Verdana" w:hAnsi="Verdana" w:cs="Verdana"/>
          <w:b/>
          <w:sz w:val="18"/>
          <w:szCs w:val="18"/>
        </w:rPr>
        <w:t>SharePoint 2010</w:t>
      </w:r>
      <w:r>
        <w:rPr>
          <w:rFonts w:ascii="Verdana" w:hAnsi="Verdana" w:cs="Verdana"/>
          <w:sz w:val="18"/>
          <w:szCs w:val="18"/>
        </w:rPr>
        <w:t xml:space="preserve"> </w:t>
      </w:r>
      <w:r w:rsidRPr="00F8466D">
        <w:rPr>
          <w:rFonts w:ascii="Verdana" w:hAnsi="Verdana" w:cs="Verdana"/>
          <w:b/>
          <w:sz w:val="18"/>
          <w:szCs w:val="18"/>
        </w:rPr>
        <w:t>Ser</w:t>
      </w:r>
      <w:r>
        <w:rPr>
          <w:rFonts w:ascii="Verdana" w:hAnsi="Verdana" w:cs="Verdana"/>
          <w:b/>
          <w:sz w:val="18"/>
          <w:szCs w:val="18"/>
        </w:rPr>
        <w:t>ver</w:t>
      </w:r>
    </w:p>
    <w:p w:rsidR="00A129A7" w:rsidRDefault="00A129A7" w:rsidP="00A129A7">
      <w:pPr>
        <w:widowControl/>
        <w:numPr>
          <w:ilvl w:val="0"/>
          <w:numId w:val="17"/>
        </w:numPr>
        <w:autoSpaceDE/>
        <w:autoSpaceDN/>
        <w:adjustRightInd/>
        <w:jc w:val="both"/>
        <w:rPr>
          <w:rFonts w:ascii="Verdana" w:hAnsi="Verdana"/>
          <w:b/>
          <w:sz w:val="18"/>
          <w:szCs w:val="18"/>
        </w:rPr>
      </w:pPr>
      <w:r w:rsidRPr="000A2117">
        <w:rPr>
          <w:rFonts w:ascii="Verdana" w:hAnsi="Verdana"/>
          <w:sz w:val="18"/>
          <w:szCs w:val="18"/>
        </w:rPr>
        <w:t xml:space="preserve">Design and Develop web pages in </w:t>
      </w:r>
      <w:r w:rsidRPr="000A2117">
        <w:rPr>
          <w:rFonts w:ascii="Verdana" w:hAnsi="Verdana"/>
          <w:b/>
          <w:sz w:val="18"/>
          <w:szCs w:val="18"/>
        </w:rPr>
        <w:t>Office SharePoint Designer 20</w:t>
      </w:r>
      <w:r>
        <w:rPr>
          <w:rFonts w:ascii="Verdana" w:hAnsi="Verdana"/>
          <w:b/>
          <w:sz w:val="18"/>
          <w:szCs w:val="18"/>
        </w:rPr>
        <w:t>1</w:t>
      </w:r>
      <w:r w:rsidRPr="000A2117">
        <w:rPr>
          <w:rFonts w:ascii="Verdana" w:hAnsi="Verdana"/>
          <w:b/>
          <w:sz w:val="18"/>
          <w:szCs w:val="18"/>
        </w:rPr>
        <w:t>0.</w:t>
      </w:r>
    </w:p>
    <w:p w:rsidR="00A129A7" w:rsidRDefault="00A129A7" w:rsidP="00A129A7">
      <w:pPr>
        <w:widowControl/>
        <w:numPr>
          <w:ilvl w:val="0"/>
          <w:numId w:val="17"/>
        </w:numPr>
        <w:autoSpaceDE/>
        <w:autoSpaceDN/>
        <w:adjustRightInd/>
        <w:jc w:val="both"/>
        <w:rPr>
          <w:rFonts w:ascii="Verdana" w:hAnsi="Verdana"/>
          <w:sz w:val="18"/>
          <w:szCs w:val="18"/>
        </w:rPr>
      </w:pPr>
      <w:r w:rsidRPr="00367DBC">
        <w:rPr>
          <w:rFonts w:ascii="Verdana" w:hAnsi="Verdana"/>
          <w:b/>
          <w:sz w:val="18"/>
          <w:szCs w:val="18"/>
        </w:rPr>
        <w:t>Migration</w:t>
      </w:r>
      <w:r w:rsidRPr="00367DBC">
        <w:rPr>
          <w:rFonts w:ascii="Verdana" w:hAnsi="Verdana"/>
          <w:sz w:val="18"/>
          <w:szCs w:val="18"/>
        </w:rPr>
        <w:t xml:space="preserve"> </w:t>
      </w:r>
      <w:r>
        <w:rPr>
          <w:rFonts w:ascii="Verdana" w:hAnsi="Verdana"/>
          <w:sz w:val="18"/>
          <w:szCs w:val="18"/>
        </w:rPr>
        <w:t xml:space="preserve">from </w:t>
      </w:r>
      <w:r w:rsidR="00F944A7">
        <w:rPr>
          <w:rFonts w:ascii="Verdana" w:hAnsi="Verdana"/>
          <w:sz w:val="18"/>
          <w:szCs w:val="18"/>
        </w:rPr>
        <w:t>SharePoint</w:t>
      </w:r>
      <w:r>
        <w:rPr>
          <w:rFonts w:ascii="Verdana" w:hAnsi="Verdana"/>
          <w:sz w:val="18"/>
          <w:szCs w:val="18"/>
        </w:rPr>
        <w:t xml:space="preserve"> server 2007 to </w:t>
      </w:r>
      <w:r w:rsidR="00F944A7">
        <w:rPr>
          <w:rFonts w:ascii="Verdana" w:hAnsi="Verdana"/>
          <w:sz w:val="18"/>
          <w:szCs w:val="18"/>
        </w:rPr>
        <w:t>SharePoint</w:t>
      </w:r>
      <w:r>
        <w:rPr>
          <w:rFonts w:ascii="Verdana" w:hAnsi="Verdana"/>
          <w:sz w:val="18"/>
          <w:szCs w:val="18"/>
        </w:rPr>
        <w:t xml:space="preserve"> Server 2010.</w:t>
      </w:r>
    </w:p>
    <w:p w:rsidR="00A129A7" w:rsidRPr="00367DBC" w:rsidRDefault="00A129A7" w:rsidP="00A129A7">
      <w:pPr>
        <w:widowControl/>
        <w:numPr>
          <w:ilvl w:val="0"/>
          <w:numId w:val="17"/>
        </w:numPr>
        <w:autoSpaceDE/>
        <w:autoSpaceDN/>
        <w:adjustRightInd/>
        <w:jc w:val="both"/>
        <w:rPr>
          <w:rFonts w:ascii="Verdana" w:hAnsi="Verdana"/>
          <w:sz w:val="18"/>
          <w:szCs w:val="18"/>
        </w:rPr>
      </w:pPr>
      <w:r>
        <w:rPr>
          <w:rFonts w:ascii="Verdana" w:hAnsi="Verdana"/>
          <w:b/>
          <w:sz w:val="18"/>
          <w:szCs w:val="18"/>
        </w:rPr>
        <w:t xml:space="preserve">Converting and </w:t>
      </w:r>
      <w:r w:rsidR="00F944A7">
        <w:rPr>
          <w:rFonts w:ascii="Verdana" w:hAnsi="Verdana"/>
          <w:b/>
          <w:sz w:val="18"/>
          <w:szCs w:val="18"/>
        </w:rPr>
        <w:t>redesigning</w:t>
      </w:r>
      <w:r>
        <w:rPr>
          <w:rFonts w:ascii="Verdana" w:hAnsi="Verdana"/>
          <w:b/>
          <w:sz w:val="18"/>
          <w:szCs w:val="18"/>
        </w:rPr>
        <w:t xml:space="preserve"> Farm solution in </w:t>
      </w:r>
      <w:r w:rsidR="00F944A7">
        <w:rPr>
          <w:rFonts w:ascii="Verdana" w:hAnsi="Verdana"/>
          <w:b/>
          <w:sz w:val="18"/>
          <w:szCs w:val="18"/>
        </w:rPr>
        <w:t>SharePoint</w:t>
      </w:r>
      <w:r>
        <w:rPr>
          <w:rFonts w:ascii="Verdana" w:hAnsi="Verdana"/>
          <w:b/>
          <w:sz w:val="18"/>
          <w:szCs w:val="18"/>
        </w:rPr>
        <w:t xml:space="preserve"> 2007 as sandbox solution in </w:t>
      </w:r>
      <w:r w:rsidR="00F944A7">
        <w:rPr>
          <w:rFonts w:ascii="Verdana" w:hAnsi="Verdana"/>
          <w:b/>
          <w:sz w:val="18"/>
          <w:szCs w:val="18"/>
        </w:rPr>
        <w:t>SharePoint</w:t>
      </w:r>
      <w:r>
        <w:rPr>
          <w:rFonts w:ascii="Verdana" w:hAnsi="Verdana"/>
          <w:b/>
          <w:sz w:val="18"/>
          <w:szCs w:val="18"/>
        </w:rPr>
        <w:t xml:space="preserve"> 2010.</w:t>
      </w:r>
    </w:p>
    <w:p w:rsidR="00A129A7" w:rsidRDefault="00A129A7" w:rsidP="00A129A7">
      <w:pPr>
        <w:widowControl/>
        <w:numPr>
          <w:ilvl w:val="0"/>
          <w:numId w:val="17"/>
        </w:numPr>
        <w:autoSpaceDE/>
        <w:autoSpaceDN/>
        <w:adjustRightInd/>
        <w:jc w:val="both"/>
        <w:rPr>
          <w:rFonts w:ascii="Verdana" w:hAnsi="Verdana"/>
          <w:b/>
          <w:sz w:val="18"/>
          <w:szCs w:val="18"/>
        </w:rPr>
      </w:pPr>
      <w:r>
        <w:rPr>
          <w:rFonts w:ascii="Verdana" w:hAnsi="Verdana"/>
          <w:b/>
          <w:sz w:val="18"/>
          <w:szCs w:val="18"/>
        </w:rPr>
        <w:t>Implementation site Navigation using SharePoint Navigation Control and Custom navigation.</w:t>
      </w:r>
    </w:p>
    <w:p w:rsidR="00A129A7" w:rsidRDefault="00A129A7" w:rsidP="00A129A7">
      <w:pPr>
        <w:widowControl/>
        <w:numPr>
          <w:ilvl w:val="0"/>
          <w:numId w:val="17"/>
        </w:numPr>
        <w:autoSpaceDE/>
        <w:autoSpaceDN/>
        <w:adjustRightInd/>
        <w:jc w:val="both"/>
        <w:rPr>
          <w:rFonts w:ascii="Verdana" w:hAnsi="Verdana" w:cs="Tahoma"/>
          <w:bCs/>
          <w:sz w:val="18"/>
          <w:szCs w:val="20"/>
          <w:lang w:eastAsia="ar-SA"/>
        </w:rPr>
      </w:pPr>
    </w:p>
    <w:p w:rsidR="00A129A7" w:rsidRPr="000A2117" w:rsidRDefault="00A129A7" w:rsidP="00A129A7">
      <w:pPr>
        <w:widowControl/>
        <w:adjustRightInd/>
        <w:jc w:val="both"/>
        <w:rPr>
          <w:rFonts w:ascii="Verdana" w:hAnsi="Verdana" w:cs="Verdana"/>
          <w:sz w:val="18"/>
          <w:szCs w:val="18"/>
        </w:rPr>
      </w:pPr>
    </w:p>
    <w:p w:rsidR="00E54649" w:rsidRPr="009B7425" w:rsidRDefault="008A1B94" w:rsidP="00902509">
      <w:pPr>
        <w:widowControl/>
        <w:autoSpaceDE/>
        <w:autoSpaceDN/>
        <w:adjustRightInd/>
        <w:jc w:val="both"/>
        <w:rPr>
          <w:rFonts w:ascii="Verdana" w:hAnsi="Verdana" w:cs="Tahoma"/>
          <w:b/>
          <w:bCs/>
          <w:sz w:val="18"/>
          <w:szCs w:val="20"/>
          <w:lang w:eastAsia="ar-SA"/>
        </w:rPr>
      </w:pPr>
      <w:r>
        <w:rPr>
          <w:rFonts w:ascii="Verdana" w:hAnsi="Verdana" w:cs="Tahoma"/>
          <w:b/>
          <w:bCs/>
          <w:sz w:val="18"/>
          <w:szCs w:val="20"/>
          <w:lang w:eastAsia="ar-SA"/>
        </w:rPr>
        <w:t>Environment</w:t>
      </w:r>
      <w:r w:rsidR="006D5B7A" w:rsidRPr="009B7425">
        <w:rPr>
          <w:rFonts w:ascii="Verdana" w:hAnsi="Verdana" w:cs="Tahoma"/>
          <w:b/>
          <w:bCs/>
          <w:sz w:val="18"/>
          <w:szCs w:val="20"/>
          <w:lang w:eastAsia="ar-SA"/>
        </w:rPr>
        <w:t xml:space="preserve">: </w:t>
      </w:r>
      <w:r w:rsidR="00F944A7" w:rsidRPr="009B7425">
        <w:rPr>
          <w:rFonts w:ascii="Verdana" w:hAnsi="Verdana" w:cs="Tahoma"/>
          <w:b/>
          <w:bCs/>
          <w:sz w:val="18"/>
          <w:szCs w:val="20"/>
          <w:lang w:eastAsia="ar-SA"/>
        </w:rPr>
        <w:t>SharePoint</w:t>
      </w:r>
      <w:r w:rsidR="006D5B7A" w:rsidRPr="009B7425">
        <w:rPr>
          <w:rFonts w:ascii="Verdana" w:hAnsi="Verdana" w:cs="Tahoma"/>
          <w:b/>
          <w:bCs/>
          <w:sz w:val="18"/>
          <w:szCs w:val="20"/>
          <w:lang w:eastAsia="ar-SA"/>
        </w:rPr>
        <w:t xml:space="preserve"> Designer 2010,</w:t>
      </w:r>
      <w:r w:rsidR="00A665E0">
        <w:rPr>
          <w:rFonts w:ascii="Verdana" w:hAnsi="Verdana" w:cs="Tahoma"/>
          <w:b/>
          <w:bCs/>
          <w:sz w:val="18"/>
          <w:szCs w:val="20"/>
          <w:lang w:eastAsia="ar-SA"/>
        </w:rPr>
        <w:t xml:space="preserve"> </w:t>
      </w:r>
      <w:r w:rsidR="00F944A7">
        <w:rPr>
          <w:rFonts w:ascii="Verdana" w:hAnsi="Verdana" w:cs="Tahoma"/>
          <w:b/>
          <w:bCs/>
          <w:sz w:val="18"/>
          <w:szCs w:val="20"/>
          <w:lang w:eastAsia="ar-SA"/>
        </w:rPr>
        <w:t>SharePoint</w:t>
      </w:r>
      <w:r w:rsidR="00A665E0">
        <w:rPr>
          <w:rFonts w:ascii="Verdana" w:hAnsi="Verdana" w:cs="Tahoma"/>
          <w:b/>
          <w:bCs/>
          <w:sz w:val="18"/>
          <w:szCs w:val="20"/>
          <w:lang w:eastAsia="ar-SA"/>
        </w:rPr>
        <w:t xml:space="preserve"> Server 2010,</w:t>
      </w:r>
      <w:r w:rsidR="006D5B7A" w:rsidRPr="009B7425">
        <w:rPr>
          <w:rFonts w:ascii="Verdana" w:hAnsi="Verdana" w:cs="Tahoma"/>
          <w:b/>
          <w:bCs/>
          <w:sz w:val="18"/>
          <w:szCs w:val="20"/>
          <w:lang w:eastAsia="ar-SA"/>
        </w:rPr>
        <w:t xml:space="preserve"> Visio 2007, Ajax </w:t>
      </w:r>
      <w:r w:rsidR="00F944A7" w:rsidRPr="009B7425">
        <w:rPr>
          <w:rFonts w:ascii="Verdana" w:hAnsi="Verdana" w:cs="Tahoma"/>
          <w:b/>
          <w:bCs/>
          <w:sz w:val="18"/>
          <w:szCs w:val="20"/>
          <w:lang w:eastAsia="ar-SA"/>
        </w:rPr>
        <w:t>Toolkit</w:t>
      </w:r>
      <w:r w:rsidR="006D5B7A" w:rsidRPr="009B7425">
        <w:rPr>
          <w:rFonts w:ascii="Verdana" w:hAnsi="Verdana" w:cs="Tahoma"/>
          <w:b/>
          <w:bCs/>
          <w:sz w:val="18"/>
          <w:szCs w:val="20"/>
          <w:lang w:eastAsia="ar-SA"/>
        </w:rPr>
        <w:t xml:space="preserve"> 3.0</w:t>
      </w:r>
      <w:r w:rsidR="009B7425" w:rsidRPr="009B7425">
        <w:rPr>
          <w:rFonts w:ascii="Verdana" w:hAnsi="Verdana" w:cs="Tahoma"/>
          <w:b/>
          <w:bCs/>
          <w:sz w:val="18"/>
          <w:szCs w:val="20"/>
          <w:lang w:eastAsia="ar-SA"/>
        </w:rPr>
        <w:t>, Visual Studio 2010,</w:t>
      </w:r>
      <w:r w:rsidR="00CD76B9">
        <w:rPr>
          <w:rFonts w:ascii="Verdana" w:hAnsi="Verdana" w:cs="Tahoma"/>
          <w:b/>
          <w:bCs/>
          <w:sz w:val="18"/>
          <w:szCs w:val="20"/>
          <w:lang w:eastAsia="ar-SA"/>
        </w:rPr>
        <w:t xml:space="preserve"> </w:t>
      </w:r>
      <w:r w:rsidR="009B7425" w:rsidRPr="009B7425">
        <w:rPr>
          <w:rFonts w:ascii="Verdana" w:hAnsi="Verdana" w:cs="Tahoma"/>
          <w:b/>
          <w:bCs/>
          <w:sz w:val="18"/>
          <w:szCs w:val="20"/>
          <w:lang w:eastAsia="ar-SA"/>
        </w:rPr>
        <w:t>Infopath 2010, Dundas Charts.</w:t>
      </w:r>
    </w:p>
    <w:p w:rsidR="000D09AB" w:rsidRDefault="000D09AB" w:rsidP="00902509">
      <w:pPr>
        <w:widowControl/>
        <w:autoSpaceDE/>
        <w:autoSpaceDN/>
        <w:adjustRightInd/>
        <w:jc w:val="both"/>
        <w:rPr>
          <w:rFonts w:ascii="Verdana" w:hAnsi="Verdana" w:cs="Tahoma"/>
          <w:bCs/>
          <w:sz w:val="18"/>
          <w:szCs w:val="20"/>
          <w:lang w:eastAsia="ar-SA"/>
        </w:rPr>
      </w:pPr>
    </w:p>
    <w:p w:rsidR="002501C8" w:rsidRDefault="002501C8">
      <w:pPr>
        <w:pStyle w:val="western"/>
        <w:spacing w:before="0" w:beforeAutospacing="0" w:after="0" w:line="240" w:lineRule="auto"/>
        <w:rPr>
          <w:rFonts w:ascii="Verdana" w:hAnsi="Verdana"/>
          <w:b/>
          <w:lang w:eastAsia="ar-SA"/>
        </w:rPr>
      </w:pPr>
    </w:p>
    <w:p w:rsidR="002835AE" w:rsidRPr="00A64860" w:rsidRDefault="002835AE" w:rsidP="00A64860">
      <w:pPr>
        <w:widowControl/>
        <w:autoSpaceDE/>
        <w:autoSpaceDN/>
        <w:adjustRightInd/>
        <w:jc w:val="both"/>
        <w:rPr>
          <w:rFonts w:ascii="Verdana" w:hAnsi="Verdana" w:cs="Verdana"/>
          <w:b/>
          <w:bCs/>
          <w:sz w:val="18"/>
          <w:szCs w:val="18"/>
        </w:rPr>
      </w:pPr>
      <w:r w:rsidRPr="00A64860">
        <w:rPr>
          <w:rFonts w:ascii="Verdana" w:hAnsi="Verdana" w:cs="Verdana"/>
          <w:b/>
          <w:bCs/>
          <w:sz w:val="18"/>
          <w:szCs w:val="18"/>
        </w:rPr>
        <w:t>JC Penney</w:t>
      </w:r>
      <w:r w:rsidRPr="00A64860">
        <w:rPr>
          <w:rFonts w:ascii="Verdana" w:hAnsi="Verdana" w:cs="Verdana"/>
          <w:b/>
          <w:bCs/>
          <w:sz w:val="18"/>
          <w:szCs w:val="18"/>
        </w:rPr>
        <w:tab/>
        <w:t xml:space="preserve">                                             </w:t>
      </w:r>
      <w:r w:rsidR="002501C8" w:rsidRPr="00A64860">
        <w:rPr>
          <w:rFonts w:ascii="Verdana" w:hAnsi="Verdana" w:cs="Verdana"/>
          <w:b/>
          <w:bCs/>
          <w:sz w:val="18"/>
          <w:szCs w:val="18"/>
        </w:rPr>
        <w:t xml:space="preserve">              Sep 2008 – Oct 2009</w:t>
      </w:r>
    </w:p>
    <w:p w:rsidR="004609BA" w:rsidRPr="00434ADB" w:rsidRDefault="00F944A7" w:rsidP="004609BA">
      <w:pPr>
        <w:widowControl/>
        <w:autoSpaceDE/>
        <w:autoSpaceDN/>
        <w:adjustRightInd/>
        <w:jc w:val="both"/>
        <w:rPr>
          <w:rFonts w:ascii="Verdana" w:hAnsi="Verdana" w:cs="Verdana"/>
          <w:b/>
          <w:bCs/>
          <w:sz w:val="18"/>
          <w:szCs w:val="18"/>
        </w:rPr>
      </w:pPr>
      <w:r w:rsidRPr="00434ADB">
        <w:rPr>
          <w:rFonts w:ascii="Verdana" w:hAnsi="Verdana" w:cs="Verdana"/>
          <w:b/>
          <w:bCs/>
          <w:sz w:val="18"/>
          <w:szCs w:val="18"/>
        </w:rPr>
        <w:t>SharePoint</w:t>
      </w:r>
      <w:r w:rsidR="004609BA" w:rsidRPr="00434ADB">
        <w:rPr>
          <w:rFonts w:ascii="Verdana" w:hAnsi="Verdana" w:cs="Verdana"/>
          <w:b/>
          <w:bCs/>
          <w:sz w:val="18"/>
          <w:szCs w:val="18"/>
        </w:rPr>
        <w:t xml:space="preserve"> </w:t>
      </w:r>
      <w:r w:rsidR="00F41E36">
        <w:rPr>
          <w:rFonts w:ascii="Verdana" w:hAnsi="Verdana" w:cs="Verdana"/>
          <w:b/>
          <w:bCs/>
          <w:sz w:val="18"/>
          <w:szCs w:val="18"/>
        </w:rPr>
        <w:t>Consultant</w:t>
      </w:r>
    </w:p>
    <w:p w:rsidR="008F1D8A" w:rsidRDefault="008F1D8A" w:rsidP="00A64860">
      <w:pPr>
        <w:widowControl/>
        <w:autoSpaceDE/>
        <w:autoSpaceDN/>
        <w:adjustRightInd/>
        <w:jc w:val="both"/>
        <w:rPr>
          <w:rFonts w:ascii="Verdana" w:hAnsi="Verdana" w:cs="Verdana"/>
          <w:b/>
          <w:bCs/>
          <w:sz w:val="18"/>
          <w:szCs w:val="18"/>
        </w:rPr>
      </w:pPr>
      <w:r>
        <w:rPr>
          <w:rFonts w:ascii="Verdana" w:hAnsi="Verdana" w:cs="Verdana"/>
          <w:b/>
          <w:bCs/>
          <w:sz w:val="18"/>
          <w:szCs w:val="18"/>
        </w:rPr>
        <w:t>Plano, TX</w:t>
      </w:r>
    </w:p>
    <w:p w:rsidR="008F1D8A" w:rsidRPr="00A64860" w:rsidRDefault="008F1D8A" w:rsidP="00A64860">
      <w:pPr>
        <w:widowControl/>
        <w:autoSpaceDE/>
        <w:autoSpaceDN/>
        <w:adjustRightInd/>
        <w:jc w:val="both"/>
        <w:rPr>
          <w:rFonts w:ascii="Verdana" w:hAnsi="Verdana" w:cs="Verdana"/>
          <w:b/>
          <w:bCs/>
          <w:sz w:val="18"/>
          <w:szCs w:val="18"/>
        </w:rPr>
      </w:pPr>
    </w:p>
    <w:p w:rsidR="00501E19" w:rsidRPr="00DF6D20" w:rsidRDefault="006073CF" w:rsidP="00AF4B8D">
      <w:pPr>
        <w:widowControl/>
        <w:autoSpaceDE/>
        <w:autoSpaceDN/>
        <w:adjustRightInd/>
        <w:jc w:val="both"/>
        <w:rPr>
          <w:rFonts w:ascii="Verdana" w:hAnsi="Verdana"/>
          <w:b/>
          <w:lang w:eastAsia="ar-SA"/>
        </w:rPr>
      </w:pPr>
      <w:r w:rsidRPr="00AF4B8D">
        <w:rPr>
          <w:rFonts w:ascii="Verdana" w:hAnsi="Verdana" w:cs="Verdana"/>
          <w:b/>
          <w:bCs/>
          <w:sz w:val="18"/>
          <w:szCs w:val="18"/>
        </w:rPr>
        <w:t>Project #1</w:t>
      </w:r>
      <w:r w:rsidR="00501E19" w:rsidRPr="00AF4B8D">
        <w:rPr>
          <w:rFonts w:ascii="Verdana" w:hAnsi="Verdana" w:cs="Verdana"/>
          <w:b/>
          <w:bCs/>
          <w:sz w:val="18"/>
          <w:szCs w:val="18"/>
        </w:rPr>
        <w:t>: Media Placement and management</w:t>
      </w:r>
    </w:p>
    <w:p w:rsidR="000C5D75" w:rsidRDefault="00501E19">
      <w:pPr>
        <w:pStyle w:val="western"/>
        <w:spacing w:before="0" w:beforeAutospacing="0" w:after="0" w:line="240" w:lineRule="auto"/>
        <w:rPr>
          <w:rFonts w:ascii="Verdana" w:hAnsi="Verdana"/>
          <w:lang w:eastAsia="ar-SA"/>
        </w:rPr>
      </w:pPr>
      <w:r>
        <w:rPr>
          <w:rFonts w:ascii="Verdana" w:hAnsi="Verdana"/>
          <w:lang w:eastAsia="ar-SA"/>
        </w:rPr>
        <w:t>MPM is an end to end</w:t>
      </w:r>
      <w:r w:rsidR="000C5D75">
        <w:rPr>
          <w:rFonts w:ascii="Verdana" w:hAnsi="Verdana"/>
          <w:lang w:eastAsia="ar-SA"/>
        </w:rPr>
        <w:t xml:space="preserve"> </w:t>
      </w:r>
      <w:r w:rsidR="00F944A7">
        <w:rPr>
          <w:rFonts w:ascii="Verdana" w:hAnsi="Verdana"/>
          <w:lang w:eastAsia="ar-SA"/>
        </w:rPr>
        <w:t>SharePoint</w:t>
      </w:r>
      <w:r w:rsidR="000C5D75">
        <w:rPr>
          <w:rFonts w:ascii="Verdana" w:hAnsi="Verdana"/>
          <w:lang w:eastAsia="ar-SA"/>
        </w:rPr>
        <w:t xml:space="preserve"> </w:t>
      </w:r>
      <w:r>
        <w:rPr>
          <w:rFonts w:ascii="Verdana" w:hAnsi="Verdana"/>
          <w:lang w:eastAsia="ar-SA"/>
        </w:rPr>
        <w:t>solution</w:t>
      </w:r>
      <w:r w:rsidR="000C5D75">
        <w:rPr>
          <w:rFonts w:ascii="Verdana" w:hAnsi="Verdana"/>
          <w:lang w:eastAsia="ar-SA"/>
        </w:rPr>
        <w:t xml:space="preserve"> created</w:t>
      </w:r>
      <w:r>
        <w:rPr>
          <w:rFonts w:ascii="Verdana" w:hAnsi="Verdana"/>
          <w:lang w:eastAsia="ar-SA"/>
        </w:rPr>
        <w:t xml:space="preserve"> </w:t>
      </w:r>
      <w:r w:rsidR="000C5D75">
        <w:rPr>
          <w:rFonts w:ascii="Verdana" w:hAnsi="Verdana"/>
          <w:lang w:eastAsia="ar-SA"/>
        </w:rPr>
        <w:t>for Marketing planning and advertisement Department of JC Penney to carry out their planning and approval workflow.</w:t>
      </w:r>
    </w:p>
    <w:p w:rsidR="000C5D75" w:rsidRDefault="000C5D75">
      <w:pPr>
        <w:pStyle w:val="western"/>
        <w:spacing w:before="0" w:beforeAutospacing="0" w:after="0" w:line="240" w:lineRule="auto"/>
        <w:rPr>
          <w:rFonts w:ascii="Verdana" w:hAnsi="Verdana"/>
          <w:lang w:eastAsia="ar-SA"/>
        </w:rPr>
      </w:pPr>
    </w:p>
    <w:p w:rsidR="002835AE" w:rsidRDefault="00F944A7">
      <w:pPr>
        <w:pStyle w:val="western"/>
        <w:spacing w:before="0" w:beforeAutospacing="0" w:after="0" w:line="240" w:lineRule="auto"/>
        <w:rPr>
          <w:rFonts w:ascii="Verdana" w:hAnsi="Verdana"/>
          <w:lang w:eastAsia="ar-SA"/>
        </w:rPr>
      </w:pPr>
      <w:r>
        <w:rPr>
          <w:rFonts w:ascii="Verdana" w:hAnsi="Verdana"/>
          <w:lang w:eastAsia="ar-SA"/>
        </w:rPr>
        <w:t>Created</w:t>
      </w:r>
      <w:r w:rsidR="00501E19">
        <w:rPr>
          <w:rFonts w:ascii="Verdana" w:hAnsi="Verdana"/>
          <w:lang w:eastAsia="ar-SA"/>
        </w:rPr>
        <w:t xml:space="preserve"> to cater the supply chain management needs of JC Penny especially supply for advertisement properties. </w:t>
      </w:r>
    </w:p>
    <w:p w:rsidR="006073CF" w:rsidRDefault="006073CF">
      <w:pPr>
        <w:pStyle w:val="western"/>
        <w:spacing w:before="0" w:beforeAutospacing="0" w:after="0" w:line="240" w:lineRule="auto"/>
        <w:rPr>
          <w:rFonts w:ascii="Verdana" w:hAnsi="Verdana"/>
          <w:lang w:eastAsia="ar-SA"/>
        </w:rPr>
      </w:pPr>
    </w:p>
    <w:p w:rsidR="00C45A72" w:rsidRDefault="00C45A72">
      <w:pPr>
        <w:pStyle w:val="western"/>
        <w:spacing w:before="0" w:beforeAutospacing="0" w:after="0" w:line="240" w:lineRule="auto"/>
        <w:rPr>
          <w:rFonts w:ascii="Verdana" w:hAnsi="Verdana"/>
          <w:lang w:eastAsia="ar-SA"/>
        </w:rPr>
      </w:pPr>
      <w:r>
        <w:rPr>
          <w:rFonts w:ascii="Verdana" w:hAnsi="Verdana"/>
          <w:lang w:eastAsia="ar-SA"/>
        </w:rPr>
        <w:t>I was responsible fo</w:t>
      </w:r>
      <w:r w:rsidR="00C32430">
        <w:rPr>
          <w:rFonts w:ascii="Verdana" w:hAnsi="Verdana"/>
          <w:lang w:eastAsia="ar-SA"/>
        </w:rPr>
        <w:t>r</w:t>
      </w:r>
      <w:r>
        <w:rPr>
          <w:rFonts w:ascii="Verdana" w:hAnsi="Verdana"/>
          <w:lang w:eastAsia="ar-SA"/>
        </w:rPr>
        <w:t>:</w:t>
      </w:r>
    </w:p>
    <w:p w:rsidR="00A129A7" w:rsidRDefault="00A129A7" w:rsidP="00A129A7">
      <w:pPr>
        <w:widowControl/>
        <w:autoSpaceDE/>
        <w:autoSpaceDN/>
        <w:adjustRightInd/>
        <w:jc w:val="both"/>
        <w:rPr>
          <w:rFonts w:ascii="Verdana" w:hAnsi="Verdana" w:cs="Tahoma"/>
          <w:bCs/>
          <w:sz w:val="18"/>
          <w:szCs w:val="20"/>
          <w:lang w:eastAsia="ar-SA"/>
        </w:rPr>
      </w:pPr>
      <w:r>
        <w:rPr>
          <w:rFonts w:ascii="Verdana" w:hAnsi="Verdana"/>
          <w:lang w:eastAsia="ar-SA"/>
        </w:rPr>
        <w:tab/>
      </w:r>
    </w:p>
    <w:p w:rsidR="00A129A7" w:rsidRPr="007F0002" w:rsidRDefault="00A129A7" w:rsidP="00A129A7">
      <w:pPr>
        <w:rPr>
          <w:rFonts w:ascii="Verdana" w:hAnsi="Verdana"/>
          <w:sz w:val="18"/>
          <w:szCs w:val="18"/>
        </w:rPr>
      </w:pPr>
    </w:p>
    <w:p w:rsidR="00A129A7" w:rsidRPr="000A2117" w:rsidRDefault="00A129A7" w:rsidP="00A129A7">
      <w:pPr>
        <w:rPr>
          <w:rFonts w:ascii="Verdana" w:hAnsi="Verdana" w:cs="Verdana"/>
          <w:sz w:val="18"/>
          <w:szCs w:val="18"/>
        </w:rPr>
      </w:pPr>
      <w:r w:rsidRPr="000A2117">
        <w:rPr>
          <w:rFonts w:ascii="Verdana" w:hAnsi="Verdana" w:cs="Verdana"/>
          <w:sz w:val="18"/>
          <w:szCs w:val="18"/>
        </w:rPr>
        <w:t xml:space="preserve">As a </w:t>
      </w:r>
      <w:r w:rsidRPr="00F8466D">
        <w:rPr>
          <w:rFonts w:ascii="Verdana" w:hAnsi="Verdana" w:cs="Verdana"/>
          <w:b/>
          <w:sz w:val="18"/>
          <w:szCs w:val="18"/>
        </w:rPr>
        <w:t>Senior</w:t>
      </w:r>
      <w:r>
        <w:rPr>
          <w:rFonts w:ascii="Verdana" w:hAnsi="Verdana" w:cs="Verdana"/>
          <w:sz w:val="18"/>
          <w:szCs w:val="18"/>
        </w:rPr>
        <w:t xml:space="preserve"> </w:t>
      </w:r>
      <w:r w:rsidRPr="000A2117">
        <w:rPr>
          <w:rFonts w:ascii="Verdana" w:hAnsi="Verdana" w:cs="Verdana"/>
          <w:b/>
          <w:bCs/>
          <w:sz w:val="18"/>
          <w:szCs w:val="18"/>
        </w:rPr>
        <w:t>SharePoint</w:t>
      </w:r>
      <w:r>
        <w:rPr>
          <w:rFonts w:ascii="Verdana" w:hAnsi="Verdana" w:cs="Verdana"/>
          <w:b/>
          <w:bCs/>
          <w:sz w:val="18"/>
          <w:szCs w:val="18"/>
        </w:rPr>
        <w:t xml:space="preserve"> Lead</w:t>
      </w:r>
      <w:r w:rsidRPr="000A2117">
        <w:rPr>
          <w:rFonts w:ascii="Verdana" w:hAnsi="Verdana" w:cs="Verdana"/>
          <w:sz w:val="18"/>
          <w:szCs w:val="18"/>
        </w:rPr>
        <w:t xml:space="preserve"> </w:t>
      </w:r>
      <w:r w:rsidRPr="000A2117">
        <w:rPr>
          <w:rFonts w:ascii="Verdana" w:hAnsi="Verdana" w:cs="Verdana"/>
          <w:b/>
          <w:bCs/>
          <w:sz w:val="18"/>
          <w:szCs w:val="18"/>
        </w:rPr>
        <w:t>Consultant</w:t>
      </w:r>
      <w:r w:rsidRPr="000A2117">
        <w:rPr>
          <w:rFonts w:ascii="Verdana" w:hAnsi="Verdana" w:cs="Verdana"/>
          <w:sz w:val="18"/>
          <w:szCs w:val="18"/>
        </w:rPr>
        <w:t>, I was responsible for the following:</w:t>
      </w:r>
    </w:p>
    <w:p w:rsidR="00A129A7" w:rsidRDefault="00A129A7" w:rsidP="00A129A7">
      <w:pPr>
        <w:widowControl/>
        <w:numPr>
          <w:ilvl w:val="0"/>
          <w:numId w:val="17"/>
        </w:numPr>
        <w:tabs>
          <w:tab w:val="clear" w:pos="360"/>
          <w:tab w:val="num" w:pos="720"/>
        </w:tabs>
        <w:autoSpaceDE/>
        <w:autoSpaceDN/>
        <w:adjustRightInd/>
        <w:ind w:left="720"/>
        <w:jc w:val="both"/>
        <w:rPr>
          <w:rFonts w:ascii="Verdana" w:hAnsi="Verdana"/>
          <w:b/>
          <w:sz w:val="18"/>
          <w:szCs w:val="18"/>
        </w:rPr>
      </w:pPr>
      <w:r w:rsidRPr="00F8466D">
        <w:rPr>
          <w:rFonts w:ascii="Verdana" w:hAnsi="Verdana"/>
          <w:sz w:val="18"/>
          <w:szCs w:val="18"/>
        </w:rPr>
        <w:t xml:space="preserve">Creating and deploying </w:t>
      </w:r>
      <w:r w:rsidRPr="00F8466D">
        <w:rPr>
          <w:rFonts w:ascii="Verdana" w:hAnsi="Verdana"/>
          <w:b/>
          <w:sz w:val="18"/>
          <w:szCs w:val="18"/>
        </w:rPr>
        <w:t>Custom Web Parts</w:t>
      </w:r>
      <w:r w:rsidRPr="00F8466D">
        <w:rPr>
          <w:rFonts w:ascii="Verdana" w:hAnsi="Verdana"/>
          <w:sz w:val="18"/>
          <w:szCs w:val="18"/>
        </w:rPr>
        <w:t xml:space="preserve"> for</w:t>
      </w:r>
      <w:r w:rsidRPr="00F8466D">
        <w:rPr>
          <w:rFonts w:ascii="Verdana" w:hAnsi="Verdana"/>
          <w:b/>
          <w:sz w:val="18"/>
          <w:szCs w:val="18"/>
        </w:rPr>
        <w:t xml:space="preserve"> SharePoint in Visual Studio 2010</w:t>
      </w:r>
      <w:r>
        <w:rPr>
          <w:rFonts w:ascii="Verdana" w:hAnsi="Verdana"/>
          <w:b/>
          <w:sz w:val="18"/>
          <w:szCs w:val="18"/>
        </w:rPr>
        <w:t>.</w:t>
      </w:r>
    </w:p>
    <w:p w:rsidR="00A129A7" w:rsidRPr="00F8466D" w:rsidRDefault="00A129A7" w:rsidP="00A129A7">
      <w:pPr>
        <w:widowControl/>
        <w:numPr>
          <w:ilvl w:val="0"/>
          <w:numId w:val="17"/>
        </w:numPr>
        <w:autoSpaceDE/>
        <w:autoSpaceDN/>
        <w:adjustRightInd/>
        <w:ind w:left="720"/>
        <w:jc w:val="both"/>
        <w:rPr>
          <w:rFonts w:ascii="Verdana" w:hAnsi="Verdana"/>
          <w:b/>
          <w:sz w:val="18"/>
          <w:szCs w:val="18"/>
        </w:rPr>
      </w:pPr>
      <w:r w:rsidRPr="00F8466D">
        <w:rPr>
          <w:rFonts w:ascii="Verdana" w:hAnsi="Verdana"/>
          <w:b/>
          <w:sz w:val="18"/>
          <w:szCs w:val="18"/>
        </w:rPr>
        <w:t xml:space="preserve">Creation </w:t>
      </w:r>
      <w:r w:rsidRPr="00F8466D">
        <w:rPr>
          <w:rFonts w:ascii="Verdana" w:hAnsi="Verdana"/>
          <w:sz w:val="18"/>
          <w:szCs w:val="18"/>
        </w:rPr>
        <w:t>of</w:t>
      </w:r>
      <w:r w:rsidRPr="00F8466D">
        <w:rPr>
          <w:rFonts w:ascii="Verdana" w:hAnsi="Verdana"/>
          <w:b/>
          <w:sz w:val="18"/>
          <w:szCs w:val="18"/>
        </w:rPr>
        <w:t xml:space="preserve"> SharePoint</w:t>
      </w:r>
      <w:r>
        <w:rPr>
          <w:rFonts w:ascii="Verdana" w:hAnsi="Verdana"/>
          <w:b/>
          <w:sz w:val="18"/>
          <w:szCs w:val="18"/>
        </w:rPr>
        <w:t xml:space="preserve"> 2010</w:t>
      </w:r>
      <w:r w:rsidRPr="00F8466D">
        <w:rPr>
          <w:rFonts w:ascii="Verdana" w:hAnsi="Verdana"/>
          <w:b/>
          <w:sz w:val="18"/>
          <w:szCs w:val="18"/>
        </w:rPr>
        <w:t xml:space="preserve"> site collections and sites.</w:t>
      </w:r>
    </w:p>
    <w:p w:rsidR="00A129A7" w:rsidRDefault="00A129A7" w:rsidP="00A129A7">
      <w:pPr>
        <w:widowControl/>
        <w:numPr>
          <w:ilvl w:val="0"/>
          <w:numId w:val="17"/>
        </w:numPr>
        <w:autoSpaceDE/>
        <w:autoSpaceDN/>
        <w:adjustRightInd/>
        <w:ind w:left="720"/>
        <w:jc w:val="both"/>
        <w:rPr>
          <w:rFonts w:ascii="Verdana" w:hAnsi="Verdana"/>
          <w:b/>
          <w:sz w:val="18"/>
          <w:szCs w:val="18"/>
        </w:rPr>
      </w:pPr>
      <w:r>
        <w:rPr>
          <w:rFonts w:ascii="Verdana" w:hAnsi="Verdana"/>
          <w:b/>
          <w:sz w:val="18"/>
          <w:szCs w:val="18"/>
        </w:rPr>
        <w:t>Created Custom Lists from STP files by using Feature Receivers.</w:t>
      </w:r>
    </w:p>
    <w:p w:rsidR="00A129A7" w:rsidRPr="000C2313" w:rsidRDefault="00A129A7" w:rsidP="00A129A7">
      <w:pPr>
        <w:widowControl/>
        <w:numPr>
          <w:ilvl w:val="0"/>
          <w:numId w:val="17"/>
        </w:numPr>
        <w:autoSpaceDE/>
        <w:autoSpaceDN/>
        <w:adjustRightInd/>
        <w:ind w:left="720"/>
        <w:jc w:val="both"/>
        <w:rPr>
          <w:rFonts w:ascii="Verdana" w:hAnsi="Verdana"/>
          <w:sz w:val="18"/>
          <w:szCs w:val="18"/>
        </w:rPr>
      </w:pPr>
      <w:r w:rsidRPr="00857AC5">
        <w:rPr>
          <w:rFonts w:ascii="Verdana" w:hAnsi="Verdana"/>
          <w:sz w:val="18"/>
          <w:szCs w:val="18"/>
        </w:rPr>
        <w:t>Created Workflows By Using</w:t>
      </w:r>
      <w:r>
        <w:rPr>
          <w:rFonts w:ascii="Verdana" w:hAnsi="Verdana"/>
          <w:b/>
          <w:sz w:val="18"/>
          <w:szCs w:val="18"/>
        </w:rPr>
        <w:t xml:space="preserve"> Windows Workflow Foundation, </w:t>
      </w:r>
      <w:r w:rsidRPr="000A2117">
        <w:rPr>
          <w:rFonts w:ascii="Verdana" w:hAnsi="Verdana"/>
          <w:b/>
          <w:sz w:val="18"/>
          <w:szCs w:val="18"/>
        </w:rPr>
        <w:t>Office SharePoint Designer 20</w:t>
      </w:r>
      <w:r>
        <w:rPr>
          <w:rFonts w:ascii="Verdana" w:hAnsi="Verdana"/>
          <w:b/>
          <w:sz w:val="18"/>
          <w:szCs w:val="18"/>
        </w:rPr>
        <w:t>10.</w:t>
      </w:r>
    </w:p>
    <w:p w:rsidR="00A129A7" w:rsidRDefault="00A129A7" w:rsidP="00A129A7">
      <w:pPr>
        <w:widowControl/>
        <w:numPr>
          <w:ilvl w:val="0"/>
          <w:numId w:val="17"/>
        </w:numPr>
        <w:adjustRightInd/>
        <w:ind w:left="720"/>
        <w:jc w:val="both"/>
        <w:rPr>
          <w:rFonts w:ascii="Verdana" w:hAnsi="Verdana" w:cs="Verdana"/>
          <w:sz w:val="18"/>
          <w:szCs w:val="18"/>
        </w:rPr>
      </w:pPr>
      <w:r w:rsidRPr="000A2117">
        <w:rPr>
          <w:rFonts w:ascii="Verdana" w:hAnsi="Verdana" w:cs="Verdana"/>
          <w:sz w:val="18"/>
          <w:szCs w:val="18"/>
        </w:rPr>
        <w:t>Configured SharePoint</w:t>
      </w:r>
      <w:r>
        <w:rPr>
          <w:rFonts w:ascii="Verdana" w:hAnsi="Verdana" w:cs="Verdana"/>
          <w:sz w:val="18"/>
          <w:szCs w:val="18"/>
        </w:rPr>
        <w:t xml:space="preserve"> User </w:t>
      </w:r>
      <w:r w:rsidRPr="000A2117">
        <w:rPr>
          <w:rFonts w:ascii="Verdana" w:hAnsi="Verdana" w:cs="Verdana"/>
          <w:sz w:val="18"/>
          <w:szCs w:val="18"/>
        </w:rPr>
        <w:t xml:space="preserve">profiles </w:t>
      </w:r>
      <w:r>
        <w:rPr>
          <w:rFonts w:ascii="Verdana" w:hAnsi="Verdana" w:cs="Verdana"/>
          <w:sz w:val="18"/>
          <w:szCs w:val="18"/>
        </w:rPr>
        <w:t>with</w:t>
      </w:r>
      <w:r w:rsidRPr="000A2117">
        <w:rPr>
          <w:rFonts w:ascii="Verdana" w:hAnsi="Verdana" w:cs="Verdana"/>
          <w:sz w:val="18"/>
          <w:szCs w:val="18"/>
        </w:rPr>
        <w:t xml:space="preserve"> </w:t>
      </w:r>
      <w:r w:rsidRPr="000A2117">
        <w:rPr>
          <w:rFonts w:ascii="Verdana" w:hAnsi="Verdana" w:cs="Verdana"/>
          <w:b/>
          <w:sz w:val="18"/>
          <w:szCs w:val="18"/>
        </w:rPr>
        <w:t>Active Directory</w:t>
      </w:r>
      <w:r w:rsidRPr="000A2117">
        <w:rPr>
          <w:rFonts w:ascii="Verdana" w:hAnsi="Verdana" w:cs="Verdana"/>
          <w:sz w:val="18"/>
          <w:szCs w:val="18"/>
        </w:rPr>
        <w:t>.</w:t>
      </w:r>
    </w:p>
    <w:p w:rsidR="00A129A7" w:rsidRDefault="00A129A7" w:rsidP="00A129A7">
      <w:pPr>
        <w:widowControl/>
        <w:numPr>
          <w:ilvl w:val="0"/>
          <w:numId w:val="17"/>
        </w:numPr>
        <w:autoSpaceDE/>
        <w:autoSpaceDN/>
        <w:adjustRightInd/>
        <w:ind w:left="720"/>
        <w:jc w:val="both"/>
        <w:rPr>
          <w:rFonts w:ascii="Verdana" w:hAnsi="Verdana"/>
          <w:sz w:val="18"/>
          <w:szCs w:val="18"/>
        </w:rPr>
      </w:pPr>
      <w:r w:rsidRPr="00942F65">
        <w:rPr>
          <w:rFonts w:ascii="Verdana" w:hAnsi="Verdana"/>
          <w:sz w:val="18"/>
          <w:szCs w:val="18"/>
        </w:rPr>
        <w:t xml:space="preserve">Implementing </w:t>
      </w:r>
      <w:r w:rsidRPr="00942F65">
        <w:rPr>
          <w:rFonts w:ascii="Verdana" w:hAnsi="Verdana"/>
          <w:b/>
          <w:sz w:val="18"/>
          <w:szCs w:val="18"/>
        </w:rPr>
        <w:t>roles</w:t>
      </w:r>
      <w:r w:rsidRPr="00942F65">
        <w:rPr>
          <w:rFonts w:ascii="Verdana" w:hAnsi="Verdana"/>
          <w:sz w:val="18"/>
          <w:szCs w:val="18"/>
        </w:rPr>
        <w:t xml:space="preserve"> for various </w:t>
      </w:r>
      <w:r>
        <w:rPr>
          <w:rFonts w:ascii="Verdana" w:hAnsi="Verdana"/>
          <w:sz w:val="18"/>
          <w:szCs w:val="18"/>
        </w:rPr>
        <w:t>Users</w:t>
      </w:r>
      <w:r w:rsidRPr="00942F65">
        <w:rPr>
          <w:rFonts w:ascii="Verdana" w:hAnsi="Verdana"/>
          <w:sz w:val="18"/>
          <w:szCs w:val="18"/>
        </w:rPr>
        <w:t xml:space="preserve"> in the portal.</w:t>
      </w:r>
    </w:p>
    <w:p w:rsidR="00A129A7" w:rsidRDefault="00A129A7" w:rsidP="00A129A7">
      <w:pPr>
        <w:widowControl/>
        <w:numPr>
          <w:ilvl w:val="0"/>
          <w:numId w:val="17"/>
        </w:numPr>
        <w:autoSpaceDE/>
        <w:autoSpaceDN/>
        <w:adjustRightInd/>
        <w:ind w:left="720"/>
        <w:jc w:val="both"/>
        <w:rPr>
          <w:rFonts w:ascii="Verdana" w:hAnsi="Verdana"/>
          <w:sz w:val="18"/>
          <w:szCs w:val="18"/>
        </w:rPr>
      </w:pPr>
      <w:r>
        <w:rPr>
          <w:rFonts w:ascii="Verdana" w:hAnsi="Verdana"/>
          <w:sz w:val="18"/>
          <w:szCs w:val="18"/>
        </w:rPr>
        <w:t>Implementation of Search.</w:t>
      </w:r>
    </w:p>
    <w:p w:rsidR="00A129A7" w:rsidRDefault="00A129A7" w:rsidP="00A129A7">
      <w:pPr>
        <w:widowControl/>
        <w:numPr>
          <w:ilvl w:val="0"/>
          <w:numId w:val="17"/>
        </w:numPr>
        <w:autoSpaceDE/>
        <w:autoSpaceDN/>
        <w:adjustRightInd/>
        <w:ind w:left="720"/>
        <w:jc w:val="both"/>
        <w:rPr>
          <w:rFonts w:ascii="Verdana" w:hAnsi="Verdana"/>
          <w:sz w:val="18"/>
          <w:szCs w:val="18"/>
        </w:rPr>
      </w:pPr>
      <w:r>
        <w:rPr>
          <w:rFonts w:ascii="Verdana" w:hAnsi="Verdana"/>
          <w:sz w:val="18"/>
          <w:szCs w:val="18"/>
        </w:rPr>
        <w:t>Customization of my sites, Content rating and tagging.</w:t>
      </w:r>
    </w:p>
    <w:p w:rsidR="00A129A7" w:rsidRDefault="00A129A7" w:rsidP="00A129A7">
      <w:pPr>
        <w:widowControl/>
        <w:numPr>
          <w:ilvl w:val="0"/>
          <w:numId w:val="17"/>
        </w:numPr>
        <w:autoSpaceDE/>
        <w:autoSpaceDN/>
        <w:adjustRightInd/>
        <w:ind w:left="720"/>
        <w:jc w:val="both"/>
        <w:rPr>
          <w:rFonts w:ascii="Verdana" w:hAnsi="Verdana"/>
          <w:sz w:val="18"/>
          <w:szCs w:val="18"/>
        </w:rPr>
      </w:pPr>
      <w:r>
        <w:rPr>
          <w:rFonts w:ascii="Verdana" w:hAnsi="Verdana"/>
          <w:sz w:val="18"/>
          <w:szCs w:val="18"/>
        </w:rPr>
        <w:t>Writing Custom Components using SharePoint object model.</w:t>
      </w:r>
    </w:p>
    <w:p w:rsidR="00A129A7" w:rsidRDefault="00A129A7" w:rsidP="00A129A7">
      <w:pPr>
        <w:widowControl/>
        <w:numPr>
          <w:ilvl w:val="0"/>
          <w:numId w:val="17"/>
        </w:numPr>
        <w:autoSpaceDE/>
        <w:autoSpaceDN/>
        <w:adjustRightInd/>
        <w:ind w:left="720"/>
        <w:jc w:val="both"/>
        <w:rPr>
          <w:rFonts w:ascii="Verdana" w:hAnsi="Verdana"/>
          <w:sz w:val="18"/>
          <w:szCs w:val="18"/>
        </w:rPr>
      </w:pPr>
      <w:r>
        <w:rPr>
          <w:rFonts w:ascii="Verdana" w:hAnsi="Verdana"/>
          <w:sz w:val="18"/>
          <w:szCs w:val="18"/>
        </w:rPr>
        <w:t xml:space="preserve">Deigning </w:t>
      </w:r>
      <w:r w:rsidRPr="003331C8">
        <w:rPr>
          <w:rFonts w:ascii="Verdana" w:hAnsi="Verdana"/>
          <w:b/>
          <w:sz w:val="18"/>
          <w:szCs w:val="18"/>
        </w:rPr>
        <w:t>custom web parts</w:t>
      </w:r>
      <w:r>
        <w:rPr>
          <w:rFonts w:ascii="Verdana" w:hAnsi="Verdana"/>
          <w:sz w:val="18"/>
          <w:szCs w:val="18"/>
        </w:rPr>
        <w:t xml:space="preserve"> using XSLT, J Query, Camel.</w:t>
      </w:r>
    </w:p>
    <w:p w:rsidR="00A129A7" w:rsidRDefault="00A129A7" w:rsidP="00A129A7">
      <w:pPr>
        <w:widowControl/>
        <w:numPr>
          <w:ilvl w:val="0"/>
          <w:numId w:val="17"/>
        </w:numPr>
        <w:autoSpaceDE/>
        <w:autoSpaceDN/>
        <w:adjustRightInd/>
        <w:ind w:left="720"/>
        <w:jc w:val="both"/>
        <w:rPr>
          <w:rFonts w:ascii="Verdana" w:hAnsi="Verdana"/>
          <w:sz w:val="18"/>
          <w:szCs w:val="18"/>
        </w:rPr>
      </w:pPr>
      <w:r>
        <w:rPr>
          <w:rFonts w:ascii="Verdana" w:hAnsi="Verdana"/>
          <w:sz w:val="18"/>
          <w:szCs w:val="18"/>
        </w:rPr>
        <w:t>Created Dashboards and reports for the Management.</w:t>
      </w:r>
      <w:r w:rsidRPr="00942F65">
        <w:rPr>
          <w:rFonts w:ascii="Verdana" w:hAnsi="Verdana"/>
          <w:sz w:val="18"/>
          <w:szCs w:val="18"/>
        </w:rPr>
        <w:t xml:space="preserve"> </w:t>
      </w:r>
    </w:p>
    <w:p w:rsidR="00A129A7" w:rsidRDefault="00A129A7" w:rsidP="00A129A7">
      <w:pPr>
        <w:widowControl/>
        <w:numPr>
          <w:ilvl w:val="0"/>
          <w:numId w:val="17"/>
        </w:numPr>
        <w:autoSpaceDE/>
        <w:autoSpaceDN/>
        <w:adjustRightInd/>
        <w:ind w:left="720"/>
        <w:jc w:val="both"/>
        <w:rPr>
          <w:rFonts w:ascii="Verdana" w:hAnsi="Verdana"/>
          <w:sz w:val="18"/>
          <w:szCs w:val="18"/>
        </w:rPr>
      </w:pPr>
      <w:r w:rsidRPr="000A2117">
        <w:rPr>
          <w:rFonts w:ascii="Verdana" w:hAnsi="Verdana"/>
          <w:sz w:val="18"/>
          <w:szCs w:val="18"/>
        </w:rPr>
        <w:t xml:space="preserve">Maintaining of </w:t>
      </w:r>
      <w:r w:rsidRPr="000A2117">
        <w:rPr>
          <w:rFonts w:ascii="Verdana" w:hAnsi="Verdana"/>
          <w:b/>
          <w:sz w:val="18"/>
          <w:szCs w:val="18"/>
        </w:rPr>
        <w:t>security and permissions</w:t>
      </w:r>
      <w:r w:rsidRPr="000A2117">
        <w:rPr>
          <w:rFonts w:ascii="Verdana" w:hAnsi="Verdana"/>
          <w:sz w:val="18"/>
          <w:szCs w:val="18"/>
        </w:rPr>
        <w:t xml:space="preserve"> structure for all sites and applications.</w:t>
      </w:r>
    </w:p>
    <w:p w:rsidR="00A129A7" w:rsidRPr="00B76DE1" w:rsidRDefault="00A129A7" w:rsidP="00A129A7">
      <w:pPr>
        <w:widowControl/>
        <w:numPr>
          <w:ilvl w:val="0"/>
          <w:numId w:val="17"/>
        </w:numPr>
        <w:autoSpaceDE/>
        <w:autoSpaceDN/>
        <w:adjustRightInd/>
        <w:ind w:left="720"/>
        <w:jc w:val="both"/>
        <w:rPr>
          <w:rFonts w:ascii="Verdana" w:hAnsi="Verdana"/>
          <w:sz w:val="18"/>
          <w:szCs w:val="18"/>
        </w:rPr>
      </w:pPr>
      <w:r w:rsidRPr="000A2117">
        <w:rPr>
          <w:rFonts w:ascii="Verdana" w:hAnsi="Verdana" w:cs="Verdana"/>
          <w:sz w:val="18"/>
          <w:szCs w:val="18"/>
        </w:rPr>
        <w:t xml:space="preserve">Developed custom </w:t>
      </w:r>
      <w:r>
        <w:rPr>
          <w:rFonts w:ascii="Verdana" w:hAnsi="Verdana" w:cs="Verdana"/>
          <w:sz w:val="18"/>
          <w:szCs w:val="18"/>
        </w:rPr>
        <w:t>SharePoint lists and Document libraries</w:t>
      </w:r>
      <w:r w:rsidRPr="000A2117">
        <w:rPr>
          <w:rFonts w:ascii="Verdana" w:hAnsi="Verdana" w:cs="Verdana"/>
          <w:sz w:val="18"/>
          <w:szCs w:val="18"/>
        </w:rPr>
        <w:t xml:space="preserve"> using </w:t>
      </w:r>
      <w:r w:rsidRPr="000A2117">
        <w:rPr>
          <w:rFonts w:ascii="Verdana" w:hAnsi="Verdana" w:cs="Verdana"/>
          <w:b/>
          <w:sz w:val="18"/>
          <w:szCs w:val="18"/>
        </w:rPr>
        <w:t>SharePoint Object Mode</w:t>
      </w:r>
      <w:r>
        <w:rPr>
          <w:rFonts w:ascii="Verdana" w:hAnsi="Verdana" w:cs="Verdana"/>
          <w:b/>
          <w:sz w:val="18"/>
          <w:szCs w:val="18"/>
        </w:rPr>
        <w:t>.</w:t>
      </w:r>
      <w:r w:rsidRPr="00B76DE1">
        <w:rPr>
          <w:color w:val="000000"/>
          <w:sz w:val="18"/>
          <w:szCs w:val="18"/>
        </w:rPr>
        <w:t xml:space="preserve"> </w:t>
      </w:r>
    </w:p>
    <w:p w:rsidR="00A129A7" w:rsidRPr="003D0BD3" w:rsidRDefault="00A129A7" w:rsidP="00A129A7">
      <w:pPr>
        <w:widowControl/>
        <w:numPr>
          <w:ilvl w:val="0"/>
          <w:numId w:val="17"/>
        </w:numPr>
        <w:autoSpaceDE/>
        <w:autoSpaceDN/>
        <w:adjustRightInd/>
        <w:ind w:left="720"/>
        <w:jc w:val="both"/>
        <w:rPr>
          <w:rFonts w:ascii="Verdana" w:hAnsi="Verdana"/>
          <w:sz w:val="18"/>
          <w:szCs w:val="18"/>
        </w:rPr>
      </w:pPr>
      <w:r w:rsidRPr="000A2117">
        <w:rPr>
          <w:rFonts w:ascii="Verdana" w:hAnsi="Verdana" w:cs="Verdana"/>
          <w:sz w:val="18"/>
          <w:szCs w:val="18"/>
        </w:rPr>
        <w:t>Designed and developed</w:t>
      </w:r>
      <w:r w:rsidRPr="000A2117">
        <w:rPr>
          <w:rFonts w:ascii="Verdana" w:hAnsi="Verdana" w:cs="Verdana"/>
          <w:b/>
          <w:sz w:val="18"/>
          <w:szCs w:val="18"/>
        </w:rPr>
        <w:t xml:space="preserve"> InfoPath forms</w:t>
      </w:r>
      <w:r>
        <w:rPr>
          <w:rFonts w:ascii="Verdana" w:hAnsi="Verdana" w:cs="Verdana"/>
          <w:b/>
          <w:sz w:val="18"/>
          <w:szCs w:val="18"/>
        </w:rPr>
        <w:t xml:space="preserve"> and CAML Queries and validations</w:t>
      </w:r>
      <w:r w:rsidRPr="000A2117">
        <w:rPr>
          <w:rFonts w:ascii="Verdana" w:hAnsi="Verdana" w:cs="Verdana"/>
          <w:sz w:val="18"/>
          <w:szCs w:val="18"/>
        </w:rPr>
        <w:t xml:space="preserve"> for the portal</w:t>
      </w:r>
      <w:r>
        <w:rPr>
          <w:rFonts w:ascii="Verdana" w:hAnsi="Verdana" w:cs="Verdana"/>
          <w:sz w:val="18"/>
          <w:szCs w:val="18"/>
        </w:rPr>
        <w:t xml:space="preserve"> using </w:t>
      </w:r>
      <w:r w:rsidRPr="0032582D">
        <w:rPr>
          <w:rFonts w:ascii="Verdana" w:hAnsi="Verdana" w:cs="Verdana"/>
          <w:b/>
          <w:sz w:val="18"/>
          <w:szCs w:val="18"/>
        </w:rPr>
        <w:t>InfoPath 2010</w:t>
      </w:r>
      <w:r w:rsidRPr="000A2117">
        <w:rPr>
          <w:rFonts w:ascii="Verdana" w:hAnsi="Verdana" w:cs="Verdana"/>
          <w:b/>
          <w:sz w:val="18"/>
          <w:szCs w:val="18"/>
        </w:rPr>
        <w:t>.</w:t>
      </w:r>
    </w:p>
    <w:p w:rsidR="00A129A7" w:rsidRDefault="00A129A7" w:rsidP="00A129A7">
      <w:pPr>
        <w:widowControl/>
        <w:numPr>
          <w:ilvl w:val="0"/>
          <w:numId w:val="17"/>
        </w:numPr>
        <w:autoSpaceDE/>
        <w:autoSpaceDN/>
        <w:adjustRightInd/>
        <w:ind w:left="720"/>
        <w:jc w:val="both"/>
        <w:rPr>
          <w:rFonts w:ascii="Verdana" w:hAnsi="Verdana"/>
          <w:sz w:val="18"/>
          <w:szCs w:val="18"/>
        </w:rPr>
      </w:pPr>
      <w:r>
        <w:rPr>
          <w:rFonts w:ascii="Verdana" w:hAnsi="Verdana"/>
          <w:sz w:val="18"/>
          <w:szCs w:val="18"/>
        </w:rPr>
        <w:t>Created Custom List forms using SharePoint designer 2010.</w:t>
      </w:r>
    </w:p>
    <w:p w:rsidR="00275F3F" w:rsidRDefault="00A129A7" w:rsidP="00A62CB4">
      <w:pPr>
        <w:widowControl/>
        <w:numPr>
          <w:ilvl w:val="0"/>
          <w:numId w:val="17"/>
        </w:numPr>
        <w:autoSpaceDE/>
        <w:autoSpaceDN/>
        <w:adjustRightInd/>
        <w:ind w:left="720"/>
        <w:jc w:val="both"/>
        <w:rPr>
          <w:rFonts w:ascii="Verdana" w:hAnsi="Verdana"/>
          <w:sz w:val="18"/>
          <w:szCs w:val="18"/>
        </w:rPr>
      </w:pPr>
      <w:r>
        <w:rPr>
          <w:rFonts w:ascii="Verdana" w:hAnsi="Verdana"/>
          <w:sz w:val="18"/>
          <w:szCs w:val="18"/>
        </w:rPr>
        <w:t xml:space="preserve">Migrated data and meta data of </w:t>
      </w:r>
      <w:r w:rsidRPr="003331C8">
        <w:rPr>
          <w:rFonts w:ascii="Verdana" w:hAnsi="Verdana"/>
          <w:b/>
          <w:sz w:val="18"/>
          <w:szCs w:val="18"/>
        </w:rPr>
        <w:t>Lists, Document library</w:t>
      </w:r>
      <w:r>
        <w:rPr>
          <w:rFonts w:ascii="Verdana" w:hAnsi="Verdana"/>
          <w:sz w:val="18"/>
          <w:szCs w:val="18"/>
        </w:rPr>
        <w:t xml:space="preserve">, </w:t>
      </w:r>
      <w:r w:rsidRPr="003331C8">
        <w:rPr>
          <w:rFonts w:ascii="Verdana" w:hAnsi="Verdana"/>
          <w:b/>
          <w:sz w:val="18"/>
          <w:szCs w:val="18"/>
        </w:rPr>
        <w:t>Discussion Boards</w:t>
      </w:r>
      <w:r>
        <w:rPr>
          <w:rFonts w:ascii="Verdana" w:hAnsi="Verdana"/>
          <w:sz w:val="18"/>
          <w:szCs w:val="18"/>
        </w:rPr>
        <w:t>, Announcements of 2007 to 2010 using SharePoint object model.</w:t>
      </w:r>
    </w:p>
    <w:p w:rsidR="00AF4B8D" w:rsidRPr="00A62CB4" w:rsidRDefault="00AF4B8D" w:rsidP="00A62CB4">
      <w:pPr>
        <w:widowControl/>
        <w:numPr>
          <w:ilvl w:val="0"/>
          <w:numId w:val="17"/>
        </w:numPr>
        <w:autoSpaceDE/>
        <w:autoSpaceDN/>
        <w:adjustRightInd/>
        <w:ind w:left="720"/>
        <w:jc w:val="both"/>
        <w:rPr>
          <w:rFonts w:ascii="Verdana" w:hAnsi="Verdana"/>
          <w:sz w:val="18"/>
          <w:szCs w:val="18"/>
        </w:rPr>
      </w:pPr>
    </w:p>
    <w:p w:rsidR="00401A8C" w:rsidRPr="0039299F" w:rsidRDefault="00401A8C" w:rsidP="00401A8C">
      <w:pPr>
        <w:widowControl/>
        <w:numPr>
          <w:ilvl w:val="0"/>
          <w:numId w:val="8"/>
        </w:numPr>
        <w:autoSpaceDE/>
        <w:autoSpaceDN/>
        <w:adjustRightInd/>
        <w:jc w:val="both"/>
        <w:rPr>
          <w:rFonts w:ascii="Verdana" w:hAnsi="Verdana"/>
          <w:sz w:val="18"/>
          <w:szCs w:val="18"/>
        </w:rPr>
      </w:pPr>
      <w:r w:rsidRPr="000A2117">
        <w:rPr>
          <w:rFonts w:ascii="Verdana" w:hAnsi="Verdana" w:cs="Verdana"/>
          <w:sz w:val="18"/>
          <w:szCs w:val="18"/>
        </w:rPr>
        <w:t xml:space="preserve">Developed custom </w:t>
      </w:r>
      <w:r>
        <w:rPr>
          <w:rFonts w:ascii="Verdana" w:hAnsi="Verdana" w:cs="Verdana"/>
          <w:sz w:val="18"/>
          <w:szCs w:val="18"/>
        </w:rPr>
        <w:t>SharePoint lists and Document libraries</w:t>
      </w:r>
      <w:r w:rsidRPr="000A2117">
        <w:rPr>
          <w:rFonts w:ascii="Verdana" w:hAnsi="Verdana" w:cs="Verdana"/>
          <w:sz w:val="18"/>
          <w:szCs w:val="18"/>
        </w:rPr>
        <w:t xml:space="preserve"> using </w:t>
      </w:r>
      <w:r w:rsidRPr="000A2117">
        <w:rPr>
          <w:rFonts w:ascii="Verdana" w:hAnsi="Verdana" w:cs="Verdana"/>
          <w:b/>
          <w:sz w:val="18"/>
          <w:szCs w:val="18"/>
        </w:rPr>
        <w:t xml:space="preserve">SharePoint Object Model </w:t>
      </w:r>
      <w:r w:rsidRPr="000A2117">
        <w:rPr>
          <w:rFonts w:ascii="Verdana" w:hAnsi="Verdana" w:cs="Verdana"/>
          <w:sz w:val="18"/>
          <w:szCs w:val="18"/>
        </w:rPr>
        <w:t>and</w:t>
      </w:r>
      <w:r w:rsidRPr="000A2117">
        <w:rPr>
          <w:rFonts w:ascii="Verdana" w:hAnsi="Verdana" w:cs="Verdana"/>
          <w:b/>
          <w:sz w:val="18"/>
          <w:szCs w:val="18"/>
        </w:rPr>
        <w:t xml:space="preserve"> SharePoint Web services</w:t>
      </w:r>
      <w:r>
        <w:rPr>
          <w:rFonts w:ascii="Verdana" w:hAnsi="Verdana" w:cs="Verdana"/>
          <w:b/>
          <w:sz w:val="18"/>
          <w:szCs w:val="18"/>
        </w:rPr>
        <w:t xml:space="preserve"> with C#</w:t>
      </w:r>
      <w:r w:rsidRPr="000A2117">
        <w:rPr>
          <w:rFonts w:ascii="Verdana" w:hAnsi="Verdana" w:cs="Verdana"/>
          <w:b/>
          <w:sz w:val="18"/>
          <w:szCs w:val="18"/>
        </w:rPr>
        <w:t>.</w:t>
      </w:r>
      <w:r w:rsidRPr="00B76DE1">
        <w:rPr>
          <w:color w:val="000000"/>
          <w:sz w:val="18"/>
          <w:szCs w:val="18"/>
        </w:rPr>
        <w:t xml:space="preserve"> </w:t>
      </w:r>
    </w:p>
    <w:p w:rsidR="0039299F" w:rsidRDefault="0039299F" w:rsidP="0039299F">
      <w:pPr>
        <w:widowControl/>
        <w:numPr>
          <w:ilvl w:val="0"/>
          <w:numId w:val="8"/>
        </w:numPr>
        <w:autoSpaceDE/>
        <w:autoSpaceDN/>
        <w:adjustRightInd/>
        <w:jc w:val="both"/>
        <w:rPr>
          <w:rFonts w:ascii="Verdana" w:hAnsi="Verdana"/>
          <w:sz w:val="18"/>
          <w:szCs w:val="18"/>
        </w:rPr>
      </w:pPr>
      <w:r w:rsidRPr="000A2117">
        <w:rPr>
          <w:rFonts w:ascii="Verdana" w:hAnsi="Verdana"/>
          <w:sz w:val="18"/>
          <w:szCs w:val="18"/>
        </w:rPr>
        <w:t xml:space="preserve">Maintaining of </w:t>
      </w:r>
      <w:r w:rsidRPr="000A2117">
        <w:rPr>
          <w:rFonts w:ascii="Verdana" w:hAnsi="Verdana"/>
          <w:b/>
          <w:sz w:val="18"/>
          <w:szCs w:val="18"/>
        </w:rPr>
        <w:t>security and permissions</w:t>
      </w:r>
      <w:r w:rsidRPr="000A2117">
        <w:rPr>
          <w:rFonts w:ascii="Verdana" w:hAnsi="Verdana"/>
          <w:sz w:val="18"/>
          <w:szCs w:val="18"/>
        </w:rPr>
        <w:t xml:space="preserve"> structure for all </w:t>
      </w:r>
      <w:r w:rsidR="00F944A7">
        <w:rPr>
          <w:rFonts w:ascii="Verdana" w:hAnsi="Verdana"/>
          <w:sz w:val="18"/>
          <w:szCs w:val="18"/>
        </w:rPr>
        <w:t>SharePoint</w:t>
      </w:r>
      <w:r>
        <w:rPr>
          <w:rFonts w:ascii="Verdana" w:hAnsi="Verdana"/>
          <w:sz w:val="18"/>
          <w:szCs w:val="18"/>
        </w:rPr>
        <w:t xml:space="preserve"> </w:t>
      </w:r>
      <w:r w:rsidRPr="000A2117">
        <w:rPr>
          <w:rFonts w:ascii="Verdana" w:hAnsi="Verdana"/>
          <w:sz w:val="18"/>
          <w:szCs w:val="18"/>
        </w:rPr>
        <w:t>sites.</w:t>
      </w:r>
    </w:p>
    <w:p w:rsidR="00E04CC3" w:rsidRPr="00DD6835" w:rsidRDefault="00E04CC3" w:rsidP="0039299F">
      <w:pPr>
        <w:widowControl/>
        <w:numPr>
          <w:ilvl w:val="0"/>
          <w:numId w:val="8"/>
        </w:numPr>
        <w:autoSpaceDE/>
        <w:autoSpaceDN/>
        <w:adjustRightInd/>
        <w:jc w:val="both"/>
        <w:rPr>
          <w:rFonts w:ascii="Verdana" w:hAnsi="Verdana"/>
          <w:sz w:val="18"/>
          <w:szCs w:val="18"/>
        </w:rPr>
      </w:pPr>
      <w:r w:rsidRPr="000A2117">
        <w:rPr>
          <w:rFonts w:ascii="Verdana" w:hAnsi="Verdana" w:cs="Verdana"/>
          <w:sz w:val="18"/>
          <w:szCs w:val="18"/>
        </w:rPr>
        <w:t xml:space="preserve">Developed custom </w:t>
      </w:r>
      <w:r>
        <w:rPr>
          <w:rFonts w:ascii="Verdana" w:hAnsi="Verdana" w:cs="Verdana"/>
          <w:sz w:val="18"/>
          <w:szCs w:val="18"/>
        </w:rPr>
        <w:t>SharePoint lists and Document libraries</w:t>
      </w:r>
      <w:r w:rsidRPr="000A2117">
        <w:rPr>
          <w:rFonts w:ascii="Verdana" w:hAnsi="Verdana" w:cs="Verdana"/>
          <w:sz w:val="18"/>
          <w:szCs w:val="18"/>
        </w:rPr>
        <w:t xml:space="preserve"> using </w:t>
      </w:r>
      <w:r w:rsidRPr="000A2117">
        <w:rPr>
          <w:rFonts w:ascii="Verdana" w:hAnsi="Verdana" w:cs="Verdana"/>
          <w:b/>
          <w:sz w:val="18"/>
          <w:szCs w:val="18"/>
        </w:rPr>
        <w:t>SharePoint Object Mode</w:t>
      </w:r>
    </w:p>
    <w:p w:rsidR="00DD6835" w:rsidRPr="00DD6835" w:rsidRDefault="00DD6835" w:rsidP="0039299F">
      <w:pPr>
        <w:widowControl/>
        <w:numPr>
          <w:ilvl w:val="0"/>
          <w:numId w:val="8"/>
        </w:numPr>
        <w:autoSpaceDE/>
        <w:autoSpaceDN/>
        <w:adjustRightInd/>
        <w:jc w:val="both"/>
        <w:rPr>
          <w:rFonts w:ascii="Verdana" w:hAnsi="Verdana"/>
          <w:sz w:val="18"/>
          <w:szCs w:val="18"/>
        </w:rPr>
      </w:pPr>
      <w:r w:rsidRPr="00DD6835">
        <w:rPr>
          <w:rFonts w:ascii="Verdana" w:hAnsi="Verdana" w:cs="Verdana"/>
          <w:sz w:val="18"/>
          <w:szCs w:val="18"/>
        </w:rPr>
        <w:lastRenderedPageBreak/>
        <w:t xml:space="preserve">Created </w:t>
      </w:r>
      <w:r w:rsidRPr="00DD6835">
        <w:rPr>
          <w:rFonts w:ascii="Verdana" w:hAnsi="Verdana" w:cs="Verdana"/>
          <w:b/>
          <w:sz w:val="18"/>
          <w:szCs w:val="18"/>
        </w:rPr>
        <w:t>WSP packages and Features</w:t>
      </w:r>
      <w:r w:rsidRPr="00DD6835">
        <w:rPr>
          <w:rFonts w:ascii="Verdana" w:hAnsi="Verdana" w:cs="Verdana"/>
          <w:sz w:val="18"/>
          <w:szCs w:val="18"/>
        </w:rPr>
        <w:t xml:space="preserve"> to deploy the solutions in the different environments.</w:t>
      </w:r>
    </w:p>
    <w:p w:rsidR="00401A8C" w:rsidRPr="000C2313" w:rsidRDefault="00401A8C" w:rsidP="00401A8C">
      <w:pPr>
        <w:widowControl/>
        <w:numPr>
          <w:ilvl w:val="0"/>
          <w:numId w:val="8"/>
        </w:numPr>
        <w:autoSpaceDE/>
        <w:autoSpaceDN/>
        <w:adjustRightInd/>
        <w:jc w:val="both"/>
        <w:rPr>
          <w:rFonts w:ascii="Verdana" w:hAnsi="Verdana"/>
          <w:sz w:val="18"/>
          <w:szCs w:val="18"/>
        </w:rPr>
      </w:pPr>
      <w:r w:rsidRPr="00857AC5">
        <w:rPr>
          <w:rFonts w:ascii="Verdana" w:hAnsi="Verdana"/>
          <w:sz w:val="18"/>
          <w:szCs w:val="18"/>
        </w:rPr>
        <w:t>Created Workflows By Using</w:t>
      </w:r>
      <w:r>
        <w:rPr>
          <w:rFonts w:ascii="Verdana" w:hAnsi="Verdana"/>
          <w:b/>
          <w:sz w:val="18"/>
          <w:szCs w:val="18"/>
        </w:rPr>
        <w:t xml:space="preserve"> Windows Workflow Foundation and </w:t>
      </w:r>
      <w:r w:rsidRPr="000A2117">
        <w:rPr>
          <w:rFonts w:ascii="Verdana" w:hAnsi="Verdana"/>
          <w:b/>
          <w:sz w:val="18"/>
          <w:szCs w:val="18"/>
        </w:rPr>
        <w:t>Office SharePoint Designer 2007</w:t>
      </w:r>
      <w:r>
        <w:rPr>
          <w:rFonts w:ascii="Verdana" w:hAnsi="Verdana"/>
          <w:b/>
          <w:sz w:val="18"/>
          <w:szCs w:val="18"/>
        </w:rPr>
        <w:t>.</w:t>
      </w:r>
    </w:p>
    <w:p w:rsidR="002835AE" w:rsidRDefault="002835AE">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val="fr-FR" w:eastAsia="ar-SA"/>
        </w:rPr>
        <w:t xml:space="preserve">Design and </w:t>
      </w:r>
      <w:r>
        <w:rPr>
          <w:rFonts w:ascii="Verdana" w:hAnsi="Verdana" w:cs="Tahoma"/>
          <w:bCs/>
          <w:sz w:val="18"/>
          <w:szCs w:val="20"/>
          <w:lang w:eastAsia="ar-SA"/>
        </w:rPr>
        <w:t>Implementation</w:t>
      </w:r>
      <w:r>
        <w:rPr>
          <w:rFonts w:ascii="Verdana" w:hAnsi="Verdana" w:cs="Tahoma"/>
          <w:bCs/>
          <w:sz w:val="18"/>
          <w:szCs w:val="20"/>
          <w:lang w:val="fr-FR" w:eastAsia="ar-SA"/>
        </w:rPr>
        <w:t xml:space="preserve"> of Customer Satisfaction Monitoring portal </w:t>
      </w:r>
      <w:r>
        <w:rPr>
          <w:rFonts w:ascii="Verdana" w:hAnsi="Verdana" w:cs="Tahoma"/>
          <w:bCs/>
          <w:sz w:val="18"/>
          <w:szCs w:val="20"/>
          <w:lang w:eastAsia="ar-SA"/>
        </w:rPr>
        <w:t>using</w:t>
      </w:r>
      <w:r>
        <w:rPr>
          <w:rFonts w:ascii="Verdana" w:hAnsi="Verdana" w:cs="Tahoma"/>
          <w:bCs/>
          <w:sz w:val="18"/>
          <w:szCs w:val="20"/>
          <w:lang w:val="fr-FR" w:eastAsia="ar-SA"/>
        </w:rPr>
        <w:t xml:space="preserve"> VOVICI</w:t>
      </w:r>
      <w:r w:rsidR="00F07F13">
        <w:rPr>
          <w:rFonts w:ascii="Verdana" w:hAnsi="Verdana" w:cs="Tahoma"/>
          <w:bCs/>
          <w:sz w:val="18"/>
          <w:szCs w:val="20"/>
          <w:lang w:val="fr-FR" w:eastAsia="ar-SA"/>
        </w:rPr>
        <w:t xml:space="preserve"> software</w:t>
      </w:r>
      <w:r>
        <w:rPr>
          <w:rFonts w:ascii="Verdana" w:hAnsi="Verdana" w:cs="Tahoma"/>
          <w:bCs/>
          <w:sz w:val="18"/>
          <w:szCs w:val="20"/>
          <w:lang w:val="fr-FR" w:eastAsia="ar-SA"/>
        </w:rPr>
        <w:t xml:space="preserve">. </w:t>
      </w:r>
    </w:p>
    <w:p w:rsidR="002835AE" w:rsidRDefault="002835AE">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Design and Development of Marketing and Advertisement </w:t>
      </w:r>
      <w:r>
        <w:rPr>
          <w:rFonts w:ascii="Verdana" w:hAnsi="Verdana" w:cs="Tahoma"/>
          <w:bCs/>
          <w:sz w:val="18"/>
          <w:szCs w:val="20"/>
          <w:lang w:val="fr-FR" w:eastAsia="ar-SA"/>
        </w:rPr>
        <w:t xml:space="preserve">Planning applications </w:t>
      </w:r>
      <w:r>
        <w:rPr>
          <w:rFonts w:ascii="Verdana" w:hAnsi="Verdana" w:cs="Tahoma"/>
          <w:bCs/>
          <w:sz w:val="18"/>
          <w:szCs w:val="20"/>
          <w:lang w:eastAsia="ar-SA"/>
        </w:rPr>
        <w:t>using</w:t>
      </w:r>
      <w:r>
        <w:rPr>
          <w:rFonts w:ascii="Verdana" w:hAnsi="Verdana" w:cs="Tahoma"/>
          <w:bCs/>
          <w:sz w:val="18"/>
          <w:szCs w:val="20"/>
          <w:lang w:val="fr-FR" w:eastAsia="ar-SA"/>
        </w:rPr>
        <w:t xml:space="preserve"> </w:t>
      </w:r>
      <w:r w:rsidRPr="00D27DC4">
        <w:rPr>
          <w:rFonts w:ascii="Verdana" w:hAnsi="Verdana" w:cs="Tahoma"/>
          <w:b/>
          <w:bCs/>
          <w:sz w:val="18"/>
          <w:szCs w:val="20"/>
          <w:lang w:val="fr-FR" w:eastAsia="ar-SA"/>
        </w:rPr>
        <w:t>C#.NET 3.5</w:t>
      </w:r>
      <w:r>
        <w:rPr>
          <w:rFonts w:ascii="Verdana" w:hAnsi="Verdana" w:cs="Tahoma"/>
          <w:bCs/>
          <w:sz w:val="18"/>
          <w:szCs w:val="20"/>
          <w:lang w:val="fr-FR" w:eastAsia="ar-SA"/>
        </w:rPr>
        <w:t xml:space="preserve"> and </w:t>
      </w:r>
      <w:r w:rsidRPr="00D27DC4">
        <w:rPr>
          <w:rFonts w:ascii="Verdana" w:hAnsi="Verdana" w:cs="Tahoma"/>
          <w:b/>
          <w:bCs/>
          <w:sz w:val="18"/>
          <w:szCs w:val="20"/>
          <w:lang w:val="fr-FR" w:eastAsia="ar-SA"/>
        </w:rPr>
        <w:t>SQL Server 2008</w:t>
      </w:r>
      <w:r>
        <w:rPr>
          <w:rFonts w:ascii="Verdana" w:hAnsi="Verdana" w:cs="Tahoma"/>
          <w:bCs/>
          <w:sz w:val="18"/>
          <w:szCs w:val="20"/>
          <w:lang w:val="fr-FR" w:eastAsia="ar-SA"/>
        </w:rPr>
        <w:t>.</w:t>
      </w:r>
    </w:p>
    <w:p w:rsidR="00D27DC4" w:rsidRDefault="00D27DC4">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Development of </w:t>
      </w:r>
      <w:r w:rsidRPr="00DA08CB">
        <w:rPr>
          <w:rFonts w:ascii="Verdana" w:hAnsi="Verdana" w:cs="Tahoma"/>
          <w:b/>
          <w:bCs/>
          <w:sz w:val="18"/>
          <w:szCs w:val="20"/>
          <w:lang w:eastAsia="ar-SA"/>
        </w:rPr>
        <w:t>WCF</w:t>
      </w:r>
      <w:r>
        <w:rPr>
          <w:rFonts w:ascii="Verdana" w:hAnsi="Verdana" w:cs="Tahoma"/>
          <w:bCs/>
          <w:sz w:val="18"/>
          <w:szCs w:val="20"/>
          <w:lang w:eastAsia="ar-SA"/>
        </w:rPr>
        <w:t xml:space="preserve"> services using C</w:t>
      </w:r>
      <w:r w:rsidR="00FE4289">
        <w:rPr>
          <w:rFonts w:ascii="Verdana" w:hAnsi="Verdana" w:cs="Tahoma"/>
          <w:bCs/>
          <w:sz w:val="18"/>
          <w:szCs w:val="20"/>
          <w:lang w:eastAsia="ar-SA"/>
        </w:rPr>
        <w:t xml:space="preserve">#.NET and exposing it as a </w:t>
      </w:r>
      <w:r w:rsidR="00FE4289" w:rsidRPr="00DA08CB">
        <w:rPr>
          <w:rFonts w:ascii="Verdana" w:hAnsi="Verdana" w:cs="Tahoma"/>
          <w:b/>
          <w:bCs/>
          <w:sz w:val="18"/>
          <w:szCs w:val="20"/>
          <w:lang w:eastAsia="ar-SA"/>
        </w:rPr>
        <w:t>MSMQ</w:t>
      </w:r>
      <w:r w:rsidR="00FE4289">
        <w:rPr>
          <w:rFonts w:ascii="Verdana" w:hAnsi="Verdana" w:cs="Tahoma"/>
          <w:bCs/>
          <w:sz w:val="18"/>
          <w:szCs w:val="20"/>
          <w:lang w:eastAsia="ar-SA"/>
        </w:rPr>
        <w:t xml:space="preserve"> Services.</w:t>
      </w:r>
    </w:p>
    <w:p w:rsidR="00DF4AB2" w:rsidRDefault="00DF4AB2">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Created </w:t>
      </w:r>
      <w:r w:rsidRPr="00DF4AB2">
        <w:rPr>
          <w:rFonts w:ascii="Verdana" w:hAnsi="Verdana" w:cs="Tahoma"/>
          <w:b/>
          <w:bCs/>
          <w:sz w:val="18"/>
          <w:szCs w:val="20"/>
          <w:lang w:eastAsia="ar-SA"/>
        </w:rPr>
        <w:t>WPF</w:t>
      </w:r>
      <w:r>
        <w:rPr>
          <w:rFonts w:ascii="Verdana" w:hAnsi="Verdana" w:cs="Tahoma"/>
          <w:bCs/>
          <w:sz w:val="18"/>
          <w:szCs w:val="20"/>
          <w:lang w:eastAsia="ar-SA"/>
        </w:rPr>
        <w:t xml:space="preserve"> application with XMAL Design and VB.NET Code behind with Silverlight plugin </w:t>
      </w:r>
    </w:p>
    <w:p w:rsidR="000D01F5" w:rsidRDefault="000D01F5">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Creating custom </w:t>
      </w:r>
      <w:r w:rsidRPr="00AA490E">
        <w:rPr>
          <w:rFonts w:ascii="Verdana" w:hAnsi="Verdana" w:cs="Tahoma"/>
          <w:b/>
          <w:bCs/>
          <w:sz w:val="18"/>
          <w:szCs w:val="20"/>
          <w:lang w:eastAsia="ar-SA"/>
        </w:rPr>
        <w:t>webparts</w:t>
      </w:r>
      <w:r>
        <w:rPr>
          <w:rFonts w:ascii="Verdana" w:hAnsi="Verdana" w:cs="Tahoma"/>
          <w:bCs/>
          <w:sz w:val="18"/>
          <w:szCs w:val="20"/>
          <w:lang w:eastAsia="ar-SA"/>
        </w:rPr>
        <w:t xml:space="preserve"> in </w:t>
      </w:r>
      <w:r w:rsidRPr="00AA490E">
        <w:rPr>
          <w:rFonts w:ascii="Verdana" w:hAnsi="Verdana" w:cs="Tahoma"/>
          <w:b/>
          <w:bCs/>
          <w:sz w:val="18"/>
          <w:szCs w:val="20"/>
          <w:lang w:eastAsia="ar-SA"/>
        </w:rPr>
        <w:t xml:space="preserve">C#.NET 3.0 </w:t>
      </w:r>
      <w:r>
        <w:rPr>
          <w:rFonts w:ascii="Verdana" w:hAnsi="Verdana" w:cs="Tahoma"/>
          <w:bCs/>
          <w:sz w:val="18"/>
          <w:szCs w:val="20"/>
          <w:lang w:eastAsia="ar-SA"/>
        </w:rPr>
        <w:t>using Visual Studio.</w:t>
      </w:r>
    </w:p>
    <w:p w:rsidR="002835AE" w:rsidRDefault="002835AE">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Created windows application using VB.NET to capture shift hrs of store employees and worked on integrating with the existing payroll system.</w:t>
      </w:r>
    </w:p>
    <w:p w:rsidR="002835AE" w:rsidRDefault="002835AE">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Created and deployed DTS packages and </w:t>
      </w:r>
      <w:r w:rsidRPr="00304B10">
        <w:rPr>
          <w:rFonts w:ascii="Verdana" w:hAnsi="Verdana" w:cs="Tahoma"/>
          <w:b/>
          <w:bCs/>
          <w:sz w:val="18"/>
          <w:szCs w:val="20"/>
          <w:lang w:eastAsia="ar-SA"/>
        </w:rPr>
        <w:t>SSIS jobs</w:t>
      </w:r>
      <w:r>
        <w:rPr>
          <w:rFonts w:ascii="Verdana" w:hAnsi="Verdana" w:cs="Tahoma"/>
          <w:bCs/>
          <w:sz w:val="18"/>
          <w:szCs w:val="20"/>
          <w:lang w:eastAsia="ar-SA"/>
        </w:rPr>
        <w:t xml:space="preserve"> for Marketing planning application.</w:t>
      </w:r>
    </w:p>
    <w:p w:rsidR="002835AE" w:rsidRDefault="002835AE">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Involved in Development of </w:t>
      </w:r>
      <w:r w:rsidR="00304B10" w:rsidRPr="00304B10">
        <w:rPr>
          <w:rFonts w:ascii="Verdana" w:hAnsi="Verdana" w:cs="Tahoma"/>
          <w:b/>
          <w:bCs/>
          <w:sz w:val="18"/>
          <w:szCs w:val="20"/>
          <w:lang w:eastAsia="ar-SA"/>
        </w:rPr>
        <w:t xml:space="preserve">XML </w:t>
      </w:r>
      <w:r w:rsidRPr="00304B10">
        <w:rPr>
          <w:rFonts w:ascii="Verdana" w:hAnsi="Verdana" w:cs="Tahoma"/>
          <w:b/>
          <w:bCs/>
          <w:sz w:val="18"/>
          <w:szCs w:val="20"/>
          <w:lang w:eastAsia="ar-SA"/>
        </w:rPr>
        <w:t>web services</w:t>
      </w:r>
      <w:r>
        <w:rPr>
          <w:rFonts w:ascii="Verdana" w:hAnsi="Verdana" w:cs="Tahoma"/>
          <w:bCs/>
          <w:sz w:val="18"/>
          <w:szCs w:val="20"/>
          <w:lang w:eastAsia="ar-SA"/>
        </w:rPr>
        <w:t xml:space="preserve"> and </w:t>
      </w:r>
      <w:r w:rsidRPr="00304B10">
        <w:rPr>
          <w:rFonts w:ascii="Verdana" w:hAnsi="Verdana" w:cs="Tahoma"/>
          <w:b/>
          <w:bCs/>
          <w:sz w:val="18"/>
          <w:szCs w:val="20"/>
          <w:lang w:eastAsia="ar-SA"/>
        </w:rPr>
        <w:t>windows services</w:t>
      </w:r>
      <w:r>
        <w:rPr>
          <w:rFonts w:ascii="Verdana" w:hAnsi="Verdana" w:cs="Tahoma"/>
          <w:bCs/>
          <w:sz w:val="18"/>
          <w:szCs w:val="20"/>
          <w:lang w:eastAsia="ar-SA"/>
        </w:rPr>
        <w:t xml:space="preserve"> using Visual Studio 2005 in C#.NET.</w:t>
      </w:r>
    </w:p>
    <w:p w:rsidR="002835AE" w:rsidRDefault="002835AE">
      <w:pPr>
        <w:widowControl/>
        <w:numPr>
          <w:ilvl w:val="0"/>
          <w:numId w:val="8"/>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Created Web pages with ASP.NET and AJAX Controls</w:t>
      </w:r>
      <w:r w:rsidR="00304B10">
        <w:rPr>
          <w:rFonts w:ascii="Verdana" w:hAnsi="Verdana" w:cs="Tahoma"/>
          <w:bCs/>
          <w:sz w:val="18"/>
          <w:szCs w:val="20"/>
          <w:lang w:eastAsia="ar-SA"/>
        </w:rPr>
        <w:t xml:space="preserve"> toolkit 2.0</w:t>
      </w:r>
      <w:r>
        <w:rPr>
          <w:rFonts w:ascii="Verdana" w:hAnsi="Verdana" w:cs="Tahoma"/>
          <w:bCs/>
          <w:sz w:val="18"/>
          <w:szCs w:val="20"/>
          <w:lang w:eastAsia="ar-SA"/>
        </w:rPr>
        <w:t xml:space="preserve"> and deployed those using CRISS, a software deployment tool.</w:t>
      </w:r>
    </w:p>
    <w:p w:rsidR="00CB7170" w:rsidRDefault="002835AE" w:rsidP="00CB7170">
      <w:pPr>
        <w:widowControl/>
        <w:numPr>
          <w:ilvl w:val="0"/>
          <w:numId w:val="8"/>
        </w:numPr>
        <w:autoSpaceDE/>
        <w:autoSpaceDN/>
        <w:adjustRightInd/>
        <w:jc w:val="both"/>
        <w:rPr>
          <w:rFonts w:ascii="Verdana" w:hAnsi="Verdana" w:cs="Tahoma"/>
          <w:bCs/>
          <w:sz w:val="18"/>
          <w:szCs w:val="20"/>
          <w:lang w:eastAsia="ar-SA"/>
        </w:rPr>
      </w:pPr>
      <w:r w:rsidRPr="00CB7170">
        <w:rPr>
          <w:rFonts w:ascii="Verdana" w:hAnsi="Verdana" w:cs="Tahoma"/>
          <w:bCs/>
          <w:sz w:val="18"/>
          <w:szCs w:val="20"/>
          <w:lang w:eastAsia="ar-SA"/>
        </w:rPr>
        <w:t xml:space="preserve">Involved in migrating old web services to SOA </w:t>
      </w:r>
      <w:r w:rsidR="00CB7170" w:rsidRPr="00CB7170">
        <w:rPr>
          <w:rFonts w:ascii="Verdana" w:hAnsi="Verdana" w:cs="Tahoma"/>
          <w:bCs/>
          <w:sz w:val="18"/>
          <w:szCs w:val="20"/>
          <w:lang w:eastAsia="ar-SA"/>
        </w:rPr>
        <w:t>architecture on WCF platform</w:t>
      </w:r>
      <w:r w:rsidR="00CB7170">
        <w:rPr>
          <w:rFonts w:ascii="Verdana" w:hAnsi="Verdana" w:cs="Tahoma"/>
          <w:bCs/>
          <w:sz w:val="18"/>
          <w:szCs w:val="20"/>
          <w:lang w:eastAsia="ar-SA"/>
        </w:rPr>
        <w:t xml:space="preserve"> </w:t>
      </w:r>
    </w:p>
    <w:p w:rsidR="002835AE" w:rsidRPr="002368B6" w:rsidRDefault="002835AE">
      <w:pPr>
        <w:widowControl/>
        <w:numPr>
          <w:ilvl w:val="0"/>
          <w:numId w:val="8"/>
        </w:numPr>
        <w:autoSpaceDE/>
        <w:autoSpaceDN/>
        <w:adjustRightInd/>
        <w:jc w:val="both"/>
        <w:rPr>
          <w:rFonts w:ascii="Verdana" w:hAnsi="Verdana"/>
          <w:b/>
          <w:sz w:val="18"/>
          <w:szCs w:val="20"/>
        </w:rPr>
      </w:pPr>
      <w:r>
        <w:rPr>
          <w:rFonts w:ascii="Verdana" w:hAnsi="Verdana"/>
          <w:sz w:val="18"/>
          <w:szCs w:val="20"/>
        </w:rPr>
        <w:t xml:space="preserve">Involved in </w:t>
      </w:r>
      <w:r w:rsidRPr="00CB7170">
        <w:rPr>
          <w:rFonts w:ascii="Verdana" w:hAnsi="Verdana"/>
          <w:b/>
          <w:sz w:val="18"/>
          <w:szCs w:val="20"/>
        </w:rPr>
        <w:t>site Administration</w:t>
      </w:r>
      <w:r>
        <w:rPr>
          <w:rFonts w:ascii="Verdana" w:hAnsi="Verdana"/>
          <w:sz w:val="18"/>
          <w:szCs w:val="20"/>
        </w:rPr>
        <w:t xml:space="preserve"> including creation of sites, giving access permissions for users, configuration of </w:t>
      </w:r>
      <w:r w:rsidRPr="00CB7170">
        <w:rPr>
          <w:rFonts w:ascii="Verdana" w:hAnsi="Verdana"/>
          <w:b/>
          <w:sz w:val="18"/>
          <w:szCs w:val="20"/>
        </w:rPr>
        <w:t>Shared Service Providers</w:t>
      </w:r>
      <w:r>
        <w:rPr>
          <w:rFonts w:ascii="Verdana" w:hAnsi="Verdana"/>
          <w:sz w:val="18"/>
          <w:szCs w:val="20"/>
        </w:rPr>
        <w:t xml:space="preserve"> (SSP), My Site, search and crawl settings. </w:t>
      </w:r>
    </w:p>
    <w:p w:rsidR="002835AE" w:rsidRPr="002368B6" w:rsidRDefault="002368B6">
      <w:pPr>
        <w:widowControl/>
        <w:autoSpaceDE/>
        <w:autoSpaceDN/>
        <w:adjustRightInd/>
        <w:ind w:left="360"/>
        <w:jc w:val="both"/>
        <w:rPr>
          <w:rFonts w:ascii="Verdana" w:hAnsi="Verdana"/>
          <w:b/>
          <w:sz w:val="18"/>
          <w:szCs w:val="20"/>
        </w:rPr>
      </w:pPr>
      <w:r w:rsidRPr="002368B6">
        <w:rPr>
          <w:rFonts w:ascii="Verdana" w:hAnsi="Verdana"/>
          <w:b/>
          <w:sz w:val="18"/>
          <w:szCs w:val="20"/>
        </w:rPr>
        <w:t>Environment: Office</w:t>
      </w:r>
      <w:r w:rsidR="0077235B">
        <w:rPr>
          <w:rFonts w:ascii="Verdana" w:hAnsi="Verdana"/>
          <w:b/>
          <w:sz w:val="18"/>
          <w:szCs w:val="20"/>
        </w:rPr>
        <w:t xml:space="preserve"> </w:t>
      </w:r>
      <w:r w:rsidR="00F944A7">
        <w:rPr>
          <w:rFonts w:ascii="Verdana" w:hAnsi="Verdana"/>
          <w:b/>
          <w:sz w:val="18"/>
          <w:szCs w:val="20"/>
        </w:rPr>
        <w:t>SharePoint</w:t>
      </w:r>
      <w:r w:rsidRPr="002368B6">
        <w:rPr>
          <w:rFonts w:ascii="Verdana" w:hAnsi="Verdana"/>
          <w:b/>
          <w:sz w:val="18"/>
          <w:szCs w:val="20"/>
        </w:rPr>
        <w:t xml:space="preserve"> Designer 2007,</w:t>
      </w:r>
      <w:r w:rsidR="00C85090">
        <w:rPr>
          <w:rFonts w:ascii="Verdana" w:hAnsi="Verdana"/>
          <w:b/>
          <w:sz w:val="18"/>
          <w:szCs w:val="20"/>
        </w:rPr>
        <w:t xml:space="preserve"> </w:t>
      </w:r>
      <w:r w:rsidR="00F944A7">
        <w:rPr>
          <w:rFonts w:ascii="Verdana" w:hAnsi="Verdana"/>
          <w:b/>
          <w:sz w:val="18"/>
          <w:szCs w:val="20"/>
        </w:rPr>
        <w:t>SharePoint</w:t>
      </w:r>
      <w:r w:rsidR="00C85090">
        <w:rPr>
          <w:rFonts w:ascii="Verdana" w:hAnsi="Verdana"/>
          <w:b/>
          <w:sz w:val="18"/>
          <w:szCs w:val="20"/>
        </w:rPr>
        <w:t xml:space="preserve"> Server 2007,</w:t>
      </w:r>
      <w:r w:rsidR="00DB440E">
        <w:rPr>
          <w:rFonts w:ascii="Verdana" w:hAnsi="Verdana"/>
          <w:b/>
          <w:sz w:val="18"/>
          <w:szCs w:val="20"/>
        </w:rPr>
        <w:t xml:space="preserve"> </w:t>
      </w:r>
      <w:r w:rsidRPr="002368B6">
        <w:rPr>
          <w:rFonts w:ascii="Verdana" w:hAnsi="Verdana"/>
          <w:b/>
          <w:sz w:val="18"/>
          <w:szCs w:val="20"/>
        </w:rPr>
        <w:t>Visual Studio 2008, SQL Server 2008, Silverlight, Business Int</w:t>
      </w:r>
      <w:r w:rsidR="00C620C5">
        <w:rPr>
          <w:rFonts w:ascii="Verdana" w:hAnsi="Verdana"/>
          <w:b/>
          <w:sz w:val="18"/>
          <w:szCs w:val="20"/>
        </w:rPr>
        <w:t>elligence Studio 2008, Ajax Tool</w:t>
      </w:r>
      <w:r w:rsidRPr="002368B6">
        <w:rPr>
          <w:rFonts w:ascii="Verdana" w:hAnsi="Verdana"/>
          <w:b/>
          <w:sz w:val="18"/>
          <w:szCs w:val="20"/>
        </w:rPr>
        <w:t>kit 2.0.</w:t>
      </w:r>
    </w:p>
    <w:p w:rsidR="002835AE" w:rsidRDefault="002835AE">
      <w:pPr>
        <w:widowControl/>
        <w:autoSpaceDE/>
        <w:autoSpaceDN/>
        <w:adjustRightInd/>
        <w:jc w:val="both"/>
        <w:rPr>
          <w:rFonts w:ascii="Verdana" w:hAnsi="Verdana" w:cs="Tahoma"/>
          <w:bCs/>
          <w:sz w:val="20"/>
          <w:szCs w:val="20"/>
          <w:lang w:eastAsia="ar-SA"/>
        </w:rPr>
      </w:pPr>
    </w:p>
    <w:p w:rsidR="002835AE" w:rsidRPr="00A64860" w:rsidRDefault="002835AE">
      <w:pPr>
        <w:widowControl/>
        <w:autoSpaceDE/>
        <w:autoSpaceDN/>
        <w:adjustRightInd/>
        <w:jc w:val="both"/>
        <w:rPr>
          <w:rFonts w:ascii="Verdana" w:hAnsi="Verdana" w:cs="Verdana"/>
          <w:b/>
          <w:bCs/>
          <w:sz w:val="18"/>
          <w:szCs w:val="18"/>
        </w:rPr>
      </w:pPr>
      <w:r w:rsidRPr="00A64860">
        <w:rPr>
          <w:rFonts w:ascii="Verdana" w:hAnsi="Verdana" w:cs="Verdana"/>
          <w:b/>
          <w:bCs/>
          <w:sz w:val="18"/>
          <w:szCs w:val="18"/>
        </w:rPr>
        <w:t>CVS Pharmacy</w:t>
      </w:r>
      <w:r w:rsidRPr="00A64860">
        <w:rPr>
          <w:rFonts w:ascii="Verdana" w:hAnsi="Verdana" w:cs="Verdana"/>
          <w:b/>
          <w:bCs/>
          <w:sz w:val="18"/>
          <w:szCs w:val="18"/>
        </w:rPr>
        <w:tab/>
        <w:t xml:space="preserve">           </w:t>
      </w:r>
      <w:r w:rsidRPr="00A64860">
        <w:rPr>
          <w:rFonts w:ascii="Verdana" w:hAnsi="Verdana" w:cs="Verdana"/>
          <w:b/>
          <w:bCs/>
          <w:sz w:val="18"/>
          <w:szCs w:val="18"/>
        </w:rPr>
        <w:tab/>
      </w:r>
      <w:r w:rsidRPr="00A64860">
        <w:rPr>
          <w:rFonts w:ascii="Verdana" w:hAnsi="Verdana" w:cs="Verdana"/>
          <w:b/>
          <w:bCs/>
          <w:sz w:val="18"/>
          <w:szCs w:val="18"/>
        </w:rPr>
        <w:tab/>
      </w:r>
      <w:r w:rsidRPr="00A64860">
        <w:rPr>
          <w:rFonts w:ascii="Verdana" w:hAnsi="Verdana" w:cs="Verdana"/>
          <w:b/>
          <w:bCs/>
          <w:sz w:val="18"/>
          <w:szCs w:val="18"/>
        </w:rPr>
        <w:tab/>
      </w:r>
      <w:r w:rsidRPr="00A64860">
        <w:rPr>
          <w:rFonts w:ascii="Verdana" w:hAnsi="Verdana" w:cs="Verdana"/>
          <w:b/>
          <w:bCs/>
          <w:sz w:val="18"/>
          <w:szCs w:val="18"/>
        </w:rPr>
        <w:tab/>
        <w:t xml:space="preserve">     Oct 2007 – Aug 2008</w:t>
      </w:r>
    </w:p>
    <w:p w:rsidR="002835AE" w:rsidRDefault="00F944A7">
      <w:pPr>
        <w:widowControl/>
        <w:autoSpaceDE/>
        <w:autoSpaceDN/>
        <w:adjustRightInd/>
        <w:jc w:val="both"/>
        <w:rPr>
          <w:rFonts w:ascii="Verdana" w:hAnsi="Verdana"/>
          <w:b/>
          <w:sz w:val="20"/>
          <w:szCs w:val="20"/>
        </w:rPr>
      </w:pPr>
      <w:r>
        <w:rPr>
          <w:rFonts w:ascii="Verdana" w:hAnsi="Verdana" w:cs="Verdana"/>
          <w:b/>
          <w:bCs/>
          <w:sz w:val="18"/>
          <w:szCs w:val="18"/>
        </w:rPr>
        <w:t>SharePoint</w:t>
      </w:r>
      <w:r w:rsidR="00752394">
        <w:rPr>
          <w:rFonts w:ascii="Verdana" w:hAnsi="Verdana" w:cs="Verdana"/>
          <w:b/>
          <w:bCs/>
          <w:sz w:val="18"/>
          <w:szCs w:val="18"/>
        </w:rPr>
        <w:t xml:space="preserve"> </w:t>
      </w:r>
      <w:r w:rsidR="00F917F8">
        <w:rPr>
          <w:rFonts w:ascii="Verdana" w:hAnsi="Verdana" w:cs="Verdana"/>
          <w:b/>
          <w:bCs/>
          <w:sz w:val="18"/>
          <w:szCs w:val="18"/>
        </w:rPr>
        <w:t>Consultant</w:t>
      </w:r>
      <w:r w:rsidR="002835AE" w:rsidRPr="00A64860">
        <w:rPr>
          <w:rFonts w:ascii="Verdana" w:hAnsi="Verdana" w:cs="Verdana"/>
          <w:b/>
          <w:bCs/>
          <w:sz w:val="18"/>
          <w:szCs w:val="18"/>
        </w:rPr>
        <w:tab/>
      </w:r>
      <w:r w:rsidR="002835AE">
        <w:rPr>
          <w:rFonts w:ascii="Verdana" w:hAnsi="Verdana"/>
          <w:b/>
          <w:sz w:val="20"/>
          <w:szCs w:val="20"/>
        </w:rPr>
        <w:tab/>
      </w:r>
    </w:p>
    <w:p w:rsidR="002835AE" w:rsidRPr="00423947" w:rsidRDefault="00423947">
      <w:pPr>
        <w:widowControl/>
        <w:autoSpaceDE/>
        <w:autoSpaceDN/>
        <w:adjustRightInd/>
        <w:jc w:val="both"/>
        <w:rPr>
          <w:rFonts w:ascii="Verdana" w:hAnsi="Verdana" w:cs="Tahoma"/>
          <w:b/>
          <w:bCs/>
          <w:sz w:val="20"/>
          <w:szCs w:val="20"/>
          <w:lang w:eastAsia="ar-SA"/>
        </w:rPr>
      </w:pPr>
      <w:r w:rsidRPr="00423947">
        <w:rPr>
          <w:rFonts w:ascii="Verdana" w:hAnsi="Verdana" w:cs="Tahoma"/>
          <w:b/>
          <w:bCs/>
          <w:sz w:val="20"/>
          <w:szCs w:val="20"/>
          <w:lang w:eastAsia="ar-SA"/>
        </w:rPr>
        <w:t>Dalls, TX</w:t>
      </w:r>
    </w:p>
    <w:p w:rsidR="00423947" w:rsidRDefault="00423947">
      <w:pPr>
        <w:widowControl/>
        <w:autoSpaceDE/>
        <w:autoSpaceDN/>
        <w:adjustRightInd/>
        <w:jc w:val="both"/>
        <w:rPr>
          <w:rFonts w:ascii="Verdana" w:hAnsi="Verdana" w:cs="Tahoma"/>
          <w:bCs/>
          <w:sz w:val="20"/>
          <w:szCs w:val="20"/>
          <w:lang w:eastAsia="ar-SA"/>
        </w:rPr>
      </w:pPr>
    </w:p>
    <w:p w:rsidR="001A3C49" w:rsidRDefault="001A3C49">
      <w:pPr>
        <w:widowControl/>
        <w:autoSpaceDE/>
        <w:autoSpaceDN/>
        <w:adjustRightInd/>
        <w:jc w:val="both"/>
        <w:rPr>
          <w:rFonts w:ascii="Verdana" w:hAnsi="Verdana" w:cs="Tahoma"/>
          <w:bCs/>
          <w:sz w:val="20"/>
          <w:szCs w:val="20"/>
          <w:lang w:eastAsia="ar-SA"/>
        </w:rPr>
      </w:pPr>
      <w:r>
        <w:rPr>
          <w:rFonts w:ascii="Verdana" w:hAnsi="Verdana" w:cs="Tahoma"/>
          <w:bCs/>
          <w:sz w:val="20"/>
          <w:szCs w:val="20"/>
          <w:lang w:eastAsia="ar-SA"/>
        </w:rPr>
        <w:t>Project#1: One</w:t>
      </w:r>
      <w:r w:rsidR="00C32430">
        <w:rPr>
          <w:rFonts w:ascii="Verdana" w:hAnsi="Verdana" w:cs="Tahoma"/>
          <w:bCs/>
          <w:sz w:val="20"/>
          <w:szCs w:val="20"/>
          <w:lang w:eastAsia="ar-SA"/>
        </w:rPr>
        <w:t xml:space="preserve"> minute Clinic</w:t>
      </w:r>
      <w:r>
        <w:rPr>
          <w:rFonts w:ascii="Verdana" w:hAnsi="Verdana" w:cs="Tahoma"/>
          <w:bCs/>
          <w:sz w:val="20"/>
          <w:szCs w:val="20"/>
          <w:lang w:eastAsia="ar-SA"/>
        </w:rPr>
        <w:t xml:space="preserve"> is a</w:t>
      </w:r>
      <w:r w:rsidR="00FF7467">
        <w:rPr>
          <w:rFonts w:ascii="Verdana" w:hAnsi="Verdana" w:cs="Tahoma"/>
          <w:bCs/>
          <w:sz w:val="20"/>
          <w:szCs w:val="20"/>
          <w:lang w:eastAsia="ar-SA"/>
        </w:rPr>
        <w:t>n</w:t>
      </w:r>
      <w:r>
        <w:rPr>
          <w:rFonts w:ascii="Verdana" w:hAnsi="Verdana" w:cs="Tahoma"/>
          <w:bCs/>
          <w:sz w:val="20"/>
          <w:szCs w:val="20"/>
          <w:lang w:eastAsia="ar-SA"/>
        </w:rPr>
        <w:t xml:space="preserve"> ASP.NET portal created using C#.NET and oracle database as backend. The main purpose of this system is to create duty roster schedule with the available </w:t>
      </w:r>
      <w:r w:rsidR="009C1996">
        <w:rPr>
          <w:rFonts w:ascii="Verdana" w:hAnsi="Verdana" w:cs="Tahoma"/>
          <w:bCs/>
          <w:sz w:val="20"/>
          <w:szCs w:val="20"/>
          <w:lang w:eastAsia="ar-SA"/>
        </w:rPr>
        <w:t>doctors signed to work for CVS on contract basis.</w:t>
      </w:r>
    </w:p>
    <w:p w:rsidR="001A3C49" w:rsidRDefault="001A3C49">
      <w:pPr>
        <w:widowControl/>
        <w:autoSpaceDE/>
        <w:autoSpaceDN/>
        <w:adjustRightInd/>
        <w:jc w:val="both"/>
        <w:rPr>
          <w:rFonts w:ascii="Verdana" w:hAnsi="Verdana" w:cs="Tahoma"/>
          <w:bCs/>
          <w:sz w:val="20"/>
          <w:szCs w:val="20"/>
          <w:lang w:eastAsia="ar-SA"/>
        </w:rPr>
      </w:pPr>
    </w:p>
    <w:p w:rsidR="007234FC" w:rsidRDefault="007234FC">
      <w:pPr>
        <w:widowControl/>
        <w:autoSpaceDE/>
        <w:autoSpaceDN/>
        <w:adjustRightInd/>
        <w:jc w:val="both"/>
        <w:rPr>
          <w:rFonts w:ascii="Verdana" w:hAnsi="Verdana" w:cs="Tahoma"/>
          <w:bCs/>
          <w:sz w:val="20"/>
          <w:szCs w:val="20"/>
          <w:lang w:eastAsia="ar-SA"/>
        </w:rPr>
      </w:pPr>
      <w:r>
        <w:rPr>
          <w:rFonts w:ascii="Verdana" w:hAnsi="Verdana" w:cs="Tahoma"/>
          <w:bCs/>
          <w:sz w:val="20"/>
          <w:szCs w:val="20"/>
          <w:lang w:eastAsia="ar-SA"/>
        </w:rPr>
        <w:t xml:space="preserve">I was responsible for </w:t>
      </w:r>
    </w:p>
    <w:p w:rsidR="00691DA7" w:rsidRDefault="00691DA7">
      <w:pPr>
        <w:widowControl/>
        <w:numPr>
          <w:ilvl w:val="0"/>
          <w:numId w:val="12"/>
        </w:numPr>
        <w:autoSpaceDE/>
        <w:autoSpaceDN/>
        <w:adjustRightInd/>
        <w:jc w:val="both"/>
        <w:rPr>
          <w:rFonts w:ascii="Verdana" w:hAnsi="Verdana"/>
          <w:sz w:val="18"/>
          <w:szCs w:val="20"/>
        </w:rPr>
      </w:pPr>
      <w:r>
        <w:rPr>
          <w:rFonts w:ascii="Verdana" w:hAnsi="Verdana"/>
          <w:sz w:val="18"/>
          <w:szCs w:val="20"/>
        </w:rPr>
        <w:t xml:space="preserve">Creation of </w:t>
      </w:r>
      <w:r w:rsidR="00F944A7" w:rsidRPr="00691DA7">
        <w:rPr>
          <w:rFonts w:ascii="Verdana" w:hAnsi="Verdana"/>
          <w:b/>
          <w:sz w:val="18"/>
          <w:szCs w:val="20"/>
        </w:rPr>
        <w:t>SharePoint</w:t>
      </w:r>
      <w:r w:rsidRPr="00691DA7">
        <w:rPr>
          <w:rFonts w:ascii="Verdana" w:hAnsi="Verdana"/>
          <w:b/>
          <w:sz w:val="18"/>
          <w:szCs w:val="20"/>
        </w:rPr>
        <w:t xml:space="preserve"> websites</w:t>
      </w:r>
      <w:r>
        <w:rPr>
          <w:rFonts w:ascii="Verdana" w:hAnsi="Verdana"/>
          <w:sz w:val="18"/>
          <w:szCs w:val="20"/>
        </w:rPr>
        <w:t xml:space="preserve"> and adding inbuild </w:t>
      </w:r>
      <w:r w:rsidRPr="00221CC2">
        <w:rPr>
          <w:rFonts w:ascii="Verdana" w:hAnsi="Verdana"/>
          <w:sz w:val="18"/>
          <w:szCs w:val="20"/>
        </w:rPr>
        <w:t>webparts</w:t>
      </w:r>
      <w:r>
        <w:rPr>
          <w:rFonts w:ascii="Verdana" w:hAnsi="Verdana"/>
          <w:sz w:val="18"/>
          <w:szCs w:val="20"/>
        </w:rPr>
        <w:t xml:space="preserve"> controls.</w:t>
      </w:r>
    </w:p>
    <w:p w:rsidR="0039006F" w:rsidRPr="0039006F" w:rsidRDefault="0039006F" w:rsidP="0039006F">
      <w:pPr>
        <w:widowControl/>
        <w:numPr>
          <w:ilvl w:val="0"/>
          <w:numId w:val="12"/>
        </w:numPr>
        <w:autoSpaceDE/>
        <w:autoSpaceDN/>
        <w:adjustRightInd/>
        <w:jc w:val="both"/>
        <w:rPr>
          <w:rFonts w:ascii="Verdana" w:hAnsi="Verdana"/>
          <w:sz w:val="18"/>
          <w:szCs w:val="20"/>
        </w:rPr>
      </w:pPr>
      <w:r w:rsidRPr="0039006F">
        <w:rPr>
          <w:rFonts w:ascii="Verdana" w:hAnsi="Verdana" w:cs="Verdana"/>
          <w:sz w:val="18"/>
          <w:szCs w:val="18"/>
        </w:rPr>
        <w:t xml:space="preserve">Created </w:t>
      </w:r>
      <w:r w:rsidRPr="0039006F">
        <w:rPr>
          <w:rFonts w:ascii="Verdana" w:hAnsi="Verdana" w:cs="Verdana"/>
          <w:b/>
          <w:sz w:val="18"/>
          <w:szCs w:val="18"/>
        </w:rPr>
        <w:t>Site Definitions &amp; Custom Page Layouts</w:t>
      </w:r>
      <w:r w:rsidR="00366E79">
        <w:rPr>
          <w:rFonts w:ascii="Verdana" w:hAnsi="Verdana" w:cs="Verdana"/>
          <w:b/>
          <w:sz w:val="18"/>
          <w:szCs w:val="18"/>
        </w:rPr>
        <w:t xml:space="preserve"> </w:t>
      </w:r>
      <w:r w:rsidR="00366E79" w:rsidRPr="00366E79">
        <w:rPr>
          <w:rFonts w:ascii="Verdana" w:hAnsi="Verdana" w:cs="Verdana"/>
          <w:sz w:val="18"/>
          <w:szCs w:val="18"/>
        </w:rPr>
        <w:t>usin</w:t>
      </w:r>
      <w:r w:rsidR="00366E79">
        <w:rPr>
          <w:rFonts w:ascii="Verdana" w:hAnsi="Verdana" w:cs="Verdana"/>
          <w:sz w:val="18"/>
          <w:szCs w:val="18"/>
        </w:rPr>
        <w:t>g office designer.</w:t>
      </w:r>
    </w:p>
    <w:p w:rsidR="00377808" w:rsidRDefault="00377808">
      <w:pPr>
        <w:widowControl/>
        <w:numPr>
          <w:ilvl w:val="0"/>
          <w:numId w:val="12"/>
        </w:numPr>
        <w:autoSpaceDE/>
        <w:autoSpaceDN/>
        <w:adjustRightInd/>
        <w:jc w:val="both"/>
        <w:rPr>
          <w:rFonts w:ascii="Verdana" w:hAnsi="Verdana"/>
          <w:sz w:val="18"/>
          <w:szCs w:val="20"/>
        </w:rPr>
      </w:pPr>
      <w:r w:rsidRPr="00221CC2">
        <w:rPr>
          <w:rFonts w:ascii="Verdana" w:hAnsi="Verdana"/>
          <w:b/>
          <w:sz w:val="18"/>
          <w:szCs w:val="20"/>
        </w:rPr>
        <w:t>Custom Control</w:t>
      </w:r>
      <w:r>
        <w:rPr>
          <w:rFonts w:ascii="Verdana" w:hAnsi="Verdana"/>
          <w:sz w:val="18"/>
          <w:szCs w:val="20"/>
        </w:rPr>
        <w:t xml:space="preserve"> and </w:t>
      </w:r>
      <w:r w:rsidRPr="00221CC2">
        <w:rPr>
          <w:rFonts w:ascii="Verdana" w:hAnsi="Verdana"/>
          <w:b/>
          <w:sz w:val="18"/>
          <w:szCs w:val="20"/>
        </w:rPr>
        <w:t>webparts</w:t>
      </w:r>
      <w:r>
        <w:rPr>
          <w:rFonts w:ascii="Verdana" w:hAnsi="Verdana"/>
          <w:sz w:val="18"/>
          <w:szCs w:val="20"/>
        </w:rPr>
        <w:t xml:space="preserve"> development using Visual Studio 2005.</w:t>
      </w:r>
    </w:p>
    <w:p w:rsidR="00532D48" w:rsidRPr="00532D48" w:rsidRDefault="00532D48">
      <w:pPr>
        <w:widowControl/>
        <w:numPr>
          <w:ilvl w:val="0"/>
          <w:numId w:val="12"/>
        </w:numPr>
        <w:autoSpaceDE/>
        <w:autoSpaceDN/>
        <w:adjustRightInd/>
        <w:jc w:val="both"/>
        <w:rPr>
          <w:rFonts w:ascii="Verdana" w:hAnsi="Verdana"/>
          <w:sz w:val="18"/>
          <w:szCs w:val="20"/>
        </w:rPr>
      </w:pPr>
      <w:r w:rsidRPr="00532D48">
        <w:rPr>
          <w:rFonts w:ascii="Verdana" w:hAnsi="Verdana"/>
          <w:sz w:val="18"/>
          <w:szCs w:val="20"/>
        </w:rPr>
        <w:t>Creation of</w:t>
      </w:r>
      <w:r>
        <w:rPr>
          <w:rFonts w:ascii="Verdana" w:hAnsi="Verdana"/>
          <w:sz w:val="18"/>
          <w:szCs w:val="20"/>
        </w:rPr>
        <w:t xml:space="preserve"> </w:t>
      </w:r>
      <w:r w:rsidRPr="00532D48">
        <w:rPr>
          <w:rFonts w:ascii="Verdana" w:hAnsi="Verdana"/>
          <w:b/>
          <w:sz w:val="18"/>
          <w:szCs w:val="20"/>
        </w:rPr>
        <w:t>Document list</w:t>
      </w:r>
      <w:r>
        <w:rPr>
          <w:rFonts w:ascii="Verdana" w:hAnsi="Verdana"/>
          <w:sz w:val="18"/>
          <w:szCs w:val="20"/>
        </w:rPr>
        <w:t xml:space="preserve"> and </w:t>
      </w:r>
      <w:r w:rsidRPr="00532D48">
        <w:rPr>
          <w:rFonts w:ascii="Verdana" w:hAnsi="Verdana"/>
          <w:b/>
          <w:sz w:val="18"/>
          <w:szCs w:val="20"/>
        </w:rPr>
        <w:t>Custom navigation control</w:t>
      </w:r>
      <w:r>
        <w:rPr>
          <w:rFonts w:ascii="Verdana" w:hAnsi="Verdana"/>
          <w:sz w:val="18"/>
          <w:szCs w:val="20"/>
        </w:rPr>
        <w:t xml:space="preserve"> in </w:t>
      </w:r>
      <w:r w:rsidR="00F944A7">
        <w:rPr>
          <w:rFonts w:ascii="Verdana" w:hAnsi="Verdana"/>
          <w:sz w:val="18"/>
          <w:szCs w:val="20"/>
        </w:rPr>
        <w:t>SharePoint</w:t>
      </w:r>
      <w:r>
        <w:rPr>
          <w:rFonts w:ascii="Verdana" w:hAnsi="Verdana"/>
          <w:sz w:val="18"/>
          <w:szCs w:val="20"/>
        </w:rPr>
        <w:t xml:space="preserve"> websites</w:t>
      </w:r>
    </w:p>
    <w:p w:rsidR="002835AE" w:rsidRDefault="002835AE">
      <w:pPr>
        <w:widowControl/>
        <w:numPr>
          <w:ilvl w:val="0"/>
          <w:numId w:val="12"/>
        </w:numPr>
        <w:autoSpaceDE/>
        <w:autoSpaceDN/>
        <w:adjustRightInd/>
        <w:jc w:val="both"/>
        <w:rPr>
          <w:rFonts w:ascii="Verdana" w:hAnsi="Verdana"/>
          <w:sz w:val="18"/>
          <w:szCs w:val="20"/>
        </w:rPr>
      </w:pPr>
      <w:r>
        <w:rPr>
          <w:rFonts w:ascii="Verdana" w:hAnsi="Verdana"/>
          <w:sz w:val="18"/>
          <w:szCs w:val="20"/>
        </w:rPr>
        <w:t>Designed</w:t>
      </w:r>
      <w:r w:rsidR="00857F32">
        <w:rPr>
          <w:rFonts w:ascii="Verdana" w:hAnsi="Verdana"/>
          <w:sz w:val="18"/>
          <w:szCs w:val="20"/>
        </w:rPr>
        <w:t>, Develop</w:t>
      </w:r>
      <w:r>
        <w:rPr>
          <w:rFonts w:ascii="Verdana" w:hAnsi="Verdana"/>
          <w:sz w:val="18"/>
          <w:szCs w:val="20"/>
        </w:rPr>
        <w:t xml:space="preserve"> and implemented duty roster system for One-minute clinic. </w:t>
      </w:r>
    </w:p>
    <w:p w:rsidR="00857F32" w:rsidRDefault="002835AE">
      <w:pPr>
        <w:widowControl/>
        <w:numPr>
          <w:ilvl w:val="0"/>
          <w:numId w:val="12"/>
        </w:numPr>
        <w:autoSpaceDE/>
        <w:autoSpaceDN/>
        <w:adjustRightInd/>
        <w:jc w:val="both"/>
        <w:rPr>
          <w:rFonts w:ascii="Verdana" w:hAnsi="Verdana"/>
          <w:sz w:val="18"/>
          <w:szCs w:val="20"/>
        </w:rPr>
      </w:pPr>
      <w:r>
        <w:rPr>
          <w:rFonts w:ascii="Verdana" w:hAnsi="Verdana"/>
          <w:sz w:val="18"/>
          <w:szCs w:val="20"/>
        </w:rPr>
        <w:t xml:space="preserve">Developed </w:t>
      </w:r>
      <w:r w:rsidR="00857F32">
        <w:rPr>
          <w:rFonts w:ascii="Verdana" w:hAnsi="Verdana"/>
          <w:sz w:val="18"/>
          <w:szCs w:val="20"/>
        </w:rPr>
        <w:t xml:space="preserve">web application using </w:t>
      </w:r>
      <w:r w:rsidR="00857F32" w:rsidRPr="00BB526A">
        <w:rPr>
          <w:rFonts w:ascii="Verdana" w:hAnsi="Verdana"/>
          <w:b/>
          <w:sz w:val="18"/>
          <w:szCs w:val="20"/>
        </w:rPr>
        <w:t>ASP.NET, Java script, jQuery, AJAX Toolkit and SQL Server 2005</w:t>
      </w:r>
      <w:r w:rsidR="00857F32">
        <w:rPr>
          <w:rFonts w:ascii="Verdana" w:hAnsi="Verdana"/>
          <w:sz w:val="18"/>
          <w:szCs w:val="20"/>
        </w:rPr>
        <w:t xml:space="preserve"> technologies.</w:t>
      </w:r>
    </w:p>
    <w:p w:rsidR="00B511A9" w:rsidRDefault="00B511A9">
      <w:pPr>
        <w:widowControl/>
        <w:numPr>
          <w:ilvl w:val="0"/>
          <w:numId w:val="12"/>
        </w:numPr>
        <w:autoSpaceDE/>
        <w:autoSpaceDN/>
        <w:adjustRightInd/>
        <w:jc w:val="both"/>
        <w:rPr>
          <w:rFonts w:ascii="Verdana" w:hAnsi="Verdana"/>
          <w:sz w:val="18"/>
          <w:szCs w:val="20"/>
        </w:rPr>
      </w:pPr>
      <w:r>
        <w:rPr>
          <w:rFonts w:ascii="Verdana" w:hAnsi="Verdana"/>
          <w:sz w:val="18"/>
          <w:szCs w:val="20"/>
        </w:rPr>
        <w:t xml:space="preserve">Creating </w:t>
      </w:r>
      <w:r w:rsidRPr="00787420">
        <w:rPr>
          <w:rFonts w:ascii="Verdana" w:hAnsi="Verdana"/>
          <w:b/>
          <w:sz w:val="18"/>
          <w:szCs w:val="20"/>
        </w:rPr>
        <w:t>SSIS packages</w:t>
      </w:r>
      <w:r>
        <w:rPr>
          <w:rFonts w:ascii="Verdana" w:hAnsi="Verdana"/>
          <w:sz w:val="18"/>
          <w:szCs w:val="20"/>
        </w:rPr>
        <w:t xml:space="preserve"> and </w:t>
      </w:r>
      <w:r w:rsidR="00787420">
        <w:rPr>
          <w:rFonts w:ascii="Verdana" w:hAnsi="Verdana"/>
          <w:sz w:val="18"/>
          <w:szCs w:val="20"/>
        </w:rPr>
        <w:t xml:space="preserve">SQL </w:t>
      </w:r>
      <w:r>
        <w:rPr>
          <w:rFonts w:ascii="Verdana" w:hAnsi="Verdana"/>
          <w:sz w:val="18"/>
          <w:szCs w:val="20"/>
        </w:rPr>
        <w:t xml:space="preserve">Stored procedures, </w:t>
      </w:r>
      <w:r w:rsidRPr="00787420">
        <w:rPr>
          <w:rFonts w:ascii="Verdana" w:hAnsi="Verdana"/>
          <w:b/>
          <w:sz w:val="18"/>
          <w:szCs w:val="20"/>
        </w:rPr>
        <w:t>triggers</w:t>
      </w:r>
      <w:r>
        <w:rPr>
          <w:rFonts w:ascii="Verdana" w:hAnsi="Verdana"/>
          <w:sz w:val="18"/>
          <w:szCs w:val="20"/>
        </w:rPr>
        <w:t xml:space="preserve"> and taking database backup and </w:t>
      </w:r>
      <w:r w:rsidR="005C37F7">
        <w:rPr>
          <w:rFonts w:ascii="Verdana" w:hAnsi="Verdana"/>
          <w:sz w:val="18"/>
          <w:szCs w:val="20"/>
        </w:rPr>
        <w:t>perform</w:t>
      </w:r>
      <w:r>
        <w:rPr>
          <w:rFonts w:ascii="Verdana" w:hAnsi="Verdana"/>
          <w:sz w:val="18"/>
          <w:szCs w:val="20"/>
        </w:rPr>
        <w:t xml:space="preserve"> </w:t>
      </w:r>
      <w:r w:rsidRPr="00787420">
        <w:rPr>
          <w:rFonts w:ascii="Verdana" w:hAnsi="Verdana"/>
          <w:b/>
          <w:sz w:val="18"/>
          <w:szCs w:val="20"/>
        </w:rPr>
        <w:t xml:space="preserve">query </w:t>
      </w:r>
      <w:r w:rsidR="005C37F7" w:rsidRPr="00787420">
        <w:rPr>
          <w:rFonts w:ascii="Verdana" w:hAnsi="Verdana"/>
          <w:b/>
          <w:sz w:val="18"/>
          <w:szCs w:val="20"/>
        </w:rPr>
        <w:t>tuning</w:t>
      </w:r>
      <w:r>
        <w:rPr>
          <w:rFonts w:ascii="Verdana" w:hAnsi="Verdana"/>
          <w:sz w:val="18"/>
          <w:szCs w:val="20"/>
        </w:rPr>
        <w:t>.</w:t>
      </w:r>
    </w:p>
    <w:p w:rsidR="00BB526A" w:rsidRDefault="009E2275">
      <w:pPr>
        <w:widowControl/>
        <w:numPr>
          <w:ilvl w:val="0"/>
          <w:numId w:val="12"/>
        </w:numPr>
        <w:autoSpaceDE/>
        <w:autoSpaceDN/>
        <w:adjustRightInd/>
        <w:jc w:val="both"/>
        <w:rPr>
          <w:rFonts w:ascii="Verdana" w:hAnsi="Verdana"/>
          <w:sz w:val="18"/>
          <w:szCs w:val="20"/>
        </w:rPr>
      </w:pPr>
      <w:r>
        <w:rPr>
          <w:rFonts w:ascii="Verdana" w:hAnsi="Verdana"/>
          <w:sz w:val="18"/>
          <w:szCs w:val="20"/>
        </w:rPr>
        <w:t>Designed</w:t>
      </w:r>
      <w:r w:rsidR="00A55DDB">
        <w:rPr>
          <w:rFonts w:ascii="Verdana" w:hAnsi="Verdana"/>
          <w:sz w:val="18"/>
          <w:szCs w:val="20"/>
        </w:rPr>
        <w:t xml:space="preserve"> </w:t>
      </w:r>
      <w:r w:rsidR="00A55DDB" w:rsidRPr="009E2275">
        <w:rPr>
          <w:rFonts w:ascii="Verdana" w:hAnsi="Verdana"/>
          <w:b/>
          <w:sz w:val="18"/>
          <w:szCs w:val="20"/>
        </w:rPr>
        <w:t>SSAS Cubes</w:t>
      </w:r>
      <w:r w:rsidR="00A55DDB">
        <w:rPr>
          <w:rFonts w:ascii="Verdana" w:hAnsi="Verdana"/>
          <w:sz w:val="18"/>
          <w:szCs w:val="20"/>
        </w:rPr>
        <w:t xml:space="preserve"> with heavy use of </w:t>
      </w:r>
      <w:r w:rsidR="00A55DDB" w:rsidRPr="009E2275">
        <w:rPr>
          <w:rFonts w:ascii="Verdana" w:hAnsi="Verdana"/>
          <w:b/>
          <w:sz w:val="18"/>
          <w:szCs w:val="20"/>
        </w:rPr>
        <w:t>MDX Queries</w:t>
      </w:r>
      <w:r w:rsidR="00A55DDB">
        <w:rPr>
          <w:rFonts w:ascii="Verdana" w:hAnsi="Verdana"/>
          <w:sz w:val="18"/>
          <w:szCs w:val="20"/>
        </w:rPr>
        <w:t xml:space="preserve"> to create calculated measures.</w:t>
      </w:r>
    </w:p>
    <w:p w:rsidR="005029F2" w:rsidRPr="005029F2" w:rsidRDefault="005029F2" w:rsidP="005029F2">
      <w:pPr>
        <w:widowControl/>
        <w:numPr>
          <w:ilvl w:val="0"/>
          <w:numId w:val="12"/>
        </w:numPr>
        <w:autoSpaceDE/>
        <w:autoSpaceDN/>
        <w:adjustRightInd/>
        <w:jc w:val="both"/>
        <w:rPr>
          <w:rFonts w:ascii="Verdana" w:hAnsi="Verdana"/>
          <w:sz w:val="18"/>
          <w:szCs w:val="20"/>
        </w:rPr>
      </w:pPr>
      <w:r w:rsidRPr="005029F2">
        <w:rPr>
          <w:rFonts w:ascii="Verdana" w:hAnsi="Verdana"/>
          <w:sz w:val="18"/>
          <w:szCs w:val="20"/>
        </w:rPr>
        <w:t>Created business intelligence report by embedding MDX on Excel workbook</w:t>
      </w:r>
    </w:p>
    <w:p w:rsidR="002835AE" w:rsidRPr="00CA753F" w:rsidRDefault="005029F2" w:rsidP="005029F2">
      <w:pPr>
        <w:widowControl/>
        <w:numPr>
          <w:ilvl w:val="0"/>
          <w:numId w:val="12"/>
        </w:numPr>
        <w:autoSpaceDE/>
        <w:autoSpaceDN/>
        <w:adjustRightInd/>
        <w:jc w:val="both"/>
        <w:rPr>
          <w:rFonts w:ascii="Verdana" w:hAnsi="Verdana"/>
          <w:sz w:val="18"/>
          <w:szCs w:val="20"/>
        </w:rPr>
      </w:pPr>
      <w:r w:rsidRPr="00CA753F">
        <w:rPr>
          <w:rFonts w:ascii="Verdana" w:hAnsi="Verdana"/>
          <w:sz w:val="18"/>
          <w:szCs w:val="20"/>
        </w:rPr>
        <w:t>Performed production support and handled real time system issues, which comes in typical timekeeping system.</w:t>
      </w:r>
    </w:p>
    <w:p w:rsidR="002835AE" w:rsidRDefault="002835AE">
      <w:pPr>
        <w:widowControl/>
        <w:numPr>
          <w:ilvl w:val="0"/>
          <w:numId w:val="12"/>
        </w:numPr>
        <w:autoSpaceDE/>
        <w:autoSpaceDN/>
        <w:adjustRightInd/>
        <w:jc w:val="both"/>
        <w:rPr>
          <w:rFonts w:ascii="Verdana" w:hAnsi="Verdana" w:cs="Tahoma"/>
          <w:bCs/>
          <w:sz w:val="20"/>
          <w:szCs w:val="20"/>
          <w:lang w:eastAsia="ar-SA"/>
        </w:rPr>
      </w:pPr>
      <w:r>
        <w:rPr>
          <w:rFonts w:ascii="Verdana" w:hAnsi="Verdana" w:cs="Tahoma"/>
          <w:bCs/>
          <w:sz w:val="18"/>
          <w:szCs w:val="20"/>
          <w:lang w:eastAsia="ar-SA"/>
        </w:rPr>
        <w:t>Performed user training and created user and Admin manuals</w:t>
      </w:r>
      <w:r>
        <w:rPr>
          <w:rFonts w:ascii="Verdana" w:hAnsi="Verdana" w:cs="Tahoma"/>
          <w:bCs/>
          <w:sz w:val="20"/>
          <w:szCs w:val="20"/>
          <w:lang w:eastAsia="ar-SA"/>
        </w:rPr>
        <w:t>.</w:t>
      </w:r>
    </w:p>
    <w:p w:rsidR="002835AE" w:rsidRDefault="002835AE">
      <w:pPr>
        <w:widowControl/>
        <w:numPr>
          <w:ilvl w:val="0"/>
          <w:numId w:val="12"/>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Worked on </w:t>
      </w:r>
      <w:r w:rsidRPr="00A25880">
        <w:rPr>
          <w:rFonts w:ascii="Verdana" w:hAnsi="Verdana" w:cs="Tahoma"/>
          <w:b/>
          <w:bCs/>
          <w:sz w:val="18"/>
          <w:szCs w:val="20"/>
          <w:lang w:eastAsia="ar-SA"/>
        </w:rPr>
        <w:t>master data migration</w:t>
      </w:r>
      <w:r>
        <w:rPr>
          <w:rFonts w:ascii="Verdana" w:hAnsi="Verdana" w:cs="Tahoma"/>
          <w:bCs/>
          <w:sz w:val="18"/>
          <w:szCs w:val="20"/>
          <w:lang w:eastAsia="ar-SA"/>
        </w:rPr>
        <w:t xml:space="preserve"> from legacy to SQL server 2005 and have a very good experience on </w:t>
      </w:r>
      <w:r w:rsidRPr="00A25880">
        <w:rPr>
          <w:rFonts w:ascii="Verdana" w:hAnsi="Verdana" w:cs="Tahoma"/>
          <w:b/>
          <w:bCs/>
          <w:sz w:val="18"/>
          <w:szCs w:val="20"/>
          <w:lang w:eastAsia="ar-SA"/>
        </w:rPr>
        <w:t>field matching</w:t>
      </w:r>
      <w:r>
        <w:rPr>
          <w:rFonts w:ascii="Verdana" w:hAnsi="Verdana" w:cs="Tahoma"/>
          <w:bCs/>
          <w:sz w:val="18"/>
          <w:szCs w:val="20"/>
          <w:lang w:eastAsia="ar-SA"/>
        </w:rPr>
        <w:t xml:space="preserve"> process form legacy to new DBMS systems.</w:t>
      </w:r>
    </w:p>
    <w:p w:rsidR="002835AE" w:rsidRDefault="002835AE">
      <w:pPr>
        <w:widowControl/>
        <w:numPr>
          <w:ilvl w:val="0"/>
          <w:numId w:val="12"/>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Created data model and transaction model for appointment scheduling system, which involves complex logic and requires high availability.</w:t>
      </w:r>
    </w:p>
    <w:p w:rsidR="002835AE" w:rsidRDefault="002835AE">
      <w:pPr>
        <w:widowControl/>
        <w:numPr>
          <w:ilvl w:val="0"/>
          <w:numId w:val="12"/>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Implemented </w:t>
      </w:r>
      <w:r w:rsidRPr="00957D87">
        <w:rPr>
          <w:rFonts w:ascii="Verdana" w:hAnsi="Verdana" w:cs="Tahoma"/>
          <w:b/>
          <w:bCs/>
          <w:sz w:val="18"/>
          <w:szCs w:val="20"/>
          <w:lang w:eastAsia="ar-SA"/>
        </w:rPr>
        <w:t>failover pattern for SQL server 2005</w:t>
      </w:r>
      <w:r>
        <w:rPr>
          <w:rFonts w:ascii="Verdana" w:hAnsi="Verdana" w:cs="Tahoma"/>
          <w:bCs/>
          <w:sz w:val="18"/>
          <w:szCs w:val="20"/>
          <w:lang w:eastAsia="ar-SA"/>
        </w:rPr>
        <w:t xml:space="preserve"> DB servers.</w:t>
      </w:r>
    </w:p>
    <w:p w:rsidR="002835AE" w:rsidRDefault="002835AE">
      <w:pPr>
        <w:widowControl/>
        <w:numPr>
          <w:ilvl w:val="0"/>
          <w:numId w:val="12"/>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Prepared help documentation for the end user and provided assistance in classroom training to doctors on the pilot run.</w:t>
      </w:r>
    </w:p>
    <w:p w:rsidR="002835AE" w:rsidRDefault="002835AE">
      <w:pPr>
        <w:widowControl/>
        <w:numPr>
          <w:ilvl w:val="0"/>
          <w:numId w:val="12"/>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 xml:space="preserve">Resolved performance issues in the WEB application. Page load took more than 60 seconds in a duty roster page for any user who accesses the application for the first time in a day. I found that the issue is due to time-consuming JIT process. I used Ngen.exe to create precompiled image of the </w:t>
      </w:r>
      <w:r w:rsidR="008D166D">
        <w:rPr>
          <w:rFonts w:ascii="Verdana" w:hAnsi="Verdana" w:cs="Tahoma"/>
          <w:bCs/>
          <w:sz w:val="18"/>
          <w:szCs w:val="20"/>
          <w:lang w:eastAsia="ar-SA"/>
        </w:rPr>
        <w:t xml:space="preserve">web </w:t>
      </w:r>
      <w:r>
        <w:rPr>
          <w:rFonts w:ascii="Verdana" w:hAnsi="Verdana" w:cs="Tahoma"/>
          <w:bCs/>
          <w:sz w:val="18"/>
          <w:szCs w:val="20"/>
          <w:lang w:eastAsia="ar-SA"/>
        </w:rPr>
        <w:t>page to resolve the issue.</w:t>
      </w:r>
    </w:p>
    <w:p w:rsidR="002835AE" w:rsidRDefault="002835AE">
      <w:pPr>
        <w:widowControl/>
        <w:numPr>
          <w:ilvl w:val="0"/>
          <w:numId w:val="12"/>
        </w:numPr>
        <w:autoSpaceDE/>
        <w:autoSpaceDN/>
        <w:adjustRightInd/>
        <w:jc w:val="both"/>
        <w:rPr>
          <w:rFonts w:ascii="Verdana" w:hAnsi="Verdana" w:cs="Tahoma"/>
          <w:bCs/>
          <w:sz w:val="18"/>
          <w:szCs w:val="20"/>
          <w:lang w:eastAsia="ar-SA"/>
        </w:rPr>
      </w:pPr>
      <w:r>
        <w:rPr>
          <w:rFonts w:ascii="Verdana" w:hAnsi="Verdana" w:cs="Tahoma"/>
          <w:bCs/>
          <w:sz w:val="18"/>
          <w:szCs w:val="20"/>
          <w:lang w:eastAsia="ar-SA"/>
        </w:rPr>
        <w:t>Developed Employee productivity reports using Crystal reports 11.5</w:t>
      </w:r>
    </w:p>
    <w:p w:rsidR="00A3557E" w:rsidRDefault="00A3557E" w:rsidP="00A3557E">
      <w:pPr>
        <w:widowControl/>
        <w:autoSpaceDE/>
        <w:autoSpaceDN/>
        <w:adjustRightInd/>
        <w:ind w:left="360"/>
        <w:jc w:val="both"/>
        <w:rPr>
          <w:rFonts w:ascii="Verdana" w:hAnsi="Verdana" w:cs="Tahoma"/>
          <w:bCs/>
          <w:sz w:val="18"/>
          <w:szCs w:val="20"/>
          <w:lang w:eastAsia="ar-SA"/>
        </w:rPr>
      </w:pPr>
    </w:p>
    <w:p w:rsidR="00A3557E" w:rsidRPr="00C620C5" w:rsidRDefault="00A3557E" w:rsidP="00A3557E">
      <w:pPr>
        <w:widowControl/>
        <w:autoSpaceDE/>
        <w:autoSpaceDN/>
        <w:adjustRightInd/>
        <w:ind w:left="360"/>
        <w:jc w:val="both"/>
        <w:rPr>
          <w:rFonts w:ascii="Verdana" w:hAnsi="Verdana" w:cs="Tahoma"/>
          <w:b/>
          <w:bCs/>
          <w:sz w:val="18"/>
          <w:szCs w:val="20"/>
          <w:lang w:eastAsia="ar-SA"/>
        </w:rPr>
      </w:pPr>
      <w:r w:rsidRPr="00C620C5">
        <w:rPr>
          <w:rFonts w:ascii="Verdana" w:hAnsi="Verdana" w:cs="Tahoma"/>
          <w:b/>
          <w:bCs/>
          <w:sz w:val="18"/>
          <w:szCs w:val="20"/>
          <w:lang w:eastAsia="ar-SA"/>
        </w:rPr>
        <w:t>Environment</w:t>
      </w:r>
      <w:r w:rsidR="00EE524D" w:rsidRPr="00C620C5">
        <w:rPr>
          <w:rFonts w:ascii="Verdana" w:hAnsi="Verdana" w:cs="Tahoma"/>
          <w:b/>
          <w:bCs/>
          <w:sz w:val="18"/>
          <w:szCs w:val="20"/>
          <w:lang w:eastAsia="ar-SA"/>
        </w:rPr>
        <w:t>:</w:t>
      </w:r>
      <w:r w:rsidR="00EE524D">
        <w:rPr>
          <w:rFonts w:ascii="Verdana" w:hAnsi="Verdana" w:cs="Tahoma"/>
          <w:b/>
          <w:bCs/>
          <w:sz w:val="18"/>
          <w:szCs w:val="20"/>
          <w:lang w:eastAsia="ar-SA"/>
        </w:rPr>
        <w:t xml:space="preserve"> Office </w:t>
      </w:r>
      <w:r w:rsidR="00F944A7">
        <w:rPr>
          <w:rFonts w:ascii="Verdana" w:hAnsi="Verdana" w:cs="Tahoma"/>
          <w:b/>
          <w:bCs/>
          <w:sz w:val="18"/>
          <w:szCs w:val="20"/>
          <w:lang w:eastAsia="ar-SA"/>
        </w:rPr>
        <w:t>SharePoint</w:t>
      </w:r>
      <w:r w:rsidR="00E87B7E">
        <w:rPr>
          <w:rFonts w:ascii="Verdana" w:hAnsi="Verdana" w:cs="Tahoma"/>
          <w:b/>
          <w:bCs/>
          <w:sz w:val="18"/>
          <w:szCs w:val="20"/>
          <w:lang w:eastAsia="ar-SA"/>
        </w:rPr>
        <w:t xml:space="preserve"> Designer 2007,</w:t>
      </w:r>
      <w:r w:rsidR="00813CF1">
        <w:rPr>
          <w:rFonts w:ascii="Verdana" w:hAnsi="Verdana" w:cs="Tahoma"/>
          <w:b/>
          <w:bCs/>
          <w:sz w:val="18"/>
          <w:szCs w:val="20"/>
          <w:lang w:eastAsia="ar-SA"/>
        </w:rPr>
        <w:t xml:space="preserve"> </w:t>
      </w:r>
      <w:r w:rsidR="00F944A7">
        <w:rPr>
          <w:rFonts w:ascii="Verdana" w:hAnsi="Verdana" w:cs="Tahoma"/>
          <w:b/>
          <w:bCs/>
          <w:sz w:val="18"/>
          <w:szCs w:val="20"/>
          <w:lang w:eastAsia="ar-SA"/>
        </w:rPr>
        <w:t>SharePoint</w:t>
      </w:r>
      <w:r w:rsidR="00813CF1">
        <w:rPr>
          <w:rFonts w:ascii="Verdana" w:hAnsi="Verdana" w:cs="Tahoma"/>
          <w:b/>
          <w:bCs/>
          <w:sz w:val="18"/>
          <w:szCs w:val="20"/>
          <w:lang w:eastAsia="ar-SA"/>
        </w:rPr>
        <w:t xml:space="preserve"> Server 2007,</w:t>
      </w:r>
      <w:r w:rsidRPr="00C620C5">
        <w:rPr>
          <w:rFonts w:ascii="Verdana" w:hAnsi="Verdana" w:cs="Tahoma"/>
          <w:b/>
          <w:bCs/>
          <w:sz w:val="18"/>
          <w:szCs w:val="20"/>
          <w:lang w:eastAsia="ar-SA"/>
        </w:rPr>
        <w:t xml:space="preserve"> Visual Studio 2005, Business Intelligence Studio 2005,</w:t>
      </w:r>
      <w:r w:rsidR="00135408">
        <w:rPr>
          <w:rFonts w:ascii="Verdana" w:hAnsi="Verdana" w:cs="Tahoma"/>
          <w:b/>
          <w:bCs/>
          <w:sz w:val="18"/>
          <w:szCs w:val="20"/>
          <w:lang w:eastAsia="ar-SA"/>
        </w:rPr>
        <w:t xml:space="preserve"> </w:t>
      </w:r>
      <w:r w:rsidRPr="00C620C5">
        <w:rPr>
          <w:rFonts w:ascii="Verdana" w:hAnsi="Verdana" w:cs="Tahoma"/>
          <w:b/>
          <w:bCs/>
          <w:sz w:val="18"/>
          <w:szCs w:val="20"/>
          <w:lang w:eastAsia="ar-SA"/>
        </w:rPr>
        <w:t>SQL Server 2005,Crystal Reports.</w:t>
      </w:r>
    </w:p>
    <w:p w:rsidR="002835AE" w:rsidRDefault="002835AE">
      <w:pPr>
        <w:widowControl/>
        <w:autoSpaceDE/>
        <w:autoSpaceDN/>
        <w:adjustRightInd/>
        <w:jc w:val="both"/>
        <w:rPr>
          <w:rFonts w:ascii="Verdana" w:hAnsi="Verdana" w:cs="Tahoma"/>
          <w:bCs/>
          <w:sz w:val="18"/>
          <w:szCs w:val="20"/>
          <w:lang w:eastAsia="ar-SA"/>
        </w:rPr>
      </w:pPr>
    </w:p>
    <w:p w:rsidR="002835AE" w:rsidRPr="00A64860" w:rsidRDefault="002835AE" w:rsidP="00A64860">
      <w:pPr>
        <w:widowControl/>
        <w:autoSpaceDE/>
        <w:autoSpaceDN/>
        <w:adjustRightInd/>
        <w:jc w:val="both"/>
        <w:rPr>
          <w:rFonts w:ascii="Verdana" w:hAnsi="Verdana" w:cs="Verdana"/>
          <w:b/>
          <w:bCs/>
          <w:sz w:val="18"/>
          <w:szCs w:val="18"/>
        </w:rPr>
      </w:pPr>
      <w:r w:rsidRPr="00A64860">
        <w:rPr>
          <w:rFonts w:ascii="Verdana" w:hAnsi="Verdana" w:cs="Verdana"/>
          <w:b/>
          <w:bCs/>
          <w:sz w:val="18"/>
          <w:szCs w:val="18"/>
        </w:rPr>
        <w:t xml:space="preserve">Nielsen Inc     </w:t>
      </w:r>
      <w:r w:rsidRPr="00A64860">
        <w:rPr>
          <w:rFonts w:ascii="Verdana" w:hAnsi="Verdana" w:cs="Verdana"/>
          <w:b/>
          <w:bCs/>
          <w:sz w:val="18"/>
          <w:szCs w:val="18"/>
        </w:rPr>
        <w:tab/>
      </w:r>
      <w:r w:rsidRPr="00A64860">
        <w:rPr>
          <w:rFonts w:ascii="Verdana" w:hAnsi="Verdana" w:cs="Verdana"/>
          <w:b/>
          <w:bCs/>
          <w:sz w:val="18"/>
          <w:szCs w:val="18"/>
        </w:rPr>
        <w:tab/>
      </w:r>
      <w:r w:rsidRPr="00A64860">
        <w:rPr>
          <w:rFonts w:ascii="Verdana" w:hAnsi="Verdana" w:cs="Verdana"/>
          <w:b/>
          <w:bCs/>
          <w:sz w:val="18"/>
          <w:szCs w:val="18"/>
        </w:rPr>
        <w:tab/>
      </w:r>
      <w:r w:rsidRPr="00A64860">
        <w:rPr>
          <w:rFonts w:ascii="Verdana" w:hAnsi="Verdana" w:cs="Verdana"/>
          <w:b/>
          <w:bCs/>
          <w:sz w:val="18"/>
          <w:szCs w:val="18"/>
        </w:rPr>
        <w:tab/>
        <w:t xml:space="preserve">            </w:t>
      </w:r>
      <w:r w:rsidRPr="00A64860">
        <w:rPr>
          <w:rFonts w:ascii="Verdana" w:hAnsi="Verdana" w:cs="Verdana"/>
          <w:b/>
          <w:bCs/>
          <w:sz w:val="18"/>
          <w:szCs w:val="18"/>
        </w:rPr>
        <w:tab/>
      </w:r>
    </w:p>
    <w:p w:rsidR="002835AE" w:rsidRPr="00A64860" w:rsidRDefault="00B47101" w:rsidP="00A64860">
      <w:pPr>
        <w:widowControl/>
        <w:autoSpaceDE/>
        <w:autoSpaceDN/>
        <w:adjustRightInd/>
        <w:jc w:val="both"/>
        <w:rPr>
          <w:rFonts w:ascii="Verdana" w:hAnsi="Verdana" w:cs="Verdana"/>
          <w:b/>
          <w:bCs/>
          <w:sz w:val="18"/>
          <w:szCs w:val="18"/>
        </w:rPr>
      </w:pPr>
      <w:r>
        <w:rPr>
          <w:rFonts w:ascii="Verdana" w:hAnsi="Verdana" w:cs="Verdana"/>
          <w:b/>
          <w:bCs/>
          <w:sz w:val="18"/>
          <w:szCs w:val="18"/>
        </w:rPr>
        <w:t xml:space="preserve">Senior Consultant                </w:t>
      </w:r>
      <w:r w:rsidR="002835AE" w:rsidRPr="00A64860">
        <w:rPr>
          <w:rFonts w:ascii="Verdana" w:hAnsi="Verdana" w:cs="Verdana"/>
          <w:b/>
          <w:bCs/>
          <w:sz w:val="18"/>
          <w:szCs w:val="18"/>
        </w:rPr>
        <w:t xml:space="preserve">                                      </w:t>
      </w:r>
      <w:r w:rsidR="001932FD" w:rsidRPr="00A64860">
        <w:rPr>
          <w:rFonts w:ascii="Verdana" w:hAnsi="Verdana" w:cs="Verdana"/>
          <w:b/>
          <w:bCs/>
          <w:sz w:val="18"/>
          <w:szCs w:val="18"/>
        </w:rPr>
        <w:t>March 2005</w:t>
      </w:r>
      <w:r w:rsidR="002835AE" w:rsidRPr="00A64860">
        <w:rPr>
          <w:rFonts w:ascii="Verdana" w:hAnsi="Verdana" w:cs="Verdana"/>
          <w:b/>
          <w:bCs/>
          <w:sz w:val="18"/>
          <w:szCs w:val="18"/>
        </w:rPr>
        <w:t xml:space="preserve"> – Sep 2007</w:t>
      </w:r>
    </w:p>
    <w:p w:rsidR="00A64860" w:rsidRDefault="00345597" w:rsidP="00A64860">
      <w:pPr>
        <w:widowControl/>
        <w:autoSpaceDE/>
        <w:autoSpaceDN/>
        <w:adjustRightInd/>
        <w:jc w:val="both"/>
        <w:rPr>
          <w:rFonts w:ascii="Verdana" w:hAnsi="Verdana" w:cs="Verdana"/>
          <w:b/>
          <w:bCs/>
          <w:sz w:val="18"/>
          <w:szCs w:val="18"/>
        </w:rPr>
      </w:pPr>
      <w:r>
        <w:rPr>
          <w:rFonts w:ascii="Verdana" w:hAnsi="Verdana" w:cs="Verdana"/>
          <w:b/>
          <w:bCs/>
          <w:sz w:val="18"/>
          <w:szCs w:val="18"/>
        </w:rPr>
        <w:t>Schaumburg,</w:t>
      </w:r>
      <w:r w:rsidR="00E7545E">
        <w:rPr>
          <w:rFonts w:ascii="Verdana" w:hAnsi="Verdana" w:cs="Verdana"/>
          <w:b/>
          <w:bCs/>
          <w:sz w:val="18"/>
          <w:szCs w:val="18"/>
        </w:rPr>
        <w:t xml:space="preserve"> </w:t>
      </w:r>
      <w:r>
        <w:rPr>
          <w:rFonts w:ascii="Verdana" w:hAnsi="Verdana" w:cs="Verdana"/>
          <w:b/>
          <w:bCs/>
          <w:sz w:val="18"/>
          <w:szCs w:val="18"/>
        </w:rPr>
        <w:t>IL</w:t>
      </w:r>
    </w:p>
    <w:p w:rsidR="00345597" w:rsidRDefault="00345597" w:rsidP="00A64860">
      <w:pPr>
        <w:widowControl/>
        <w:autoSpaceDE/>
        <w:autoSpaceDN/>
        <w:adjustRightInd/>
        <w:jc w:val="both"/>
        <w:rPr>
          <w:rFonts w:ascii="Verdana" w:hAnsi="Verdana" w:cs="Verdana"/>
          <w:b/>
          <w:bCs/>
          <w:sz w:val="18"/>
          <w:szCs w:val="18"/>
        </w:rPr>
      </w:pPr>
    </w:p>
    <w:p w:rsidR="002835AE" w:rsidRPr="00A64860" w:rsidRDefault="00D76DE6" w:rsidP="00A64860">
      <w:pPr>
        <w:widowControl/>
        <w:autoSpaceDE/>
        <w:autoSpaceDN/>
        <w:adjustRightInd/>
        <w:jc w:val="both"/>
        <w:rPr>
          <w:rFonts w:ascii="Verdana" w:hAnsi="Verdana" w:cs="Verdana"/>
          <w:b/>
          <w:bCs/>
          <w:sz w:val="18"/>
          <w:szCs w:val="18"/>
        </w:rPr>
      </w:pPr>
      <w:r w:rsidRPr="00A64860">
        <w:rPr>
          <w:rFonts w:ascii="Verdana" w:hAnsi="Verdana" w:cs="Verdana"/>
          <w:b/>
          <w:bCs/>
          <w:sz w:val="18"/>
          <w:szCs w:val="18"/>
        </w:rPr>
        <w:t>Project #1: Answers portal</w:t>
      </w:r>
    </w:p>
    <w:p w:rsidR="00D76DE6" w:rsidRPr="00450D43" w:rsidRDefault="00450D43">
      <w:pPr>
        <w:pStyle w:val="western"/>
        <w:spacing w:before="0" w:beforeAutospacing="0" w:after="0" w:line="240" w:lineRule="auto"/>
        <w:rPr>
          <w:rFonts w:ascii="Verdana" w:hAnsi="Verdana" w:cs="Times New Roman"/>
          <w:color w:val="auto"/>
        </w:rPr>
      </w:pPr>
      <w:r w:rsidRPr="00450D43">
        <w:rPr>
          <w:rFonts w:ascii="Verdana" w:hAnsi="Verdana" w:cs="Times New Roman"/>
          <w:color w:val="auto"/>
        </w:rPr>
        <w:t>Answers portal</w:t>
      </w:r>
      <w:r>
        <w:rPr>
          <w:rFonts w:ascii="Verdana" w:hAnsi="Verdana" w:cs="Times New Roman"/>
          <w:color w:val="auto"/>
        </w:rPr>
        <w:t xml:space="preserve"> is a world class </w:t>
      </w:r>
      <w:r w:rsidR="00177F7D">
        <w:rPr>
          <w:rFonts w:ascii="Verdana" w:hAnsi="Verdana" w:cs="Times New Roman"/>
          <w:color w:val="auto"/>
        </w:rPr>
        <w:t>multi threading application</w:t>
      </w:r>
      <w:r>
        <w:rPr>
          <w:rFonts w:ascii="Verdana" w:hAnsi="Verdana" w:cs="Times New Roman"/>
          <w:color w:val="auto"/>
        </w:rPr>
        <w:t xml:space="preserve"> created using Java,</w:t>
      </w:r>
      <w:r w:rsidR="001A1674">
        <w:rPr>
          <w:rFonts w:ascii="Verdana" w:hAnsi="Verdana" w:cs="Times New Roman"/>
          <w:color w:val="auto"/>
        </w:rPr>
        <w:t xml:space="preserve"> </w:t>
      </w:r>
      <w:r>
        <w:rPr>
          <w:rFonts w:ascii="Verdana" w:hAnsi="Verdana" w:cs="Times New Roman"/>
          <w:color w:val="auto"/>
        </w:rPr>
        <w:t xml:space="preserve">ASP.NET and </w:t>
      </w:r>
      <w:r w:rsidR="003913C9">
        <w:rPr>
          <w:rFonts w:ascii="Verdana" w:hAnsi="Verdana" w:cs="Times New Roman"/>
          <w:color w:val="auto"/>
        </w:rPr>
        <w:t>biztalk, MSMQ</w:t>
      </w:r>
      <w:r>
        <w:rPr>
          <w:rFonts w:ascii="Verdana" w:hAnsi="Verdana" w:cs="Times New Roman"/>
          <w:color w:val="auto"/>
        </w:rPr>
        <w:t xml:space="preserve"> </w:t>
      </w:r>
      <w:r w:rsidR="003913C9">
        <w:rPr>
          <w:rFonts w:ascii="Verdana" w:hAnsi="Verdana" w:cs="Times New Roman"/>
          <w:color w:val="auto"/>
        </w:rPr>
        <w:t xml:space="preserve">with </w:t>
      </w:r>
      <w:r w:rsidR="00753EE8">
        <w:rPr>
          <w:rFonts w:ascii="Verdana" w:hAnsi="Verdana" w:cs="Times New Roman"/>
          <w:color w:val="auto"/>
        </w:rPr>
        <w:t>oracle and Netez</w:t>
      </w:r>
      <w:r w:rsidR="00C51E97">
        <w:rPr>
          <w:rFonts w:ascii="Verdana" w:hAnsi="Verdana" w:cs="Times New Roman"/>
          <w:color w:val="auto"/>
        </w:rPr>
        <w:t>za database system.</w:t>
      </w:r>
      <w:r w:rsidR="004562F2">
        <w:rPr>
          <w:rFonts w:ascii="Verdana" w:hAnsi="Verdana" w:cs="Times New Roman"/>
          <w:color w:val="auto"/>
        </w:rPr>
        <w:t xml:space="preserve"> </w:t>
      </w:r>
      <w:r w:rsidR="001F281A">
        <w:rPr>
          <w:rFonts w:ascii="Verdana" w:hAnsi="Verdana" w:cs="Times New Roman"/>
          <w:color w:val="auto"/>
        </w:rPr>
        <w:t>Answer</w:t>
      </w:r>
      <w:r w:rsidR="004562F2">
        <w:rPr>
          <w:rFonts w:ascii="Verdana" w:hAnsi="Verdana" w:cs="Times New Roman"/>
          <w:color w:val="auto"/>
        </w:rPr>
        <w:t xml:space="preserve"> portal servers </w:t>
      </w:r>
      <w:r w:rsidR="00416BA3">
        <w:rPr>
          <w:rFonts w:ascii="Verdana" w:hAnsi="Verdana" w:cs="Times New Roman"/>
          <w:color w:val="auto"/>
        </w:rPr>
        <w:t xml:space="preserve">as </w:t>
      </w:r>
      <w:r w:rsidR="004562F2">
        <w:rPr>
          <w:rFonts w:ascii="Verdana" w:hAnsi="Verdana" w:cs="Times New Roman"/>
          <w:color w:val="auto"/>
        </w:rPr>
        <w:t xml:space="preserve">a unified reporting platform for Nielsen customers </w:t>
      </w:r>
      <w:r w:rsidR="001F281A">
        <w:rPr>
          <w:rFonts w:ascii="Verdana" w:hAnsi="Verdana" w:cs="Times New Roman"/>
          <w:color w:val="auto"/>
        </w:rPr>
        <w:t>as</w:t>
      </w:r>
      <w:r w:rsidR="004562F2">
        <w:rPr>
          <w:rFonts w:ascii="Verdana" w:hAnsi="Verdana" w:cs="Times New Roman"/>
          <w:color w:val="auto"/>
        </w:rPr>
        <w:t xml:space="preserve"> well as a data analytics platform for the internal user.</w:t>
      </w:r>
    </w:p>
    <w:p w:rsidR="00450D43" w:rsidRDefault="00450D43">
      <w:pPr>
        <w:pStyle w:val="western"/>
        <w:spacing w:before="0" w:beforeAutospacing="0" w:after="0" w:line="240" w:lineRule="auto"/>
        <w:rPr>
          <w:rFonts w:ascii="Verdana" w:hAnsi="Verdana" w:cs="Times New Roman"/>
          <w:b/>
          <w:color w:val="auto"/>
        </w:rPr>
      </w:pP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Involved in developing a web based business intelligence tool called Answers interactive, which serves the reporting needs of Nielsen’s end clients.</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Created time management and shift handover system for IT Service Desk at Home Office.</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 xml:space="preserve">Developed web services, BizTalk Orchestrations, windows services using C#.NET and VB.NET. </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Created SSIS jobs, stored procedures, Views in MS SQL Server 2005.</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Provide design, development and implementation of Collaboration Portals for web content management, document management, and business process automation.</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Involved in preparing migration plans and In-Place upgrade from .NET 1.1 to .NET 3.5 frameworks.</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 xml:space="preserve">Configured SSP and User Profile for the customers and utilized Audience to target a specific content based on customer group.  </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Created installation packages for Windows Services using Visual Studio .NET 2005.</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Responsible for Code deployment and Code maintenance using VSS.</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 xml:space="preserve">Involved in Data migration from legacy systems to MS SQL Server 2005. </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BizTalk Server Administration using health and Activity tracking system (HATS).</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Involved in all major and minor bug fixes and code development for BI Applications.</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Involved in Configuration management and Code merge process using VSS.</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Created high level and low-level documentation for all major enhancements.</w:t>
      </w:r>
    </w:p>
    <w:p w:rsidR="003C3B41" w:rsidRDefault="003C3B41" w:rsidP="003C3B41">
      <w:pPr>
        <w:widowControl/>
        <w:numPr>
          <w:ilvl w:val="0"/>
          <w:numId w:val="4"/>
        </w:numPr>
        <w:autoSpaceDE/>
        <w:autoSpaceDN/>
        <w:adjustRightInd/>
        <w:jc w:val="both"/>
        <w:rPr>
          <w:rFonts w:ascii="Verdana" w:hAnsi="Verdana"/>
          <w:sz w:val="18"/>
          <w:szCs w:val="20"/>
        </w:rPr>
      </w:pPr>
      <w:r>
        <w:rPr>
          <w:rFonts w:ascii="Verdana" w:hAnsi="Verdana"/>
          <w:sz w:val="18"/>
          <w:szCs w:val="20"/>
        </w:rPr>
        <w:t>Created User and Admin documents for Answers Portal web and trained business users.</w:t>
      </w:r>
    </w:p>
    <w:p w:rsidR="003C3B41" w:rsidRDefault="003C3B41" w:rsidP="003C3B41">
      <w:pPr>
        <w:widowControl/>
        <w:numPr>
          <w:ilvl w:val="0"/>
          <w:numId w:val="4"/>
        </w:numPr>
        <w:autoSpaceDE/>
        <w:autoSpaceDN/>
        <w:adjustRightInd/>
        <w:jc w:val="both"/>
        <w:rPr>
          <w:rFonts w:ascii="Verdana" w:hAnsi="Verdana" w:cs="Arial"/>
          <w:sz w:val="18"/>
          <w:szCs w:val="20"/>
        </w:rPr>
      </w:pPr>
      <w:r>
        <w:rPr>
          <w:rFonts w:ascii="Verdana" w:hAnsi="Verdana"/>
          <w:sz w:val="18"/>
          <w:szCs w:val="20"/>
        </w:rPr>
        <w:t>Configured central admin and User Profile to import users from Active Directory regularly.</w:t>
      </w:r>
      <w:r>
        <w:rPr>
          <w:rFonts w:ascii="Verdana" w:hAnsi="Verdana" w:cs="Arial"/>
          <w:sz w:val="18"/>
          <w:szCs w:val="20"/>
        </w:rPr>
        <w:t xml:space="preserve"> </w:t>
      </w:r>
    </w:p>
    <w:p w:rsidR="003C3B41" w:rsidRDefault="003C3B41" w:rsidP="003C3B41">
      <w:pPr>
        <w:widowControl/>
        <w:autoSpaceDE/>
        <w:autoSpaceDN/>
        <w:adjustRightInd/>
        <w:ind w:left="360"/>
        <w:jc w:val="both"/>
        <w:rPr>
          <w:rFonts w:ascii="Verdana" w:hAnsi="Verdana" w:cs="Arial"/>
          <w:sz w:val="18"/>
          <w:szCs w:val="20"/>
        </w:rPr>
      </w:pPr>
    </w:p>
    <w:p w:rsidR="003C3B41" w:rsidRDefault="003C3B41" w:rsidP="003C3B41">
      <w:pPr>
        <w:pStyle w:val="NormalTimesNewRoman"/>
        <w:ind w:left="360"/>
        <w:jc w:val="both"/>
        <w:rPr>
          <w:rFonts w:ascii="Verdana" w:hAnsi="Verdana"/>
          <w:b/>
          <w:sz w:val="20"/>
          <w:szCs w:val="20"/>
          <w:lang w:eastAsia="ar-SA"/>
        </w:rPr>
      </w:pPr>
      <w:r>
        <w:rPr>
          <w:rFonts w:ascii="Verdana" w:hAnsi="Verdana"/>
          <w:b/>
          <w:sz w:val="18"/>
          <w:szCs w:val="20"/>
          <w:lang w:eastAsia="ar-SA"/>
        </w:rPr>
        <w:t xml:space="preserve">Environment: SQL Server 2005, Visual Studio 2003, NUnit, Dev partner, IS 6.0. BizTalk 2004, Visual Studio 2003/2005, SQL Server 2000/2005, DTS, IIS 6.0, Source gear Vault, Visual Build, HATS, VB.NET, ASP.NET. </w:t>
      </w:r>
    </w:p>
    <w:p w:rsidR="002835AE" w:rsidRDefault="002835AE">
      <w:pPr>
        <w:pStyle w:val="western"/>
        <w:spacing w:before="0" w:beforeAutospacing="0" w:after="0" w:line="240" w:lineRule="auto"/>
        <w:rPr>
          <w:rFonts w:ascii="Times New Roman" w:hAnsi="Times New Roman" w:cs="Times New Roman"/>
          <w:b/>
          <w:color w:val="auto"/>
          <w:sz w:val="22"/>
          <w:szCs w:val="22"/>
        </w:rPr>
      </w:pPr>
    </w:p>
    <w:p w:rsidR="002835AE" w:rsidRDefault="002835AE">
      <w:pPr>
        <w:pStyle w:val="western"/>
        <w:spacing w:before="0" w:beforeAutospacing="0" w:after="0" w:line="240" w:lineRule="auto"/>
        <w:rPr>
          <w:rFonts w:ascii="Verdana" w:hAnsi="Verdana"/>
          <w:b/>
        </w:rPr>
      </w:pPr>
    </w:p>
    <w:p w:rsidR="002835AE" w:rsidRPr="00A64860" w:rsidRDefault="002835AE">
      <w:pPr>
        <w:pStyle w:val="western"/>
        <w:spacing w:before="0" w:beforeAutospacing="0" w:after="0" w:line="240" w:lineRule="auto"/>
        <w:rPr>
          <w:rFonts w:ascii="Verdana" w:hAnsi="Verdana" w:cs="Verdana"/>
          <w:b/>
          <w:bCs/>
          <w:color w:val="auto"/>
          <w:sz w:val="18"/>
          <w:szCs w:val="18"/>
        </w:rPr>
      </w:pPr>
      <w:r w:rsidRPr="00A64860">
        <w:rPr>
          <w:rFonts w:ascii="Verdana" w:hAnsi="Verdana" w:cs="Verdana"/>
          <w:b/>
          <w:bCs/>
          <w:color w:val="auto"/>
          <w:sz w:val="18"/>
          <w:szCs w:val="18"/>
        </w:rPr>
        <w:t xml:space="preserve">Marks &amp; Spencer                    </w:t>
      </w:r>
      <w:r w:rsidR="00B47101">
        <w:rPr>
          <w:rFonts w:ascii="Verdana" w:hAnsi="Verdana" w:cs="Verdana"/>
          <w:b/>
          <w:bCs/>
          <w:color w:val="auto"/>
          <w:sz w:val="18"/>
          <w:szCs w:val="18"/>
        </w:rPr>
        <w:t xml:space="preserve">                               </w:t>
      </w:r>
      <w:r w:rsidRPr="00A64860">
        <w:rPr>
          <w:rFonts w:ascii="Verdana" w:hAnsi="Verdana" w:cs="Verdana"/>
          <w:b/>
          <w:bCs/>
          <w:color w:val="auto"/>
          <w:sz w:val="18"/>
          <w:szCs w:val="18"/>
        </w:rPr>
        <w:t xml:space="preserve">         Aug 2004 - Feb 2005</w:t>
      </w:r>
    </w:p>
    <w:p w:rsidR="002835AE" w:rsidRDefault="00B47101">
      <w:pPr>
        <w:pStyle w:val="NormalTimesNewRoman"/>
        <w:jc w:val="both"/>
        <w:rPr>
          <w:rFonts w:ascii="Verdana" w:hAnsi="Verdana" w:cs="Verdana"/>
          <w:b/>
          <w:bCs/>
          <w:sz w:val="18"/>
          <w:szCs w:val="18"/>
        </w:rPr>
      </w:pPr>
      <w:r>
        <w:rPr>
          <w:rFonts w:ascii="Verdana" w:hAnsi="Verdana" w:cs="Verdana"/>
          <w:b/>
          <w:bCs/>
          <w:sz w:val="18"/>
          <w:szCs w:val="18"/>
        </w:rPr>
        <w:t>Senior</w:t>
      </w:r>
      <w:r w:rsidR="00716D15">
        <w:rPr>
          <w:rFonts w:ascii="Verdana" w:hAnsi="Verdana" w:cs="Verdana"/>
          <w:b/>
          <w:bCs/>
          <w:sz w:val="18"/>
          <w:szCs w:val="18"/>
        </w:rPr>
        <w:t xml:space="preserve"> Microsoft</w:t>
      </w:r>
      <w:r>
        <w:rPr>
          <w:rFonts w:ascii="Verdana" w:hAnsi="Verdana" w:cs="Verdana"/>
          <w:b/>
          <w:bCs/>
          <w:sz w:val="18"/>
          <w:szCs w:val="18"/>
        </w:rPr>
        <w:t xml:space="preserve"> Consultant</w:t>
      </w:r>
    </w:p>
    <w:p w:rsidR="006E018F" w:rsidRDefault="006E018F">
      <w:pPr>
        <w:pStyle w:val="NormalTimesNewRoman"/>
        <w:jc w:val="both"/>
        <w:rPr>
          <w:rFonts w:ascii="Verdana" w:hAnsi="Verdana" w:cs="Verdana"/>
          <w:b/>
          <w:bCs/>
          <w:sz w:val="18"/>
          <w:szCs w:val="18"/>
        </w:rPr>
      </w:pPr>
      <w:r>
        <w:rPr>
          <w:rFonts w:ascii="Verdana" w:hAnsi="Verdana" w:cs="Verdana"/>
          <w:b/>
          <w:bCs/>
          <w:sz w:val="18"/>
          <w:szCs w:val="18"/>
        </w:rPr>
        <w:t>Holland,</w:t>
      </w:r>
      <w:r w:rsidR="00FE7B8C">
        <w:rPr>
          <w:rFonts w:ascii="Verdana" w:hAnsi="Verdana" w:cs="Verdana"/>
          <w:b/>
          <w:bCs/>
          <w:sz w:val="18"/>
          <w:szCs w:val="18"/>
        </w:rPr>
        <w:t xml:space="preserve"> </w:t>
      </w:r>
      <w:r>
        <w:rPr>
          <w:rFonts w:ascii="Verdana" w:hAnsi="Verdana" w:cs="Verdana"/>
          <w:b/>
          <w:bCs/>
          <w:sz w:val="18"/>
          <w:szCs w:val="18"/>
        </w:rPr>
        <w:t>MI</w:t>
      </w:r>
    </w:p>
    <w:p w:rsidR="006E018F" w:rsidRPr="00A64860" w:rsidRDefault="006E018F">
      <w:pPr>
        <w:pStyle w:val="NormalTimesNewRoman"/>
        <w:jc w:val="both"/>
        <w:rPr>
          <w:rFonts w:ascii="Verdana" w:hAnsi="Verdana" w:cs="Verdana"/>
          <w:b/>
          <w:bCs/>
          <w:sz w:val="18"/>
          <w:szCs w:val="18"/>
        </w:rPr>
      </w:pPr>
    </w:p>
    <w:p w:rsidR="002835AE" w:rsidRPr="00091432" w:rsidRDefault="006B7C67">
      <w:pPr>
        <w:pStyle w:val="NormalTimesNewRoman"/>
        <w:jc w:val="both"/>
        <w:rPr>
          <w:rFonts w:ascii="Verdana" w:hAnsi="Verdana" w:cs="Verdana"/>
          <w:b/>
          <w:bCs/>
          <w:sz w:val="18"/>
          <w:szCs w:val="18"/>
        </w:rPr>
      </w:pPr>
      <w:r w:rsidRPr="00091432">
        <w:rPr>
          <w:rFonts w:ascii="Verdana" w:hAnsi="Verdana" w:cs="Verdana"/>
          <w:b/>
          <w:bCs/>
          <w:sz w:val="18"/>
          <w:szCs w:val="18"/>
        </w:rPr>
        <w:t>Project: Retail Operations</w:t>
      </w:r>
    </w:p>
    <w:p w:rsidR="006B7C67" w:rsidRPr="006B7C67" w:rsidRDefault="006B7C67">
      <w:pPr>
        <w:pStyle w:val="NormalTimesNewRoman"/>
        <w:jc w:val="both"/>
        <w:rPr>
          <w:rFonts w:ascii="Verdana" w:hAnsi="Verdana"/>
          <w:sz w:val="20"/>
          <w:szCs w:val="20"/>
        </w:rPr>
      </w:pPr>
      <w:r w:rsidRPr="006B7C67">
        <w:rPr>
          <w:rFonts w:ascii="Verdana" w:hAnsi="Verdana"/>
          <w:sz w:val="20"/>
          <w:szCs w:val="20"/>
        </w:rPr>
        <w:t>This</w:t>
      </w:r>
      <w:r w:rsidR="00167E9B">
        <w:rPr>
          <w:rFonts w:ascii="Verdana" w:hAnsi="Verdana"/>
          <w:sz w:val="20"/>
          <w:szCs w:val="20"/>
        </w:rPr>
        <w:t xml:space="preserve"> Objective of this system is to provide a platform to shop Marks and Spencers products online.</w:t>
      </w:r>
    </w:p>
    <w:p w:rsidR="006B7C67" w:rsidRDefault="00167E9B">
      <w:pPr>
        <w:pStyle w:val="NormalTimesNewRoman"/>
        <w:jc w:val="both"/>
        <w:rPr>
          <w:rFonts w:ascii="Verdana" w:hAnsi="Verdana"/>
          <w:sz w:val="20"/>
          <w:szCs w:val="20"/>
        </w:rPr>
      </w:pPr>
      <w:r w:rsidRPr="00167E9B">
        <w:rPr>
          <w:rFonts w:ascii="Verdana" w:hAnsi="Verdana"/>
          <w:sz w:val="20"/>
          <w:szCs w:val="20"/>
        </w:rPr>
        <w:t xml:space="preserve">I </w:t>
      </w:r>
      <w:r w:rsidR="002B1C3C">
        <w:rPr>
          <w:rFonts w:ascii="Verdana" w:hAnsi="Verdana"/>
          <w:sz w:val="20"/>
          <w:szCs w:val="20"/>
        </w:rPr>
        <w:t>was responsible for:</w:t>
      </w:r>
    </w:p>
    <w:p w:rsidR="002B1C3C" w:rsidRPr="00167E9B" w:rsidRDefault="007A3058">
      <w:pPr>
        <w:pStyle w:val="NormalTimesNewRoman"/>
        <w:jc w:val="both"/>
        <w:rPr>
          <w:rFonts w:ascii="Verdana" w:hAnsi="Verdana"/>
          <w:sz w:val="20"/>
          <w:szCs w:val="20"/>
        </w:rPr>
      </w:pPr>
      <w:r>
        <w:rPr>
          <w:rFonts w:ascii="Verdana" w:hAnsi="Verdana"/>
          <w:sz w:val="20"/>
          <w:szCs w:val="20"/>
        </w:rPr>
        <w:tab/>
      </w:r>
    </w:p>
    <w:p w:rsidR="007A3058" w:rsidRPr="007634E5" w:rsidRDefault="007A3058" w:rsidP="007A3058">
      <w:pPr>
        <w:widowControl/>
        <w:numPr>
          <w:ilvl w:val="0"/>
          <w:numId w:val="4"/>
        </w:numPr>
        <w:autoSpaceDE/>
        <w:autoSpaceDN/>
        <w:adjustRightInd/>
        <w:jc w:val="both"/>
        <w:rPr>
          <w:rFonts w:ascii="Verdana" w:hAnsi="Verdana"/>
          <w:sz w:val="18"/>
          <w:szCs w:val="18"/>
        </w:rPr>
      </w:pPr>
      <w:r w:rsidRPr="007634E5">
        <w:rPr>
          <w:rFonts w:ascii="Verdana" w:hAnsi="Verdana"/>
          <w:sz w:val="18"/>
          <w:szCs w:val="18"/>
        </w:rPr>
        <w:t>Creation of SharePoint site col</w:t>
      </w:r>
      <w:r w:rsidR="00E0354E">
        <w:rPr>
          <w:rFonts w:ascii="Verdana" w:hAnsi="Verdana"/>
          <w:sz w:val="18"/>
          <w:szCs w:val="18"/>
        </w:rPr>
        <w:t xml:space="preserve">lections and sites in </w:t>
      </w:r>
      <w:r w:rsidR="00F944A7" w:rsidRPr="00F40D5F">
        <w:rPr>
          <w:rFonts w:ascii="Verdana" w:hAnsi="Verdana"/>
          <w:b/>
          <w:sz w:val="18"/>
          <w:szCs w:val="18"/>
        </w:rPr>
        <w:t>SharePoint</w:t>
      </w:r>
      <w:r w:rsidR="00E0354E" w:rsidRPr="00F40D5F">
        <w:rPr>
          <w:rFonts w:ascii="Verdana" w:hAnsi="Verdana"/>
          <w:b/>
          <w:sz w:val="18"/>
          <w:szCs w:val="18"/>
        </w:rPr>
        <w:t xml:space="preserve"> 2003</w:t>
      </w:r>
      <w:r w:rsidR="00E0354E">
        <w:rPr>
          <w:rFonts w:ascii="Verdana" w:hAnsi="Verdana"/>
          <w:sz w:val="18"/>
          <w:szCs w:val="18"/>
        </w:rPr>
        <w:t>.</w:t>
      </w:r>
    </w:p>
    <w:p w:rsidR="007A3058" w:rsidRDefault="00E0354E">
      <w:pPr>
        <w:widowControl/>
        <w:numPr>
          <w:ilvl w:val="0"/>
          <w:numId w:val="4"/>
        </w:numPr>
        <w:autoSpaceDE/>
        <w:autoSpaceDN/>
        <w:adjustRightInd/>
        <w:jc w:val="both"/>
        <w:rPr>
          <w:rFonts w:ascii="Verdana" w:hAnsi="Verdana" w:cs="Arial"/>
          <w:color w:val="000000"/>
          <w:sz w:val="18"/>
          <w:szCs w:val="20"/>
        </w:rPr>
      </w:pPr>
      <w:r>
        <w:rPr>
          <w:rFonts w:ascii="Verdana" w:hAnsi="Verdana" w:cs="Arial"/>
          <w:color w:val="000000"/>
          <w:sz w:val="18"/>
          <w:szCs w:val="20"/>
        </w:rPr>
        <w:t xml:space="preserve">Implementing Single sign on services to take </w:t>
      </w:r>
      <w:r w:rsidR="00C237F5">
        <w:rPr>
          <w:rFonts w:ascii="Verdana" w:hAnsi="Verdana" w:cs="Arial"/>
          <w:color w:val="000000"/>
          <w:sz w:val="18"/>
          <w:szCs w:val="20"/>
        </w:rPr>
        <w:t>credentials</w:t>
      </w:r>
      <w:r>
        <w:rPr>
          <w:rFonts w:ascii="Verdana" w:hAnsi="Verdana" w:cs="Arial"/>
          <w:color w:val="000000"/>
          <w:sz w:val="18"/>
          <w:szCs w:val="20"/>
        </w:rPr>
        <w:t xml:space="preserve"> from </w:t>
      </w:r>
      <w:r w:rsidR="00C237F5">
        <w:rPr>
          <w:rFonts w:ascii="Verdana" w:hAnsi="Verdana" w:cs="Arial"/>
          <w:color w:val="000000"/>
          <w:sz w:val="18"/>
          <w:szCs w:val="20"/>
        </w:rPr>
        <w:t xml:space="preserve">other third party </w:t>
      </w:r>
      <w:r>
        <w:rPr>
          <w:rFonts w:ascii="Verdana" w:hAnsi="Verdana" w:cs="Arial"/>
          <w:color w:val="000000"/>
          <w:sz w:val="18"/>
          <w:szCs w:val="20"/>
        </w:rPr>
        <w:t>ERP systems.</w:t>
      </w:r>
    </w:p>
    <w:p w:rsidR="00C237F5" w:rsidRDefault="00C237F5">
      <w:pPr>
        <w:widowControl/>
        <w:numPr>
          <w:ilvl w:val="0"/>
          <w:numId w:val="4"/>
        </w:numPr>
        <w:autoSpaceDE/>
        <w:autoSpaceDN/>
        <w:adjustRightInd/>
        <w:jc w:val="both"/>
        <w:rPr>
          <w:rFonts w:ascii="Verdana" w:hAnsi="Verdana" w:cs="Arial"/>
          <w:color w:val="000000"/>
          <w:sz w:val="18"/>
          <w:szCs w:val="20"/>
        </w:rPr>
      </w:pPr>
      <w:r>
        <w:rPr>
          <w:rFonts w:ascii="Verdana" w:hAnsi="Verdana" w:cs="Arial"/>
          <w:color w:val="000000"/>
          <w:sz w:val="18"/>
          <w:szCs w:val="20"/>
        </w:rPr>
        <w:t>Micosoft outlook 2003 integration t</w:t>
      </w:r>
      <w:r w:rsidR="003911D5">
        <w:rPr>
          <w:rFonts w:ascii="Verdana" w:hAnsi="Verdana" w:cs="Arial"/>
          <w:color w:val="000000"/>
          <w:sz w:val="18"/>
          <w:szCs w:val="20"/>
        </w:rPr>
        <w:t>o upload and download calanders and Contacts.</w:t>
      </w:r>
    </w:p>
    <w:p w:rsidR="00822D7D" w:rsidRDefault="00822D7D">
      <w:pPr>
        <w:widowControl/>
        <w:numPr>
          <w:ilvl w:val="0"/>
          <w:numId w:val="4"/>
        </w:numPr>
        <w:autoSpaceDE/>
        <w:autoSpaceDN/>
        <w:adjustRightInd/>
        <w:jc w:val="both"/>
        <w:rPr>
          <w:rFonts w:ascii="Verdana" w:hAnsi="Verdana" w:cs="Arial"/>
          <w:color w:val="000000"/>
          <w:sz w:val="18"/>
          <w:szCs w:val="20"/>
        </w:rPr>
      </w:pPr>
      <w:r>
        <w:rPr>
          <w:rFonts w:ascii="Verdana" w:hAnsi="Verdana" w:cs="Arial"/>
          <w:color w:val="000000"/>
          <w:sz w:val="18"/>
          <w:szCs w:val="20"/>
        </w:rPr>
        <w:t xml:space="preserve">Implemented interface to analysis on Website usage using </w:t>
      </w:r>
      <w:r w:rsidRPr="005C3CC7">
        <w:rPr>
          <w:rFonts w:ascii="Verdana" w:hAnsi="Verdana" w:cs="Arial"/>
          <w:b/>
          <w:color w:val="000000"/>
          <w:sz w:val="18"/>
          <w:szCs w:val="20"/>
        </w:rPr>
        <w:t>Microsoft Front office page</w:t>
      </w:r>
      <w:r>
        <w:rPr>
          <w:rFonts w:ascii="Verdana" w:hAnsi="Verdana" w:cs="Arial"/>
          <w:color w:val="000000"/>
          <w:sz w:val="18"/>
          <w:szCs w:val="20"/>
        </w:rPr>
        <w:t>.</w:t>
      </w:r>
    </w:p>
    <w:p w:rsidR="00FE3FAF" w:rsidRPr="00300BBC" w:rsidRDefault="002835AE" w:rsidP="00300BBC">
      <w:pPr>
        <w:widowControl/>
        <w:numPr>
          <w:ilvl w:val="0"/>
          <w:numId w:val="4"/>
        </w:numPr>
        <w:autoSpaceDE/>
        <w:autoSpaceDN/>
        <w:adjustRightInd/>
        <w:jc w:val="both"/>
        <w:rPr>
          <w:rFonts w:ascii="Verdana" w:hAnsi="Verdana" w:cs="Arial"/>
          <w:color w:val="000000"/>
          <w:sz w:val="18"/>
          <w:szCs w:val="20"/>
        </w:rPr>
      </w:pPr>
      <w:r w:rsidRPr="00300BBC">
        <w:rPr>
          <w:rFonts w:ascii="Verdana" w:hAnsi="Verdana" w:cs="Arial"/>
          <w:color w:val="000000"/>
          <w:sz w:val="18"/>
          <w:szCs w:val="20"/>
        </w:rPr>
        <w:t>Involved in development of web application</w:t>
      </w:r>
      <w:r w:rsidR="00FE3FAF" w:rsidRPr="00300BBC">
        <w:rPr>
          <w:rFonts w:ascii="Verdana" w:hAnsi="Verdana" w:cs="Arial"/>
          <w:color w:val="000000"/>
          <w:sz w:val="18"/>
          <w:szCs w:val="20"/>
        </w:rPr>
        <w:t xml:space="preserve"> with rich UI using AJAX, ASP.NET and Javascript.</w:t>
      </w:r>
      <w:r w:rsidRPr="00300BBC">
        <w:rPr>
          <w:rFonts w:ascii="Verdana" w:hAnsi="Verdana" w:cs="Arial"/>
          <w:color w:val="000000"/>
          <w:sz w:val="18"/>
          <w:szCs w:val="20"/>
        </w:rPr>
        <w:t xml:space="preserve"> </w:t>
      </w:r>
    </w:p>
    <w:p w:rsidR="002835AE" w:rsidRDefault="002835AE">
      <w:pPr>
        <w:widowControl/>
        <w:numPr>
          <w:ilvl w:val="0"/>
          <w:numId w:val="4"/>
        </w:numPr>
        <w:autoSpaceDE/>
        <w:autoSpaceDN/>
        <w:adjustRightInd/>
        <w:jc w:val="both"/>
        <w:rPr>
          <w:rFonts w:ascii="Verdana" w:hAnsi="Verdana" w:cs="Arial"/>
          <w:color w:val="000000"/>
          <w:sz w:val="18"/>
          <w:szCs w:val="20"/>
        </w:rPr>
      </w:pPr>
      <w:r>
        <w:rPr>
          <w:rFonts w:ascii="Verdana" w:hAnsi="Verdana" w:cs="Arial"/>
          <w:color w:val="000000"/>
          <w:sz w:val="18"/>
          <w:szCs w:val="20"/>
        </w:rPr>
        <w:t>Involved in creating data access class libraries and business layers using third party APIs and COM+ Components.</w:t>
      </w:r>
    </w:p>
    <w:p w:rsidR="002835AE" w:rsidRDefault="002835AE">
      <w:pPr>
        <w:widowControl/>
        <w:numPr>
          <w:ilvl w:val="0"/>
          <w:numId w:val="4"/>
        </w:numPr>
        <w:autoSpaceDE/>
        <w:autoSpaceDN/>
        <w:adjustRightInd/>
        <w:jc w:val="both"/>
        <w:rPr>
          <w:rFonts w:ascii="Verdana" w:hAnsi="Verdana" w:cs="Arial"/>
          <w:color w:val="000000"/>
          <w:sz w:val="18"/>
          <w:szCs w:val="20"/>
        </w:rPr>
      </w:pPr>
      <w:r>
        <w:rPr>
          <w:rFonts w:ascii="Verdana" w:hAnsi="Verdana" w:cs="Arial"/>
          <w:color w:val="000000"/>
          <w:sz w:val="18"/>
          <w:szCs w:val="20"/>
        </w:rPr>
        <w:lastRenderedPageBreak/>
        <w:t xml:space="preserve">Worked in database maintenance procedures and handling ad-hoc requests, Created Crystal reports and dynamic reports using </w:t>
      </w:r>
      <w:r w:rsidRPr="00300BBC">
        <w:rPr>
          <w:rFonts w:ascii="Verdana" w:hAnsi="Verdana" w:cs="Arial"/>
          <w:b/>
          <w:color w:val="000000"/>
          <w:sz w:val="18"/>
          <w:szCs w:val="20"/>
        </w:rPr>
        <w:t>DUNDAS</w:t>
      </w:r>
      <w:r>
        <w:rPr>
          <w:rFonts w:ascii="Verdana" w:hAnsi="Verdana" w:cs="Arial"/>
          <w:color w:val="000000"/>
          <w:sz w:val="18"/>
          <w:szCs w:val="20"/>
        </w:rPr>
        <w:t xml:space="preserve"> charts APIs.</w:t>
      </w:r>
    </w:p>
    <w:p w:rsidR="002835AE" w:rsidRDefault="002835AE">
      <w:pPr>
        <w:widowControl/>
        <w:numPr>
          <w:ilvl w:val="0"/>
          <w:numId w:val="4"/>
        </w:numPr>
        <w:autoSpaceDE/>
        <w:autoSpaceDN/>
        <w:adjustRightInd/>
        <w:jc w:val="both"/>
        <w:rPr>
          <w:rFonts w:ascii="Verdana" w:hAnsi="Verdana"/>
          <w:sz w:val="18"/>
          <w:szCs w:val="20"/>
        </w:rPr>
      </w:pPr>
      <w:r>
        <w:rPr>
          <w:rFonts w:ascii="Verdana" w:hAnsi="Verdana"/>
          <w:sz w:val="18"/>
          <w:szCs w:val="20"/>
        </w:rPr>
        <w:t>Performed Coding for the new version of system running in Microsoft .NET Environment in C#, ASP.NET.</w:t>
      </w:r>
    </w:p>
    <w:p w:rsidR="002835AE" w:rsidRDefault="002835AE">
      <w:pPr>
        <w:widowControl/>
        <w:numPr>
          <w:ilvl w:val="0"/>
          <w:numId w:val="4"/>
        </w:numPr>
        <w:autoSpaceDE/>
        <w:autoSpaceDN/>
        <w:adjustRightInd/>
        <w:jc w:val="both"/>
        <w:rPr>
          <w:rFonts w:ascii="Verdana" w:hAnsi="Verdana"/>
          <w:sz w:val="18"/>
          <w:szCs w:val="20"/>
        </w:rPr>
      </w:pPr>
      <w:r>
        <w:rPr>
          <w:rFonts w:ascii="Verdana" w:hAnsi="Verdana"/>
          <w:sz w:val="18"/>
          <w:szCs w:val="20"/>
        </w:rPr>
        <w:t>Performed code reviews using Dev Partner, performed configuration management using VSS.</w:t>
      </w:r>
    </w:p>
    <w:p w:rsidR="002835AE" w:rsidRDefault="002835AE">
      <w:pPr>
        <w:widowControl/>
        <w:numPr>
          <w:ilvl w:val="0"/>
          <w:numId w:val="4"/>
        </w:numPr>
        <w:autoSpaceDE/>
        <w:autoSpaceDN/>
        <w:adjustRightInd/>
        <w:jc w:val="both"/>
        <w:rPr>
          <w:rFonts w:ascii="Verdana" w:hAnsi="Verdana"/>
          <w:sz w:val="18"/>
          <w:szCs w:val="20"/>
        </w:rPr>
      </w:pPr>
      <w:r>
        <w:rPr>
          <w:rFonts w:ascii="Verdana" w:hAnsi="Verdana"/>
          <w:sz w:val="18"/>
          <w:szCs w:val="20"/>
        </w:rPr>
        <w:t xml:space="preserve">Used </w:t>
      </w:r>
      <w:r w:rsidRPr="00813B94">
        <w:rPr>
          <w:rFonts w:ascii="Verdana" w:hAnsi="Verdana"/>
          <w:b/>
          <w:sz w:val="18"/>
          <w:szCs w:val="20"/>
        </w:rPr>
        <w:t>Xpath Expressions</w:t>
      </w:r>
      <w:r>
        <w:rPr>
          <w:rFonts w:ascii="Verdana" w:hAnsi="Verdana"/>
          <w:sz w:val="18"/>
          <w:szCs w:val="20"/>
        </w:rPr>
        <w:t xml:space="preserve"> for searching elements and attributes in XML.</w:t>
      </w:r>
    </w:p>
    <w:p w:rsidR="002835AE" w:rsidRDefault="002835AE">
      <w:pPr>
        <w:widowControl/>
        <w:numPr>
          <w:ilvl w:val="0"/>
          <w:numId w:val="4"/>
        </w:numPr>
        <w:autoSpaceDE/>
        <w:autoSpaceDN/>
        <w:adjustRightInd/>
        <w:jc w:val="both"/>
        <w:rPr>
          <w:rFonts w:ascii="Verdana" w:hAnsi="Verdana"/>
          <w:sz w:val="18"/>
          <w:szCs w:val="20"/>
        </w:rPr>
      </w:pPr>
      <w:r>
        <w:rPr>
          <w:rFonts w:ascii="Verdana" w:hAnsi="Verdana"/>
          <w:sz w:val="18"/>
          <w:szCs w:val="20"/>
        </w:rPr>
        <w:t>Extensively used .NET Reporting concepts within windows services to implement load balancing.</w:t>
      </w:r>
    </w:p>
    <w:p w:rsidR="002835AE" w:rsidRDefault="002835AE">
      <w:pPr>
        <w:widowControl/>
        <w:numPr>
          <w:ilvl w:val="0"/>
          <w:numId w:val="4"/>
        </w:numPr>
        <w:autoSpaceDE/>
        <w:autoSpaceDN/>
        <w:adjustRightInd/>
        <w:jc w:val="both"/>
        <w:rPr>
          <w:rFonts w:ascii="Verdana" w:hAnsi="Verdana"/>
          <w:sz w:val="18"/>
          <w:szCs w:val="20"/>
        </w:rPr>
      </w:pPr>
      <w:r>
        <w:rPr>
          <w:rFonts w:ascii="Verdana" w:hAnsi="Verdana"/>
          <w:sz w:val="18"/>
          <w:szCs w:val="20"/>
        </w:rPr>
        <w:t xml:space="preserve">Used </w:t>
      </w:r>
      <w:r w:rsidRPr="005E3DFF">
        <w:rPr>
          <w:rFonts w:ascii="Verdana" w:hAnsi="Verdana"/>
          <w:b/>
          <w:sz w:val="18"/>
          <w:szCs w:val="20"/>
        </w:rPr>
        <w:t>Farpoint spread</w:t>
      </w:r>
      <w:r>
        <w:rPr>
          <w:rFonts w:ascii="Verdana" w:hAnsi="Verdana"/>
          <w:sz w:val="18"/>
          <w:szCs w:val="20"/>
        </w:rPr>
        <w:t xml:space="preserve"> to populate user-friendly grids on ASPX pages. Used fragment caching and data caching to improve performance.</w:t>
      </w:r>
    </w:p>
    <w:p w:rsidR="002835AE" w:rsidRDefault="002835AE">
      <w:pPr>
        <w:widowControl/>
        <w:numPr>
          <w:ilvl w:val="0"/>
          <w:numId w:val="4"/>
        </w:numPr>
        <w:autoSpaceDE/>
        <w:autoSpaceDN/>
        <w:adjustRightInd/>
        <w:jc w:val="both"/>
        <w:rPr>
          <w:rFonts w:ascii="Verdana" w:hAnsi="Verdana"/>
          <w:sz w:val="18"/>
          <w:szCs w:val="20"/>
        </w:rPr>
      </w:pPr>
      <w:r>
        <w:rPr>
          <w:rFonts w:ascii="Verdana" w:hAnsi="Verdana"/>
          <w:sz w:val="18"/>
          <w:szCs w:val="20"/>
        </w:rPr>
        <w:t xml:space="preserve">Involved in requirement analysis and change request management process. </w:t>
      </w:r>
    </w:p>
    <w:p w:rsidR="002835AE" w:rsidRDefault="002835AE">
      <w:pPr>
        <w:widowControl/>
        <w:numPr>
          <w:ilvl w:val="0"/>
          <w:numId w:val="4"/>
        </w:numPr>
        <w:autoSpaceDE/>
        <w:autoSpaceDN/>
        <w:adjustRightInd/>
        <w:jc w:val="both"/>
        <w:rPr>
          <w:rFonts w:ascii="Verdana" w:hAnsi="Verdana"/>
          <w:sz w:val="18"/>
          <w:szCs w:val="20"/>
        </w:rPr>
      </w:pPr>
      <w:r>
        <w:rPr>
          <w:rFonts w:ascii="Verdana" w:hAnsi="Verdana"/>
          <w:sz w:val="18"/>
          <w:szCs w:val="20"/>
        </w:rPr>
        <w:t>Involved in user training and Customer Support.</w:t>
      </w:r>
    </w:p>
    <w:p w:rsidR="002835AE" w:rsidRDefault="002835AE">
      <w:pPr>
        <w:widowControl/>
        <w:autoSpaceDE/>
        <w:autoSpaceDN/>
        <w:adjustRightInd/>
        <w:ind w:left="360"/>
        <w:jc w:val="both"/>
        <w:rPr>
          <w:rFonts w:ascii="Verdana" w:hAnsi="Verdana"/>
          <w:sz w:val="18"/>
          <w:szCs w:val="20"/>
        </w:rPr>
      </w:pPr>
    </w:p>
    <w:p w:rsidR="002835AE" w:rsidRDefault="002835AE">
      <w:pPr>
        <w:pStyle w:val="NormalTimesNewRoman"/>
        <w:ind w:left="360"/>
        <w:jc w:val="both"/>
        <w:rPr>
          <w:rFonts w:ascii="Verdana" w:hAnsi="Verdana"/>
          <w:b/>
          <w:sz w:val="18"/>
          <w:szCs w:val="20"/>
          <w:lang w:eastAsia="ar-SA"/>
        </w:rPr>
      </w:pPr>
      <w:r>
        <w:rPr>
          <w:rFonts w:ascii="Verdana" w:hAnsi="Verdana"/>
          <w:b/>
          <w:sz w:val="18"/>
          <w:szCs w:val="20"/>
          <w:lang w:eastAsia="ar-SA"/>
        </w:rPr>
        <w:t>Environment: DUNDAS APIs, MSMQ, C#.NET, Crystal Re</w:t>
      </w:r>
      <w:r w:rsidR="00C154FE">
        <w:rPr>
          <w:rFonts w:ascii="Verdana" w:hAnsi="Verdana"/>
          <w:b/>
          <w:sz w:val="18"/>
          <w:szCs w:val="20"/>
          <w:lang w:eastAsia="ar-SA"/>
        </w:rPr>
        <w:t>ports 9.1, SQL SERVER 2000, DTS.</w:t>
      </w:r>
    </w:p>
    <w:p w:rsidR="002835AE" w:rsidRDefault="002835AE">
      <w:pPr>
        <w:widowControl/>
        <w:autoSpaceDE/>
        <w:autoSpaceDN/>
        <w:adjustRightInd/>
        <w:ind w:left="360"/>
        <w:jc w:val="both"/>
        <w:rPr>
          <w:rFonts w:ascii="Times New Roman" w:hAnsi="Times New Roman"/>
          <w:sz w:val="22"/>
          <w:szCs w:val="22"/>
        </w:rPr>
      </w:pPr>
    </w:p>
    <w:p w:rsidR="002835AE" w:rsidRDefault="002835AE">
      <w:pPr>
        <w:pStyle w:val="western"/>
        <w:spacing w:before="0" w:beforeAutospacing="0" w:after="0" w:line="240" w:lineRule="auto"/>
        <w:rPr>
          <w:rFonts w:ascii="Verdana" w:hAnsi="Verdana" w:cs="Times New Roman"/>
          <w:b/>
          <w:smallCaps/>
        </w:rPr>
      </w:pPr>
    </w:p>
    <w:p w:rsidR="002835AE" w:rsidRDefault="002835AE">
      <w:pPr>
        <w:pStyle w:val="western"/>
        <w:spacing w:before="0" w:beforeAutospacing="0" w:after="0" w:line="240" w:lineRule="auto"/>
        <w:rPr>
          <w:rFonts w:ascii="Verdana" w:hAnsi="Verdana" w:cs="Times New Roman"/>
          <w:b/>
          <w:smallCaps/>
        </w:rPr>
      </w:pPr>
    </w:p>
    <w:p w:rsidR="00B47101" w:rsidRDefault="002835AE" w:rsidP="00B47101">
      <w:pPr>
        <w:pStyle w:val="western"/>
        <w:spacing w:before="0" w:beforeAutospacing="0" w:after="0" w:line="240" w:lineRule="auto"/>
        <w:rPr>
          <w:rFonts w:ascii="Verdana" w:hAnsi="Verdana"/>
          <w:b/>
          <w:bCs/>
          <w:color w:val="auto"/>
        </w:rPr>
      </w:pPr>
      <w:r>
        <w:rPr>
          <w:rFonts w:ascii="Verdana" w:hAnsi="Verdana" w:cs="Times New Roman"/>
          <w:b/>
          <w:color w:val="auto"/>
        </w:rPr>
        <w:t>Target</w:t>
      </w:r>
      <w:r>
        <w:rPr>
          <w:rFonts w:ascii="Verdana" w:hAnsi="Verdana" w:cs="Times New Roman"/>
          <w:b/>
          <w:color w:val="auto"/>
        </w:rPr>
        <w:tab/>
        <w:t xml:space="preserve">                       </w:t>
      </w:r>
      <w:r w:rsidR="00660517">
        <w:rPr>
          <w:rFonts w:ascii="Verdana" w:hAnsi="Verdana" w:cs="Times New Roman"/>
          <w:b/>
          <w:color w:val="auto"/>
        </w:rPr>
        <w:t xml:space="preserve">                        </w:t>
      </w:r>
      <w:r w:rsidR="00B47101">
        <w:rPr>
          <w:rFonts w:ascii="Verdana" w:hAnsi="Verdana" w:cs="Times New Roman"/>
          <w:b/>
          <w:color w:val="auto"/>
        </w:rPr>
        <w:t xml:space="preserve">         </w:t>
      </w:r>
      <w:r w:rsidR="00660517">
        <w:rPr>
          <w:rFonts w:ascii="Verdana" w:hAnsi="Verdana" w:cs="Times New Roman"/>
          <w:b/>
          <w:color w:val="auto"/>
        </w:rPr>
        <w:t>Oct</w:t>
      </w:r>
      <w:r w:rsidR="00B47101">
        <w:rPr>
          <w:rFonts w:ascii="Verdana" w:hAnsi="Verdana" w:cs="Times New Roman"/>
          <w:b/>
          <w:color w:val="auto"/>
        </w:rPr>
        <w:t xml:space="preserve"> </w:t>
      </w:r>
      <w:r w:rsidR="00660517">
        <w:rPr>
          <w:rFonts w:ascii="Verdana" w:hAnsi="Verdana" w:cs="Times New Roman"/>
          <w:b/>
          <w:color w:val="auto"/>
        </w:rPr>
        <w:t>200</w:t>
      </w:r>
      <w:r w:rsidR="00B47101">
        <w:rPr>
          <w:rFonts w:ascii="Verdana" w:hAnsi="Verdana" w:cs="Times New Roman"/>
          <w:b/>
          <w:color w:val="auto"/>
        </w:rPr>
        <w:t>2 –Jul 2004</w:t>
      </w:r>
      <w:r>
        <w:rPr>
          <w:rFonts w:ascii="Verdana" w:hAnsi="Verdana"/>
          <w:b/>
          <w:bCs/>
          <w:color w:val="auto"/>
        </w:rPr>
        <w:t xml:space="preserve"> </w:t>
      </w:r>
    </w:p>
    <w:p w:rsidR="002835AE" w:rsidRDefault="00B47101" w:rsidP="00B47101">
      <w:pPr>
        <w:pStyle w:val="western"/>
        <w:spacing w:before="0" w:beforeAutospacing="0" w:after="0" w:line="240" w:lineRule="auto"/>
        <w:rPr>
          <w:rFonts w:ascii="Verdana" w:hAnsi="Verdana"/>
          <w:b/>
          <w:bCs/>
          <w:color w:val="auto"/>
        </w:rPr>
      </w:pPr>
      <w:r>
        <w:rPr>
          <w:rFonts w:ascii="Verdana" w:hAnsi="Verdana"/>
          <w:b/>
          <w:bCs/>
          <w:color w:val="auto"/>
        </w:rPr>
        <w:t>Consultant</w:t>
      </w:r>
    </w:p>
    <w:p w:rsidR="00A8090B" w:rsidRDefault="00A8090B">
      <w:pPr>
        <w:pStyle w:val="NormalWeb"/>
        <w:spacing w:before="0" w:beforeAutospacing="0" w:after="0" w:line="240" w:lineRule="auto"/>
        <w:rPr>
          <w:rFonts w:ascii="Verdana" w:hAnsi="Verdana"/>
          <w:b/>
          <w:bCs/>
          <w:color w:val="auto"/>
          <w:sz w:val="20"/>
          <w:szCs w:val="20"/>
        </w:rPr>
      </w:pPr>
      <w:r>
        <w:rPr>
          <w:rFonts w:ascii="Verdana" w:hAnsi="Verdana"/>
          <w:b/>
          <w:bCs/>
          <w:color w:val="auto"/>
          <w:sz w:val="20"/>
          <w:szCs w:val="20"/>
        </w:rPr>
        <w:t>Chennai, India</w:t>
      </w:r>
    </w:p>
    <w:p w:rsidR="002835AE" w:rsidRDefault="002835AE">
      <w:pPr>
        <w:pStyle w:val="NormalWeb"/>
        <w:spacing w:before="0" w:beforeAutospacing="0" w:after="0" w:line="240" w:lineRule="auto"/>
        <w:rPr>
          <w:rFonts w:ascii="Verdana" w:hAnsi="Verdana"/>
          <w:b/>
          <w:bCs/>
          <w:color w:val="auto"/>
          <w:sz w:val="20"/>
          <w:szCs w:val="20"/>
        </w:rPr>
      </w:pPr>
    </w:p>
    <w:p w:rsidR="003D7D3E" w:rsidRPr="00EC41E0" w:rsidRDefault="00EC41E0">
      <w:pPr>
        <w:pStyle w:val="NormalWeb"/>
        <w:spacing w:before="0" w:beforeAutospacing="0" w:after="0" w:line="240" w:lineRule="auto"/>
        <w:rPr>
          <w:rFonts w:ascii="Verdana" w:hAnsi="Verdana"/>
          <w:bCs/>
          <w:color w:val="auto"/>
          <w:sz w:val="20"/>
          <w:szCs w:val="20"/>
        </w:rPr>
      </w:pPr>
      <w:r w:rsidRPr="00EC41E0">
        <w:rPr>
          <w:rFonts w:ascii="Verdana" w:hAnsi="Verdana"/>
          <w:bCs/>
          <w:color w:val="auto"/>
          <w:sz w:val="20"/>
          <w:szCs w:val="20"/>
        </w:rPr>
        <w:t>Th</w:t>
      </w:r>
      <w:r>
        <w:rPr>
          <w:rFonts w:ascii="Verdana" w:hAnsi="Verdana"/>
          <w:bCs/>
          <w:color w:val="auto"/>
          <w:sz w:val="20"/>
          <w:szCs w:val="20"/>
        </w:rPr>
        <w:t xml:space="preserve">is is desktop based windows </w:t>
      </w:r>
      <w:r w:rsidR="007C4EBB">
        <w:rPr>
          <w:rFonts w:ascii="Verdana" w:hAnsi="Verdana"/>
          <w:bCs/>
          <w:color w:val="auto"/>
          <w:sz w:val="20"/>
          <w:szCs w:val="20"/>
        </w:rPr>
        <w:t xml:space="preserve">form application </w:t>
      </w:r>
      <w:r>
        <w:rPr>
          <w:rFonts w:ascii="Verdana" w:hAnsi="Verdana"/>
          <w:bCs/>
          <w:color w:val="auto"/>
          <w:sz w:val="20"/>
          <w:szCs w:val="20"/>
        </w:rPr>
        <w:t>used by target BPO team for its day to day call center operations.</w:t>
      </w:r>
    </w:p>
    <w:p w:rsidR="007C4EBB" w:rsidRDefault="007C4EBB" w:rsidP="007C4EBB">
      <w:pPr>
        <w:pStyle w:val="NormalVerdana"/>
        <w:numPr>
          <w:ilvl w:val="0"/>
          <w:numId w:val="0"/>
        </w:numPr>
        <w:rPr>
          <w:rStyle w:val="NormalVerdanaChar0"/>
          <w:rFonts w:ascii="Verdana" w:hAnsi="Verdana"/>
          <w:sz w:val="18"/>
          <w:szCs w:val="20"/>
        </w:rPr>
      </w:pPr>
      <w:r>
        <w:rPr>
          <w:rStyle w:val="NormalVerdanaChar0"/>
          <w:rFonts w:ascii="Verdana" w:hAnsi="Verdana"/>
          <w:sz w:val="18"/>
          <w:szCs w:val="20"/>
        </w:rPr>
        <w:t>I was responsible for :</w:t>
      </w:r>
    </w:p>
    <w:p w:rsidR="007C4EBB" w:rsidRDefault="007C4EBB">
      <w:pPr>
        <w:pStyle w:val="NormalVerdana"/>
        <w:rPr>
          <w:rStyle w:val="NormalVerdanaChar0"/>
          <w:rFonts w:ascii="Verdana" w:hAnsi="Verdana"/>
          <w:sz w:val="18"/>
          <w:szCs w:val="20"/>
        </w:rPr>
      </w:pPr>
      <w:r>
        <w:rPr>
          <w:rStyle w:val="NormalVerdanaChar0"/>
          <w:rFonts w:ascii="Verdana" w:hAnsi="Verdana"/>
          <w:sz w:val="18"/>
          <w:szCs w:val="20"/>
        </w:rPr>
        <w:t>Creating Win forms using VB.NET and COM components using Visual studio 2003 and .NET framework 1.1</w:t>
      </w:r>
    </w:p>
    <w:p w:rsidR="008D5436" w:rsidRDefault="008D5436">
      <w:pPr>
        <w:pStyle w:val="NormalVerdana"/>
        <w:rPr>
          <w:rStyle w:val="NormalVerdanaChar0"/>
          <w:rFonts w:ascii="Verdana" w:hAnsi="Verdana"/>
          <w:sz w:val="18"/>
          <w:szCs w:val="20"/>
        </w:rPr>
      </w:pPr>
      <w:r>
        <w:rPr>
          <w:rStyle w:val="NormalVerdanaChar0"/>
          <w:rFonts w:ascii="Verdana" w:hAnsi="Verdana"/>
          <w:sz w:val="18"/>
          <w:szCs w:val="20"/>
        </w:rPr>
        <w:t>Creating Stored procedures, tables and databases. Created DTS packages for migrating data from UNIX system to SQL Server.</w:t>
      </w:r>
    </w:p>
    <w:p w:rsidR="005D429A" w:rsidRDefault="005D429A">
      <w:pPr>
        <w:widowControl/>
        <w:numPr>
          <w:ilvl w:val="0"/>
          <w:numId w:val="7"/>
        </w:numPr>
        <w:autoSpaceDE/>
        <w:autoSpaceDN/>
        <w:adjustRightInd/>
        <w:jc w:val="both"/>
        <w:rPr>
          <w:rFonts w:ascii="Verdana" w:hAnsi="Verdana"/>
          <w:sz w:val="18"/>
          <w:szCs w:val="20"/>
        </w:rPr>
      </w:pPr>
      <w:r>
        <w:rPr>
          <w:rFonts w:ascii="Verdana" w:hAnsi="Verdana"/>
          <w:sz w:val="18"/>
          <w:szCs w:val="20"/>
        </w:rPr>
        <w:t>Extensively used remoting and singleton pattern for the event driven UI and server side data handling</w:t>
      </w:r>
    </w:p>
    <w:p w:rsidR="002835AE" w:rsidRDefault="002835AE">
      <w:pPr>
        <w:widowControl/>
        <w:numPr>
          <w:ilvl w:val="0"/>
          <w:numId w:val="7"/>
        </w:numPr>
        <w:autoSpaceDE/>
        <w:autoSpaceDN/>
        <w:adjustRightInd/>
        <w:jc w:val="both"/>
        <w:rPr>
          <w:rFonts w:ascii="Verdana" w:hAnsi="Verdana"/>
          <w:sz w:val="18"/>
          <w:szCs w:val="20"/>
        </w:rPr>
      </w:pPr>
      <w:r>
        <w:rPr>
          <w:rFonts w:ascii="Verdana" w:hAnsi="Verdana"/>
          <w:sz w:val="18"/>
          <w:szCs w:val="20"/>
        </w:rPr>
        <w:t>Migrating Unix jobs to DTS packages, Worked on creating stored procedures and functions for SQL database.</w:t>
      </w:r>
    </w:p>
    <w:p w:rsidR="002835AE" w:rsidRDefault="002835AE">
      <w:pPr>
        <w:pStyle w:val="NormalVerdanaChar"/>
        <w:numPr>
          <w:ilvl w:val="0"/>
          <w:numId w:val="7"/>
        </w:numPr>
        <w:rPr>
          <w:rFonts w:ascii="Verdana" w:hAnsi="Verdana"/>
          <w:sz w:val="18"/>
          <w:szCs w:val="20"/>
        </w:rPr>
      </w:pPr>
      <w:r>
        <w:rPr>
          <w:rFonts w:ascii="Verdana" w:hAnsi="Verdana"/>
          <w:sz w:val="18"/>
          <w:szCs w:val="20"/>
        </w:rPr>
        <w:t>Involved in unit, integration, performance and regression testing, prepared test plans and supported QA in testing.</w:t>
      </w:r>
    </w:p>
    <w:p w:rsidR="002835AE" w:rsidRDefault="002835AE">
      <w:pPr>
        <w:widowControl/>
        <w:numPr>
          <w:ilvl w:val="0"/>
          <w:numId w:val="7"/>
        </w:numPr>
        <w:autoSpaceDE/>
        <w:autoSpaceDN/>
        <w:adjustRightInd/>
        <w:jc w:val="both"/>
        <w:rPr>
          <w:rFonts w:ascii="Verdana" w:hAnsi="Verdana"/>
          <w:sz w:val="18"/>
          <w:szCs w:val="20"/>
        </w:rPr>
      </w:pPr>
      <w:r>
        <w:rPr>
          <w:rFonts w:ascii="Verdana" w:hAnsi="Verdana"/>
          <w:sz w:val="18"/>
          <w:szCs w:val="20"/>
        </w:rPr>
        <w:t>Performed regular production support activities and database maintenance routines for the migrated modules.</w:t>
      </w:r>
    </w:p>
    <w:p w:rsidR="00C154FE" w:rsidRDefault="00C154FE" w:rsidP="00C154FE">
      <w:pPr>
        <w:widowControl/>
        <w:autoSpaceDE/>
        <w:autoSpaceDN/>
        <w:adjustRightInd/>
        <w:ind w:left="720"/>
        <w:jc w:val="both"/>
        <w:rPr>
          <w:rFonts w:ascii="Verdana" w:hAnsi="Verdana"/>
          <w:sz w:val="18"/>
          <w:szCs w:val="20"/>
        </w:rPr>
      </w:pPr>
      <w:r>
        <w:rPr>
          <w:rFonts w:ascii="Verdana" w:hAnsi="Verdana"/>
          <w:sz w:val="18"/>
          <w:szCs w:val="20"/>
        </w:rPr>
        <w:t>Environment: Visual Studio 2003, SQL Server 2000,UNIX,DTS,.NET Remoting,Visio.</w:t>
      </w:r>
    </w:p>
    <w:p w:rsidR="002835AE" w:rsidRDefault="002835AE">
      <w:pPr>
        <w:widowControl/>
        <w:autoSpaceDE/>
        <w:autoSpaceDN/>
        <w:adjustRightInd/>
        <w:ind w:left="360"/>
        <w:jc w:val="both"/>
        <w:rPr>
          <w:rFonts w:ascii="Verdana" w:hAnsi="Verdana"/>
          <w:sz w:val="18"/>
          <w:szCs w:val="20"/>
        </w:rPr>
      </w:pPr>
    </w:p>
    <w:p w:rsidR="002835AE" w:rsidRDefault="002835AE">
      <w:pPr>
        <w:pStyle w:val="NormalTimesNewRoman"/>
        <w:ind w:left="360"/>
        <w:jc w:val="both"/>
        <w:rPr>
          <w:rFonts w:ascii="Verdana" w:hAnsi="Verdana"/>
          <w:b/>
          <w:sz w:val="20"/>
          <w:szCs w:val="20"/>
          <w:lang w:eastAsia="ar-SA"/>
        </w:rPr>
      </w:pPr>
    </w:p>
    <w:p w:rsidR="002835AE" w:rsidRDefault="002835AE">
      <w:pPr>
        <w:rPr>
          <w:rStyle w:val="Strong"/>
          <w:rFonts w:ascii="Verdana" w:hAnsi="Verdana"/>
          <w:color w:val="000000"/>
          <w:sz w:val="18"/>
          <w:szCs w:val="18"/>
        </w:rPr>
      </w:pPr>
    </w:p>
    <w:p w:rsidR="00306D5C" w:rsidRDefault="00306D5C" w:rsidP="00306D5C">
      <w:pPr>
        <w:rPr>
          <w:rStyle w:val="Strong"/>
          <w:rFonts w:ascii="Verdana" w:hAnsi="Verdana"/>
          <w:color w:val="000000"/>
          <w:sz w:val="18"/>
          <w:szCs w:val="18"/>
        </w:rPr>
      </w:pPr>
    </w:p>
    <w:p w:rsidR="00306D5C" w:rsidRDefault="00306D5C" w:rsidP="00306D5C">
      <w:pPr>
        <w:pStyle w:val="Heading1"/>
        <w:shd w:val="clear" w:color="auto" w:fill="D9D9D9"/>
        <w:tabs>
          <w:tab w:val="left" w:pos="510"/>
          <w:tab w:val="center" w:pos="5400"/>
        </w:tabs>
        <w:rPr>
          <w:rFonts w:ascii="Verdana" w:hAnsi="Verdana"/>
          <w:szCs w:val="22"/>
        </w:rPr>
      </w:pPr>
      <w:r>
        <w:tab/>
        <w:t xml:space="preserve">                                                           </w:t>
      </w:r>
      <w:r>
        <w:rPr>
          <w:rFonts w:ascii="Verdana" w:hAnsi="Verdana"/>
          <w:szCs w:val="22"/>
        </w:rPr>
        <w:t>Certifications</w:t>
      </w:r>
    </w:p>
    <w:p w:rsidR="00306D5C" w:rsidRDefault="00306D5C" w:rsidP="00306D5C">
      <w:pPr>
        <w:widowControl/>
        <w:autoSpaceDE/>
        <w:autoSpaceDN/>
        <w:adjustRightInd/>
        <w:ind w:left="360"/>
        <w:rPr>
          <w:rFonts w:ascii="Verdana" w:hAnsi="Verdana"/>
          <w:sz w:val="18"/>
          <w:szCs w:val="18"/>
        </w:rPr>
      </w:pPr>
    </w:p>
    <w:p w:rsidR="00306D5C" w:rsidRDefault="00306D5C" w:rsidP="00306D5C">
      <w:pPr>
        <w:widowControl/>
        <w:numPr>
          <w:ilvl w:val="0"/>
          <w:numId w:val="10"/>
        </w:numPr>
        <w:autoSpaceDE/>
        <w:autoSpaceDN/>
        <w:adjustRightInd/>
        <w:ind w:firstLine="0"/>
        <w:rPr>
          <w:rFonts w:ascii="Verdana" w:hAnsi="Verdana"/>
          <w:sz w:val="18"/>
          <w:szCs w:val="18"/>
        </w:rPr>
      </w:pPr>
      <w:r>
        <w:rPr>
          <w:rFonts w:ascii="Verdana" w:hAnsi="Verdana"/>
          <w:sz w:val="18"/>
          <w:szCs w:val="18"/>
        </w:rPr>
        <w:t xml:space="preserve">Microsoft Certified Application Developer </w:t>
      </w:r>
    </w:p>
    <w:p w:rsidR="00306D5C" w:rsidRDefault="00306D5C" w:rsidP="00306D5C">
      <w:pPr>
        <w:rPr>
          <w:rFonts w:ascii="Verdana" w:hAnsi="Verdana"/>
          <w:sz w:val="18"/>
          <w:szCs w:val="18"/>
        </w:rPr>
      </w:pPr>
    </w:p>
    <w:p w:rsidR="002835AE" w:rsidRDefault="002835AE">
      <w:pPr>
        <w:rPr>
          <w:rFonts w:ascii="Verdana" w:hAnsi="Verdana"/>
          <w:sz w:val="18"/>
          <w:szCs w:val="18"/>
        </w:rPr>
      </w:pPr>
    </w:p>
    <w:p w:rsidR="002835AE" w:rsidRDefault="002835AE">
      <w:pPr>
        <w:rPr>
          <w:rStyle w:val="Strong"/>
          <w:rFonts w:ascii="Verdana" w:hAnsi="Verdana"/>
          <w:color w:val="000000"/>
          <w:sz w:val="18"/>
          <w:szCs w:val="18"/>
        </w:rPr>
      </w:pPr>
    </w:p>
    <w:p w:rsidR="0039120A" w:rsidRDefault="0039120A">
      <w:pPr>
        <w:rPr>
          <w:rStyle w:val="Strong"/>
          <w:rFonts w:ascii="Verdana" w:hAnsi="Verdana"/>
          <w:color w:val="000000"/>
          <w:sz w:val="18"/>
          <w:szCs w:val="18"/>
        </w:rPr>
      </w:pPr>
    </w:p>
    <w:p w:rsidR="002835AE" w:rsidRDefault="002835AE">
      <w:pPr>
        <w:pStyle w:val="Heading1"/>
        <w:shd w:val="clear" w:color="auto" w:fill="D9D9D9"/>
        <w:tabs>
          <w:tab w:val="left" w:pos="510"/>
          <w:tab w:val="center" w:pos="5400"/>
        </w:tabs>
        <w:rPr>
          <w:rFonts w:ascii="Verdana" w:hAnsi="Verdana"/>
          <w:szCs w:val="22"/>
        </w:rPr>
      </w:pPr>
      <w:r>
        <w:tab/>
        <w:t xml:space="preserve">                                             </w:t>
      </w:r>
      <w:r>
        <w:rPr>
          <w:rFonts w:ascii="Verdana" w:hAnsi="Verdana"/>
          <w:szCs w:val="22"/>
        </w:rPr>
        <w:t>Professional Associations</w:t>
      </w:r>
    </w:p>
    <w:p w:rsidR="002835AE" w:rsidRDefault="002835AE">
      <w:pPr>
        <w:widowControl/>
        <w:autoSpaceDE/>
        <w:autoSpaceDN/>
        <w:adjustRightInd/>
        <w:ind w:left="360"/>
        <w:rPr>
          <w:rFonts w:ascii="Verdana" w:hAnsi="Verdana"/>
          <w:sz w:val="18"/>
          <w:szCs w:val="18"/>
        </w:rPr>
      </w:pPr>
    </w:p>
    <w:p w:rsidR="002835AE" w:rsidRDefault="002835AE">
      <w:pPr>
        <w:widowControl/>
        <w:numPr>
          <w:ilvl w:val="0"/>
          <w:numId w:val="11"/>
        </w:numPr>
        <w:autoSpaceDE/>
        <w:autoSpaceDN/>
        <w:adjustRightInd/>
        <w:rPr>
          <w:rFonts w:ascii="Verdana" w:hAnsi="Verdana"/>
          <w:sz w:val="18"/>
          <w:szCs w:val="18"/>
        </w:rPr>
      </w:pPr>
      <w:r>
        <w:rPr>
          <w:rFonts w:ascii="Verdana" w:hAnsi="Verdana"/>
          <w:color w:val="000000"/>
          <w:sz w:val="18"/>
          <w:szCs w:val="18"/>
        </w:rPr>
        <w:t xml:space="preserve">Member </w:t>
      </w:r>
      <w:r w:rsidR="00804F2A">
        <w:rPr>
          <w:rFonts w:ascii="Verdana" w:hAnsi="Verdana"/>
          <w:color w:val="000000"/>
          <w:sz w:val="18"/>
          <w:szCs w:val="18"/>
        </w:rPr>
        <w:t>IEEE</w:t>
      </w:r>
    </w:p>
    <w:p w:rsidR="002835AE" w:rsidRPr="00804F2A" w:rsidRDefault="002835AE">
      <w:pPr>
        <w:widowControl/>
        <w:numPr>
          <w:ilvl w:val="0"/>
          <w:numId w:val="11"/>
        </w:numPr>
        <w:autoSpaceDE/>
        <w:autoSpaceDN/>
        <w:adjustRightInd/>
        <w:rPr>
          <w:rFonts w:ascii="Verdana" w:hAnsi="Verdana"/>
          <w:sz w:val="18"/>
          <w:szCs w:val="18"/>
        </w:rPr>
      </w:pPr>
      <w:r>
        <w:rPr>
          <w:rFonts w:ascii="Verdana" w:hAnsi="Verdana"/>
          <w:color w:val="000000"/>
          <w:sz w:val="18"/>
          <w:szCs w:val="18"/>
        </w:rPr>
        <w:t xml:space="preserve">Member Market Research </w:t>
      </w:r>
      <w:r w:rsidR="00804F2A">
        <w:rPr>
          <w:rFonts w:ascii="Verdana" w:hAnsi="Verdana"/>
          <w:color w:val="000000"/>
          <w:sz w:val="18"/>
          <w:szCs w:val="18"/>
        </w:rPr>
        <w:t>Association</w:t>
      </w:r>
    </w:p>
    <w:p w:rsidR="00804F2A" w:rsidRDefault="00804F2A">
      <w:pPr>
        <w:widowControl/>
        <w:numPr>
          <w:ilvl w:val="0"/>
          <w:numId w:val="11"/>
        </w:numPr>
        <w:autoSpaceDE/>
        <w:autoSpaceDN/>
        <w:adjustRightInd/>
        <w:rPr>
          <w:rFonts w:ascii="Verdana" w:hAnsi="Verdana"/>
          <w:sz w:val="18"/>
          <w:szCs w:val="18"/>
        </w:rPr>
      </w:pPr>
      <w:r>
        <w:rPr>
          <w:rFonts w:ascii="Verdana" w:hAnsi="Verdana"/>
          <w:color w:val="000000"/>
          <w:sz w:val="18"/>
          <w:szCs w:val="18"/>
        </w:rPr>
        <w:t>MSDN member</w:t>
      </w:r>
    </w:p>
    <w:sectPr w:rsidR="00804F2A" w:rsidSect="00383A07">
      <w:headerReference w:type="default" r:id="rId8"/>
      <w:footerReference w:type="default" r:id="rId9"/>
      <w:headerReference w:type="first" r:id="rId10"/>
      <w:footerReference w:type="first" r:id="rId11"/>
      <w:pgSz w:w="12240" w:h="15840"/>
      <w:pgMar w:top="1440" w:right="1800" w:bottom="1440" w:left="9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D02" w:rsidRDefault="00791D02">
      <w:r>
        <w:separator/>
      </w:r>
    </w:p>
  </w:endnote>
  <w:endnote w:type="continuationSeparator" w:id="0">
    <w:p w:rsidR="00791D02" w:rsidRDefault="00791D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0BD" w:rsidRDefault="00852414">
    <w:pPr>
      <w:ind w:right="260"/>
      <w:rPr>
        <w:color w:val="0F243E" w:themeColor="text2" w:themeShade="80"/>
        <w:sz w:val="26"/>
        <w:szCs w:val="26"/>
      </w:rPr>
    </w:pPr>
    <w:r w:rsidRPr="00852414">
      <w:rPr>
        <w:noProof/>
        <w:color w:val="1F497D" w:themeColor="text2"/>
        <w:sz w:val="26"/>
        <w:szCs w:val="26"/>
      </w:rPr>
      <w:pict>
        <v:shapetype id="_x0000_t202" coordsize="21600,21600" o:spt="202" path="m,l,21600r21600,l21600,xe">
          <v:stroke joinstyle="miter"/>
          <v:path gradientshapeok="t" o:connecttype="rect"/>
        </v:shapetype>
        <v:shape id="Text Box 49" o:spid="_x0000_s2049" type="#_x0000_t202" style="position:absolute;margin-left:0;margin-top:0;width:30.1pt;height:21.85pt;z-index:251659776;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D130BD" w:rsidRDefault="00852414">
                <w:pPr>
                  <w:jc w:val="center"/>
                  <w:rPr>
                    <w:color w:val="0F243E" w:themeColor="text2" w:themeShade="80"/>
                    <w:sz w:val="26"/>
                    <w:szCs w:val="26"/>
                  </w:rPr>
                </w:pPr>
                <w:r>
                  <w:rPr>
                    <w:color w:val="0F243E" w:themeColor="text2" w:themeShade="80"/>
                    <w:sz w:val="26"/>
                    <w:szCs w:val="26"/>
                  </w:rPr>
                  <w:fldChar w:fldCharType="begin"/>
                </w:r>
                <w:r w:rsidR="00D130BD">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83A07">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w:r>
  </w:p>
  <w:p w:rsidR="002835AE" w:rsidRDefault="002835AE" w:rsidP="00844565">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5AE" w:rsidRDefault="00720A8B">
    <w:pPr>
      <w:pStyle w:val="Footer"/>
      <w:rPr>
        <w:rFonts w:ascii="Verdana" w:hAnsi="Verdana"/>
        <w:sz w:val="18"/>
        <w:szCs w:val="18"/>
      </w:rPr>
    </w:pPr>
    <w:r>
      <w:rPr>
        <w:rFonts w:ascii="Verdana" w:hAnsi="Verdana"/>
        <w:b/>
        <w:sz w:val="18"/>
        <w:szCs w:val="18"/>
      </w:rPr>
      <w:tab/>
    </w:r>
  </w:p>
  <w:p w:rsidR="002835AE" w:rsidRDefault="002835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D02" w:rsidRDefault="00791D02">
      <w:r>
        <w:separator/>
      </w:r>
    </w:p>
  </w:footnote>
  <w:footnote w:type="continuationSeparator" w:id="0">
    <w:p w:rsidR="00791D02" w:rsidRDefault="00791D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5AE" w:rsidRDefault="002835AE">
    <w:pPr>
      <w:pStyle w:val="Footer"/>
      <w:rPr>
        <w:rFonts w:ascii="Verdana" w:hAnsi="Verdana"/>
        <w:sz w:val="18"/>
        <w:szCs w:val="18"/>
      </w:rPr>
    </w:pPr>
    <w:r>
      <w:rPr>
        <w:rFonts w:ascii="Times New Roman" w:hAnsi="Times New Roman"/>
        <w:b/>
        <w:color w:val="000080"/>
        <w:sz w:val="22"/>
        <w:szCs w:val="22"/>
      </w:rPr>
      <w:t xml:space="preserve">Ezhil Ethuraj      </w:t>
    </w:r>
  </w:p>
  <w:p w:rsidR="002835AE" w:rsidRDefault="002835AE">
    <w:pPr>
      <w:pStyle w:val="Header"/>
      <w:rPr>
        <w:rFonts w:ascii="Times New Roman" w:hAnsi="Times New Roman"/>
        <w:b/>
        <w:color w:val="000080"/>
        <w:sz w:val="22"/>
        <w:szCs w:val="22"/>
      </w:rPr>
    </w:pPr>
  </w:p>
  <w:p w:rsidR="002835AE" w:rsidRDefault="002835AE">
    <w:pPr>
      <w:pStyle w:val="Header"/>
    </w:pPr>
    <w:r>
      <w:rPr>
        <w:rFonts w:ascii="Times New Roman" w:hAnsi="Times New Roman"/>
        <w:b/>
        <w:color w:val="000080"/>
        <w:sz w:val="22"/>
        <w:szCs w:val="2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6299"/>
      <w:gridCol w:w="4241"/>
    </w:tblGrid>
    <w:tr w:rsidR="00F74E03" w:rsidTr="00F74E03">
      <w:trPr>
        <w:trHeight w:val="554"/>
      </w:trPr>
      <w:tc>
        <w:tcPr>
          <w:tcW w:w="6299" w:type="dxa"/>
        </w:tcPr>
        <w:p w:rsidR="00F74E03" w:rsidRDefault="00F74E03" w:rsidP="00F74E03">
          <w:pPr>
            <w:jc w:val="center"/>
            <w:rPr>
              <w:rFonts w:ascii="Verdana" w:hAnsi="Verdana" w:cs="Arial"/>
              <w:b/>
              <w:iCs/>
              <w:color w:val="000000"/>
              <w:sz w:val="18"/>
              <w:szCs w:val="18"/>
            </w:rPr>
          </w:pPr>
          <w:r>
            <w:rPr>
              <w:rFonts w:ascii="Verdana" w:hAnsi="Verdana" w:cs="Arial"/>
              <w:b/>
              <w:iCs/>
              <w:color w:val="000000"/>
              <w:sz w:val="18"/>
              <w:szCs w:val="18"/>
            </w:rPr>
            <w:t xml:space="preserve">                                  Ezhil Ethuraj</w:t>
          </w:r>
        </w:p>
        <w:p w:rsidR="00F74E03" w:rsidRDefault="00F74E03" w:rsidP="00F74E03">
          <w:pPr>
            <w:tabs>
              <w:tab w:val="right" w:pos="4169"/>
            </w:tabs>
            <w:jc w:val="center"/>
            <w:rPr>
              <w:rFonts w:cs="Arial"/>
              <w:b/>
              <w:i/>
              <w:color w:val="000000"/>
            </w:rPr>
          </w:pPr>
          <w:r>
            <w:rPr>
              <w:rFonts w:ascii="Verdana" w:hAnsi="Verdana" w:cs="Arial"/>
              <w:b/>
              <w:iCs/>
              <w:color w:val="000000"/>
              <w:sz w:val="18"/>
              <w:szCs w:val="18"/>
            </w:rPr>
            <w:t xml:space="preserve">                                 Senior Microsoft Consultant</w:t>
          </w:r>
        </w:p>
      </w:tc>
      <w:tc>
        <w:tcPr>
          <w:tcW w:w="4241" w:type="dxa"/>
        </w:tcPr>
        <w:p w:rsidR="00F74E03" w:rsidRDefault="00F74E03">
          <w:pPr>
            <w:jc w:val="right"/>
            <w:rPr>
              <w:rFonts w:ascii="Times New Roman" w:hAnsi="Times New Roman"/>
              <w:b/>
              <w:color w:val="000080"/>
              <w:szCs w:val="22"/>
            </w:rPr>
          </w:pPr>
          <w:r>
            <w:rPr>
              <w:rFonts w:ascii="Times New Roman" w:hAnsi="Times New Roman"/>
              <w:b/>
              <w:noProof/>
              <w:color w:val="000080"/>
              <w:sz w:val="20"/>
              <w:szCs w:val="22"/>
            </w:rPr>
            <w:drawing>
              <wp:anchor distT="0" distB="0" distL="114300" distR="114300" simplePos="0" relativeHeight="251661824" behindDoc="0" locked="0" layoutInCell="1" allowOverlap="1">
                <wp:simplePos x="0" y="0"/>
                <wp:positionH relativeFrom="column">
                  <wp:posOffset>457835</wp:posOffset>
                </wp:positionH>
                <wp:positionV relativeFrom="paragraph">
                  <wp:posOffset>-120650</wp:posOffset>
                </wp:positionV>
                <wp:extent cx="978535" cy="394970"/>
                <wp:effectExtent l="0" t="0" r="0" b="0"/>
                <wp:wrapNone/>
                <wp:docPr id="4" name="Picture 4" descr="MCA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AD-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78535" cy="394970"/>
                        </a:xfrm>
                        <a:prstGeom prst="rect">
                          <a:avLst/>
                        </a:prstGeom>
                        <a:noFill/>
                        <a:ln>
                          <a:noFill/>
                        </a:ln>
                      </pic:spPr>
                    </pic:pic>
                  </a:graphicData>
                </a:graphic>
              </wp:anchor>
            </w:drawing>
          </w:r>
        </w:p>
        <w:p w:rsidR="00F74E03" w:rsidRDefault="00F74E03">
          <w:pPr>
            <w:jc w:val="right"/>
            <w:rPr>
              <w:rFonts w:cs="Arial"/>
              <w:b/>
              <w:iCs/>
              <w:color w:val="000000"/>
            </w:rPr>
          </w:pPr>
        </w:p>
      </w:tc>
    </w:tr>
  </w:tbl>
  <w:p w:rsidR="002835AE" w:rsidRPr="002E31FC" w:rsidRDefault="002E31FC">
    <w:pPr>
      <w:pStyle w:val="Header"/>
      <w:rPr>
        <w:b/>
      </w:rPr>
    </w:pPr>
    <w:r>
      <w:t xml:space="preserve">                                            </w:t>
    </w:r>
    <w:r w:rsidRPr="002E31FC">
      <w:rPr>
        <w:b/>
      </w:rPr>
      <w:t>Contact: Ezhil3s@yahoo.com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E30494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nsid w:val="08D57F0C"/>
    <w:multiLevelType w:val="hybridMultilevel"/>
    <w:tmpl w:val="77E05164"/>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0DB16EED"/>
    <w:multiLevelType w:val="hybridMultilevel"/>
    <w:tmpl w:val="BF9A03B6"/>
    <w:lvl w:ilvl="0" w:tplc="994C7C32">
      <w:start w:val="1"/>
      <w:numFmt w:val="bullet"/>
      <w:pStyle w:val="NormalVerdana"/>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DD468A"/>
    <w:multiLevelType w:val="hybridMultilevel"/>
    <w:tmpl w:val="1E2280B4"/>
    <w:lvl w:ilvl="0" w:tplc="1B781B20">
      <w:start w:val="1"/>
      <w:numFmt w:val="bullet"/>
      <w:lvlText w:val=""/>
      <w:lvlJc w:val="left"/>
      <w:pPr>
        <w:tabs>
          <w:tab w:val="num" w:pos="720"/>
        </w:tabs>
        <w:ind w:left="720" w:hanging="360"/>
      </w:pPr>
      <w:rPr>
        <w:rFonts w:ascii="Symbol" w:hAnsi="Symbol" w:hint="default"/>
        <w:color w:val="0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BE01EC9"/>
    <w:multiLevelType w:val="hybridMultilevel"/>
    <w:tmpl w:val="12A6E058"/>
    <w:lvl w:ilvl="0" w:tplc="50A8A8CC">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82D74DA"/>
    <w:multiLevelType w:val="hybridMultilevel"/>
    <w:tmpl w:val="96BAEE8A"/>
    <w:lvl w:ilvl="0" w:tplc="D93EB20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2A81986"/>
    <w:multiLevelType w:val="hybridMultilevel"/>
    <w:tmpl w:val="FCEEE44E"/>
    <w:lvl w:ilvl="0" w:tplc="015684C4">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AD2AD6"/>
    <w:multiLevelType w:val="hybridMultilevel"/>
    <w:tmpl w:val="1CBA8E4E"/>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7ED2FFE"/>
    <w:multiLevelType w:val="singleLevel"/>
    <w:tmpl w:val="7A129404"/>
    <w:lvl w:ilvl="0">
      <w:start w:val="1"/>
      <w:numFmt w:val="bullet"/>
      <w:lvlText w:val=""/>
      <w:lvlJc w:val="left"/>
      <w:pPr>
        <w:tabs>
          <w:tab w:val="num" w:pos="360"/>
        </w:tabs>
        <w:ind w:left="360" w:hanging="360"/>
      </w:pPr>
      <w:rPr>
        <w:rFonts w:ascii="Symbol" w:hAnsi="Symbol" w:hint="default"/>
      </w:rPr>
    </w:lvl>
  </w:abstractNum>
  <w:abstractNum w:abstractNumId="12">
    <w:nsid w:val="39D1599D"/>
    <w:multiLevelType w:val="hybridMultilevel"/>
    <w:tmpl w:val="56F21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0A10D6"/>
    <w:multiLevelType w:val="hybridMultilevel"/>
    <w:tmpl w:val="12A6E05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72231D6"/>
    <w:multiLevelType w:val="singleLevel"/>
    <w:tmpl w:val="CCECFFEC"/>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5">
    <w:nsid w:val="48CD15D1"/>
    <w:multiLevelType w:val="hybridMultilevel"/>
    <w:tmpl w:val="454E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9C1B15"/>
    <w:multiLevelType w:val="hybridMultilevel"/>
    <w:tmpl w:val="5398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9B7051"/>
    <w:multiLevelType w:val="hybridMultilevel"/>
    <w:tmpl w:val="3B909106"/>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525DC1"/>
    <w:multiLevelType w:val="hybridMultilevel"/>
    <w:tmpl w:val="114871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CED3C67"/>
    <w:multiLevelType w:val="hybridMultilevel"/>
    <w:tmpl w:val="38AC7744"/>
    <w:lvl w:ilvl="0" w:tplc="D952DEA4">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63A7CA8"/>
    <w:multiLevelType w:val="hybridMultilevel"/>
    <w:tmpl w:val="DE7CF1F6"/>
    <w:lvl w:ilvl="0" w:tplc="1362DB6E">
      <w:start w:val="1"/>
      <w:numFmt w:val="bullet"/>
      <w:lvlText w:val=""/>
      <w:lvlJc w:val="left"/>
      <w:pPr>
        <w:tabs>
          <w:tab w:val="num" w:pos="720"/>
        </w:tabs>
        <w:ind w:left="720" w:hanging="360"/>
      </w:pPr>
      <w:rPr>
        <w:rFonts w:ascii="Symbol" w:hAnsi="Symbol" w:hint="default"/>
        <w:sz w:val="18"/>
      </w:rPr>
    </w:lvl>
    <w:lvl w:ilvl="1" w:tplc="04090003">
      <w:start w:val="1"/>
      <w:numFmt w:val="decimal"/>
      <w:lvlText w:val="%2."/>
      <w:lvlJc w:val="left"/>
      <w:pPr>
        <w:tabs>
          <w:tab w:val="num" w:pos="0"/>
        </w:tabs>
        <w:ind w:left="0" w:hanging="360"/>
      </w:pPr>
    </w:lvl>
    <w:lvl w:ilvl="2" w:tplc="04090005">
      <w:start w:val="1"/>
      <w:numFmt w:val="decimal"/>
      <w:lvlText w:val="%3."/>
      <w:lvlJc w:val="left"/>
      <w:pPr>
        <w:tabs>
          <w:tab w:val="num" w:pos="720"/>
        </w:tabs>
        <w:ind w:left="720" w:hanging="360"/>
      </w:pPr>
    </w:lvl>
    <w:lvl w:ilvl="3" w:tplc="04090001">
      <w:start w:val="1"/>
      <w:numFmt w:val="decimal"/>
      <w:lvlText w:val="%4."/>
      <w:lvlJc w:val="left"/>
      <w:pPr>
        <w:tabs>
          <w:tab w:val="num" w:pos="1440"/>
        </w:tabs>
        <w:ind w:left="1440" w:hanging="360"/>
      </w:pPr>
    </w:lvl>
    <w:lvl w:ilvl="4" w:tplc="04090003">
      <w:start w:val="1"/>
      <w:numFmt w:val="decimal"/>
      <w:lvlText w:val="%5."/>
      <w:lvlJc w:val="left"/>
      <w:pPr>
        <w:tabs>
          <w:tab w:val="num" w:pos="2160"/>
        </w:tabs>
        <w:ind w:left="216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3600"/>
        </w:tabs>
        <w:ind w:left="3600" w:hanging="360"/>
      </w:pPr>
    </w:lvl>
    <w:lvl w:ilvl="7" w:tplc="04090003">
      <w:start w:val="1"/>
      <w:numFmt w:val="decimal"/>
      <w:lvlText w:val="%8."/>
      <w:lvlJc w:val="left"/>
      <w:pPr>
        <w:tabs>
          <w:tab w:val="num" w:pos="4320"/>
        </w:tabs>
        <w:ind w:left="4320" w:hanging="360"/>
      </w:pPr>
    </w:lvl>
    <w:lvl w:ilvl="8" w:tplc="04090005">
      <w:start w:val="1"/>
      <w:numFmt w:val="decimal"/>
      <w:lvlText w:val="%9."/>
      <w:lvlJc w:val="left"/>
      <w:pPr>
        <w:tabs>
          <w:tab w:val="num" w:pos="5040"/>
        </w:tabs>
        <w:ind w:left="5040" w:hanging="360"/>
      </w:pPr>
    </w:lvl>
  </w:abstractNum>
  <w:num w:numId="1">
    <w:abstractNumId w:val="0"/>
  </w:num>
  <w:num w:numId="2">
    <w:abstractNumId w:val="14"/>
  </w:num>
  <w:num w:numId="3">
    <w:abstractNumId w:val="9"/>
  </w:num>
  <w:num w:numId="4">
    <w:abstractNumId w:val="19"/>
  </w:num>
  <w:num w:numId="5">
    <w:abstractNumId w:val="18"/>
  </w:num>
  <w:num w:numId="6">
    <w:abstractNumId w:val="5"/>
  </w:num>
  <w:num w:numId="7">
    <w:abstractNumId w:val="16"/>
  </w:num>
  <w:num w:numId="8">
    <w:abstractNumId w:val="15"/>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2"/>
  </w:num>
  <w:num w:numId="12">
    <w:abstractNumId w:val="8"/>
  </w:num>
  <w:num w:numId="13">
    <w:abstractNumId w:val="17"/>
  </w:num>
  <w:num w:numId="14">
    <w:abstractNumId w:val="10"/>
  </w:num>
  <w:num w:numId="15">
    <w:abstractNumId w:val="6"/>
  </w:num>
  <w:num w:numId="16">
    <w:abstractNumId w:val="1"/>
  </w:num>
  <w:num w:numId="17">
    <w:abstractNumId w:val="11"/>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20"/>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7160AB"/>
    <w:rsid w:val="000000C2"/>
    <w:rsid w:val="00003338"/>
    <w:rsid w:val="00006654"/>
    <w:rsid w:val="00022472"/>
    <w:rsid w:val="00025CE5"/>
    <w:rsid w:val="0002774C"/>
    <w:rsid w:val="00033B19"/>
    <w:rsid w:val="00037DFB"/>
    <w:rsid w:val="0004687F"/>
    <w:rsid w:val="00050FE2"/>
    <w:rsid w:val="0005224D"/>
    <w:rsid w:val="00053996"/>
    <w:rsid w:val="00056224"/>
    <w:rsid w:val="0008045B"/>
    <w:rsid w:val="00081D9F"/>
    <w:rsid w:val="000848BD"/>
    <w:rsid w:val="00091432"/>
    <w:rsid w:val="000A08AC"/>
    <w:rsid w:val="000A6226"/>
    <w:rsid w:val="000A6908"/>
    <w:rsid w:val="000A7DFB"/>
    <w:rsid w:val="000B02A8"/>
    <w:rsid w:val="000B31DC"/>
    <w:rsid w:val="000B6B04"/>
    <w:rsid w:val="000C5D75"/>
    <w:rsid w:val="000D01F5"/>
    <w:rsid w:val="000D09AB"/>
    <w:rsid w:val="000F3A04"/>
    <w:rsid w:val="0010091D"/>
    <w:rsid w:val="0010353E"/>
    <w:rsid w:val="0011079F"/>
    <w:rsid w:val="0011110F"/>
    <w:rsid w:val="0012309F"/>
    <w:rsid w:val="001345E9"/>
    <w:rsid w:val="00135408"/>
    <w:rsid w:val="00137EF7"/>
    <w:rsid w:val="00145E8D"/>
    <w:rsid w:val="0014706A"/>
    <w:rsid w:val="00153FF5"/>
    <w:rsid w:val="00167E9B"/>
    <w:rsid w:val="00177F7D"/>
    <w:rsid w:val="00191FC3"/>
    <w:rsid w:val="001931D9"/>
    <w:rsid w:val="001932FD"/>
    <w:rsid w:val="00195CE2"/>
    <w:rsid w:val="001A1674"/>
    <w:rsid w:val="001A3C49"/>
    <w:rsid w:val="001A531D"/>
    <w:rsid w:val="001B0103"/>
    <w:rsid w:val="001C7F3F"/>
    <w:rsid w:val="001D22A5"/>
    <w:rsid w:val="001E0F2E"/>
    <w:rsid w:val="001E448C"/>
    <w:rsid w:val="001E497C"/>
    <w:rsid w:val="001E76CC"/>
    <w:rsid w:val="001F281A"/>
    <w:rsid w:val="001F47A7"/>
    <w:rsid w:val="002004A0"/>
    <w:rsid w:val="00206CA2"/>
    <w:rsid w:val="00206EBC"/>
    <w:rsid w:val="00213C82"/>
    <w:rsid w:val="002160AD"/>
    <w:rsid w:val="0022040D"/>
    <w:rsid w:val="00221CC2"/>
    <w:rsid w:val="002253A5"/>
    <w:rsid w:val="002368B6"/>
    <w:rsid w:val="002501C8"/>
    <w:rsid w:val="002536ED"/>
    <w:rsid w:val="00254FB6"/>
    <w:rsid w:val="0025653B"/>
    <w:rsid w:val="00257F7F"/>
    <w:rsid w:val="002620FD"/>
    <w:rsid w:val="002629C1"/>
    <w:rsid w:val="00262F01"/>
    <w:rsid w:val="00271A7D"/>
    <w:rsid w:val="00274351"/>
    <w:rsid w:val="00275C39"/>
    <w:rsid w:val="00275F3F"/>
    <w:rsid w:val="002771B4"/>
    <w:rsid w:val="002835AE"/>
    <w:rsid w:val="0029018E"/>
    <w:rsid w:val="002A445D"/>
    <w:rsid w:val="002A7D9C"/>
    <w:rsid w:val="002B1C3C"/>
    <w:rsid w:val="002C1B2E"/>
    <w:rsid w:val="002C271E"/>
    <w:rsid w:val="002C29C3"/>
    <w:rsid w:val="002E2A69"/>
    <w:rsid w:val="002E31FC"/>
    <w:rsid w:val="002F6E40"/>
    <w:rsid w:val="002F7F53"/>
    <w:rsid w:val="00300BBC"/>
    <w:rsid w:val="00304602"/>
    <w:rsid w:val="00304B10"/>
    <w:rsid w:val="00306D5C"/>
    <w:rsid w:val="00307374"/>
    <w:rsid w:val="003229DF"/>
    <w:rsid w:val="0032552A"/>
    <w:rsid w:val="003256B3"/>
    <w:rsid w:val="003319FD"/>
    <w:rsid w:val="003331C8"/>
    <w:rsid w:val="00340D3E"/>
    <w:rsid w:val="00341320"/>
    <w:rsid w:val="00345597"/>
    <w:rsid w:val="00366E79"/>
    <w:rsid w:val="00367DBC"/>
    <w:rsid w:val="00372C3B"/>
    <w:rsid w:val="00377808"/>
    <w:rsid w:val="00380B71"/>
    <w:rsid w:val="003822AF"/>
    <w:rsid w:val="00383A07"/>
    <w:rsid w:val="0039006F"/>
    <w:rsid w:val="003911D5"/>
    <w:rsid w:val="0039120A"/>
    <w:rsid w:val="003913C9"/>
    <w:rsid w:val="0039299F"/>
    <w:rsid w:val="00396018"/>
    <w:rsid w:val="003A0B34"/>
    <w:rsid w:val="003B2FD0"/>
    <w:rsid w:val="003B392E"/>
    <w:rsid w:val="003C12F8"/>
    <w:rsid w:val="003C3B41"/>
    <w:rsid w:val="003D10C1"/>
    <w:rsid w:val="003D7D3E"/>
    <w:rsid w:val="003E3872"/>
    <w:rsid w:val="003E3D20"/>
    <w:rsid w:val="003E7308"/>
    <w:rsid w:val="003F3BFB"/>
    <w:rsid w:val="003F5CEB"/>
    <w:rsid w:val="003F6FBB"/>
    <w:rsid w:val="00401A8C"/>
    <w:rsid w:val="0040411A"/>
    <w:rsid w:val="00413E0D"/>
    <w:rsid w:val="00414A70"/>
    <w:rsid w:val="00415038"/>
    <w:rsid w:val="00416BA3"/>
    <w:rsid w:val="00423947"/>
    <w:rsid w:val="0042651E"/>
    <w:rsid w:val="00434ADB"/>
    <w:rsid w:val="00442F6C"/>
    <w:rsid w:val="00450A6E"/>
    <w:rsid w:val="00450D43"/>
    <w:rsid w:val="00454850"/>
    <w:rsid w:val="004562F2"/>
    <w:rsid w:val="004609BA"/>
    <w:rsid w:val="00465514"/>
    <w:rsid w:val="00476156"/>
    <w:rsid w:val="0049498F"/>
    <w:rsid w:val="004B189B"/>
    <w:rsid w:val="004D20DB"/>
    <w:rsid w:val="004D4535"/>
    <w:rsid w:val="004E02ED"/>
    <w:rsid w:val="004E1E9D"/>
    <w:rsid w:val="004F5AE7"/>
    <w:rsid w:val="00501E19"/>
    <w:rsid w:val="005029F2"/>
    <w:rsid w:val="00502B36"/>
    <w:rsid w:val="005053D1"/>
    <w:rsid w:val="00521B89"/>
    <w:rsid w:val="00530728"/>
    <w:rsid w:val="00532D48"/>
    <w:rsid w:val="00536749"/>
    <w:rsid w:val="00551ADE"/>
    <w:rsid w:val="00566E2C"/>
    <w:rsid w:val="005707F9"/>
    <w:rsid w:val="0057407A"/>
    <w:rsid w:val="005816EB"/>
    <w:rsid w:val="00582493"/>
    <w:rsid w:val="005948C7"/>
    <w:rsid w:val="00597A7D"/>
    <w:rsid w:val="005A1582"/>
    <w:rsid w:val="005B178A"/>
    <w:rsid w:val="005C281A"/>
    <w:rsid w:val="005C37F7"/>
    <w:rsid w:val="005C3CC7"/>
    <w:rsid w:val="005D1630"/>
    <w:rsid w:val="005D3945"/>
    <w:rsid w:val="005D429A"/>
    <w:rsid w:val="005D465E"/>
    <w:rsid w:val="005D7B98"/>
    <w:rsid w:val="005E293B"/>
    <w:rsid w:val="005E3DFF"/>
    <w:rsid w:val="005E6837"/>
    <w:rsid w:val="005E717B"/>
    <w:rsid w:val="005F6ECC"/>
    <w:rsid w:val="00607389"/>
    <w:rsid w:val="006073CF"/>
    <w:rsid w:val="0061122E"/>
    <w:rsid w:val="00623207"/>
    <w:rsid w:val="00623665"/>
    <w:rsid w:val="00623E72"/>
    <w:rsid w:val="00634C03"/>
    <w:rsid w:val="00641A1B"/>
    <w:rsid w:val="00643700"/>
    <w:rsid w:val="00660517"/>
    <w:rsid w:val="00662D24"/>
    <w:rsid w:val="006718E7"/>
    <w:rsid w:val="00674454"/>
    <w:rsid w:val="00680941"/>
    <w:rsid w:val="00680FD1"/>
    <w:rsid w:val="00682624"/>
    <w:rsid w:val="0068440E"/>
    <w:rsid w:val="00691DA7"/>
    <w:rsid w:val="0069554B"/>
    <w:rsid w:val="006A75C3"/>
    <w:rsid w:val="006B12D9"/>
    <w:rsid w:val="006B7C67"/>
    <w:rsid w:val="006C3B4D"/>
    <w:rsid w:val="006D393A"/>
    <w:rsid w:val="006D5355"/>
    <w:rsid w:val="006D5B7A"/>
    <w:rsid w:val="006E018F"/>
    <w:rsid w:val="006E0722"/>
    <w:rsid w:val="006F2AD1"/>
    <w:rsid w:val="007033C3"/>
    <w:rsid w:val="007041AD"/>
    <w:rsid w:val="007160AB"/>
    <w:rsid w:val="00716D15"/>
    <w:rsid w:val="00717E5B"/>
    <w:rsid w:val="00720A8B"/>
    <w:rsid w:val="007211D8"/>
    <w:rsid w:val="007234FC"/>
    <w:rsid w:val="007310A2"/>
    <w:rsid w:val="00732FDB"/>
    <w:rsid w:val="00752394"/>
    <w:rsid w:val="00752FEA"/>
    <w:rsid w:val="00753EE8"/>
    <w:rsid w:val="00755D5E"/>
    <w:rsid w:val="0077235B"/>
    <w:rsid w:val="00773318"/>
    <w:rsid w:val="00781A90"/>
    <w:rsid w:val="00786DB8"/>
    <w:rsid w:val="00787420"/>
    <w:rsid w:val="00791D02"/>
    <w:rsid w:val="007A3058"/>
    <w:rsid w:val="007A5E71"/>
    <w:rsid w:val="007C4EBB"/>
    <w:rsid w:val="007D59DD"/>
    <w:rsid w:val="00804F2A"/>
    <w:rsid w:val="00805122"/>
    <w:rsid w:val="00813B94"/>
    <w:rsid w:val="00813CF1"/>
    <w:rsid w:val="0082164D"/>
    <w:rsid w:val="00822D7D"/>
    <w:rsid w:val="00822ECD"/>
    <w:rsid w:val="00823BC9"/>
    <w:rsid w:val="008304DC"/>
    <w:rsid w:val="00830C4A"/>
    <w:rsid w:val="008325A7"/>
    <w:rsid w:val="0083630F"/>
    <w:rsid w:val="00841985"/>
    <w:rsid w:val="00842C8F"/>
    <w:rsid w:val="00844565"/>
    <w:rsid w:val="00844CFB"/>
    <w:rsid w:val="00852414"/>
    <w:rsid w:val="00852ECB"/>
    <w:rsid w:val="00857F32"/>
    <w:rsid w:val="008614EE"/>
    <w:rsid w:val="008652A7"/>
    <w:rsid w:val="00873A86"/>
    <w:rsid w:val="00875B5B"/>
    <w:rsid w:val="00882DCE"/>
    <w:rsid w:val="008844D9"/>
    <w:rsid w:val="00894C93"/>
    <w:rsid w:val="00895AB7"/>
    <w:rsid w:val="008A1B94"/>
    <w:rsid w:val="008B3C92"/>
    <w:rsid w:val="008C0509"/>
    <w:rsid w:val="008D166D"/>
    <w:rsid w:val="008D2179"/>
    <w:rsid w:val="008D5436"/>
    <w:rsid w:val="008E79A8"/>
    <w:rsid w:val="008F1D8A"/>
    <w:rsid w:val="00902509"/>
    <w:rsid w:val="0090679B"/>
    <w:rsid w:val="00907D67"/>
    <w:rsid w:val="0091572B"/>
    <w:rsid w:val="0092402A"/>
    <w:rsid w:val="00930C91"/>
    <w:rsid w:val="0093150F"/>
    <w:rsid w:val="00933109"/>
    <w:rsid w:val="009339C6"/>
    <w:rsid w:val="00936326"/>
    <w:rsid w:val="00947384"/>
    <w:rsid w:val="009475FF"/>
    <w:rsid w:val="0095671C"/>
    <w:rsid w:val="00957D87"/>
    <w:rsid w:val="00960564"/>
    <w:rsid w:val="00965ADD"/>
    <w:rsid w:val="009905F0"/>
    <w:rsid w:val="00993B87"/>
    <w:rsid w:val="009A14D2"/>
    <w:rsid w:val="009A1C2D"/>
    <w:rsid w:val="009B0FFD"/>
    <w:rsid w:val="009B7425"/>
    <w:rsid w:val="009C1996"/>
    <w:rsid w:val="009C480E"/>
    <w:rsid w:val="009C5578"/>
    <w:rsid w:val="009C6C5A"/>
    <w:rsid w:val="009E2275"/>
    <w:rsid w:val="00A026D6"/>
    <w:rsid w:val="00A034E6"/>
    <w:rsid w:val="00A129A7"/>
    <w:rsid w:val="00A25880"/>
    <w:rsid w:val="00A26133"/>
    <w:rsid w:val="00A30C44"/>
    <w:rsid w:val="00A3557E"/>
    <w:rsid w:val="00A411AB"/>
    <w:rsid w:val="00A42673"/>
    <w:rsid w:val="00A45D9D"/>
    <w:rsid w:val="00A46C3C"/>
    <w:rsid w:val="00A55DDB"/>
    <w:rsid w:val="00A60E5C"/>
    <w:rsid w:val="00A61CBC"/>
    <w:rsid w:val="00A62CB4"/>
    <w:rsid w:val="00A64860"/>
    <w:rsid w:val="00A665E0"/>
    <w:rsid w:val="00A730CB"/>
    <w:rsid w:val="00A8090B"/>
    <w:rsid w:val="00A82AF6"/>
    <w:rsid w:val="00A8705C"/>
    <w:rsid w:val="00A9393C"/>
    <w:rsid w:val="00A94788"/>
    <w:rsid w:val="00A96603"/>
    <w:rsid w:val="00AA490E"/>
    <w:rsid w:val="00AB1A8F"/>
    <w:rsid w:val="00AD45DA"/>
    <w:rsid w:val="00AE27F6"/>
    <w:rsid w:val="00AE4555"/>
    <w:rsid w:val="00AF4B8D"/>
    <w:rsid w:val="00B17226"/>
    <w:rsid w:val="00B250C7"/>
    <w:rsid w:val="00B25AD4"/>
    <w:rsid w:val="00B34359"/>
    <w:rsid w:val="00B363DD"/>
    <w:rsid w:val="00B4229F"/>
    <w:rsid w:val="00B435B8"/>
    <w:rsid w:val="00B47101"/>
    <w:rsid w:val="00B511A9"/>
    <w:rsid w:val="00B54708"/>
    <w:rsid w:val="00B6090B"/>
    <w:rsid w:val="00B617C1"/>
    <w:rsid w:val="00B667C6"/>
    <w:rsid w:val="00B84144"/>
    <w:rsid w:val="00B9534F"/>
    <w:rsid w:val="00B969EB"/>
    <w:rsid w:val="00BA742B"/>
    <w:rsid w:val="00BB526A"/>
    <w:rsid w:val="00BC03D4"/>
    <w:rsid w:val="00BD0784"/>
    <w:rsid w:val="00BD08B9"/>
    <w:rsid w:val="00BD09D0"/>
    <w:rsid w:val="00BD293E"/>
    <w:rsid w:val="00BD47F4"/>
    <w:rsid w:val="00BD6D8D"/>
    <w:rsid w:val="00BE0875"/>
    <w:rsid w:val="00BE4994"/>
    <w:rsid w:val="00BE59DE"/>
    <w:rsid w:val="00C154FE"/>
    <w:rsid w:val="00C22036"/>
    <w:rsid w:val="00C237F5"/>
    <w:rsid w:val="00C31938"/>
    <w:rsid w:val="00C32430"/>
    <w:rsid w:val="00C45A72"/>
    <w:rsid w:val="00C51E97"/>
    <w:rsid w:val="00C56F86"/>
    <w:rsid w:val="00C620C5"/>
    <w:rsid w:val="00C678C1"/>
    <w:rsid w:val="00C74963"/>
    <w:rsid w:val="00C821CD"/>
    <w:rsid w:val="00C85090"/>
    <w:rsid w:val="00C90BEF"/>
    <w:rsid w:val="00CA3005"/>
    <w:rsid w:val="00CA4D5E"/>
    <w:rsid w:val="00CA753F"/>
    <w:rsid w:val="00CA7965"/>
    <w:rsid w:val="00CB0D03"/>
    <w:rsid w:val="00CB50C3"/>
    <w:rsid w:val="00CB7170"/>
    <w:rsid w:val="00CB7EFA"/>
    <w:rsid w:val="00CC05BC"/>
    <w:rsid w:val="00CC32C3"/>
    <w:rsid w:val="00CC4969"/>
    <w:rsid w:val="00CC6E7E"/>
    <w:rsid w:val="00CD06BB"/>
    <w:rsid w:val="00CD28F5"/>
    <w:rsid w:val="00CD4F52"/>
    <w:rsid w:val="00CD76B9"/>
    <w:rsid w:val="00CE1CD2"/>
    <w:rsid w:val="00CE1D7F"/>
    <w:rsid w:val="00CF00EE"/>
    <w:rsid w:val="00CF6866"/>
    <w:rsid w:val="00CF7C0B"/>
    <w:rsid w:val="00D01B83"/>
    <w:rsid w:val="00D130BD"/>
    <w:rsid w:val="00D202DE"/>
    <w:rsid w:val="00D20BA0"/>
    <w:rsid w:val="00D22820"/>
    <w:rsid w:val="00D27DC4"/>
    <w:rsid w:val="00D30F1D"/>
    <w:rsid w:val="00D34266"/>
    <w:rsid w:val="00D40A6E"/>
    <w:rsid w:val="00D46C13"/>
    <w:rsid w:val="00D6120F"/>
    <w:rsid w:val="00D6300F"/>
    <w:rsid w:val="00D66130"/>
    <w:rsid w:val="00D674D4"/>
    <w:rsid w:val="00D76DE6"/>
    <w:rsid w:val="00D8071E"/>
    <w:rsid w:val="00D87656"/>
    <w:rsid w:val="00D95C8E"/>
    <w:rsid w:val="00DA08CB"/>
    <w:rsid w:val="00DA2DA2"/>
    <w:rsid w:val="00DB41E6"/>
    <w:rsid w:val="00DB440E"/>
    <w:rsid w:val="00DC0B9D"/>
    <w:rsid w:val="00DC28A4"/>
    <w:rsid w:val="00DD2583"/>
    <w:rsid w:val="00DD3535"/>
    <w:rsid w:val="00DD3D6F"/>
    <w:rsid w:val="00DD6835"/>
    <w:rsid w:val="00DD7FB9"/>
    <w:rsid w:val="00DE33A2"/>
    <w:rsid w:val="00DE60EB"/>
    <w:rsid w:val="00DF0A77"/>
    <w:rsid w:val="00DF486A"/>
    <w:rsid w:val="00DF4AB2"/>
    <w:rsid w:val="00DF6D20"/>
    <w:rsid w:val="00E0354E"/>
    <w:rsid w:val="00E04CC3"/>
    <w:rsid w:val="00E04CE7"/>
    <w:rsid w:val="00E16930"/>
    <w:rsid w:val="00E27882"/>
    <w:rsid w:val="00E3067B"/>
    <w:rsid w:val="00E30798"/>
    <w:rsid w:val="00E452CF"/>
    <w:rsid w:val="00E500AA"/>
    <w:rsid w:val="00E52223"/>
    <w:rsid w:val="00E52979"/>
    <w:rsid w:val="00E544BC"/>
    <w:rsid w:val="00E54649"/>
    <w:rsid w:val="00E57934"/>
    <w:rsid w:val="00E67EAC"/>
    <w:rsid w:val="00E738B8"/>
    <w:rsid w:val="00E7545E"/>
    <w:rsid w:val="00E865A7"/>
    <w:rsid w:val="00E87B7E"/>
    <w:rsid w:val="00E952E2"/>
    <w:rsid w:val="00EA4BF7"/>
    <w:rsid w:val="00EA7B0C"/>
    <w:rsid w:val="00EB1792"/>
    <w:rsid w:val="00EB24F5"/>
    <w:rsid w:val="00EC112B"/>
    <w:rsid w:val="00EC41E0"/>
    <w:rsid w:val="00EE2F47"/>
    <w:rsid w:val="00EE3B16"/>
    <w:rsid w:val="00EE46F6"/>
    <w:rsid w:val="00EE524D"/>
    <w:rsid w:val="00EF694E"/>
    <w:rsid w:val="00F07F13"/>
    <w:rsid w:val="00F27E59"/>
    <w:rsid w:val="00F3100C"/>
    <w:rsid w:val="00F315B2"/>
    <w:rsid w:val="00F40D5F"/>
    <w:rsid w:val="00F41E36"/>
    <w:rsid w:val="00F464AE"/>
    <w:rsid w:val="00F72C60"/>
    <w:rsid w:val="00F74E03"/>
    <w:rsid w:val="00F75D35"/>
    <w:rsid w:val="00F80B7F"/>
    <w:rsid w:val="00F917F8"/>
    <w:rsid w:val="00F944A7"/>
    <w:rsid w:val="00F97A7F"/>
    <w:rsid w:val="00FA7285"/>
    <w:rsid w:val="00FC0F81"/>
    <w:rsid w:val="00FC19AD"/>
    <w:rsid w:val="00FD1B7F"/>
    <w:rsid w:val="00FE3FAF"/>
    <w:rsid w:val="00FE4289"/>
    <w:rsid w:val="00FE6142"/>
    <w:rsid w:val="00FE7B8C"/>
    <w:rsid w:val="00FF6D1A"/>
    <w:rsid w:val="00FF7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1AB"/>
    <w:pPr>
      <w:widowControl w:val="0"/>
      <w:autoSpaceDE w:val="0"/>
      <w:autoSpaceDN w:val="0"/>
      <w:adjustRightInd w:val="0"/>
    </w:pPr>
    <w:rPr>
      <w:rFonts w:ascii="Garamond" w:hAnsi="Garamond" w:cs="Garamond"/>
      <w:sz w:val="24"/>
      <w:szCs w:val="24"/>
    </w:rPr>
  </w:style>
  <w:style w:type="paragraph" w:styleId="Heading1">
    <w:name w:val="heading 1"/>
    <w:basedOn w:val="Normal"/>
    <w:next w:val="Normal"/>
    <w:qFormat/>
    <w:rsid w:val="00A411AB"/>
    <w:pPr>
      <w:keepNext/>
      <w:outlineLvl w:val="0"/>
    </w:pPr>
    <w:rPr>
      <w:b/>
      <w:sz w:val="22"/>
    </w:rPr>
  </w:style>
  <w:style w:type="paragraph" w:styleId="Heading2">
    <w:name w:val="heading 2"/>
    <w:basedOn w:val="Normal"/>
    <w:next w:val="Normal"/>
    <w:qFormat/>
    <w:rsid w:val="00A411AB"/>
    <w:pPr>
      <w:keepNext/>
      <w:jc w:val="both"/>
      <w:outlineLvl w:val="1"/>
    </w:pPr>
    <w:rPr>
      <w:b/>
      <w:szCs w:val="20"/>
    </w:rPr>
  </w:style>
  <w:style w:type="paragraph" w:styleId="Heading3">
    <w:name w:val="heading 3"/>
    <w:basedOn w:val="Normal"/>
    <w:next w:val="Normal"/>
    <w:qFormat/>
    <w:rsid w:val="00A411AB"/>
    <w:pPr>
      <w:keepNext/>
      <w:outlineLvl w:val="2"/>
    </w:pPr>
    <w:rPr>
      <w:i/>
      <w:color w:val="0000FF"/>
      <w:szCs w:val="20"/>
    </w:rPr>
  </w:style>
  <w:style w:type="paragraph" w:styleId="Heading4">
    <w:name w:val="heading 4"/>
    <w:basedOn w:val="Normal"/>
    <w:next w:val="Normal"/>
    <w:qFormat/>
    <w:rsid w:val="00A411AB"/>
    <w:pPr>
      <w:keepNext/>
      <w:jc w:val="center"/>
      <w:outlineLvl w:val="3"/>
    </w:pPr>
    <w:rPr>
      <w:b/>
      <w:color w:val="0000FF"/>
      <w:szCs w:val="20"/>
    </w:rPr>
  </w:style>
  <w:style w:type="paragraph" w:styleId="Heading5">
    <w:name w:val="heading 5"/>
    <w:basedOn w:val="Normal"/>
    <w:next w:val="Normal"/>
    <w:qFormat/>
    <w:rsid w:val="00A411AB"/>
    <w:pPr>
      <w:keepNext/>
      <w:suppressAutoHyphens/>
      <w:outlineLvl w:val="4"/>
    </w:pPr>
    <w:rPr>
      <w:b/>
      <w:bCs/>
      <w:iCs/>
      <w:color w:val="000000"/>
      <w:szCs w:val="20"/>
    </w:rPr>
  </w:style>
  <w:style w:type="paragraph" w:styleId="Heading6">
    <w:name w:val="heading 6"/>
    <w:basedOn w:val="Normal"/>
    <w:next w:val="Normal"/>
    <w:qFormat/>
    <w:rsid w:val="00A411AB"/>
    <w:pPr>
      <w:keepNext/>
      <w:spacing w:line="312" w:lineRule="auto"/>
      <w:jc w:val="center"/>
      <w:outlineLvl w:val="5"/>
    </w:pPr>
    <w:rPr>
      <w:b/>
      <w:noProof/>
      <w:szCs w:val="28"/>
    </w:rPr>
  </w:style>
  <w:style w:type="paragraph" w:styleId="Heading8">
    <w:name w:val="heading 8"/>
    <w:basedOn w:val="Normal"/>
    <w:next w:val="Normal"/>
    <w:qFormat/>
    <w:rsid w:val="00A411AB"/>
    <w:pPr>
      <w:spacing w:before="240" w:after="60"/>
      <w:outlineLvl w:val="7"/>
    </w:pPr>
    <w:rPr>
      <w:i/>
      <w:iCs/>
    </w:rPr>
  </w:style>
  <w:style w:type="paragraph" w:styleId="Heading9">
    <w:name w:val="heading 9"/>
    <w:basedOn w:val="Normal"/>
    <w:next w:val="Normal"/>
    <w:qFormat/>
    <w:rsid w:val="00A411AB"/>
    <w:pPr>
      <w:keepNext/>
      <w:outlineLvl w:val="8"/>
    </w:pPr>
    <w:rPr>
      <w:b/>
      <w:bCs/>
      <w:i/>
      <w:i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11AB"/>
    <w:pPr>
      <w:tabs>
        <w:tab w:val="center" w:pos="4320"/>
        <w:tab w:val="right" w:pos="8640"/>
      </w:tabs>
    </w:pPr>
  </w:style>
  <w:style w:type="paragraph" w:styleId="Footer">
    <w:name w:val="footer"/>
    <w:basedOn w:val="Normal"/>
    <w:semiHidden/>
    <w:rsid w:val="00A411AB"/>
    <w:pPr>
      <w:tabs>
        <w:tab w:val="center" w:pos="4320"/>
        <w:tab w:val="right" w:pos="8640"/>
      </w:tabs>
    </w:pPr>
  </w:style>
  <w:style w:type="paragraph" w:styleId="ListBullet">
    <w:name w:val="List Bullet"/>
    <w:basedOn w:val="Normal"/>
    <w:autoRedefine/>
    <w:semiHidden/>
    <w:rsid w:val="00A411AB"/>
    <w:pPr>
      <w:numPr>
        <w:numId w:val="1"/>
      </w:numPr>
    </w:pPr>
    <w:rPr>
      <w:sz w:val="20"/>
      <w:szCs w:val="20"/>
    </w:rPr>
  </w:style>
  <w:style w:type="paragraph" w:styleId="Title">
    <w:name w:val="Title"/>
    <w:basedOn w:val="Normal"/>
    <w:qFormat/>
    <w:rsid w:val="00A411AB"/>
    <w:pPr>
      <w:jc w:val="center"/>
    </w:pPr>
    <w:rPr>
      <w:b/>
      <w:color w:val="0000FF"/>
      <w:szCs w:val="20"/>
    </w:rPr>
  </w:style>
  <w:style w:type="paragraph" w:styleId="BodyText3">
    <w:name w:val="Body Text 3"/>
    <w:basedOn w:val="Normal"/>
    <w:semiHidden/>
    <w:rsid w:val="00A411AB"/>
    <w:pPr>
      <w:tabs>
        <w:tab w:val="left" w:pos="7650"/>
      </w:tabs>
    </w:pPr>
    <w:rPr>
      <w:b/>
      <w:bCs/>
      <w:szCs w:val="20"/>
    </w:rPr>
  </w:style>
  <w:style w:type="paragraph" w:styleId="BodyText">
    <w:name w:val="Body Text"/>
    <w:basedOn w:val="Normal"/>
    <w:semiHidden/>
    <w:rsid w:val="00A411AB"/>
    <w:pPr>
      <w:jc w:val="both"/>
    </w:pPr>
    <w:rPr>
      <w:sz w:val="22"/>
      <w:szCs w:val="20"/>
    </w:rPr>
  </w:style>
  <w:style w:type="paragraph" w:styleId="BodyTextIndent2">
    <w:name w:val="Body Text Indent 2"/>
    <w:basedOn w:val="Normal"/>
    <w:semiHidden/>
    <w:rsid w:val="00A411AB"/>
    <w:pPr>
      <w:ind w:left="450" w:hanging="90"/>
    </w:pPr>
    <w:rPr>
      <w:sz w:val="22"/>
      <w:szCs w:val="20"/>
    </w:rPr>
  </w:style>
  <w:style w:type="paragraph" w:styleId="BodyTextIndent3">
    <w:name w:val="Body Text Indent 3"/>
    <w:basedOn w:val="Normal"/>
    <w:semiHidden/>
    <w:rsid w:val="00A411AB"/>
    <w:pPr>
      <w:ind w:left="360"/>
    </w:pPr>
    <w:rPr>
      <w:rFonts w:ascii="Arial" w:hAnsi="Arial" w:cs="Arial"/>
      <w:sz w:val="20"/>
      <w:szCs w:val="20"/>
    </w:rPr>
  </w:style>
  <w:style w:type="paragraph" w:styleId="BodyTextIndent">
    <w:name w:val="Body Text Indent"/>
    <w:basedOn w:val="Normal"/>
    <w:semiHidden/>
    <w:rsid w:val="00A411AB"/>
    <w:pPr>
      <w:ind w:left="360"/>
    </w:pPr>
    <w:rPr>
      <w:szCs w:val="20"/>
    </w:rPr>
  </w:style>
  <w:style w:type="character" w:styleId="Hyperlink">
    <w:name w:val="Hyperlink"/>
    <w:semiHidden/>
    <w:rsid w:val="00A411AB"/>
    <w:rPr>
      <w:color w:val="0000FF"/>
      <w:u w:val="single"/>
    </w:rPr>
  </w:style>
  <w:style w:type="paragraph" w:styleId="BodyText2">
    <w:name w:val="Body Text 2"/>
    <w:basedOn w:val="Normal"/>
    <w:semiHidden/>
    <w:rsid w:val="00A411AB"/>
    <w:pPr>
      <w:jc w:val="both"/>
    </w:pPr>
    <w:rPr>
      <w:rFonts w:ascii="Verdana" w:hAnsi="Verdana"/>
      <w:sz w:val="20"/>
      <w:lang w:val="en-GB"/>
    </w:rPr>
  </w:style>
  <w:style w:type="paragraph" w:styleId="Subtitle">
    <w:name w:val="Subtitle"/>
    <w:basedOn w:val="Normal"/>
    <w:qFormat/>
    <w:rsid w:val="00A411AB"/>
    <w:rPr>
      <w:b/>
    </w:rPr>
  </w:style>
  <w:style w:type="paragraph" w:customStyle="1" w:styleId="Achievement">
    <w:name w:val="Achievement"/>
    <w:basedOn w:val="BodyText"/>
    <w:rsid w:val="00A411AB"/>
    <w:pPr>
      <w:numPr>
        <w:numId w:val="2"/>
      </w:numPr>
      <w:spacing w:after="60" w:line="240" w:lineRule="atLeast"/>
    </w:pPr>
  </w:style>
  <w:style w:type="character" w:styleId="HTMLTypewriter">
    <w:name w:val="HTML Typewriter"/>
    <w:semiHidden/>
    <w:rsid w:val="00A411AB"/>
    <w:rPr>
      <w:sz w:val="20"/>
    </w:rPr>
  </w:style>
  <w:style w:type="character" w:customStyle="1" w:styleId="btb31">
    <w:name w:val="btb31"/>
    <w:rsid w:val="00A411AB"/>
    <w:rPr>
      <w:b/>
      <w:bCs/>
      <w:sz w:val="18"/>
      <w:szCs w:val="18"/>
    </w:rPr>
  </w:style>
  <w:style w:type="paragraph" w:styleId="HTMLPreformatted">
    <w:name w:val="HTML Preformatted"/>
    <w:basedOn w:val="Normal"/>
    <w:semiHidden/>
    <w:rsid w:val="00A4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FollowedHyperlink">
    <w:name w:val="FollowedHyperlink"/>
    <w:semiHidden/>
    <w:rsid w:val="00A411AB"/>
    <w:rPr>
      <w:color w:val="800080"/>
      <w:u w:val="single"/>
    </w:rPr>
  </w:style>
  <w:style w:type="paragraph" w:customStyle="1" w:styleId="DatesNotes">
    <w:name w:val="Dates/Notes"/>
    <w:basedOn w:val="Normal"/>
    <w:rsid w:val="00A411AB"/>
    <w:rPr>
      <w:rFonts w:ascii="Arial" w:hAnsi="Arial"/>
      <w:b/>
      <w:sz w:val="22"/>
      <w:szCs w:val="20"/>
    </w:rPr>
  </w:style>
  <w:style w:type="character" w:styleId="Strong">
    <w:name w:val="Strong"/>
    <w:qFormat/>
    <w:rsid w:val="00A411AB"/>
    <w:rPr>
      <w:rFonts w:cs="Times New Roman"/>
      <w:b/>
      <w:bCs/>
    </w:rPr>
  </w:style>
  <w:style w:type="paragraph" w:customStyle="1" w:styleId="western">
    <w:name w:val="western"/>
    <w:basedOn w:val="Normal"/>
    <w:rsid w:val="00A411AB"/>
    <w:pPr>
      <w:widowControl/>
      <w:autoSpaceDE/>
      <w:autoSpaceDN/>
      <w:adjustRightInd/>
      <w:spacing w:before="100" w:beforeAutospacing="1" w:after="216" w:line="216" w:lineRule="atLeast"/>
      <w:jc w:val="both"/>
    </w:pPr>
    <w:rPr>
      <w:rFonts w:ascii="Arial" w:hAnsi="Arial" w:cs="Arial"/>
      <w:color w:val="000000"/>
      <w:sz w:val="20"/>
      <w:szCs w:val="20"/>
    </w:rPr>
  </w:style>
  <w:style w:type="paragraph" w:styleId="NormalWeb">
    <w:name w:val="Normal (Web)"/>
    <w:basedOn w:val="Normal"/>
    <w:semiHidden/>
    <w:rsid w:val="00A411AB"/>
    <w:pPr>
      <w:widowControl/>
      <w:autoSpaceDE/>
      <w:autoSpaceDN/>
      <w:adjustRightInd/>
      <w:spacing w:before="100" w:beforeAutospacing="1" w:after="216" w:line="216" w:lineRule="atLeast"/>
      <w:jc w:val="both"/>
    </w:pPr>
    <w:rPr>
      <w:rFonts w:ascii="Times New Roman" w:hAnsi="Times New Roman" w:cs="Times New Roman"/>
      <w:color w:val="000000"/>
    </w:rPr>
  </w:style>
  <w:style w:type="paragraph" w:styleId="ListParagraph">
    <w:name w:val="List Paragraph"/>
    <w:basedOn w:val="Normal"/>
    <w:qFormat/>
    <w:rsid w:val="00A411AB"/>
    <w:pPr>
      <w:widowControl/>
      <w:autoSpaceDE/>
      <w:autoSpaceDN/>
      <w:adjustRightInd/>
      <w:ind w:left="720"/>
    </w:pPr>
    <w:rPr>
      <w:rFonts w:ascii="Times New Roman" w:hAnsi="Times New Roman" w:cs="Times New Roman"/>
    </w:rPr>
  </w:style>
  <w:style w:type="paragraph" w:customStyle="1" w:styleId="NormalTahoma">
    <w:name w:val="Normal + Tahoma"/>
    <w:aliases w:val="10 pt Char,Normal + Tahoma Char Char"/>
    <w:basedOn w:val="Normal"/>
    <w:rsid w:val="00A411AB"/>
    <w:pPr>
      <w:widowControl/>
      <w:autoSpaceDE/>
      <w:autoSpaceDN/>
      <w:adjustRightInd/>
    </w:pPr>
    <w:rPr>
      <w:rFonts w:ascii="Times New Roman" w:hAnsi="Times New Roman" w:cs="Times New Roman"/>
    </w:rPr>
  </w:style>
  <w:style w:type="character" w:customStyle="1" w:styleId="NormalTahoma0">
    <w:name w:val="Normal + Tahoma"/>
    <w:aliases w:val="10 pt Char,Normal + Tahoma Char Char Char"/>
    <w:rsid w:val="00A411AB"/>
    <w:rPr>
      <w:sz w:val="24"/>
      <w:szCs w:val="24"/>
      <w:lang w:val="en-US" w:eastAsia="en-US" w:bidi="ar-SA"/>
    </w:rPr>
  </w:style>
  <w:style w:type="paragraph" w:customStyle="1" w:styleId="NormalTimesNewRoman">
    <w:name w:val="Normal + Times New Roman"/>
    <w:aliases w:val="11 pt,11 pt + Verdana,Bold,Left:  0.5&quot; + Verdana,10.... Char Char"/>
    <w:basedOn w:val="NormalTahoma"/>
    <w:rsid w:val="00A411AB"/>
    <w:rPr>
      <w:sz w:val="22"/>
      <w:szCs w:val="22"/>
    </w:rPr>
  </w:style>
  <w:style w:type="character" w:customStyle="1" w:styleId="NormalTimesNewRoman0">
    <w:name w:val="Normal + Times New Roman"/>
    <w:aliases w:val="11 pt,11 pt + Verdana,Bold,Left:  0.5&quot; + Verdana,10.... Char Char Char"/>
    <w:rsid w:val="00A411AB"/>
    <w:rPr>
      <w:sz w:val="22"/>
      <w:szCs w:val="22"/>
      <w:lang w:val="en-US" w:eastAsia="en-US" w:bidi="ar-SA"/>
    </w:rPr>
  </w:style>
  <w:style w:type="paragraph" w:customStyle="1" w:styleId="NormalVerdanaChar">
    <w:name w:val="Normal + Verdana Char"/>
    <w:aliases w:val="10 pt Char1,Justified Char,Normal + Times New Roman Cha..."/>
    <w:basedOn w:val="NormalTimesNewRoman"/>
    <w:rsid w:val="00A411AB"/>
    <w:pPr>
      <w:jc w:val="both"/>
    </w:pPr>
    <w:rPr>
      <w:bCs/>
    </w:rPr>
  </w:style>
  <w:style w:type="character" w:customStyle="1" w:styleId="NormalVerdanaChar0">
    <w:name w:val="Normal + Verdana Char"/>
    <w:aliases w:val="10 pt Char1,Justified Char,Normal + Times New Roman Cha... Char"/>
    <w:rsid w:val="00A411AB"/>
    <w:rPr>
      <w:bCs/>
      <w:sz w:val="22"/>
      <w:szCs w:val="22"/>
      <w:lang w:val="en-US" w:eastAsia="en-US" w:bidi="ar-SA"/>
    </w:rPr>
  </w:style>
  <w:style w:type="character" w:styleId="Emphasis">
    <w:name w:val="Emphasis"/>
    <w:qFormat/>
    <w:rsid w:val="00A411AB"/>
    <w:rPr>
      <w:b/>
      <w:bCs/>
      <w:i w:val="0"/>
      <w:iCs w:val="0"/>
    </w:rPr>
  </w:style>
  <w:style w:type="paragraph" w:customStyle="1" w:styleId="levnl11">
    <w:name w:val="_levnl11"/>
    <w:basedOn w:val="Normal"/>
    <w:rsid w:val="00A411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autoSpaceDN/>
      <w:adjustRightInd/>
      <w:ind w:left="360" w:hanging="360"/>
    </w:pPr>
    <w:rPr>
      <w:rFonts w:ascii="Times New Roman" w:hAnsi="Times New Roman" w:cs="Times New Roman"/>
      <w:szCs w:val="20"/>
    </w:rPr>
  </w:style>
  <w:style w:type="paragraph" w:customStyle="1" w:styleId="NormalVerdana">
    <w:name w:val="Normal + Verdana"/>
    <w:aliases w:val="10 pt"/>
    <w:basedOn w:val="NormalWeb"/>
    <w:rsid w:val="00A411AB"/>
    <w:pPr>
      <w:numPr>
        <w:numId w:val="6"/>
      </w:numPr>
      <w:spacing w:before="0" w:beforeAutospacing="0" w:after="0"/>
    </w:pPr>
    <w:rPr>
      <w:rFonts w:ascii="Garamond" w:hAnsi="Garamond" w:cs="Arial"/>
      <w:sz w:val="22"/>
      <w:szCs w:val="22"/>
    </w:rPr>
  </w:style>
  <w:style w:type="character" w:customStyle="1" w:styleId="apple-style-span">
    <w:name w:val="apple-style-span"/>
    <w:basedOn w:val="DefaultParagraphFont"/>
    <w:rsid w:val="00A411AB"/>
  </w:style>
  <w:style w:type="character" w:customStyle="1" w:styleId="apple-converted-space">
    <w:name w:val="apple-converted-space"/>
    <w:basedOn w:val="DefaultParagraphFont"/>
    <w:rsid w:val="00A411AB"/>
  </w:style>
  <w:style w:type="character" w:customStyle="1" w:styleId="CharChar">
    <w:name w:val="Char Char"/>
    <w:rsid w:val="00A411AB"/>
    <w:rPr>
      <w:color w:val="000000"/>
      <w:sz w:val="24"/>
      <w:szCs w:val="24"/>
      <w:lang w:val="en-US" w:eastAsia="en-US" w:bidi="ar-SA"/>
    </w:rPr>
  </w:style>
  <w:style w:type="character" w:customStyle="1" w:styleId="NormalVerdanaChar1">
    <w:name w:val="Normal + Verdana Char1"/>
    <w:aliases w:val="10 pt Char2"/>
    <w:rsid w:val="00A411AB"/>
    <w:rPr>
      <w:rFonts w:ascii="Garamond" w:hAnsi="Garamond" w:cs="Arial"/>
      <w:color w:val="000000"/>
      <w:sz w:val="22"/>
      <w:szCs w:val="22"/>
      <w:lang w:val="en-US" w:eastAsia="en-US" w:bidi="ar-SA"/>
    </w:rPr>
  </w:style>
  <w:style w:type="character" w:customStyle="1" w:styleId="il">
    <w:name w:val="il"/>
    <w:basedOn w:val="DefaultParagraphFont"/>
    <w:rsid w:val="00A411AB"/>
  </w:style>
  <w:style w:type="character" w:styleId="PageNumber">
    <w:name w:val="page number"/>
    <w:basedOn w:val="DefaultParagraphFont"/>
    <w:semiHidden/>
    <w:rsid w:val="00A411AB"/>
  </w:style>
  <w:style w:type="paragraph" w:styleId="BalloonText">
    <w:name w:val="Balloon Text"/>
    <w:basedOn w:val="Normal"/>
    <w:link w:val="BalloonTextChar"/>
    <w:uiPriority w:val="99"/>
    <w:semiHidden/>
    <w:unhideWhenUsed/>
    <w:rsid w:val="0090679B"/>
    <w:rPr>
      <w:rFonts w:ascii="Tahoma" w:hAnsi="Tahoma" w:cs="Tahoma"/>
      <w:sz w:val="16"/>
      <w:szCs w:val="16"/>
    </w:rPr>
  </w:style>
  <w:style w:type="character" w:customStyle="1" w:styleId="BalloonTextChar">
    <w:name w:val="Balloon Text Char"/>
    <w:link w:val="BalloonText"/>
    <w:uiPriority w:val="99"/>
    <w:semiHidden/>
    <w:rsid w:val="0090679B"/>
    <w:rPr>
      <w:rFonts w:ascii="Tahoma" w:hAnsi="Tahoma" w:cs="Tahoma"/>
      <w:sz w:val="16"/>
      <w:szCs w:val="16"/>
    </w:rPr>
  </w:style>
  <w:style w:type="paragraph" w:customStyle="1" w:styleId="FooterEven">
    <w:name w:val="Footer Even"/>
    <w:basedOn w:val="Normal"/>
    <w:qFormat/>
    <w:rsid w:val="00FD1B7F"/>
    <w:pPr>
      <w:widowControl/>
      <w:pBdr>
        <w:top w:val="single" w:sz="4" w:space="1" w:color="4F81BD" w:themeColor="accent1"/>
      </w:pBdr>
      <w:autoSpaceDE/>
      <w:autoSpaceDN/>
      <w:adjustRightInd/>
      <w:spacing w:after="180" w:line="264" w:lineRule="auto"/>
    </w:pPr>
    <w:rPr>
      <w:rFonts w:asciiTheme="minorHAnsi" w:eastAsiaTheme="minorHAnsi" w:hAnsiTheme="minorHAnsi" w:cs="Times New Roman"/>
      <w:color w:val="1F497D" w:themeColor="text2"/>
      <w:sz w:val="20"/>
      <w:szCs w:val="20"/>
      <w:lang w:eastAsia="ja-JP"/>
    </w:rPr>
  </w:style>
  <w:style w:type="paragraph" w:styleId="NoSpacing">
    <w:name w:val="No Spacing"/>
    <w:link w:val="NoSpacingChar"/>
    <w:uiPriority w:val="1"/>
    <w:qFormat/>
    <w:rsid w:val="00720A8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20A8B"/>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720A8B"/>
    <w:rPr>
      <w:rFonts w:ascii="Garamond" w:hAnsi="Garamond" w:cs="Garamond"/>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Garamond" w:hAnsi="Garamond" w:cs="Garamond"/>
      <w:sz w:val="24"/>
      <w:szCs w:val="24"/>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jc w:val="both"/>
      <w:outlineLvl w:val="1"/>
    </w:pPr>
    <w:rPr>
      <w:b/>
      <w:szCs w:val="20"/>
    </w:rPr>
  </w:style>
  <w:style w:type="paragraph" w:styleId="Heading3">
    <w:name w:val="heading 3"/>
    <w:basedOn w:val="Normal"/>
    <w:next w:val="Normal"/>
    <w:qFormat/>
    <w:pPr>
      <w:keepNext/>
      <w:outlineLvl w:val="2"/>
    </w:pPr>
    <w:rPr>
      <w:i/>
      <w:color w:val="0000FF"/>
      <w:szCs w:val="20"/>
    </w:rPr>
  </w:style>
  <w:style w:type="paragraph" w:styleId="Heading4">
    <w:name w:val="heading 4"/>
    <w:basedOn w:val="Normal"/>
    <w:next w:val="Normal"/>
    <w:qFormat/>
    <w:pPr>
      <w:keepNext/>
      <w:jc w:val="center"/>
      <w:outlineLvl w:val="3"/>
    </w:pPr>
    <w:rPr>
      <w:b/>
      <w:color w:val="0000FF"/>
      <w:szCs w:val="20"/>
    </w:rPr>
  </w:style>
  <w:style w:type="paragraph" w:styleId="Heading5">
    <w:name w:val="heading 5"/>
    <w:basedOn w:val="Normal"/>
    <w:next w:val="Normal"/>
    <w:qFormat/>
    <w:pPr>
      <w:keepNext/>
      <w:suppressAutoHyphens/>
      <w:outlineLvl w:val="4"/>
    </w:pPr>
    <w:rPr>
      <w:b/>
      <w:bCs/>
      <w:iCs/>
      <w:color w:val="000000"/>
      <w:szCs w:val="20"/>
    </w:rPr>
  </w:style>
  <w:style w:type="paragraph" w:styleId="Heading6">
    <w:name w:val="heading 6"/>
    <w:basedOn w:val="Normal"/>
    <w:next w:val="Normal"/>
    <w:qFormat/>
    <w:pPr>
      <w:keepNext/>
      <w:spacing w:line="312" w:lineRule="auto"/>
      <w:jc w:val="center"/>
      <w:outlineLvl w:val="5"/>
    </w:pPr>
    <w:rPr>
      <w:b/>
      <w:noProof/>
      <w:szCs w:val="2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outlineLvl w:val="8"/>
    </w:pPr>
    <w:rPr>
      <w:b/>
      <w:bCs/>
      <w:i/>
      <w:i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ListBullet">
    <w:name w:val="List Bullet"/>
    <w:basedOn w:val="Normal"/>
    <w:autoRedefine/>
    <w:semiHidden/>
    <w:pPr>
      <w:numPr>
        <w:numId w:val="1"/>
      </w:numPr>
    </w:pPr>
    <w:rPr>
      <w:sz w:val="20"/>
      <w:szCs w:val="20"/>
    </w:rPr>
  </w:style>
  <w:style w:type="paragraph" w:styleId="Title">
    <w:name w:val="Title"/>
    <w:basedOn w:val="Normal"/>
    <w:qFormat/>
    <w:pPr>
      <w:jc w:val="center"/>
    </w:pPr>
    <w:rPr>
      <w:b/>
      <w:color w:val="0000FF"/>
      <w:szCs w:val="20"/>
    </w:rPr>
  </w:style>
  <w:style w:type="paragraph" w:styleId="BodyText3">
    <w:name w:val="Body Text 3"/>
    <w:basedOn w:val="Normal"/>
    <w:semiHidden/>
    <w:pPr>
      <w:tabs>
        <w:tab w:val="left" w:pos="7650"/>
      </w:tabs>
    </w:pPr>
    <w:rPr>
      <w:b/>
      <w:bCs/>
      <w:szCs w:val="20"/>
    </w:rPr>
  </w:style>
  <w:style w:type="paragraph" w:styleId="BodyText">
    <w:name w:val="Body Text"/>
    <w:basedOn w:val="Normal"/>
    <w:semiHidden/>
    <w:pPr>
      <w:jc w:val="both"/>
    </w:pPr>
    <w:rPr>
      <w:sz w:val="22"/>
      <w:szCs w:val="20"/>
    </w:rPr>
  </w:style>
  <w:style w:type="paragraph" w:styleId="BodyTextIndent2">
    <w:name w:val="Body Text Indent 2"/>
    <w:basedOn w:val="Normal"/>
    <w:semiHidden/>
    <w:pPr>
      <w:ind w:left="450" w:hanging="90"/>
    </w:pPr>
    <w:rPr>
      <w:sz w:val="22"/>
      <w:szCs w:val="20"/>
    </w:rPr>
  </w:style>
  <w:style w:type="paragraph" w:styleId="BodyTextIndent3">
    <w:name w:val="Body Text Indent 3"/>
    <w:basedOn w:val="Normal"/>
    <w:semiHidden/>
    <w:pPr>
      <w:ind w:left="360"/>
    </w:pPr>
    <w:rPr>
      <w:rFonts w:ascii="Arial" w:hAnsi="Arial" w:cs="Arial"/>
      <w:sz w:val="20"/>
      <w:szCs w:val="20"/>
    </w:rPr>
  </w:style>
  <w:style w:type="paragraph" w:styleId="BodyTextIndent">
    <w:name w:val="Body Text Indent"/>
    <w:basedOn w:val="Normal"/>
    <w:semiHidden/>
    <w:pPr>
      <w:ind w:left="360"/>
    </w:pPr>
    <w:rPr>
      <w:szCs w:val="20"/>
    </w:rPr>
  </w:style>
  <w:style w:type="character" w:styleId="Hyperlink">
    <w:name w:val="Hyperlink"/>
    <w:semiHidden/>
    <w:rPr>
      <w:color w:val="0000FF"/>
      <w:u w:val="single"/>
    </w:rPr>
  </w:style>
  <w:style w:type="paragraph" w:styleId="BodyText2">
    <w:name w:val="Body Text 2"/>
    <w:basedOn w:val="Normal"/>
    <w:semiHidden/>
    <w:pPr>
      <w:jc w:val="both"/>
    </w:pPr>
    <w:rPr>
      <w:rFonts w:ascii="Verdana" w:hAnsi="Verdana"/>
      <w:sz w:val="20"/>
      <w:lang w:val="en-GB"/>
    </w:rPr>
  </w:style>
  <w:style w:type="paragraph" w:styleId="Subtitle">
    <w:name w:val="Subtitle"/>
    <w:basedOn w:val="Normal"/>
    <w:qFormat/>
    <w:rPr>
      <w:b/>
    </w:rPr>
  </w:style>
  <w:style w:type="paragraph" w:customStyle="1" w:styleId="Achievement">
    <w:name w:val="Achievement"/>
    <w:basedOn w:val="BodyText"/>
    <w:pPr>
      <w:numPr>
        <w:numId w:val="2"/>
      </w:numPr>
      <w:spacing w:after="60" w:line="240" w:lineRule="atLeast"/>
    </w:pPr>
  </w:style>
  <w:style w:type="character" w:styleId="HTMLTypewriter">
    <w:name w:val="HTML Typewriter"/>
    <w:semiHidden/>
    <w:rPr>
      <w:sz w:val="20"/>
    </w:rPr>
  </w:style>
  <w:style w:type="character" w:customStyle="1" w:styleId="btb31">
    <w:name w:val="btb31"/>
    <w:rPr>
      <w:b/>
      <w:bCs/>
      <w:sz w:val="18"/>
      <w:szCs w:val="18"/>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FollowedHyperlink">
    <w:name w:val="FollowedHyperlink"/>
    <w:semiHidden/>
    <w:rPr>
      <w:color w:val="800080"/>
      <w:u w:val="single"/>
    </w:rPr>
  </w:style>
  <w:style w:type="paragraph" w:customStyle="1" w:styleId="DatesNotes">
    <w:name w:val="Dates/Notes"/>
    <w:basedOn w:val="Normal"/>
    <w:rPr>
      <w:rFonts w:ascii="Arial" w:hAnsi="Arial"/>
      <w:b/>
      <w:sz w:val="22"/>
      <w:szCs w:val="20"/>
    </w:rPr>
  </w:style>
  <w:style w:type="character" w:styleId="Strong">
    <w:name w:val="Strong"/>
    <w:qFormat/>
    <w:rPr>
      <w:rFonts w:cs="Times New Roman"/>
      <w:b/>
      <w:bCs/>
    </w:rPr>
  </w:style>
  <w:style w:type="paragraph" w:customStyle="1" w:styleId="western">
    <w:name w:val="western"/>
    <w:basedOn w:val="Normal"/>
    <w:pPr>
      <w:widowControl/>
      <w:autoSpaceDE/>
      <w:autoSpaceDN/>
      <w:adjustRightInd/>
      <w:spacing w:before="100" w:beforeAutospacing="1" w:after="216" w:line="216" w:lineRule="atLeast"/>
      <w:jc w:val="both"/>
    </w:pPr>
    <w:rPr>
      <w:rFonts w:ascii="Arial" w:hAnsi="Arial" w:cs="Arial"/>
      <w:color w:val="000000"/>
      <w:sz w:val="20"/>
      <w:szCs w:val="20"/>
    </w:rPr>
  </w:style>
  <w:style w:type="paragraph" w:styleId="NormalWeb">
    <w:name w:val="Normal (Web)"/>
    <w:basedOn w:val="Normal"/>
    <w:semiHidden/>
    <w:pPr>
      <w:widowControl/>
      <w:autoSpaceDE/>
      <w:autoSpaceDN/>
      <w:adjustRightInd/>
      <w:spacing w:before="100" w:beforeAutospacing="1" w:after="216" w:line="216" w:lineRule="atLeast"/>
      <w:jc w:val="both"/>
    </w:pPr>
    <w:rPr>
      <w:rFonts w:ascii="Times New Roman" w:hAnsi="Times New Roman" w:cs="Times New Roman"/>
      <w:color w:val="000000"/>
    </w:rPr>
  </w:style>
  <w:style w:type="paragraph" w:styleId="ListParagraph">
    <w:name w:val="List Paragraph"/>
    <w:basedOn w:val="Normal"/>
    <w:qFormat/>
    <w:pPr>
      <w:widowControl/>
      <w:autoSpaceDE/>
      <w:autoSpaceDN/>
      <w:adjustRightInd/>
      <w:ind w:left="720"/>
    </w:pPr>
    <w:rPr>
      <w:rFonts w:ascii="Times New Roman" w:hAnsi="Times New Roman" w:cs="Times New Roman"/>
    </w:rPr>
  </w:style>
  <w:style w:type="paragraph" w:customStyle="1" w:styleId="NormalTahoma">
    <w:name w:val="Normal + Tahoma"/>
    <w:aliases w:val="10 pt Char,Normal + Tahoma Char Char"/>
    <w:basedOn w:val="Normal"/>
    <w:pPr>
      <w:widowControl/>
      <w:autoSpaceDE/>
      <w:autoSpaceDN/>
      <w:adjustRightInd/>
    </w:pPr>
    <w:rPr>
      <w:rFonts w:ascii="Times New Roman" w:hAnsi="Times New Roman" w:cs="Times New Roman"/>
    </w:rPr>
  </w:style>
  <w:style w:type="character" w:customStyle="1" w:styleId="NormalTahoma0">
    <w:name w:val="Normal + Tahoma"/>
    <w:aliases w:val="10 pt Char,Normal + Tahoma Char Char Char"/>
    <w:rPr>
      <w:sz w:val="24"/>
      <w:szCs w:val="24"/>
      <w:lang w:val="en-US" w:eastAsia="en-US" w:bidi="ar-SA"/>
    </w:rPr>
  </w:style>
  <w:style w:type="paragraph" w:customStyle="1" w:styleId="NormalTimesNewRoman">
    <w:name w:val="Normal + Times New Roman"/>
    <w:aliases w:val="11 pt,11 pt + Verdana,Bold,Left:  0.5&quot; + Verdana,10.... Char Char"/>
    <w:basedOn w:val="NormalTahoma"/>
    <w:rPr>
      <w:sz w:val="22"/>
      <w:szCs w:val="22"/>
    </w:rPr>
  </w:style>
  <w:style w:type="character" w:customStyle="1" w:styleId="NormalTimesNewRoman0">
    <w:name w:val="Normal + Times New Roman"/>
    <w:aliases w:val="11 pt,11 pt + Verdana,Bold,Left:  0.5&quot; + Verdana,10.... Char Char Char"/>
    <w:rPr>
      <w:sz w:val="22"/>
      <w:szCs w:val="22"/>
      <w:lang w:val="en-US" w:eastAsia="en-US" w:bidi="ar-SA"/>
    </w:rPr>
  </w:style>
  <w:style w:type="paragraph" w:customStyle="1" w:styleId="NormalVerdanaChar">
    <w:name w:val="Normal + Verdana Char"/>
    <w:aliases w:val="10 pt Char1,Justified Char,Normal + Times New Roman Cha..."/>
    <w:basedOn w:val="NormalTimesNewRoman"/>
    <w:pPr>
      <w:jc w:val="both"/>
    </w:pPr>
    <w:rPr>
      <w:bCs/>
    </w:rPr>
  </w:style>
  <w:style w:type="character" w:customStyle="1" w:styleId="NormalVerdanaChar0">
    <w:name w:val="Normal + Verdana Char"/>
    <w:aliases w:val="10 pt Char1,Justified Char,Normal + Times New Roman Cha... Char"/>
    <w:rPr>
      <w:bCs/>
      <w:sz w:val="22"/>
      <w:szCs w:val="22"/>
      <w:lang w:val="en-US" w:eastAsia="en-US" w:bidi="ar-SA"/>
    </w:rPr>
  </w:style>
  <w:style w:type="character" w:styleId="Emphasis">
    <w:name w:val="Emphasis"/>
    <w:qFormat/>
    <w:rPr>
      <w:b/>
      <w:bCs/>
      <w:i w:val="0"/>
      <w:iCs w:val="0"/>
    </w:rPr>
  </w:style>
  <w:style w:type="paragraph" w:customStyle="1" w:styleId="levnl11">
    <w:name w:val="_levnl11"/>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autoSpaceDN/>
      <w:adjustRightInd/>
      <w:ind w:left="360" w:hanging="360"/>
    </w:pPr>
    <w:rPr>
      <w:rFonts w:ascii="Times New Roman" w:hAnsi="Times New Roman" w:cs="Times New Roman"/>
      <w:szCs w:val="20"/>
    </w:rPr>
  </w:style>
  <w:style w:type="paragraph" w:customStyle="1" w:styleId="NormalVerdana">
    <w:name w:val="Normal + Verdana"/>
    <w:aliases w:val="10 pt"/>
    <w:basedOn w:val="NormalWeb"/>
    <w:pPr>
      <w:numPr>
        <w:numId w:val="6"/>
      </w:numPr>
      <w:spacing w:before="0" w:beforeAutospacing="0" w:after="0"/>
    </w:pPr>
    <w:rPr>
      <w:rFonts w:ascii="Garamond" w:hAnsi="Garamond" w:cs="Arial"/>
      <w:sz w:val="22"/>
      <w:szCs w:val="22"/>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CharChar">
    <w:name w:val="Char Char"/>
    <w:rPr>
      <w:color w:val="000000"/>
      <w:sz w:val="24"/>
      <w:szCs w:val="24"/>
      <w:lang w:val="en-US" w:eastAsia="en-US" w:bidi="ar-SA"/>
    </w:rPr>
  </w:style>
  <w:style w:type="character" w:customStyle="1" w:styleId="NormalVerdanaChar1">
    <w:name w:val="Normal + Verdana Char1"/>
    <w:aliases w:val="10 pt Char2"/>
    <w:rPr>
      <w:rFonts w:ascii="Garamond" w:hAnsi="Garamond" w:cs="Arial"/>
      <w:color w:val="000000"/>
      <w:sz w:val="22"/>
      <w:szCs w:val="22"/>
      <w:lang w:val="en-US" w:eastAsia="en-US" w:bidi="ar-SA"/>
    </w:rPr>
  </w:style>
  <w:style w:type="character" w:customStyle="1" w:styleId="il">
    <w:name w:val="il"/>
    <w:basedOn w:val="DefaultParagraphFont"/>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90679B"/>
    <w:rPr>
      <w:rFonts w:ascii="Tahoma" w:hAnsi="Tahoma" w:cs="Tahoma"/>
      <w:sz w:val="16"/>
      <w:szCs w:val="16"/>
    </w:rPr>
  </w:style>
  <w:style w:type="character" w:customStyle="1" w:styleId="BalloonTextChar">
    <w:name w:val="Balloon Text Char"/>
    <w:link w:val="BalloonText"/>
    <w:uiPriority w:val="99"/>
    <w:semiHidden/>
    <w:rsid w:val="0090679B"/>
    <w:rPr>
      <w:rFonts w:ascii="Tahoma" w:hAnsi="Tahoma" w:cs="Tahoma"/>
      <w:sz w:val="16"/>
      <w:szCs w:val="16"/>
    </w:rPr>
  </w:style>
  <w:style w:type="paragraph" w:customStyle="1" w:styleId="FooterEven">
    <w:name w:val="Footer Even"/>
    <w:basedOn w:val="Normal"/>
    <w:qFormat/>
    <w:rsid w:val="00FD1B7F"/>
    <w:pPr>
      <w:widowControl/>
      <w:pBdr>
        <w:top w:val="single" w:sz="4" w:space="1" w:color="4F81BD" w:themeColor="accent1"/>
      </w:pBdr>
      <w:autoSpaceDE/>
      <w:autoSpaceDN/>
      <w:adjustRightInd/>
      <w:spacing w:after="180" w:line="264" w:lineRule="auto"/>
    </w:pPr>
    <w:rPr>
      <w:rFonts w:asciiTheme="minorHAnsi" w:eastAsiaTheme="minorHAnsi" w:hAnsiTheme="minorHAnsi" w:cs="Times New Roman"/>
      <w:color w:val="1F497D" w:themeColor="text2"/>
      <w:sz w:val="20"/>
      <w:szCs w:val="20"/>
      <w:lang w:eastAsia="ja-JP"/>
    </w:rPr>
  </w:style>
  <w:style w:type="paragraph" w:styleId="NoSpacing">
    <w:name w:val="No Spacing"/>
    <w:link w:val="NoSpacingChar"/>
    <w:uiPriority w:val="1"/>
    <w:qFormat/>
    <w:rsid w:val="00720A8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20A8B"/>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720A8B"/>
    <w:rPr>
      <w:rFonts w:ascii="Garamond" w:hAnsi="Garamond" w:cs="Garamond"/>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ISWAN~1.S\LOCALS~1\Temp\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F0F00-00AA-497C-AC66-17D6D40D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7</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Sathish</vt:lpstr>
    </vt:vector>
  </TitlesOfParts>
  <Company/>
  <LinksUpToDate>false</LinksUpToDate>
  <CharactersWithSpaces>20405</CharactersWithSpaces>
  <SharedDoc>false</SharedDoc>
  <HLinks>
    <vt:vector size="6" baseType="variant">
      <vt:variant>
        <vt:i4>6750294</vt:i4>
      </vt:variant>
      <vt:variant>
        <vt:i4>3</vt:i4>
      </vt:variant>
      <vt:variant>
        <vt:i4>0</vt:i4>
      </vt:variant>
      <vt:variant>
        <vt:i4>5</vt:i4>
      </vt:variant>
      <vt:variant>
        <vt:lpwstr>mailto:itzezhil@gmail.com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Sathish</dc:title>
  <dc:creator>BSS</dc:creator>
  <cp:lastModifiedBy>Ram</cp:lastModifiedBy>
  <cp:revision>7</cp:revision>
  <cp:lastPrinted>2011-01-25T06:21:00Z</cp:lastPrinted>
  <dcterms:created xsi:type="dcterms:W3CDTF">2011-03-25T13:22:00Z</dcterms:created>
  <dcterms:modified xsi:type="dcterms:W3CDTF">2012-01-04T12:51:00Z</dcterms:modified>
</cp:coreProperties>
</file>