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202" w:rsidRDefault="00755BE3">
      <w:pPr>
        <w:pStyle w:val="Heading1"/>
        <w:shd w:val="clear" w:color="auto" w:fill="D9D9D9"/>
        <w:tabs>
          <w:tab w:val="left" w:pos="510"/>
          <w:tab w:val="center" w:pos="5400"/>
        </w:tabs>
        <w:rPr>
          <w:rFonts w:ascii="Verdana" w:hAnsi="Verdana"/>
          <w:sz w:val="20"/>
        </w:rPr>
      </w:pPr>
      <w:r>
        <w:rPr>
          <w:rFonts w:ascii="Verdana" w:hAnsi="Verdana"/>
          <w:sz w:val="20"/>
        </w:rPr>
        <w:t xml:space="preserve">                                                               Summary</w:t>
      </w:r>
    </w:p>
    <w:p w:rsidR="00352202" w:rsidRDefault="00755BE3">
      <w:pPr>
        <w:pStyle w:val="NormalTimesNewRoman"/>
        <w:rPr>
          <w:rStyle w:val="Emphasis"/>
          <w:rFonts w:ascii="Verdana" w:hAnsi="Verdana"/>
          <w:i w:val="0"/>
          <w:sz w:val="20"/>
          <w:szCs w:val="20"/>
        </w:rPr>
      </w:pPr>
      <w:r>
        <w:rPr>
          <w:rStyle w:val="Emphasis"/>
          <w:rFonts w:ascii="Verdana" w:hAnsi="Verdana"/>
          <w:bCs/>
          <w:i w:val="0"/>
          <w:sz w:val="20"/>
          <w:szCs w:val="20"/>
        </w:rPr>
        <w:t xml:space="preserve">Successful Microsoft </w:t>
      </w:r>
      <w:r w:rsidR="00262043">
        <w:rPr>
          <w:rStyle w:val="Emphasis"/>
          <w:rFonts w:ascii="Verdana" w:hAnsi="Verdana"/>
          <w:bCs/>
          <w:i w:val="0"/>
          <w:sz w:val="20"/>
          <w:szCs w:val="20"/>
        </w:rPr>
        <w:t xml:space="preserve">Technologies </w:t>
      </w:r>
      <w:r>
        <w:rPr>
          <w:rStyle w:val="Emphasis"/>
          <w:rFonts w:ascii="Verdana" w:hAnsi="Verdana"/>
          <w:bCs/>
          <w:i w:val="0"/>
          <w:sz w:val="20"/>
          <w:szCs w:val="20"/>
        </w:rPr>
        <w:t xml:space="preserve">Lead with an outstanding track record at diverse Fortune </w:t>
      </w:r>
      <w:r w:rsidR="00262043">
        <w:rPr>
          <w:rStyle w:val="Emphasis"/>
          <w:rFonts w:ascii="Verdana" w:hAnsi="Verdana"/>
          <w:bCs/>
          <w:i w:val="0"/>
          <w:sz w:val="20"/>
          <w:szCs w:val="20"/>
        </w:rPr>
        <w:t xml:space="preserve">500 </w:t>
      </w:r>
      <w:r>
        <w:rPr>
          <w:rStyle w:val="Emphasis"/>
          <w:rFonts w:ascii="Verdana" w:hAnsi="Verdana"/>
          <w:bCs/>
          <w:i w:val="0"/>
          <w:sz w:val="20"/>
          <w:szCs w:val="20"/>
        </w:rPr>
        <w:t xml:space="preserve">clients </w:t>
      </w:r>
      <w:r w:rsidR="00300857">
        <w:rPr>
          <w:rStyle w:val="Emphasis"/>
          <w:rFonts w:ascii="Verdana" w:hAnsi="Verdana"/>
          <w:bCs/>
          <w:i w:val="0"/>
          <w:sz w:val="20"/>
          <w:szCs w:val="20"/>
        </w:rPr>
        <w:t xml:space="preserve">while </w:t>
      </w:r>
      <w:r>
        <w:rPr>
          <w:rStyle w:val="Emphasis"/>
          <w:rFonts w:ascii="Verdana" w:hAnsi="Verdana"/>
          <w:bCs/>
          <w:i w:val="0"/>
          <w:sz w:val="20"/>
          <w:szCs w:val="20"/>
        </w:rPr>
        <w:t>delivering world-class solutions</w:t>
      </w:r>
      <w:r>
        <w:rPr>
          <w:rStyle w:val="NormalTahoma"/>
          <w:rFonts w:ascii="Verdana" w:hAnsi="Verdana"/>
          <w:sz w:val="20"/>
          <w:szCs w:val="20"/>
        </w:rPr>
        <w:t xml:space="preserve">. </w:t>
      </w:r>
      <w:r w:rsidR="00300857">
        <w:rPr>
          <w:rStyle w:val="NormalTahoma"/>
          <w:rFonts w:ascii="Verdana" w:hAnsi="Verdana"/>
          <w:sz w:val="20"/>
          <w:szCs w:val="20"/>
        </w:rPr>
        <w:t>Looking t</w:t>
      </w:r>
      <w:r>
        <w:rPr>
          <w:rStyle w:val="Emphasis"/>
          <w:rFonts w:ascii="Verdana" w:hAnsi="Verdana"/>
          <w:i w:val="0"/>
          <w:sz w:val="20"/>
          <w:szCs w:val="20"/>
        </w:rPr>
        <w:t>o obtain a responsible and challenging position with a progressive company where my well-rounde</w:t>
      </w:r>
      <w:r w:rsidR="00262043">
        <w:rPr>
          <w:rStyle w:val="Emphasis"/>
          <w:rFonts w:ascii="Verdana" w:hAnsi="Verdana"/>
          <w:i w:val="0"/>
          <w:sz w:val="20"/>
          <w:szCs w:val="20"/>
        </w:rPr>
        <w:t xml:space="preserve">d experience can be applied </w:t>
      </w:r>
      <w:r>
        <w:rPr>
          <w:rStyle w:val="Emphasis"/>
          <w:rFonts w:ascii="Verdana" w:hAnsi="Verdana"/>
          <w:i w:val="0"/>
          <w:sz w:val="20"/>
          <w:szCs w:val="20"/>
        </w:rPr>
        <w:t>and utiliz</w:t>
      </w:r>
      <w:r w:rsidR="00262043">
        <w:rPr>
          <w:rStyle w:val="Emphasis"/>
          <w:rFonts w:ascii="Verdana" w:hAnsi="Verdana"/>
          <w:i w:val="0"/>
          <w:sz w:val="20"/>
          <w:szCs w:val="20"/>
        </w:rPr>
        <w:t>ed to its full potential.</w:t>
      </w:r>
      <w:r>
        <w:rPr>
          <w:rStyle w:val="Emphasis"/>
          <w:rFonts w:ascii="Verdana" w:hAnsi="Verdana"/>
          <w:i w:val="0"/>
          <w:sz w:val="20"/>
          <w:szCs w:val="20"/>
        </w:rPr>
        <w:t xml:space="preserve"> </w:t>
      </w:r>
    </w:p>
    <w:p w:rsidR="00352202" w:rsidRDefault="00755BE3">
      <w:pPr>
        <w:pStyle w:val="Heading1"/>
        <w:shd w:val="clear" w:color="auto" w:fill="D9D9D9"/>
        <w:tabs>
          <w:tab w:val="left" w:pos="510"/>
          <w:tab w:val="center" w:pos="5400"/>
        </w:tabs>
        <w:rPr>
          <w:rFonts w:ascii="Verdana" w:hAnsi="Verdana"/>
          <w:sz w:val="20"/>
        </w:rPr>
      </w:pPr>
      <w:r>
        <w:rPr>
          <w:rFonts w:ascii="Verdana" w:hAnsi="Verdana"/>
          <w:sz w:val="20"/>
        </w:rPr>
        <w:tab/>
        <w:t xml:space="preserve">                                                     Key Professional Attributes</w:t>
      </w:r>
    </w:p>
    <w:p w:rsidR="00352202" w:rsidRDefault="00352202">
      <w:pPr>
        <w:jc w:val="both"/>
        <w:rPr>
          <w:b/>
          <w:bCs/>
          <w:sz w:val="18"/>
          <w:szCs w:val="18"/>
        </w:rPr>
      </w:pPr>
    </w:p>
    <w:p w:rsidR="00352202" w:rsidRDefault="00755BE3">
      <w:pPr>
        <w:numPr>
          <w:ilvl w:val="0"/>
          <w:numId w:val="2"/>
        </w:numPr>
        <w:tabs>
          <w:tab w:val="left" w:pos="720"/>
        </w:tabs>
        <w:jc w:val="both"/>
        <w:rPr>
          <w:sz w:val="20"/>
          <w:szCs w:val="20"/>
        </w:rPr>
      </w:pPr>
      <w:r>
        <w:rPr>
          <w:sz w:val="20"/>
          <w:szCs w:val="20"/>
        </w:rPr>
        <w:t>Over 1</w:t>
      </w:r>
      <w:r w:rsidR="00262043">
        <w:rPr>
          <w:sz w:val="20"/>
          <w:szCs w:val="20"/>
        </w:rPr>
        <w:t>5</w:t>
      </w:r>
      <w:r>
        <w:rPr>
          <w:sz w:val="20"/>
          <w:szCs w:val="20"/>
        </w:rPr>
        <w:t xml:space="preserve"> years of experience in Design and Development of Enterprise Applications on stack of Microsoft Technologies</w:t>
      </w:r>
    </w:p>
    <w:p w:rsidR="00352202" w:rsidRDefault="00755BE3">
      <w:pPr>
        <w:numPr>
          <w:ilvl w:val="0"/>
          <w:numId w:val="2"/>
        </w:numPr>
        <w:tabs>
          <w:tab w:val="left" w:pos="720"/>
        </w:tabs>
        <w:jc w:val="both"/>
        <w:rPr>
          <w:sz w:val="20"/>
          <w:szCs w:val="20"/>
        </w:rPr>
      </w:pPr>
      <w:r>
        <w:rPr>
          <w:sz w:val="20"/>
          <w:szCs w:val="20"/>
        </w:rPr>
        <w:t>Proficient with complete life cycle of IT Project Management, System Analysis and Developing Enterprise solutions using Microsoft .NET, SQL Technologies</w:t>
      </w:r>
    </w:p>
    <w:p w:rsidR="00352202" w:rsidRDefault="00755BE3">
      <w:pPr>
        <w:numPr>
          <w:ilvl w:val="0"/>
          <w:numId w:val="2"/>
        </w:numPr>
        <w:tabs>
          <w:tab w:val="left" w:pos="720"/>
        </w:tabs>
        <w:jc w:val="both"/>
        <w:rPr>
          <w:sz w:val="20"/>
          <w:szCs w:val="20"/>
        </w:rPr>
      </w:pPr>
      <w:r>
        <w:rPr>
          <w:sz w:val="20"/>
          <w:szCs w:val="20"/>
        </w:rPr>
        <w:t xml:space="preserve">Solid Experience in </w:t>
      </w:r>
      <w:r>
        <w:rPr>
          <w:b/>
          <w:bCs/>
          <w:sz w:val="20"/>
          <w:szCs w:val="20"/>
        </w:rPr>
        <w:t>.NET, ASP.NET, C#.NET, ADO.NET, XML Web Services, Windows Communication Foundation, SQL Server 2000/2005/2008, XML, ASP, VB, Java Script, HTML, VBScript and DHTML</w:t>
      </w:r>
      <w:r>
        <w:rPr>
          <w:sz w:val="20"/>
          <w:szCs w:val="20"/>
        </w:rPr>
        <w:t>.</w:t>
      </w:r>
    </w:p>
    <w:p w:rsidR="00352202" w:rsidRDefault="00755BE3">
      <w:pPr>
        <w:numPr>
          <w:ilvl w:val="0"/>
          <w:numId w:val="2"/>
        </w:numPr>
        <w:tabs>
          <w:tab w:val="left" w:pos="720"/>
        </w:tabs>
        <w:jc w:val="both"/>
        <w:rPr>
          <w:b/>
          <w:bCs/>
          <w:sz w:val="20"/>
          <w:szCs w:val="20"/>
        </w:rPr>
      </w:pPr>
      <w:r>
        <w:rPr>
          <w:sz w:val="20"/>
          <w:szCs w:val="20"/>
        </w:rPr>
        <w:t xml:space="preserve">Expertise in </w:t>
      </w:r>
      <w:r>
        <w:rPr>
          <w:b/>
          <w:bCs/>
          <w:sz w:val="20"/>
          <w:szCs w:val="20"/>
        </w:rPr>
        <w:t>Database design, Stored Procedures</w:t>
      </w:r>
      <w:r>
        <w:rPr>
          <w:sz w:val="20"/>
          <w:szCs w:val="20"/>
        </w:rPr>
        <w:t xml:space="preserve"> using </w:t>
      </w:r>
      <w:r>
        <w:rPr>
          <w:b/>
          <w:bCs/>
          <w:sz w:val="20"/>
          <w:szCs w:val="20"/>
        </w:rPr>
        <w:t>SQL Server 2000 / 2005</w:t>
      </w:r>
      <w:r w:rsidR="00300857">
        <w:rPr>
          <w:b/>
          <w:bCs/>
          <w:sz w:val="20"/>
          <w:szCs w:val="20"/>
        </w:rPr>
        <w:t>/ 2008</w:t>
      </w:r>
      <w:r w:rsidR="003844F7">
        <w:rPr>
          <w:b/>
          <w:bCs/>
          <w:sz w:val="20"/>
          <w:szCs w:val="20"/>
        </w:rPr>
        <w:t xml:space="preserve"> and Oracle</w:t>
      </w:r>
      <w:r>
        <w:rPr>
          <w:b/>
          <w:bCs/>
          <w:sz w:val="20"/>
          <w:szCs w:val="20"/>
        </w:rPr>
        <w:t>.</w:t>
      </w:r>
    </w:p>
    <w:p w:rsidR="00352202" w:rsidRDefault="00755BE3">
      <w:pPr>
        <w:numPr>
          <w:ilvl w:val="0"/>
          <w:numId w:val="2"/>
        </w:numPr>
        <w:tabs>
          <w:tab w:val="left" w:pos="720"/>
        </w:tabs>
        <w:jc w:val="both"/>
        <w:rPr>
          <w:sz w:val="20"/>
          <w:szCs w:val="20"/>
        </w:rPr>
      </w:pPr>
      <w:r>
        <w:rPr>
          <w:sz w:val="20"/>
          <w:szCs w:val="20"/>
        </w:rPr>
        <w:t xml:space="preserve">Experience in using </w:t>
      </w:r>
      <w:r>
        <w:rPr>
          <w:b/>
          <w:bCs/>
          <w:sz w:val="20"/>
          <w:szCs w:val="20"/>
        </w:rPr>
        <w:t xml:space="preserve">SQL Profiler </w:t>
      </w:r>
      <w:r>
        <w:rPr>
          <w:sz w:val="20"/>
          <w:szCs w:val="20"/>
        </w:rPr>
        <w:t>for debugging and Performance Tuning</w:t>
      </w:r>
    </w:p>
    <w:p w:rsidR="00352202" w:rsidRDefault="00755BE3">
      <w:pPr>
        <w:numPr>
          <w:ilvl w:val="0"/>
          <w:numId w:val="2"/>
        </w:numPr>
        <w:tabs>
          <w:tab w:val="left" w:pos="720"/>
        </w:tabs>
        <w:jc w:val="both"/>
        <w:rPr>
          <w:sz w:val="20"/>
          <w:szCs w:val="20"/>
        </w:rPr>
      </w:pPr>
      <w:r>
        <w:rPr>
          <w:sz w:val="20"/>
          <w:szCs w:val="20"/>
        </w:rPr>
        <w:t xml:space="preserve">Extensive Experience in creating </w:t>
      </w:r>
      <w:r>
        <w:rPr>
          <w:b/>
          <w:bCs/>
          <w:sz w:val="20"/>
          <w:szCs w:val="20"/>
        </w:rPr>
        <w:t>Effort Estimation</w:t>
      </w:r>
      <w:r>
        <w:rPr>
          <w:sz w:val="20"/>
          <w:szCs w:val="20"/>
        </w:rPr>
        <w:t xml:space="preserve">, </w:t>
      </w:r>
      <w:r>
        <w:rPr>
          <w:b/>
          <w:bCs/>
          <w:sz w:val="20"/>
          <w:szCs w:val="20"/>
        </w:rPr>
        <w:t>Project Plan</w:t>
      </w:r>
      <w:r>
        <w:rPr>
          <w:sz w:val="20"/>
          <w:szCs w:val="20"/>
        </w:rPr>
        <w:t xml:space="preserve"> and </w:t>
      </w:r>
      <w:r>
        <w:rPr>
          <w:b/>
          <w:bCs/>
          <w:sz w:val="20"/>
          <w:szCs w:val="20"/>
        </w:rPr>
        <w:t>Technical Design</w:t>
      </w:r>
      <w:r>
        <w:rPr>
          <w:sz w:val="20"/>
          <w:szCs w:val="20"/>
        </w:rPr>
        <w:t xml:space="preserve"> documents</w:t>
      </w:r>
    </w:p>
    <w:p w:rsidR="00352202" w:rsidRDefault="00755BE3">
      <w:pPr>
        <w:numPr>
          <w:ilvl w:val="0"/>
          <w:numId w:val="2"/>
        </w:numPr>
        <w:tabs>
          <w:tab w:val="left" w:pos="720"/>
        </w:tabs>
        <w:jc w:val="both"/>
        <w:rPr>
          <w:b/>
          <w:bCs/>
          <w:sz w:val="20"/>
          <w:szCs w:val="20"/>
        </w:rPr>
      </w:pPr>
      <w:r>
        <w:rPr>
          <w:sz w:val="20"/>
          <w:szCs w:val="20"/>
        </w:rPr>
        <w:t xml:space="preserve">Proficiency in writing </w:t>
      </w:r>
      <w:r>
        <w:rPr>
          <w:b/>
          <w:bCs/>
          <w:sz w:val="20"/>
          <w:szCs w:val="20"/>
        </w:rPr>
        <w:t>reusable components</w:t>
      </w:r>
      <w:r>
        <w:rPr>
          <w:sz w:val="20"/>
          <w:szCs w:val="20"/>
        </w:rPr>
        <w:t xml:space="preserve"> and implementing </w:t>
      </w:r>
      <w:r>
        <w:rPr>
          <w:b/>
          <w:bCs/>
          <w:sz w:val="20"/>
          <w:szCs w:val="20"/>
        </w:rPr>
        <w:t>design patterns</w:t>
      </w:r>
    </w:p>
    <w:p w:rsidR="00352202" w:rsidRDefault="00755BE3">
      <w:pPr>
        <w:numPr>
          <w:ilvl w:val="0"/>
          <w:numId w:val="2"/>
        </w:numPr>
        <w:tabs>
          <w:tab w:val="left" w:pos="720"/>
        </w:tabs>
        <w:jc w:val="both"/>
        <w:rPr>
          <w:sz w:val="20"/>
          <w:szCs w:val="20"/>
        </w:rPr>
      </w:pPr>
      <w:r>
        <w:rPr>
          <w:sz w:val="20"/>
          <w:szCs w:val="20"/>
        </w:rPr>
        <w:t>Mentoring team to follow enterprise best practices during development phase</w:t>
      </w:r>
    </w:p>
    <w:p w:rsidR="00352202" w:rsidRDefault="00755BE3">
      <w:pPr>
        <w:numPr>
          <w:ilvl w:val="0"/>
          <w:numId w:val="2"/>
        </w:numPr>
        <w:tabs>
          <w:tab w:val="left" w:pos="720"/>
        </w:tabs>
        <w:jc w:val="both"/>
        <w:rPr>
          <w:sz w:val="20"/>
          <w:szCs w:val="20"/>
        </w:rPr>
      </w:pPr>
      <w:r>
        <w:rPr>
          <w:sz w:val="20"/>
          <w:szCs w:val="20"/>
        </w:rPr>
        <w:t xml:space="preserve">Experience is design and development of </w:t>
      </w:r>
      <w:r>
        <w:rPr>
          <w:b/>
          <w:bCs/>
          <w:sz w:val="20"/>
          <w:szCs w:val="20"/>
        </w:rPr>
        <w:t>middle ware components</w:t>
      </w:r>
      <w:r>
        <w:rPr>
          <w:sz w:val="20"/>
          <w:szCs w:val="20"/>
        </w:rPr>
        <w:t xml:space="preserve"> and </w:t>
      </w:r>
      <w:r>
        <w:rPr>
          <w:b/>
          <w:bCs/>
          <w:sz w:val="20"/>
          <w:szCs w:val="20"/>
        </w:rPr>
        <w:t>Web services</w:t>
      </w:r>
      <w:r>
        <w:rPr>
          <w:sz w:val="20"/>
          <w:szCs w:val="20"/>
        </w:rPr>
        <w:t xml:space="preserve"> for enterprise applications.</w:t>
      </w:r>
    </w:p>
    <w:p w:rsidR="00352202" w:rsidRDefault="00755BE3">
      <w:pPr>
        <w:numPr>
          <w:ilvl w:val="0"/>
          <w:numId w:val="2"/>
        </w:numPr>
        <w:tabs>
          <w:tab w:val="left" w:pos="720"/>
        </w:tabs>
        <w:jc w:val="both"/>
        <w:rPr>
          <w:sz w:val="20"/>
          <w:szCs w:val="20"/>
        </w:rPr>
      </w:pPr>
      <w:r>
        <w:rPr>
          <w:sz w:val="20"/>
          <w:szCs w:val="20"/>
        </w:rPr>
        <w:t xml:space="preserve">Highly process oriented in </w:t>
      </w:r>
      <w:r>
        <w:rPr>
          <w:b/>
          <w:bCs/>
          <w:sz w:val="20"/>
          <w:szCs w:val="20"/>
        </w:rPr>
        <w:t xml:space="preserve">system analysis </w:t>
      </w:r>
      <w:r>
        <w:rPr>
          <w:sz w:val="20"/>
          <w:szCs w:val="20"/>
        </w:rPr>
        <w:t>and</w:t>
      </w:r>
      <w:r>
        <w:rPr>
          <w:b/>
          <w:bCs/>
          <w:sz w:val="20"/>
          <w:szCs w:val="20"/>
        </w:rPr>
        <w:t xml:space="preserve"> requirements gathering</w:t>
      </w:r>
      <w:r>
        <w:rPr>
          <w:sz w:val="20"/>
          <w:szCs w:val="20"/>
        </w:rPr>
        <w:t>.</w:t>
      </w:r>
    </w:p>
    <w:p w:rsidR="00352202" w:rsidRDefault="00755BE3">
      <w:pPr>
        <w:numPr>
          <w:ilvl w:val="0"/>
          <w:numId w:val="2"/>
        </w:numPr>
        <w:tabs>
          <w:tab w:val="left" w:pos="720"/>
        </w:tabs>
        <w:jc w:val="both"/>
        <w:rPr>
          <w:b/>
          <w:bCs/>
          <w:sz w:val="20"/>
          <w:szCs w:val="20"/>
        </w:rPr>
      </w:pPr>
      <w:r>
        <w:rPr>
          <w:sz w:val="20"/>
          <w:szCs w:val="20"/>
        </w:rPr>
        <w:t xml:space="preserve">Strong knowledge in design and development of Windows and Web applications using </w:t>
      </w:r>
      <w:r>
        <w:rPr>
          <w:b/>
          <w:bCs/>
          <w:sz w:val="20"/>
          <w:szCs w:val="20"/>
        </w:rPr>
        <w:t>.NET 2.0</w:t>
      </w:r>
      <w:r w:rsidR="00300857">
        <w:rPr>
          <w:b/>
          <w:bCs/>
          <w:sz w:val="20"/>
          <w:szCs w:val="20"/>
        </w:rPr>
        <w:t>, .NET 3.0</w:t>
      </w:r>
      <w:r>
        <w:rPr>
          <w:sz w:val="20"/>
          <w:szCs w:val="20"/>
        </w:rPr>
        <w:t xml:space="preserve"> and </w:t>
      </w:r>
      <w:r>
        <w:rPr>
          <w:b/>
          <w:bCs/>
          <w:sz w:val="20"/>
          <w:szCs w:val="20"/>
        </w:rPr>
        <w:t xml:space="preserve">.NET </w:t>
      </w:r>
      <w:r w:rsidR="00300857">
        <w:rPr>
          <w:b/>
          <w:bCs/>
          <w:sz w:val="20"/>
          <w:szCs w:val="20"/>
        </w:rPr>
        <w:t>4</w:t>
      </w:r>
      <w:r>
        <w:rPr>
          <w:b/>
          <w:bCs/>
          <w:sz w:val="20"/>
          <w:szCs w:val="20"/>
        </w:rPr>
        <w:t>.0</w:t>
      </w:r>
    </w:p>
    <w:p w:rsidR="00352202" w:rsidRDefault="00755BE3">
      <w:pPr>
        <w:pStyle w:val="NormalTimesNewRoman"/>
        <w:numPr>
          <w:ilvl w:val="0"/>
          <w:numId w:val="2"/>
        </w:numPr>
        <w:jc w:val="both"/>
        <w:rPr>
          <w:rStyle w:val="NormalVerdanaChar1"/>
          <w:rFonts w:ascii="Verdana" w:hAnsi="Verdana"/>
          <w:bCs/>
          <w:sz w:val="20"/>
          <w:szCs w:val="20"/>
        </w:rPr>
      </w:pPr>
      <w:r>
        <w:rPr>
          <w:rStyle w:val="NormalVerdanaChar1"/>
          <w:rFonts w:ascii="Verdana" w:hAnsi="Verdana"/>
          <w:bCs/>
          <w:sz w:val="20"/>
          <w:szCs w:val="20"/>
        </w:rPr>
        <w:t>Mentored junior developers and trained them on emerging technologies.</w:t>
      </w:r>
    </w:p>
    <w:p w:rsidR="00352202" w:rsidRDefault="00755BE3">
      <w:pPr>
        <w:numPr>
          <w:ilvl w:val="0"/>
          <w:numId w:val="2"/>
        </w:numPr>
        <w:tabs>
          <w:tab w:val="left" w:pos="720"/>
        </w:tabs>
        <w:jc w:val="both"/>
        <w:rPr>
          <w:b/>
          <w:bCs/>
          <w:sz w:val="20"/>
          <w:szCs w:val="20"/>
        </w:rPr>
      </w:pPr>
      <w:r>
        <w:rPr>
          <w:sz w:val="20"/>
          <w:szCs w:val="20"/>
        </w:rPr>
        <w:t xml:space="preserve">Good experience in </w:t>
      </w:r>
      <w:r>
        <w:rPr>
          <w:b/>
          <w:bCs/>
          <w:sz w:val="20"/>
          <w:szCs w:val="20"/>
        </w:rPr>
        <w:t>SQL Server Reporting Services</w:t>
      </w:r>
    </w:p>
    <w:p w:rsidR="00352202" w:rsidRDefault="00755BE3">
      <w:pPr>
        <w:numPr>
          <w:ilvl w:val="0"/>
          <w:numId w:val="2"/>
        </w:numPr>
        <w:tabs>
          <w:tab w:val="left" w:pos="720"/>
        </w:tabs>
        <w:jc w:val="both"/>
        <w:rPr>
          <w:sz w:val="20"/>
          <w:szCs w:val="20"/>
        </w:rPr>
      </w:pPr>
      <w:r>
        <w:rPr>
          <w:sz w:val="20"/>
          <w:szCs w:val="20"/>
        </w:rPr>
        <w:t xml:space="preserve">Skilled in developing Web Forms with </w:t>
      </w:r>
      <w:r>
        <w:rPr>
          <w:b/>
          <w:bCs/>
          <w:sz w:val="20"/>
          <w:szCs w:val="20"/>
        </w:rPr>
        <w:t>AJAX</w:t>
      </w:r>
      <w:r>
        <w:rPr>
          <w:sz w:val="20"/>
          <w:szCs w:val="20"/>
        </w:rPr>
        <w:t xml:space="preserve"> implementation</w:t>
      </w:r>
    </w:p>
    <w:p w:rsidR="00352202" w:rsidRDefault="00755BE3">
      <w:pPr>
        <w:numPr>
          <w:ilvl w:val="0"/>
          <w:numId w:val="2"/>
        </w:numPr>
        <w:tabs>
          <w:tab w:val="left" w:pos="720"/>
        </w:tabs>
        <w:jc w:val="both"/>
        <w:rPr>
          <w:sz w:val="20"/>
          <w:szCs w:val="20"/>
        </w:rPr>
      </w:pPr>
      <w:r>
        <w:rPr>
          <w:sz w:val="20"/>
          <w:szCs w:val="20"/>
        </w:rPr>
        <w:t xml:space="preserve">Adequate Experience in developing applications using </w:t>
      </w:r>
      <w:r>
        <w:rPr>
          <w:b/>
          <w:bCs/>
          <w:sz w:val="20"/>
          <w:szCs w:val="20"/>
        </w:rPr>
        <w:t>Agile</w:t>
      </w:r>
      <w:r>
        <w:rPr>
          <w:sz w:val="20"/>
          <w:szCs w:val="20"/>
        </w:rPr>
        <w:t xml:space="preserve"> methodology</w:t>
      </w:r>
    </w:p>
    <w:p w:rsidR="00352202" w:rsidRDefault="00755BE3">
      <w:pPr>
        <w:pStyle w:val="NormalTimesNewRoman"/>
        <w:numPr>
          <w:ilvl w:val="0"/>
          <w:numId w:val="2"/>
        </w:numPr>
        <w:jc w:val="both"/>
        <w:rPr>
          <w:rStyle w:val="NormalVerdanaChar1"/>
          <w:rFonts w:ascii="Verdana" w:hAnsi="Verdana"/>
          <w:bCs/>
          <w:sz w:val="20"/>
          <w:szCs w:val="20"/>
        </w:rPr>
      </w:pPr>
      <w:r>
        <w:rPr>
          <w:rStyle w:val="NormalVerdanaChar1"/>
          <w:rFonts w:ascii="Verdana" w:hAnsi="Verdana"/>
          <w:bCs/>
          <w:sz w:val="20"/>
          <w:szCs w:val="20"/>
        </w:rPr>
        <w:t>Exposure to Agile and Scrum application development methodologies.</w:t>
      </w:r>
    </w:p>
    <w:p w:rsidR="00352202" w:rsidRDefault="00755BE3">
      <w:pPr>
        <w:numPr>
          <w:ilvl w:val="0"/>
          <w:numId w:val="2"/>
        </w:numPr>
        <w:tabs>
          <w:tab w:val="left" w:pos="720"/>
        </w:tabs>
        <w:jc w:val="both"/>
        <w:rPr>
          <w:sz w:val="20"/>
          <w:szCs w:val="20"/>
        </w:rPr>
      </w:pPr>
      <w:r>
        <w:rPr>
          <w:sz w:val="20"/>
          <w:szCs w:val="20"/>
        </w:rPr>
        <w:t>Strong analytical and problem solving skills.</w:t>
      </w:r>
    </w:p>
    <w:p w:rsidR="00352202" w:rsidRDefault="00755BE3">
      <w:pPr>
        <w:numPr>
          <w:ilvl w:val="0"/>
          <w:numId w:val="2"/>
        </w:numPr>
        <w:tabs>
          <w:tab w:val="left" w:pos="720"/>
        </w:tabs>
        <w:jc w:val="both"/>
        <w:rPr>
          <w:sz w:val="20"/>
          <w:szCs w:val="20"/>
        </w:rPr>
      </w:pPr>
      <w:r>
        <w:rPr>
          <w:sz w:val="20"/>
          <w:szCs w:val="20"/>
        </w:rPr>
        <w:t>A skilled problem solver and an efficient team player with excellent communication and management skills. Will effectively work in both independent and collaborative work environments</w:t>
      </w:r>
    </w:p>
    <w:p w:rsidR="00352202" w:rsidRDefault="00755BE3">
      <w:pPr>
        <w:numPr>
          <w:ilvl w:val="0"/>
          <w:numId w:val="2"/>
        </w:numPr>
        <w:tabs>
          <w:tab w:val="left" w:pos="720"/>
        </w:tabs>
        <w:jc w:val="both"/>
        <w:rPr>
          <w:b/>
          <w:bCs/>
          <w:sz w:val="20"/>
          <w:szCs w:val="20"/>
        </w:rPr>
      </w:pPr>
      <w:r>
        <w:rPr>
          <w:sz w:val="20"/>
          <w:szCs w:val="20"/>
        </w:rPr>
        <w:t xml:space="preserve">Expertise in developing Enterprise ETL solutions with Microsoft </w:t>
      </w:r>
      <w:r>
        <w:rPr>
          <w:b/>
          <w:bCs/>
          <w:sz w:val="20"/>
          <w:szCs w:val="20"/>
        </w:rPr>
        <w:t>SSIS 2005</w:t>
      </w:r>
      <w:r w:rsidR="00300857">
        <w:rPr>
          <w:b/>
          <w:bCs/>
          <w:sz w:val="20"/>
          <w:szCs w:val="20"/>
        </w:rPr>
        <w:t xml:space="preserve"> and SSIS 2008.</w:t>
      </w:r>
    </w:p>
    <w:p w:rsidR="00300857" w:rsidRDefault="00300857" w:rsidP="00300857">
      <w:pPr>
        <w:tabs>
          <w:tab w:val="left" w:pos="720"/>
        </w:tabs>
        <w:jc w:val="both"/>
        <w:rPr>
          <w:b/>
          <w:bCs/>
          <w:sz w:val="20"/>
          <w:szCs w:val="20"/>
        </w:rPr>
      </w:pPr>
    </w:p>
    <w:p w:rsidR="00300857" w:rsidRDefault="00300857" w:rsidP="00300857">
      <w:pPr>
        <w:tabs>
          <w:tab w:val="left" w:pos="720"/>
        </w:tabs>
        <w:jc w:val="both"/>
        <w:rPr>
          <w:b/>
          <w:bCs/>
          <w:sz w:val="20"/>
          <w:szCs w:val="20"/>
        </w:rPr>
      </w:pPr>
    </w:p>
    <w:p w:rsidR="00300857" w:rsidRDefault="00300857" w:rsidP="00300857">
      <w:pPr>
        <w:tabs>
          <w:tab w:val="left" w:pos="720"/>
        </w:tabs>
        <w:jc w:val="both"/>
        <w:rPr>
          <w:b/>
          <w:bCs/>
          <w:sz w:val="20"/>
          <w:szCs w:val="20"/>
        </w:rPr>
      </w:pPr>
    </w:p>
    <w:p w:rsidR="00300857" w:rsidRDefault="00300857" w:rsidP="00300857">
      <w:pPr>
        <w:tabs>
          <w:tab w:val="left" w:pos="720"/>
        </w:tabs>
        <w:jc w:val="both"/>
        <w:rPr>
          <w:b/>
          <w:bCs/>
          <w:sz w:val="20"/>
          <w:szCs w:val="20"/>
        </w:rPr>
      </w:pPr>
    </w:p>
    <w:p w:rsidR="00300857" w:rsidRDefault="00300857" w:rsidP="00300857">
      <w:pPr>
        <w:tabs>
          <w:tab w:val="left" w:pos="720"/>
        </w:tabs>
        <w:jc w:val="both"/>
        <w:rPr>
          <w:b/>
          <w:bCs/>
          <w:sz w:val="20"/>
          <w:szCs w:val="20"/>
        </w:rPr>
      </w:pPr>
    </w:p>
    <w:p w:rsidR="00300857" w:rsidRDefault="00300857" w:rsidP="00300857">
      <w:pPr>
        <w:tabs>
          <w:tab w:val="left" w:pos="720"/>
        </w:tabs>
        <w:jc w:val="both"/>
        <w:rPr>
          <w:b/>
          <w:bCs/>
          <w:sz w:val="20"/>
          <w:szCs w:val="20"/>
        </w:rPr>
      </w:pPr>
    </w:p>
    <w:p w:rsidR="00352202" w:rsidRDefault="00352202">
      <w:pPr>
        <w:jc w:val="both"/>
        <w:rPr>
          <w:b/>
          <w:bCs/>
          <w:sz w:val="20"/>
          <w:szCs w:val="20"/>
        </w:rPr>
      </w:pPr>
    </w:p>
    <w:p w:rsidR="00352202" w:rsidRDefault="00755BE3">
      <w:pPr>
        <w:pStyle w:val="Heading1"/>
        <w:shd w:val="clear" w:color="auto" w:fill="D9D9D9"/>
        <w:tabs>
          <w:tab w:val="left" w:pos="510"/>
          <w:tab w:val="center" w:pos="5400"/>
        </w:tabs>
        <w:jc w:val="center"/>
        <w:rPr>
          <w:rFonts w:ascii="Verdana" w:hAnsi="Verdana"/>
          <w:sz w:val="20"/>
        </w:rPr>
      </w:pPr>
      <w:r>
        <w:rPr>
          <w:rFonts w:ascii="Verdana" w:hAnsi="Verdana"/>
          <w:sz w:val="20"/>
        </w:rPr>
        <w:lastRenderedPageBreak/>
        <w:t>Core Competencies</w:t>
      </w:r>
    </w:p>
    <w:p w:rsidR="00352202" w:rsidRDefault="00352202">
      <w:pPr>
        <w:pStyle w:val="BodyText"/>
        <w:ind w:left="2880" w:hanging="2880"/>
      </w:pPr>
    </w:p>
    <w:p w:rsidR="00352202" w:rsidRDefault="00755BE3">
      <w:pPr>
        <w:pStyle w:val="BodyText"/>
        <w:ind w:left="2880" w:hanging="2880"/>
        <w:rPr>
          <w:b/>
          <w:sz w:val="18"/>
          <w:lang w:val="en-GB"/>
        </w:rPr>
      </w:pPr>
      <w:r>
        <w:rPr>
          <w:i/>
          <w:sz w:val="18"/>
          <w:lang w:val="en-GB"/>
        </w:rPr>
        <w:t>LANGUAGES</w:t>
      </w:r>
      <w:r>
        <w:rPr>
          <w:i/>
          <w:sz w:val="18"/>
          <w:lang w:val="en-GB"/>
        </w:rPr>
        <w:tab/>
      </w:r>
      <w:r>
        <w:rPr>
          <w:b/>
          <w:sz w:val="18"/>
          <w:lang w:val="en-GB"/>
        </w:rPr>
        <w:t xml:space="preserve">C# 2.0-4.0, VB.NET 2.0-4.0, ASP.NET 1.0/2.0, ASP.NET </w:t>
      </w:r>
      <w:r w:rsidR="001024F7">
        <w:rPr>
          <w:b/>
          <w:sz w:val="18"/>
          <w:lang w:val="en-GB"/>
        </w:rPr>
        <w:t>VISUAL STUDIO</w:t>
      </w:r>
      <w:r>
        <w:rPr>
          <w:b/>
          <w:sz w:val="18"/>
          <w:lang w:val="en-GB"/>
        </w:rPr>
        <w:t xml:space="preserve"> 3.0, </w:t>
      </w:r>
      <w:r w:rsidR="00300857">
        <w:rPr>
          <w:b/>
          <w:sz w:val="18"/>
          <w:lang w:val="en-GB"/>
        </w:rPr>
        <w:t xml:space="preserve">ASP, </w:t>
      </w:r>
      <w:r>
        <w:rPr>
          <w:b/>
          <w:sz w:val="18"/>
          <w:lang w:val="en-GB"/>
        </w:rPr>
        <w:t>JavaScript,  LINQ, HTML, DHTML, XML, XPATH, XSLT, CSS, XHTML</w:t>
      </w:r>
    </w:p>
    <w:p w:rsidR="00352202" w:rsidRDefault="00755BE3">
      <w:pPr>
        <w:pStyle w:val="BodyText"/>
        <w:ind w:left="2880" w:hanging="2880"/>
        <w:rPr>
          <w:b/>
          <w:sz w:val="18"/>
          <w:lang w:val="en-GB"/>
        </w:rPr>
      </w:pPr>
      <w:r>
        <w:rPr>
          <w:i/>
          <w:sz w:val="18"/>
          <w:lang w:val="en-GB"/>
        </w:rPr>
        <w:t>MICROSOFT TECHNOLOGIES:</w:t>
      </w:r>
      <w:r>
        <w:rPr>
          <w:i/>
          <w:sz w:val="18"/>
          <w:lang w:val="en-GB"/>
        </w:rPr>
        <w:tab/>
      </w:r>
      <w:r>
        <w:rPr>
          <w:b/>
          <w:sz w:val="18"/>
          <w:lang w:val="en-GB"/>
        </w:rPr>
        <w:t>.NET, WCF, Entity Framework</w:t>
      </w:r>
    </w:p>
    <w:p w:rsidR="00352202" w:rsidRDefault="00755BE3">
      <w:pPr>
        <w:pStyle w:val="BodyText"/>
        <w:ind w:left="2880" w:hanging="2880"/>
        <w:rPr>
          <w:i/>
          <w:sz w:val="18"/>
          <w:lang w:val="en-GB"/>
        </w:rPr>
      </w:pPr>
      <w:r>
        <w:rPr>
          <w:i/>
          <w:sz w:val="18"/>
          <w:lang w:val="en-GB"/>
        </w:rPr>
        <w:t>SOFTWARE DEVELOPMENT</w:t>
      </w:r>
    </w:p>
    <w:p w:rsidR="00352202" w:rsidRDefault="00755BE3">
      <w:pPr>
        <w:pStyle w:val="BodyText"/>
        <w:ind w:left="2880" w:hanging="2880"/>
        <w:rPr>
          <w:b/>
          <w:sz w:val="18"/>
          <w:lang w:val="en-GB"/>
        </w:rPr>
      </w:pPr>
      <w:r>
        <w:rPr>
          <w:i/>
          <w:sz w:val="18"/>
          <w:lang w:val="en-GB"/>
        </w:rPr>
        <w:t>METHODOLOGIES:</w:t>
      </w:r>
      <w:r>
        <w:rPr>
          <w:i/>
          <w:sz w:val="18"/>
          <w:lang w:val="en-GB"/>
        </w:rPr>
        <w:tab/>
      </w:r>
      <w:r>
        <w:rPr>
          <w:b/>
          <w:sz w:val="18"/>
          <w:lang w:val="en-GB"/>
        </w:rPr>
        <w:t>Scrum, Agile, Iterative and Incremental, Pair Programming, Prototyping and Water Fall Model.</w:t>
      </w:r>
    </w:p>
    <w:p w:rsidR="00352202" w:rsidRDefault="00755BE3">
      <w:pPr>
        <w:pStyle w:val="BodyText"/>
        <w:ind w:left="2880" w:hanging="2880"/>
        <w:rPr>
          <w:b/>
          <w:sz w:val="18"/>
          <w:lang w:val="en-GB"/>
        </w:rPr>
      </w:pPr>
      <w:r>
        <w:rPr>
          <w:i/>
          <w:sz w:val="18"/>
          <w:lang w:val="en-GB"/>
        </w:rPr>
        <w:t>DATABASES:</w:t>
      </w:r>
      <w:r>
        <w:rPr>
          <w:i/>
          <w:sz w:val="18"/>
          <w:lang w:val="en-GB"/>
        </w:rPr>
        <w:tab/>
      </w:r>
      <w:r>
        <w:rPr>
          <w:b/>
          <w:sz w:val="18"/>
          <w:lang w:val="en-GB"/>
        </w:rPr>
        <w:t xml:space="preserve">MS SQL Server 2000 to 2008, </w:t>
      </w:r>
      <w:r w:rsidR="003844F7">
        <w:rPr>
          <w:b/>
          <w:sz w:val="18"/>
          <w:lang w:val="en-GB"/>
        </w:rPr>
        <w:t>Oracle</w:t>
      </w:r>
      <w:proofErr w:type="gramStart"/>
      <w:r w:rsidR="003844F7">
        <w:rPr>
          <w:b/>
          <w:sz w:val="18"/>
          <w:lang w:val="en-GB"/>
        </w:rPr>
        <w:t xml:space="preserve">, </w:t>
      </w:r>
      <w:r>
        <w:rPr>
          <w:b/>
          <w:sz w:val="18"/>
          <w:lang w:val="en-GB"/>
        </w:rPr>
        <w:t xml:space="preserve"> MS</w:t>
      </w:r>
      <w:proofErr w:type="gramEnd"/>
      <w:r>
        <w:rPr>
          <w:b/>
          <w:sz w:val="18"/>
          <w:lang w:val="en-GB"/>
        </w:rPr>
        <w:t xml:space="preserve"> Access, My SQL.</w:t>
      </w:r>
    </w:p>
    <w:p w:rsidR="00352202" w:rsidRDefault="00755BE3">
      <w:pPr>
        <w:pStyle w:val="BodyText"/>
        <w:ind w:left="2880" w:hanging="2880"/>
        <w:rPr>
          <w:b/>
          <w:sz w:val="18"/>
          <w:lang w:val="en-GB"/>
        </w:rPr>
      </w:pPr>
      <w:r>
        <w:rPr>
          <w:i/>
          <w:sz w:val="18"/>
          <w:lang w:val="en-GB"/>
        </w:rPr>
        <w:t>DEVELOPMENT TOOLS:</w:t>
      </w:r>
      <w:r>
        <w:rPr>
          <w:i/>
          <w:sz w:val="18"/>
          <w:lang w:val="en-GB"/>
        </w:rPr>
        <w:tab/>
      </w:r>
      <w:r>
        <w:rPr>
          <w:b/>
          <w:sz w:val="18"/>
          <w:lang w:val="en-GB"/>
        </w:rPr>
        <w:t>Visual Studio 2005/2008/2010.</w:t>
      </w:r>
    </w:p>
    <w:p w:rsidR="00352202" w:rsidRDefault="00755BE3">
      <w:pPr>
        <w:pStyle w:val="BodyText"/>
        <w:ind w:left="2880" w:hanging="2880"/>
        <w:rPr>
          <w:b/>
          <w:sz w:val="18"/>
          <w:lang w:val="en-GB"/>
        </w:rPr>
      </w:pPr>
      <w:r>
        <w:rPr>
          <w:i/>
          <w:sz w:val="18"/>
          <w:lang w:val="en-GB"/>
        </w:rPr>
        <w:t>WEBSERVER:</w:t>
      </w:r>
      <w:r>
        <w:rPr>
          <w:i/>
          <w:sz w:val="18"/>
          <w:lang w:val="en-GB"/>
        </w:rPr>
        <w:tab/>
      </w:r>
      <w:r>
        <w:rPr>
          <w:b/>
          <w:sz w:val="18"/>
          <w:lang w:val="en-GB"/>
        </w:rPr>
        <w:t>IIS 6.0/7.0</w:t>
      </w:r>
    </w:p>
    <w:p w:rsidR="00352202" w:rsidRDefault="00755BE3">
      <w:pPr>
        <w:pStyle w:val="BodyText"/>
        <w:ind w:left="2880" w:hanging="2880"/>
        <w:rPr>
          <w:b/>
          <w:sz w:val="18"/>
          <w:lang w:val="en-GB"/>
        </w:rPr>
      </w:pPr>
      <w:r>
        <w:rPr>
          <w:i/>
          <w:sz w:val="18"/>
          <w:lang w:val="en-GB"/>
        </w:rPr>
        <w:t>ETL TOOLS:</w:t>
      </w:r>
      <w:r>
        <w:rPr>
          <w:i/>
          <w:sz w:val="18"/>
          <w:lang w:val="en-GB"/>
        </w:rPr>
        <w:tab/>
      </w:r>
      <w:r>
        <w:rPr>
          <w:b/>
          <w:sz w:val="18"/>
          <w:lang w:val="en-GB"/>
        </w:rPr>
        <w:t>SSIS</w:t>
      </w:r>
    </w:p>
    <w:p w:rsidR="00352202" w:rsidRDefault="00755BE3">
      <w:pPr>
        <w:pStyle w:val="BodyText"/>
        <w:ind w:left="2880" w:hanging="2880"/>
        <w:rPr>
          <w:b/>
          <w:sz w:val="18"/>
          <w:lang w:val="en-GB"/>
        </w:rPr>
      </w:pPr>
      <w:r>
        <w:rPr>
          <w:i/>
          <w:sz w:val="18"/>
          <w:lang w:val="en-GB"/>
        </w:rPr>
        <w:t>OLAP –TOOLS:</w:t>
      </w:r>
      <w:r>
        <w:rPr>
          <w:i/>
          <w:sz w:val="18"/>
          <w:lang w:val="en-GB"/>
        </w:rPr>
        <w:tab/>
      </w:r>
      <w:r>
        <w:rPr>
          <w:b/>
          <w:sz w:val="18"/>
          <w:lang w:val="en-GB"/>
        </w:rPr>
        <w:t>SSAS</w:t>
      </w:r>
    </w:p>
    <w:p w:rsidR="00352202" w:rsidRDefault="00755BE3">
      <w:pPr>
        <w:pStyle w:val="BodyText"/>
        <w:rPr>
          <w:b/>
          <w:sz w:val="18"/>
          <w:lang w:val="en-GB"/>
        </w:rPr>
      </w:pPr>
      <w:r>
        <w:rPr>
          <w:i/>
          <w:sz w:val="18"/>
          <w:lang w:val="en-GB"/>
        </w:rPr>
        <w:t>REPORTING TOOLS:</w:t>
      </w:r>
      <w:r>
        <w:rPr>
          <w:i/>
          <w:sz w:val="18"/>
          <w:lang w:val="en-GB"/>
        </w:rPr>
        <w:tab/>
      </w:r>
      <w:r>
        <w:rPr>
          <w:i/>
          <w:sz w:val="18"/>
          <w:lang w:val="en-GB"/>
        </w:rPr>
        <w:tab/>
      </w:r>
      <w:r w:rsidR="00300857">
        <w:rPr>
          <w:b/>
          <w:sz w:val="18"/>
          <w:lang w:val="en-GB"/>
        </w:rPr>
        <w:t>Reporting Services</w:t>
      </w:r>
    </w:p>
    <w:p w:rsidR="00352202" w:rsidRDefault="00755BE3">
      <w:pPr>
        <w:pStyle w:val="BodyText"/>
        <w:ind w:left="2880" w:hanging="2880"/>
        <w:rPr>
          <w:b/>
          <w:sz w:val="18"/>
          <w:lang w:val="en-GB"/>
        </w:rPr>
      </w:pPr>
      <w:r>
        <w:rPr>
          <w:i/>
          <w:sz w:val="18"/>
          <w:lang w:val="en-GB"/>
        </w:rPr>
        <w:t>SERVER OS:</w:t>
      </w:r>
      <w:r>
        <w:rPr>
          <w:i/>
          <w:sz w:val="18"/>
          <w:lang w:val="en-GB"/>
        </w:rPr>
        <w:tab/>
      </w:r>
      <w:r>
        <w:rPr>
          <w:b/>
          <w:sz w:val="18"/>
          <w:lang w:val="en-GB"/>
        </w:rPr>
        <w:t xml:space="preserve">Windows NT 4.0, 2000, Windows Server 2003, Windows 2008 </w:t>
      </w:r>
    </w:p>
    <w:p w:rsidR="00352202" w:rsidRDefault="00352202">
      <w:pPr>
        <w:pStyle w:val="BodyText"/>
        <w:ind w:left="2880" w:hanging="2880"/>
      </w:pPr>
    </w:p>
    <w:p w:rsidR="00352202" w:rsidRDefault="00755BE3">
      <w:pPr>
        <w:pStyle w:val="ExpEmp"/>
        <w:pageBreakBefore/>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caps/>
          <w:sz w:val="20"/>
        </w:rPr>
      </w:pPr>
      <w:r>
        <w:rPr>
          <w:rFonts w:ascii="Verdana" w:hAnsi="Verdana"/>
          <w:caps/>
          <w:sz w:val="20"/>
        </w:rPr>
        <w:lastRenderedPageBreak/>
        <w:t>PROFESSIONAL Experience</w:t>
      </w:r>
    </w:p>
    <w:p w:rsidR="00352202" w:rsidRDefault="00352202">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caps/>
          <w:sz w:val="20"/>
        </w:rPr>
      </w:pPr>
    </w:p>
    <w:p w:rsidR="00352202" w:rsidRDefault="00300857" w:rsidP="00CF4C5B">
      <w:pPr>
        <w:shd w:val="clear" w:color="auto" w:fill="C6D9F1" w:themeFill="text2" w:themeFillTint="33"/>
        <w:jc w:val="both"/>
        <w:rPr>
          <w:b/>
          <w:bCs/>
          <w:sz w:val="20"/>
          <w:szCs w:val="20"/>
        </w:rPr>
      </w:pPr>
      <w:r>
        <w:rPr>
          <w:b/>
          <w:bCs/>
          <w:kern w:val="28"/>
          <w:sz w:val="20"/>
          <w:szCs w:val="20"/>
        </w:rPr>
        <w:t>Synovate/Ipsos</w:t>
      </w:r>
      <w:r>
        <w:rPr>
          <w:b/>
          <w:bCs/>
          <w:sz w:val="20"/>
          <w:szCs w:val="20"/>
        </w:rPr>
        <w:t xml:space="preserve"> </w:t>
      </w:r>
      <w:r w:rsidR="00755BE3">
        <w:rPr>
          <w:b/>
          <w:bCs/>
          <w:sz w:val="20"/>
          <w:szCs w:val="20"/>
        </w:rPr>
        <w:t xml:space="preserve">Chicago, IL </w:t>
      </w:r>
      <w:r w:rsidR="00C32368">
        <w:rPr>
          <w:b/>
          <w:bCs/>
          <w:sz w:val="20"/>
          <w:szCs w:val="20"/>
        </w:rPr>
        <w:t xml:space="preserve">May </w:t>
      </w:r>
      <w:r w:rsidR="00E66877">
        <w:rPr>
          <w:b/>
          <w:bCs/>
          <w:sz w:val="20"/>
          <w:szCs w:val="20"/>
        </w:rPr>
        <w:t>2005 –</w:t>
      </w:r>
      <w:r w:rsidR="00755BE3">
        <w:rPr>
          <w:b/>
          <w:bCs/>
          <w:sz w:val="20"/>
          <w:szCs w:val="20"/>
        </w:rPr>
        <w:t xml:space="preserve"> </w:t>
      </w:r>
      <w:r w:rsidR="003844F7">
        <w:rPr>
          <w:b/>
          <w:bCs/>
          <w:sz w:val="20"/>
          <w:szCs w:val="20"/>
        </w:rPr>
        <w:t>Present</w:t>
      </w:r>
    </w:p>
    <w:p w:rsidR="00352202" w:rsidRDefault="00755BE3" w:rsidP="00CF4C5B">
      <w:pPr>
        <w:shd w:val="clear" w:color="auto" w:fill="C6D9F1" w:themeFill="text2" w:themeFillTint="33"/>
        <w:jc w:val="both"/>
        <w:rPr>
          <w:b/>
          <w:bCs/>
          <w:sz w:val="20"/>
          <w:szCs w:val="20"/>
        </w:rPr>
      </w:pPr>
      <w:r>
        <w:rPr>
          <w:b/>
          <w:bCs/>
          <w:sz w:val="20"/>
          <w:szCs w:val="20"/>
        </w:rPr>
        <w:t>IT Consultant</w:t>
      </w:r>
    </w:p>
    <w:p w:rsidR="00352202" w:rsidRDefault="00352202">
      <w:pPr>
        <w:jc w:val="both"/>
        <w:rPr>
          <w:b/>
          <w:bCs/>
          <w:sz w:val="20"/>
          <w:szCs w:val="20"/>
        </w:rPr>
      </w:pPr>
    </w:p>
    <w:p w:rsidR="00352202" w:rsidRDefault="003844F7">
      <w:pPr>
        <w:tabs>
          <w:tab w:val="left" w:pos="1440"/>
        </w:tabs>
        <w:rPr>
          <w:rFonts w:ascii="Verdana" w:hAnsi="Verdana"/>
          <w:b/>
          <w:sz w:val="20"/>
        </w:rPr>
      </w:pPr>
      <w:r>
        <w:rPr>
          <w:rFonts w:ascii="Verdana" w:hAnsi="Verdana"/>
          <w:b/>
          <w:bCs/>
          <w:sz w:val="20"/>
        </w:rPr>
        <w:t>August 2009</w:t>
      </w:r>
      <w:r w:rsidR="00755BE3">
        <w:rPr>
          <w:rFonts w:ascii="Verdana" w:hAnsi="Verdana"/>
          <w:b/>
          <w:bCs/>
          <w:sz w:val="20"/>
        </w:rPr>
        <w:t xml:space="preserve"> –   </w:t>
      </w:r>
      <w:r>
        <w:rPr>
          <w:rFonts w:ascii="Verdana" w:hAnsi="Verdana"/>
          <w:b/>
          <w:bCs/>
          <w:sz w:val="20"/>
        </w:rPr>
        <w:t>Present</w:t>
      </w:r>
    </w:p>
    <w:p w:rsidR="00352202" w:rsidRDefault="00755BE3">
      <w:pPr>
        <w:tabs>
          <w:tab w:val="left" w:pos="1440"/>
        </w:tabs>
        <w:rPr>
          <w:rFonts w:ascii="Verdana" w:hAnsi="Verdana"/>
          <w:b/>
          <w:sz w:val="20"/>
        </w:rPr>
      </w:pPr>
      <w:r>
        <w:rPr>
          <w:rFonts w:ascii="Verdana" w:hAnsi="Verdana"/>
          <w:b/>
          <w:sz w:val="20"/>
        </w:rPr>
        <w:t>Client:</w:t>
      </w:r>
      <w:r>
        <w:rPr>
          <w:rFonts w:ascii="Verdana" w:hAnsi="Verdana"/>
          <w:b/>
          <w:sz w:val="20"/>
        </w:rPr>
        <w:tab/>
        <w:t xml:space="preserve">    </w:t>
      </w:r>
      <w:r>
        <w:rPr>
          <w:rFonts w:ascii="Verdana" w:hAnsi="Verdana"/>
          <w:b/>
          <w:sz w:val="20"/>
        </w:rPr>
        <w:tab/>
      </w:r>
      <w:r w:rsidR="003844F7">
        <w:rPr>
          <w:rFonts w:ascii="Verdana" w:hAnsi="Verdana"/>
          <w:b/>
          <w:sz w:val="20"/>
        </w:rPr>
        <w:t>United Health Care</w:t>
      </w:r>
    </w:p>
    <w:p w:rsidR="00352202" w:rsidRDefault="00755BE3">
      <w:pPr>
        <w:tabs>
          <w:tab w:val="left" w:pos="1440"/>
        </w:tabs>
        <w:rPr>
          <w:rFonts w:ascii="Verdana" w:hAnsi="Verdana"/>
          <w:b/>
          <w:sz w:val="20"/>
        </w:rPr>
      </w:pPr>
      <w:r>
        <w:rPr>
          <w:rFonts w:ascii="Verdana" w:hAnsi="Verdana"/>
          <w:b/>
          <w:bCs/>
          <w:sz w:val="20"/>
        </w:rPr>
        <w:t xml:space="preserve">Project:            </w:t>
      </w:r>
      <w:r>
        <w:rPr>
          <w:rFonts w:ascii="Verdana" w:hAnsi="Verdana"/>
          <w:b/>
          <w:bCs/>
          <w:sz w:val="20"/>
        </w:rPr>
        <w:tab/>
      </w:r>
      <w:r w:rsidR="00735A54">
        <w:rPr>
          <w:rFonts w:ascii="Verdana" w:hAnsi="Verdana"/>
          <w:b/>
          <w:bCs/>
          <w:sz w:val="20"/>
        </w:rPr>
        <w:t>Healthcare Registration Portal</w:t>
      </w:r>
    </w:p>
    <w:p w:rsidR="00352202" w:rsidRDefault="00755BE3">
      <w:pPr>
        <w:jc w:val="both"/>
        <w:rPr>
          <w:rFonts w:ascii="Verdana" w:hAnsi="Verdana"/>
          <w:b/>
          <w:sz w:val="20"/>
        </w:rPr>
      </w:pPr>
      <w:r>
        <w:rPr>
          <w:rFonts w:ascii="Verdana" w:hAnsi="Verdana"/>
          <w:b/>
          <w:sz w:val="20"/>
        </w:rPr>
        <w:t xml:space="preserve">Position: </w:t>
      </w:r>
      <w:r>
        <w:rPr>
          <w:rFonts w:ascii="Verdana" w:hAnsi="Verdana"/>
          <w:b/>
          <w:sz w:val="20"/>
        </w:rPr>
        <w:tab/>
        <w:t xml:space="preserve">    </w:t>
      </w:r>
      <w:r>
        <w:rPr>
          <w:rFonts w:ascii="Verdana" w:hAnsi="Verdana"/>
          <w:b/>
          <w:sz w:val="20"/>
        </w:rPr>
        <w:tab/>
        <w:t>Senior Consultant</w:t>
      </w:r>
    </w:p>
    <w:p w:rsidR="00352202" w:rsidRDefault="00755BE3">
      <w:pPr>
        <w:jc w:val="both"/>
        <w:rPr>
          <w:b/>
          <w:sz w:val="20"/>
          <w:szCs w:val="20"/>
        </w:rPr>
      </w:pPr>
      <w:r>
        <w:rPr>
          <w:rFonts w:ascii="Verdana" w:hAnsi="Verdana"/>
          <w:b/>
          <w:sz w:val="20"/>
        </w:rPr>
        <w:t>Environment</w:t>
      </w:r>
      <w:r>
        <w:rPr>
          <w:rFonts w:ascii="Verdana" w:hAnsi="Verdana"/>
          <w:b/>
          <w:sz w:val="20"/>
        </w:rPr>
        <w:tab/>
        <w:t xml:space="preserve">:   </w:t>
      </w:r>
      <w:r>
        <w:rPr>
          <w:rFonts w:ascii="Verdana" w:hAnsi="Verdana"/>
          <w:b/>
          <w:sz w:val="20"/>
          <w:szCs w:val="20"/>
        </w:rPr>
        <w:t xml:space="preserve"> </w:t>
      </w:r>
      <w:r>
        <w:rPr>
          <w:rFonts w:ascii="Verdana" w:hAnsi="Verdana"/>
          <w:b/>
          <w:sz w:val="20"/>
          <w:szCs w:val="20"/>
        </w:rPr>
        <w:tab/>
        <w:t xml:space="preserve">.NET 3.5, ASP.NET </w:t>
      </w:r>
      <w:r w:rsidR="001024F7">
        <w:rPr>
          <w:rFonts w:ascii="Verdana" w:hAnsi="Verdana"/>
          <w:b/>
          <w:sz w:val="20"/>
          <w:szCs w:val="20"/>
        </w:rPr>
        <w:t>VISUAL STUDIO</w:t>
      </w:r>
      <w:r>
        <w:rPr>
          <w:rFonts w:ascii="Verdana" w:hAnsi="Verdana"/>
          <w:b/>
          <w:sz w:val="20"/>
          <w:szCs w:val="20"/>
        </w:rPr>
        <w:t xml:space="preserve">, C#, </w:t>
      </w:r>
      <w:r w:rsidR="003844F7">
        <w:rPr>
          <w:rFonts w:ascii="Verdana" w:hAnsi="Verdana"/>
          <w:b/>
          <w:sz w:val="20"/>
          <w:szCs w:val="20"/>
        </w:rPr>
        <w:t>Oracle 10</w:t>
      </w:r>
      <w:r>
        <w:rPr>
          <w:rFonts w:ascii="Verdana" w:hAnsi="Verdana"/>
          <w:b/>
          <w:sz w:val="20"/>
          <w:szCs w:val="20"/>
        </w:rPr>
        <w:t>, LINQ</w:t>
      </w:r>
      <w:proofErr w:type="gramStart"/>
      <w:r>
        <w:rPr>
          <w:rFonts w:ascii="Verdana" w:hAnsi="Verdana"/>
          <w:b/>
          <w:sz w:val="20"/>
          <w:szCs w:val="20"/>
        </w:rPr>
        <w:t>,</w:t>
      </w:r>
      <w:r w:rsidR="003844F7">
        <w:rPr>
          <w:b/>
          <w:sz w:val="20"/>
          <w:szCs w:val="20"/>
        </w:rPr>
        <w:t>SQL</w:t>
      </w:r>
      <w:proofErr w:type="gramEnd"/>
      <w:r w:rsidR="003844F7">
        <w:rPr>
          <w:b/>
          <w:sz w:val="20"/>
          <w:szCs w:val="20"/>
        </w:rPr>
        <w:t xml:space="preserve"> Server 2005</w:t>
      </w:r>
    </w:p>
    <w:p w:rsidR="001024F7" w:rsidRDefault="001024F7">
      <w:pPr>
        <w:jc w:val="both"/>
        <w:rPr>
          <w:b/>
          <w:bCs/>
          <w:sz w:val="20"/>
          <w:szCs w:val="20"/>
        </w:rPr>
      </w:pPr>
    </w:p>
    <w:p w:rsidR="00352202" w:rsidRDefault="001024F7">
      <w:pPr>
        <w:jc w:val="both"/>
        <w:rPr>
          <w:b/>
          <w:bCs/>
          <w:sz w:val="20"/>
          <w:szCs w:val="20"/>
          <w:u w:val="single"/>
        </w:rPr>
      </w:pPr>
      <w:r>
        <w:rPr>
          <w:b/>
          <w:bCs/>
          <w:sz w:val="20"/>
          <w:szCs w:val="20"/>
          <w:u w:val="single"/>
        </w:rPr>
        <w:t>Sampling and Reporting</w:t>
      </w:r>
      <w:r w:rsidR="00755BE3">
        <w:rPr>
          <w:b/>
          <w:bCs/>
          <w:sz w:val="20"/>
          <w:szCs w:val="20"/>
          <w:u w:val="single"/>
        </w:rPr>
        <w:t xml:space="preserve"> System</w:t>
      </w:r>
    </w:p>
    <w:p w:rsidR="00352202" w:rsidRDefault="00352202">
      <w:pPr>
        <w:jc w:val="both"/>
        <w:rPr>
          <w:b/>
          <w:bCs/>
          <w:sz w:val="20"/>
          <w:szCs w:val="20"/>
          <w:u w:val="single"/>
        </w:rPr>
      </w:pPr>
    </w:p>
    <w:p w:rsidR="00352202" w:rsidRDefault="00755BE3">
      <w:pPr>
        <w:numPr>
          <w:ilvl w:val="0"/>
          <w:numId w:val="3"/>
        </w:numPr>
        <w:tabs>
          <w:tab w:val="left" w:pos="720"/>
        </w:tabs>
        <w:jc w:val="both"/>
        <w:rPr>
          <w:sz w:val="20"/>
          <w:szCs w:val="20"/>
        </w:rPr>
      </w:pPr>
      <w:r>
        <w:rPr>
          <w:sz w:val="20"/>
          <w:szCs w:val="20"/>
        </w:rPr>
        <w:t>Played the role of Systems Analyst to gather Business Requirements from Business Users</w:t>
      </w:r>
      <w:r w:rsidR="003844F7">
        <w:rPr>
          <w:sz w:val="20"/>
          <w:szCs w:val="20"/>
        </w:rPr>
        <w:t xml:space="preserve"> and Project manager to handle the reporting needs as they came up.</w:t>
      </w:r>
    </w:p>
    <w:p w:rsidR="00352202" w:rsidRDefault="00352202">
      <w:pPr>
        <w:tabs>
          <w:tab w:val="left" w:pos="720"/>
        </w:tabs>
        <w:jc w:val="both"/>
        <w:rPr>
          <w:sz w:val="20"/>
          <w:szCs w:val="20"/>
        </w:rPr>
      </w:pPr>
    </w:p>
    <w:p w:rsidR="00352202" w:rsidRDefault="00755BE3">
      <w:pPr>
        <w:numPr>
          <w:ilvl w:val="0"/>
          <w:numId w:val="3"/>
        </w:numPr>
        <w:tabs>
          <w:tab w:val="left" w:pos="720"/>
        </w:tabs>
        <w:jc w:val="both"/>
        <w:rPr>
          <w:sz w:val="20"/>
          <w:szCs w:val="20"/>
        </w:rPr>
      </w:pPr>
      <w:r>
        <w:rPr>
          <w:sz w:val="20"/>
          <w:szCs w:val="20"/>
        </w:rPr>
        <w:t xml:space="preserve">Preparation of Business Requirement documents and Technical Design Document for </w:t>
      </w:r>
      <w:r w:rsidR="003844F7">
        <w:rPr>
          <w:sz w:val="20"/>
          <w:szCs w:val="20"/>
        </w:rPr>
        <w:t>Sample</w:t>
      </w:r>
      <w:r>
        <w:rPr>
          <w:sz w:val="20"/>
          <w:szCs w:val="20"/>
        </w:rPr>
        <w:t xml:space="preserve"> Management System</w:t>
      </w:r>
    </w:p>
    <w:p w:rsidR="00352202" w:rsidRDefault="00352202">
      <w:pPr>
        <w:tabs>
          <w:tab w:val="left" w:pos="720"/>
        </w:tabs>
        <w:jc w:val="both"/>
        <w:rPr>
          <w:sz w:val="20"/>
          <w:szCs w:val="20"/>
        </w:rPr>
      </w:pPr>
    </w:p>
    <w:p w:rsidR="00352202" w:rsidRDefault="00755BE3">
      <w:pPr>
        <w:numPr>
          <w:ilvl w:val="0"/>
          <w:numId w:val="3"/>
        </w:numPr>
        <w:tabs>
          <w:tab w:val="left" w:pos="720"/>
        </w:tabs>
        <w:jc w:val="both"/>
        <w:rPr>
          <w:sz w:val="20"/>
          <w:szCs w:val="20"/>
        </w:rPr>
      </w:pPr>
      <w:r>
        <w:rPr>
          <w:sz w:val="20"/>
          <w:szCs w:val="20"/>
        </w:rPr>
        <w:t xml:space="preserve">Technical Architect in design and development of </w:t>
      </w:r>
      <w:r w:rsidR="003844F7">
        <w:rPr>
          <w:sz w:val="20"/>
          <w:szCs w:val="20"/>
        </w:rPr>
        <w:t xml:space="preserve">Reporting Website </w:t>
      </w:r>
      <w:r>
        <w:rPr>
          <w:sz w:val="20"/>
          <w:szCs w:val="20"/>
        </w:rPr>
        <w:t xml:space="preserve"> (Web Portal development using .NET 3.0, ASP.NET </w:t>
      </w:r>
      <w:r w:rsidR="001024F7">
        <w:rPr>
          <w:sz w:val="20"/>
          <w:szCs w:val="20"/>
        </w:rPr>
        <w:t>Visual Studio</w:t>
      </w:r>
      <w:r>
        <w:rPr>
          <w:sz w:val="20"/>
          <w:szCs w:val="20"/>
        </w:rPr>
        <w:t xml:space="preserve">, C#, </w:t>
      </w:r>
      <w:r w:rsidR="003844F7">
        <w:rPr>
          <w:sz w:val="20"/>
          <w:szCs w:val="20"/>
        </w:rPr>
        <w:t>Oracle</w:t>
      </w:r>
      <w:r>
        <w:rPr>
          <w:sz w:val="20"/>
          <w:szCs w:val="20"/>
        </w:rPr>
        <w:t xml:space="preserve">, SQL and </w:t>
      </w:r>
      <w:r w:rsidR="003844F7">
        <w:rPr>
          <w:sz w:val="20"/>
          <w:szCs w:val="20"/>
        </w:rPr>
        <w:t>XML</w:t>
      </w:r>
      <w:r>
        <w:rPr>
          <w:sz w:val="20"/>
          <w:szCs w:val="20"/>
        </w:rPr>
        <w:t>)</w:t>
      </w:r>
    </w:p>
    <w:p w:rsidR="00352202" w:rsidRDefault="00352202">
      <w:pPr>
        <w:tabs>
          <w:tab w:val="left" w:pos="720"/>
        </w:tabs>
        <w:jc w:val="both"/>
        <w:rPr>
          <w:sz w:val="20"/>
          <w:szCs w:val="20"/>
        </w:rPr>
      </w:pPr>
    </w:p>
    <w:p w:rsidR="00352202" w:rsidRDefault="00755BE3">
      <w:pPr>
        <w:numPr>
          <w:ilvl w:val="0"/>
          <w:numId w:val="3"/>
        </w:numPr>
        <w:tabs>
          <w:tab w:val="left" w:pos="720"/>
        </w:tabs>
        <w:jc w:val="both"/>
        <w:rPr>
          <w:sz w:val="20"/>
          <w:szCs w:val="20"/>
        </w:rPr>
      </w:pPr>
      <w:r>
        <w:rPr>
          <w:sz w:val="20"/>
          <w:szCs w:val="20"/>
        </w:rPr>
        <w:t>Technical Architect in design and development of Operational Data Store ( Data Ware house developmen</w:t>
      </w:r>
      <w:r w:rsidR="003844F7">
        <w:rPr>
          <w:sz w:val="20"/>
          <w:szCs w:val="20"/>
        </w:rPr>
        <w:t>t using (.NET, SQL Server 2008 and Oracle</w:t>
      </w:r>
      <w:r>
        <w:rPr>
          <w:sz w:val="20"/>
          <w:szCs w:val="20"/>
        </w:rPr>
        <w:t>)</w:t>
      </w:r>
    </w:p>
    <w:p w:rsidR="00352202" w:rsidRDefault="00352202">
      <w:pPr>
        <w:tabs>
          <w:tab w:val="left" w:pos="720"/>
        </w:tabs>
        <w:jc w:val="both"/>
        <w:rPr>
          <w:sz w:val="20"/>
          <w:szCs w:val="20"/>
        </w:rPr>
      </w:pPr>
    </w:p>
    <w:p w:rsidR="00352202" w:rsidRDefault="00755BE3" w:rsidP="003844F7">
      <w:pPr>
        <w:numPr>
          <w:ilvl w:val="0"/>
          <w:numId w:val="3"/>
        </w:numPr>
        <w:tabs>
          <w:tab w:val="left" w:pos="720"/>
        </w:tabs>
        <w:jc w:val="both"/>
        <w:rPr>
          <w:sz w:val="20"/>
          <w:szCs w:val="20"/>
        </w:rPr>
      </w:pPr>
      <w:r w:rsidRPr="003844F7">
        <w:rPr>
          <w:sz w:val="20"/>
          <w:szCs w:val="20"/>
        </w:rPr>
        <w:t xml:space="preserve">Responsible for DB Design for Operational Data Store database </w:t>
      </w:r>
    </w:p>
    <w:p w:rsidR="003844F7" w:rsidRPr="003844F7" w:rsidRDefault="003844F7" w:rsidP="003844F7">
      <w:pPr>
        <w:tabs>
          <w:tab w:val="left" w:pos="720"/>
        </w:tabs>
        <w:jc w:val="both"/>
        <w:rPr>
          <w:sz w:val="20"/>
          <w:szCs w:val="20"/>
        </w:rPr>
      </w:pPr>
    </w:p>
    <w:p w:rsidR="00352202" w:rsidRDefault="00755BE3">
      <w:pPr>
        <w:numPr>
          <w:ilvl w:val="0"/>
          <w:numId w:val="3"/>
        </w:numPr>
        <w:tabs>
          <w:tab w:val="left" w:pos="720"/>
        </w:tabs>
        <w:jc w:val="both"/>
        <w:rPr>
          <w:sz w:val="20"/>
          <w:szCs w:val="20"/>
        </w:rPr>
      </w:pPr>
      <w:r>
        <w:rPr>
          <w:sz w:val="20"/>
          <w:szCs w:val="20"/>
        </w:rPr>
        <w:t xml:space="preserve">Publishing automated reports on </w:t>
      </w:r>
      <w:r w:rsidR="001024F7">
        <w:rPr>
          <w:sz w:val="20"/>
          <w:szCs w:val="20"/>
        </w:rPr>
        <w:t>the web site</w:t>
      </w:r>
    </w:p>
    <w:p w:rsidR="00352202" w:rsidRDefault="00352202">
      <w:pPr>
        <w:tabs>
          <w:tab w:val="left" w:pos="720"/>
        </w:tabs>
        <w:jc w:val="both"/>
        <w:rPr>
          <w:sz w:val="20"/>
          <w:szCs w:val="20"/>
        </w:rPr>
      </w:pPr>
    </w:p>
    <w:p w:rsidR="00352202" w:rsidRDefault="00755BE3">
      <w:pPr>
        <w:numPr>
          <w:ilvl w:val="0"/>
          <w:numId w:val="3"/>
        </w:numPr>
        <w:tabs>
          <w:tab w:val="left" w:pos="720"/>
        </w:tabs>
        <w:jc w:val="both"/>
        <w:rPr>
          <w:sz w:val="20"/>
          <w:szCs w:val="20"/>
        </w:rPr>
      </w:pPr>
      <w:r>
        <w:rPr>
          <w:sz w:val="20"/>
          <w:szCs w:val="20"/>
        </w:rPr>
        <w:t xml:space="preserve">Design and Development of UI using ASP.NET </w:t>
      </w:r>
      <w:r w:rsidR="001024F7">
        <w:rPr>
          <w:sz w:val="20"/>
          <w:szCs w:val="20"/>
        </w:rPr>
        <w:t>Visual Studio</w:t>
      </w:r>
    </w:p>
    <w:p w:rsidR="00352202" w:rsidRDefault="00352202">
      <w:pPr>
        <w:tabs>
          <w:tab w:val="left" w:pos="720"/>
        </w:tabs>
        <w:jc w:val="both"/>
        <w:rPr>
          <w:sz w:val="20"/>
          <w:szCs w:val="20"/>
        </w:rPr>
      </w:pPr>
    </w:p>
    <w:p w:rsidR="001024F7" w:rsidRDefault="00755BE3">
      <w:pPr>
        <w:numPr>
          <w:ilvl w:val="0"/>
          <w:numId w:val="3"/>
        </w:numPr>
        <w:tabs>
          <w:tab w:val="left" w:pos="720"/>
        </w:tabs>
        <w:jc w:val="both"/>
        <w:rPr>
          <w:sz w:val="20"/>
          <w:szCs w:val="20"/>
        </w:rPr>
      </w:pPr>
      <w:r w:rsidRPr="001024F7">
        <w:rPr>
          <w:sz w:val="20"/>
          <w:szCs w:val="20"/>
        </w:rPr>
        <w:t>Design and Development of W</w:t>
      </w:r>
      <w:r w:rsidR="001024F7" w:rsidRPr="001024F7">
        <w:rPr>
          <w:sz w:val="20"/>
          <w:szCs w:val="20"/>
        </w:rPr>
        <w:t>eb</w:t>
      </w:r>
      <w:r w:rsidRPr="001024F7">
        <w:rPr>
          <w:sz w:val="20"/>
          <w:szCs w:val="20"/>
        </w:rPr>
        <w:t xml:space="preserve"> Service for </w:t>
      </w:r>
      <w:r w:rsidR="001024F7" w:rsidRPr="001024F7">
        <w:rPr>
          <w:sz w:val="20"/>
          <w:szCs w:val="20"/>
        </w:rPr>
        <w:t>Sampling</w:t>
      </w:r>
      <w:r w:rsidR="001024F7">
        <w:rPr>
          <w:sz w:val="20"/>
          <w:szCs w:val="20"/>
        </w:rPr>
        <w:t xml:space="preserve"> System.</w:t>
      </w:r>
    </w:p>
    <w:p w:rsidR="001024F7" w:rsidRDefault="001024F7" w:rsidP="001024F7">
      <w:pPr>
        <w:pStyle w:val="ListParagraph"/>
        <w:rPr>
          <w:sz w:val="20"/>
        </w:rPr>
      </w:pPr>
    </w:p>
    <w:p w:rsidR="00352202" w:rsidRDefault="00755BE3">
      <w:pPr>
        <w:numPr>
          <w:ilvl w:val="0"/>
          <w:numId w:val="3"/>
        </w:numPr>
        <w:tabs>
          <w:tab w:val="left" w:pos="720"/>
        </w:tabs>
        <w:jc w:val="both"/>
        <w:rPr>
          <w:sz w:val="20"/>
          <w:szCs w:val="20"/>
        </w:rPr>
      </w:pPr>
      <w:r>
        <w:rPr>
          <w:sz w:val="20"/>
          <w:szCs w:val="20"/>
        </w:rPr>
        <w:t>Design and Development of SQL Server Stored Procedures, Functions for Reports and SSIS packages</w:t>
      </w:r>
    </w:p>
    <w:p w:rsidR="00352202" w:rsidRDefault="00352202">
      <w:pPr>
        <w:tabs>
          <w:tab w:val="left" w:pos="720"/>
        </w:tabs>
        <w:jc w:val="both"/>
        <w:rPr>
          <w:sz w:val="20"/>
          <w:szCs w:val="20"/>
        </w:rPr>
      </w:pPr>
    </w:p>
    <w:p w:rsidR="00352202" w:rsidRDefault="00755BE3">
      <w:pPr>
        <w:numPr>
          <w:ilvl w:val="0"/>
          <w:numId w:val="3"/>
        </w:numPr>
        <w:tabs>
          <w:tab w:val="left" w:pos="720"/>
        </w:tabs>
        <w:jc w:val="both"/>
        <w:rPr>
          <w:sz w:val="20"/>
          <w:szCs w:val="20"/>
        </w:rPr>
      </w:pPr>
      <w:r>
        <w:rPr>
          <w:sz w:val="20"/>
          <w:szCs w:val="20"/>
        </w:rPr>
        <w:t>Mentoring Teams members in following best practices during development phase.</w:t>
      </w:r>
    </w:p>
    <w:p w:rsidR="00352202" w:rsidRDefault="00352202">
      <w:pPr>
        <w:tabs>
          <w:tab w:val="left" w:pos="720"/>
        </w:tabs>
        <w:jc w:val="both"/>
        <w:rPr>
          <w:sz w:val="20"/>
          <w:szCs w:val="20"/>
        </w:rPr>
      </w:pPr>
    </w:p>
    <w:p w:rsidR="00352202" w:rsidRDefault="00755BE3">
      <w:pPr>
        <w:numPr>
          <w:ilvl w:val="0"/>
          <w:numId w:val="3"/>
        </w:numPr>
        <w:tabs>
          <w:tab w:val="left" w:pos="720"/>
        </w:tabs>
        <w:jc w:val="both"/>
        <w:rPr>
          <w:sz w:val="20"/>
          <w:szCs w:val="20"/>
        </w:rPr>
      </w:pPr>
      <w:r>
        <w:rPr>
          <w:sz w:val="20"/>
          <w:szCs w:val="20"/>
        </w:rPr>
        <w:t>Setting up scrum meetings to identify/schedule priorities and identify road blocks</w:t>
      </w:r>
    </w:p>
    <w:p w:rsidR="00352202" w:rsidRDefault="00352202">
      <w:pPr>
        <w:tabs>
          <w:tab w:val="left" w:pos="720"/>
        </w:tabs>
        <w:jc w:val="both"/>
        <w:rPr>
          <w:sz w:val="20"/>
          <w:szCs w:val="20"/>
        </w:rPr>
      </w:pPr>
    </w:p>
    <w:p w:rsidR="00352202" w:rsidRDefault="00352202">
      <w:pPr>
        <w:tabs>
          <w:tab w:val="left" w:pos="720"/>
        </w:tabs>
        <w:jc w:val="both"/>
        <w:rPr>
          <w:sz w:val="20"/>
          <w:szCs w:val="20"/>
        </w:rPr>
      </w:pPr>
    </w:p>
    <w:p w:rsidR="00352202" w:rsidRDefault="00755BE3">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b/>
          <w:bCs/>
          <w:i/>
          <w:iCs/>
          <w:caps/>
          <w:sz w:val="20"/>
          <w:szCs w:val="20"/>
        </w:rPr>
      </w:pPr>
      <w:r>
        <w:rPr>
          <w:rFonts w:ascii="Verdana" w:hAnsi="Verdana"/>
          <w:b/>
          <w:bCs/>
          <w:i/>
          <w:iCs/>
          <w:caps/>
          <w:sz w:val="20"/>
          <w:szCs w:val="20"/>
        </w:rPr>
        <w:t>Technologies:</w:t>
      </w:r>
    </w:p>
    <w:p w:rsidR="00352202" w:rsidRDefault="00755BE3">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caps/>
          <w:sz w:val="20"/>
          <w:szCs w:val="20"/>
        </w:rPr>
      </w:pPr>
      <w:r>
        <w:rPr>
          <w:rFonts w:ascii="Verdana" w:hAnsi="Verdana"/>
          <w:caps/>
          <w:sz w:val="20"/>
          <w:szCs w:val="20"/>
        </w:rPr>
        <w:t xml:space="preserve"> .NET 3.0, ASP.NET </w:t>
      </w:r>
      <w:r w:rsidR="001024F7">
        <w:rPr>
          <w:rFonts w:ascii="Verdana" w:hAnsi="Verdana"/>
          <w:caps/>
          <w:sz w:val="20"/>
          <w:szCs w:val="20"/>
        </w:rPr>
        <w:t>VISUAL STUDIO</w:t>
      </w:r>
      <w:r>
        <w:rPr>
          <w:rFonts w:ascii="Verdana" w:hAnsi="Verdana"/>
          <w:caps/>
          <w:sz w:val="20"/>
          <w:szCs w:val="20"/>
        </w:rPr>
        <w:t xml:space="preserve">, Entity framework, linq, WCF, SQL Server 2005, SSIS 2005/SSIS 2008, .NET 2.0 / .NET 3.0, C#, </w:t>
      </w:r>
      <w:r w:rsidR="001024F7">
        <w:rPr>
          <w:rFonts w:ascii="Verdana" w:hAnsi="Verdana"/>
          <w:caps/>
          <w:sz w:val="20"/>
          <w:szCs w:val="20"/>
        </w:rPr>
        <w:t>Oracle</w:t>
      </w:r>
    </w:p>
    <w:p w:rsidR="00352202" w:rsidRDefault="00352202">
      <w:pPr>
        <w:jc w:val="both"/>
        <w:rPr>
          <w:sz w:val="20"/>
          <w:szCs w:val="20"/>
          <w:shd w:val="clear" w:color="auto" w:fill="E0E0E0"/>
        </w:rPr>
      </w:pPr>
    </w:p>
    <w:p w:rsidR="00352202" w:rsidRDefault="00352202">
      <w:pPr>
        <w:jc w:val="both"/>
        <w:rPr>
          <w:b/>
          <w:bCs/>
          <w:sz w:val="20"/>
          <w:szCs w:val="20"/>
          <w:shd w:val="clear" w:color="auto" w:fill="E0E0E0"/>
        </w:rPr>
      </w:pPr>
    </w:p>
    <w:p w:rsidR="001024F7" w:rsidRDefault="001024F7" w:rsidP="001024F7">
      <w:pPr>
        <w:tabs>
          <w:tab w:val="left" w:pos="1440"/>
        </w:tabs>
        <w:rPr>
          <w:rFonts w:ascii="Verdana" w:hAnsi="Verdana"/>
          <w:b/>
          <w:sz w:val="20"/>
        </w:rPr>
      </w:pPr>
      <w:r>
        <w:rPr>
          <w:rFonts w:ascii="Verdana" w:hAnsi="Verdana"/>
          <w:b/>
          <w:bCs/>
          <w:sz w:val="20"/>
        </w:rPr>
        <w:t>July 2009 –   Present</w:t>
      </w:r>
    </w:p>
    <w:p w:rsidR="001024F7" w:rsidRDefault="001024F7" w:rsidP="001024F7">
      <w:pPr>
        <w:tabs>
          <w:tab w:val="left" w:pos="1440"/>
        </w:tabs>
        <w:rPr>
          <w:rFonts w:ascii="Verdana" w:hAnsi="Verdana"/>
          <w:b/>
          <w:sz w:val="20"/>
        </w:rPr>
      </w:pPr>
      <w:r>
        <w:rPr>
          <w:rFonts w:ascii="Verdana" w:hAnsi="Verdana"/>
          <w:b/>
          <w:sz w:val="20"/>
        </w:rPr>
        <w:t>Client:</w:t>
      </w:r>
      <w:r>
        <w:rPr>
          <w:rFonts w:ascii="Verdana" w:hAnsi="Verdana"/>
          <w:b/>
          <w:sz w:val="20"/>
        </w:rPr>
        <w:tab/>
        <w:t xml:space="preserve">    </w:t>
      </w:r>
      <w:r>
        <w:rPr>
          <w:rFonts w:ascii="Verdana" w:hAnsi="Verdana"/>
          <w:b/>
          <w:sz w:val="20"/>
        </w:rPr>
        <w:tab/>
        <w:t>HHCAHPS</w:t>
      </w:r>
    </w:p>
    <w:p w:rsidR="001024F7" w:rsidRDefault="001024F7" w:rsidP="001024F7">
      <w:pPr>
        <w:tabs>
          <w:tab w:val="left" w:pos="1440"/>
        </w:tabs>
        <w:rPr>
          <w:rFonts w:ascii="Verdana" w:hAnsi="Verdana"/>
          <w:b/>
          <w:sz w:val="20"/>
        </w:rPr>
      </w:pPr>
      <w:r>
        <w:rPr>
          <w:rFonts w:ascii="Verdana" w:hAnsi="Verdana"/>
          <w:b/>
          <w:bCs/>
          <w:sz w:val="20"/>
        </w:rPr>
        <w:t xml:space="preserve">Project:            </w:t>
      </w:r>
      <w:r>
        <w:rPr>
          <w:rFonts w:ascii="Verdana" w:hAnsi="Verdana"/>
          <w:b/>
          <w:bCs/>
          <w:sz w:val="20"/>
        </w:rPr>
        <w:tab/>
      </w:r>
      <w:r>
        <w:rPr>
          <w:rFonts w:ascii="Verdana" w:hAnsi="Verdana"/>
          <w:b/>
          <w:sz w:val="20"/>
        </w:rPr>
        <w:t>Sampling</w:t>
      </w:r>
      <w:r w:rsidR="008F3032">
        <w:rPr>
          <w:rFonts w:ascii="Verdana" w:hAnsi="Verdana"/>
          <w:b/>
          <w:sz w:val="20"/>
        </w:rPr>
        <w:t xml:space="preserve"> System</w:t>
      </w:r>
    </w:p>
    <w:p w:rsidR="001024F7" w:rsidRDefault="001024F7" w:rsidP="001024F7">
      <w:pPr>
        <w:jc w:val="both"/>
        <w:rPr>
          <w:rFonts w:ascii="Verdana" w:hAnsi="Verdana"/>
          <w:b/>
          <w:sz w:val="20"/>
        </w:rPr>
      </w:pPr>
      <w:r>
        <w:rPr>
          <w:rFonts w:ascii="Verdana" w:hAnsi="Verdana"/>
          <w:b/>
          <w:sz w:val="20"/>
        </w:rPr>
        <w:t xml:space="preserve">Position: </w:t>
      </w:r>
      <w:r>
        <w:rPr>
          <w:rFonts w:ascii="Verdana" w:hAnsi="Verdana"/>
          <w:b/>
          <w:sz w:val="20"/>
        </w:rPr>
        <w:tab/>
        <w:t xml:space="preserve">    </w:t>
      </w:r>
      <w:r>
        <w:rPr>
          <w:rFonts w:ascii="Verdana" w:hAnsi="Verdana"/>
          <w:b/>
          <w:sz w:val="20"/>
        </w:rPr>
        <w:tab/>
        <w:t>Senior Consultant</w:t>
      </w:r>
    </w:p>
    <w:p w:rsidR="001024F7" w:rsidRDefault="001024F7" w:rsidP="001024F7">
      <w:pPr>
        <w:jc w:val="both"/>
        <w:rPr>
          <w:b/>
          <w:sz w:val="20"/>
          <w:szCs w:val="20"/>
        </w:rPr>
      </w:pPr>
      <w:r>
        <w:rPr>
          <w:rFonts w:ascii="Verdana" w:hAnsi="Verdana"/>
          <w:b/>
          <w:sz w:val="20"/>
        </w:rPr>
        <w:t>Environment</w:t>
      </w:r>
      <w:r>
        <w:rPr>
          <w:rFonts w:ascii="Verdana" w:hAnsi="Verdana"/>
          <w:b/>
          <w:sz w:val="20"/>
        </w:rPr>
        <w:tab/>
        <w:t xml:space="preserve">:   </w:t>
      </w:r>
      <w:r>
        <w:rPr>
          <w:rFonts w:ascii="Verdana" w:hAnsi="Verdana"/>
          <w:b/>
          <w:sz w:val="20"/>
          <w:szCs w:val="20"/>
        </w:rPr>
        <w:t xml:space="preserve"> </w:t>
      </w:r>
      <w:r>
        <w:rPr>
          <w:rFonts w:ascii="Verdana" w:hAnsi="Verdana"/>
          <w:b/>
          <w:sz w:val="20"/>
          <w:szCs w:val="20"/>
        </w:rPr>
        <w:tab/>
        <w:t xml:space="preserve">.NET 3.5, ASP.NET VISUAL STUDIO, C#, SSRS, LINQ, </w:t>
      </w:r>
      <w:r>
        <w:rPr>
          <w:b/>
          <w:sz w:val="20"/>
          <w:szCs w:val="20"/>
        </w:rPr>
        <w:t>SQL Server 2005</w:t>
      </w:r>
    </w:p>
    <w:p w:rsidR="001024F7" w:rsidRDefault="001024F7" w:rsidP="001024F7">
      <w:pPr>
        <w:jc w:val="both"/>
        <w:rPr>
          <w:b/>
          <w:bCs/>
          <w:sz w:val="20"/>
          <w:szCs w:val="20"/>
        </w:rPr>
      </w:pPr>
    </w:p>
    <w:p w:rsidR="001024F7" w:rsidRDefault="001024F7" w:rsidP="001024F7">
      <w:pPr>
        <w:jc w:val="both"/>
        <w:rPr>
          <w:b/>
          <w:bCs/>
          <w:sz w:val="20"/>
          <w:szCs w:val="20"/>
          <w:u w:val="single"/>
        </w:rPr>
      </w:pPr>
      <w:r>
        <w:rPr>
          <w:b/>
          <w:bCs/>
          <w:sz w:val="20"/>
          <w:szCs w:val="20"/>
          <w:u w:val="single"/>
        </w:rPr>
        <w:t>Reporting and Sampling System</w:t>
      </w:r>
    </w:p>
    <w:p w:rsidR="001024F7" w:rsidRDefault="001024F7" w:rsidP="001024F7">
      <w:pPr>
        <w:jc w:val="both"/>
        <w:rPr>
          <w:b/>
          <w:bCs/>
          <w:sz w:val="20"/>
          <w:szCs w:val="20"/>
          <w:u w:val="single"/>
        </w:rPr>
      </w:pPr>
    </w:p>
    <w:p w:rsidR="001024F7" w:rsidRDefault="001024F7" w:rsidP="001024F7">
      <w:pPr>
        <w:numPr>
          <w:ilvl w:val="0"/>
          <w:numId w:val="3"/>
        </w:numPr>
        <w:tabs>
          <w:tab w:val="left" w:pos="720"/>
        </w:tabs>
        <w:jc w:val="both"/>
        <w:rPr>
          <w:sz w:val="20"/>
          <w:szCs w:val="20"/>
        </w:rPr>
      </w:pPr>
      <w:r>
        <w:rPr>
          <w:sz w:val="20"/>
          <w:szCs w:val="20"/>
        </w:rPr>
        <w:t>Played the role of Systems Analyst to gather Business Requirements from Business Users and Project manager to handle the reporting needs as they came up.</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Pr>
          <w:sz w:val="20"/>
          <w:szCs w:val="20"/>
        </w:rPr>
        <w:t>Preparation of Business Requirement documents and Technical Design Document for Sample Management System</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Pr>
          <w:sz w:val="20"/>
          <w:szCs w:val="20"/>
        </w:rPr>
        <w:t>Technical Architect in design and development of Reporting Website  (Web Portal development using .NET 3.0, ASP.NET Visual Studio, C#, SQL and XML)</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Pr>
          <w:sz w:val="20"/>
          <w:szCs w:val="20"/>
        </w:rPr>
        <w:t>Technical Architect in design and development of Operational Data Store ( Data Ware house development using (.NET, SQL Server 2008)</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sidRPr="003844F7">
        <w:rPr>
          <w:sz w:val="20"/>
          <w:szCs w:val="20"/>
        </w:rPr>
        <w:t xml:space="preserve">Responsible for DB Design for Operational Data Store database </w:t>
      </w:r>
    </w:p>
    <w:p w:rsidR="001024F7" w:rsidRPr="00384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Pr>
          <w:sz w:val="20"/>
          <w:szCs w:val="20"/>
        </w:rPr>
        <w:t>Publishing automated reports on the web site</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Pr>
          <w:sz w:val="20"/>
          <w:szCs w:val="20"/>
        </w:rPr>
        <w:t>Design and Development of UI using ASP.NET Visual Studio</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sidRPr="001024F7">
        <w:rPr>
          <w:sz w:val="20"/>
          <w:szCs w:val="20"/>
        </w:rPr>
        <w:t>Design and Development of Web Service for Sampling</w:t>
      </w:r>
      <w:r>
        <w:rPr>
          <w:sz w:val="20"/>
          <w:szCs w:val="20"/>
        </w:rPr>
        <w:t xml:space="preserve"> System.</w:t>
      </w:r>
    </w:p>
    <w:p w:rsidR="001024F7" w:rsidRDefault="001024F7" w:rsidP="001024F7">
      <w:pPr>
        <w:pStyle w:val="ListParagraph"/>
        <w:rPr>
          <w:sz w:val="20"/>
        </w:rPr>
      </w:pPr>
    </w:p>
    <w:p w:rsidR="001024F7" w:rsidRDefault="001024F7" w:rsidP="001024F7">
      <w:pPr>
        <w:numPr>
          <w:ilvl w:val="0"/>
          <w:numId w:val="3"/>
        </w:numPr>
        <w:tabs>
          <w:tab w:val="left" w:pos="720"/>
        </w:tabs>
        <w:jc w:val="both"/>
        <w:rPr>
          <w:sz w:val="20"/>
          <w:szCs w:val="20"/>
        </w:rPr>
      </w:pPr>
      <w:r>
        <w:rPr>
          <w:sz w:val="20"/>
          <w:szCs w:val="20"/>
        </w:rPr>
        <w:t>Design and Development of SQL Server Stored Procedures, Functions for Reports and SSIS packages</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Pr>
          <w:sz w:val="20"/>
          <w:szCs w:val="20"/>
        </w:rPr>
        <w:t>Mentoring Teams members in following best practices during development phase.</w:t>
      </w:r>
    </w:p>
    <w:p w:rsidR="001024F7" w:rsidRDefault="001024F7" w:rsidP="001024F7">
      <w:pPr>
        <w:tabs>
          <w:tab w:val="left" w:pos="720"/>
        </w:tabs>
        <w:jc w:val="both"/>
        <w:rPr>
          <w:sz w:val="20"/>
          <w:szCs w:val="20"/>
        </w:rPr>
      </w:pPr>
    </w:p>
    <w:p w:rsidR="001024F7" w:rsidRDefault="001024F7" w:rsidP="001024F7">
      <w:pPr>
        <w:numPr>
          <w:ilvl w:val="0"/>
          <w:numId w:val="3"/>
        </w:numPr>
        <w:tabs>
          <w:tab w:val="left" w:pos="720"/>
        </w:tabs>
        <w:jc w:val="both"/>
        <w:rPr>
          <w:sz w:val="20"/>
          <w:szCs w:val="20"/>
        </w:rPr>
      </w:pPr>
      <w:r>
        <w:rPr>
          <w:sz w:val="20"/>
          <w:szCs w:val="20"/>
        </w:rPr>
        <w:t>Setting up scrum meetings to identify/schedule priorities and identify road blocks</w:t>
      </w:r>
    </w:p>
    <w:p w:rsidR="001024F7" w:rsidRDefault="001024F7" w:rsidP="001024F7">
      <w:pPr>
        <w:tabs>
          <w:tab w:val="left" w:pos="720"/>
        </w:tabs>
        <w:jc w:val="both"/>
        <w:rPr>
          <w:sz w:val="20"/>
          <w:szCs w:val="20"/>
        </w:rPr>
      </w:pPr>
    </w:p>
    <w:p w:rsidR="001024F7" w:rsidRDefault="001024F7" w:rsidP="001024F7">
      <w:pPr>
        <w:tabs>
          <w:tab w:val="left" w:pos="720"/>
        </w:tabs>
        <w:jc w:val="both"/>
        <w:rPr>
          <w:sz w:val="20"/>
          <w:szCs w:val="20"/>
        </w:rPr>
      </w:pPr>
    </w:p>
    <w:p w:rsidR="001024F7" w:rsidRDefault="001024F7" w:rsidP="001024F7">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b/>
          <w:bCs/>
          <w:i/>
          <w:iCs/>
          <w:caps/>
          <w:sz w:val="20"/>
          <w:szCs w:val="20"/>
        </w:rPr>
      </w:pPr>
      <w:r>
        <w:rPr>
          <w:rFonts w:ascii="Verdana" w:hAnsi="Verdana"/>
          <w:b/>
          <w:bCs/>
          <w:i/>
          <w:iCs/>
          <w:caps/>
          <w:sz w:val="20"/>
          <w:szCs w:val="20"/>
        </w:rPr>
        <w:t>Technologies:</w:t>
      </w:r>
    </w:p>
    <w:p w:rsidR="001024F7" w:rsidRDefault="001024F7" w:rsidP="001024F7">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caps/>
          <w:sz w:val="20"/>
          <w:szCs w:val="20"/>
        </w:rPr>
      </w:pPr>
      <w:r>
        <w:rPr>
          <w:rFonts w:ascii="Verdana" w:hAnsi="Verdana"/>
          <w:caps/>
          <w:sz w:val="20"/>
          <w:szCs w:val="20"/>
        </w:rPr>
        <w:t xml:space="preserve"> .NET 3.0, ASP.NET VISUAL STUDIO, Entity framework, linq, WCF, SQL Server 2005, SSIS 2005/SSIS 2008,</w:t>
      </w:r>
      <w:r w:rsidR="005545B3">
        <w:rPr>
          <w:rFonts w:ascii="Verdana" w:hAnsi="Verdana"/>
          <w:caps/>
          <w:sz w:val="20"/>
          <w:szCs w:val="20"/>
        </w:rPr>
        <w:t xml:space="preserve"> .NET 2.0 / .NET 3.0, C#</w:t>
      </w:r>
    </w:p>
    <w:p w:rsidR="00352202" w:rsidRDefault="00352202">
      <w:pPr>
        <w:pageBreakBefore/>
        <w:jc w:val="both"/>
      </w:pPr>
    </w:p>
    <w:p w:rsidR="00352202" w:rsidRDefault="00352202">
      <w:pPr>
        <w:jc w:val="both"/>
        <w:rPr>
          <w:sz w:val="20"/>
          <w:szCs w:val="20"/>
        </w:rPr>
      </w:pPr>
    </w:p>
    <w:p w:rsidR="00E66877" w:rsidRDefault="00E66877" w:rsidP="00E66877">
      <w:pPr>
        <w:tabs>
          <w:tab w:val="left" w:pos="1440"/>
        </w:tabs>
        <w:rPr>
          <w:rFonts w:ascii="Verdana" w:hAnsi="Verdana"/>
          <w:b/>
          <w:sz w:val="20"/>
        </w:rPr>
      </w:pPr>
      <w:r>
        <w:rPr>
          <w:rFonts w:ascii="Verdana" w:hAnsi="Verdana"/>
          <w:b/>
          <w:bCs/>
          <w:sz w:val="20"/>
        </w:rPr>
        <w:t>July 2006 –   Present</w:t>
      </w:r>
    </w:p>
    <w:p w:rsidR="00E66877" w:rsidRDefault="00E66877" w:rsidP="00E66877">
      <w:pPr>
        <w:tabs>
          <w:tab w:val="left" w:pos="1440"/>
        </w:tabs>
        <w:rPr>
          <w:rFonts w:ascii="Verdana" w:hAnsi="Verdana"/>
          <w:b/>
          <w:sz w:val="20"/>
        </w:rPr>
      </w:pPr>
      <w:r>
        <w:rPr>
          <w:rFonts w:ascii="Verdana" w:hAnsi="Verdana"/>
          <w:b/>
          <w:sz w:val="20"/>
        </w:rPr>
        <w:t>Client:</w:t>
      </w:r>
      <w:r>
        <w:rPr>
          <w:rFonts w:ascii="Verdana" w:hAnsi="Verdana"/>
          <w:b/>
          <w:sz w:val="20"/>
        </w:rPr>
        <w:tab/>
        <w:t xml:space="preserve">    </w:t>
      </w:r>
      <w:r>
        <w:rPr>
          <w:rFonts w:ascii="Verdana" w:hAnsi="Verdana"/>
          <w:b/>
          <w:sz w:val="20"/>
        </w:rPr>
        <w:tab/>
        <w:t>Microsoft</w:t>
      </w:r>
    </w:p>
    <w:p w:rsidR="00E66877" w:rsidRDefault="00E66877" w:rsidP="00E66877">
      <w:pPr>
        <w:tabs>
          <w:tab w:val="left" w:pos="1440"/>
        </w:tabs>
        <w:rPr>
          <w:rFonts w:ascii="Verdana" w:hAnsi="Verdana"/>
          <w:b/>
          <w:sz w:val="20"/>
        </w:rPr>
      </w:pPr>
      <w:r>
        <w:rPr>
          <w:rFonts w:ascii="Verdana" w:hAnsi="Verdana"/>
          <w:b/>
          <w:bCs/>
          <w:sz w:val="20"/>
        </w:rPr>
        <w:t xml:space="preserve">Project:            </w:t>
      </w:r>
      <w:r>
        <w:rPr>
          <w:rFonts w:ascii="Verdana" w:hAnsi="Verdana"/>
          <w:b/>
          <w:bCs/>
          <w:sz w:val="20"/>
        </w:rPr>
        <w:tab/>
        <w:t xml:space="preserve">Reporting </w:t>
      </w:r>
      <w:r w:rsidR="006A513F">
        <w:rPr>
          <w:rFonts w:ascii="Verdana" w:hAnsi="Verdana"/>
          <w:b/>
          <w:bCs/>
          <w:sz w:val="20"/>
        </w:rPr>
        <w:t>Application</w:t>
      </w:r>
    </w:p>
    <w:p w:rsidR="00E66877" w:rsidRDefault="00E630F7" w:rsidP="00E66877">
      <w:pPr>
        <w:jc w:val="both"/>
        <w:rPr>
          <w:rFonts w:ascii="Verdana" w:hAnsi="Verdana"/>
          <w:b/>
          <w:sz w:val="20"/>
        </w:rPr>
      </w:pPr>
      <w:r>
        <w:rPr>
          <w:rFonts w:ascii="Verdana" w:hAnsi="Verdana"/>
          <w:b/>
          <w:sz w:val="20"/>
        </w:rPr>
        <w:t xml:space="preserve">Position: </w:t>
      </w:r>
      <w:r>
        <w:rPr>
          <w:rFonts w:ascii="Verdana" w:hAnsi="Verdana"/>
          <w:b/>
          <w:sz w:val="20"/>
        </w:rPr>
        <w:tab/>
        <w:t xml:space="preserve">    </w:t>
      </w:r>
      <w:r>
        <w:rPr>
          <w:rFonts w:ascii="Verdana" w:hAnsi="Verdana"/>
          <w:b/>
          <w:sz w:val="20"/>
        </w:rPr>
        <w:tab/>
      </w:r>
      <w:r w:rsidR="00E66877">
        <w:rPr>
          <w:rFonts w:ascii="Verdana" w:hAnsi="Verdana"/>
          <w:b/>
          <w:sz w:val="20"/>
        </w:rPr>
        <w:t>Senior Consultant</w:t>
      </w:r>
    </w:p>
    <w:p w:rsidR="00E66877" w:rsidRDefault="00E66877" w:rsidP="00E66877">
      <w:pPr>
        <w:jc w:val="both"/>
        <w:rPr>
          <w:b/>
          <w:sz w:val="20"/>
          <w:szCs w:val="20"/>
        </w:rPr>
      </w:pPr>
      <w:r>
        <w:rPr>
          <w:rFonts w:ascii="Verdana" w:hAnsi="Verdana"/>
          <w:b/>
          <w:sz w:val="20"/>
        </w:rPr>
        <w:t>Environment</w:t>
      </w:r>
      <w:r>
        <w:rPr>
          <w:rFonts w:ascii="Verdana" w:hAnsi="Verdana"/>
          <w:b/>
          <w:sz w:val="20"/>
        </w:rPr>
        <w:tab/>
        <w:t xml:space="preserve">:   </w:t>
      </w:r>
      <w:r>
        <w:rPr>
          <w:rFonts w:ascii="Verdana" w:hAnsi="Verdana"/>
          <w:b/>
          <w:sz w:val="20"/>
          <w:szCs w:val="20"/>
        </w:rPr>
        <w:t xml:space="preserve"> </w:t>
      </w:r>
      <w:r>
        <w:rPr>
          <w:rFonts w:ascii="Verdana" w:hAnsi="Verdana"/>
          <w:b/>
          <w:sz w:val="20"/>
          <w:szCs w:val="20"/>
        </w:rPr>
        <w:tab/>
        <w:t xml:space="preserve">.NET 3.5, ASP.NET VISUAL STUDIO, C#, SSIS, LINQ, </w:t>
      </w:r>
      <w:r>
        <w:rPr>
          <w:b/>
          <w:sz w:val="20"/>
          <w:szCs w:val="20"/>
        </w:rPr>
        <w:t>SQL Server 2000/ 2008</w:t>
      </w:r>
    </w:p>
    <w:p w:rsidR="00E66877" w:rsidRDefault="00E66877" w:rsidP="00E66877">
      <w:pPr>
        <w:jc w:val="both"/>
        <w:rPr>
          <w:b/>
          <w:bCs/>
          <w:sz w:val="20"/>
          <w:szCs w:val="20"/>
        </w:rPr>
      </w:pPr>
    </w:p>
    <w:p w:rsidR="00E66877" w:rsidRDefault="00E66877" w:rsidP="00E66877">
      <w:pPr>
        <w:jc w:val="both"/>
        <w:rPr>
          <w:b/>
          <w:bCs/>
          <w:sz w:val="20"/>
          <w:szCs w:val="20"/>
          <w:u w:val="single"/>
        </w:rPr>
      </w:pPr>
      <w:r>
        <w:rPr>
          <w:b/>
          <w:bCs/>
          <w:sz w:val="20"/>
          <w:szCs w:val="20"/>
          <w:u w:val="single"/>
        </w:rPr>
        <w:t>Reporting and Sampling System</w:t>
      </w:r>
    </w:p>
    <w:p w:rsidR="00E66877" w:rsidRDefault="00E66877" w:rsidP="00E66877">
      <w:pPr>
        <w:jc w:val="both"/>
        <w:rPr>
          <w:b/>
          <w:bCs/>
          <w:sz w:val="20"/>
          <w:szCs w:val="20"/>
          <w:u w:val="single"/>
        </w:rPr>
      </w:pPr>
    </w:p>
    <w:p w:rsidR="00E66877" w:rsidRDefault="00E66877" w:rsidP="00E66877">
      <w:pPr>
        <w:numPr>
          <w:ilvl w:val="0"/>
          <w:numId w:val="3"/>
        </w:numPr>
        <w:tabs>
          <w:tab w:val="left" w:pos="720"/>
        </w:tabs>
        <w:jc w:val="both"/>
        <w:rPr>
          <w:sz w:val="20"/>
          <w:szCs w:val="20"/>
        </w:rPr>
      </w:pPr>
      <w:r>
        <w:rPr>
          <w:sz w:val="20"/>
          <w:szCs w:val="20"/>
        </w:rPr>
        <w:t>Played the role of Systems Analyst to gather Business Requirements from Business Users and Project manager to handle the reporting needs as they came up.</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Pr>
          <w:sz w:val="20"/>
          <w:szCs w:val="20"/>
        </w:rPr>
        <w:t>Preparation of Business Requirement documents and Technical Design Document for Sample Management System</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Pr>
          <w:sz w:val="20"/>
          <w:szCs w:val="20"/>
        </w:rPr>
        <w:t>Technical Architect in design and development of Reporting Website  (Web Portal development using .NET 3.0, ASP.NET Visual Studio, C#, SQL and XML)</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Pr>
          <w:sz w:val="20"/>
          <w:szCs w:val="20"/>
        </w:rPr>
        <w:t>Technical Architect in design and development of Operational Data Store ( Data Ware house development using (.NET, SQL Server 2008)</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sidRPr="003844F7">
        <w:rPr>
          <w:sz w:val="20"/>
          <w:szCs w:val="20"/>
        </w:rPr>
        <w:t xml:space="preserve">Responsible for DB Design for Operational Data Store database </w:t>
      </w:r>
    </w:p>
    <w:p w:rsidR="00E66877" w:rsidRPr="003844F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Pr>
          <w:sz w:val="20"/>
          <w:szCs w:val="20"/>
        </w:rPr>
        <w:t>Publishing automated reports on the web site</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Pr>
          <w:sz w:val="20"/>
          <w:szCs w:val="20"/>
        </w:rPr>
        <w:t>Design and Development of UI using ASP.NET Visual Studio</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sidRPr="001024F7">
        <w:rPr>
          <w:sz w:val="20"/>
          <w:szCs w:val="20"/>
        </w:rPr>
        <w:t xml:space="preserve">Design and Development of </w:t>
      </w:r>
      <w:r w:rsidR="00CF4C5B">
        <w:rPr>
          <w:sz w:val="20"/>
          <w:szCs w:val="20"/>
        </w:rPr>
        <w:t>DTS/SSIS packages</w:t>
      </w:r>
      <w:r w:rsidRPr="001024F7">
        <w:rPr>
          <w:sz w:val="20"/>
          <w:szCs w:val="20"/>
        </w:rPr>
        <w:t xml:space="preserve"> for Sampling</w:t>
      </w:r>
      <w:r>
        <w:rPr>
          <w:sz w:val="20"/>
          <w:szCs w:val="20"/>
        </w:rPr>
        <w:t xml:space="preserve"> System.</w:t>
      </w:r>
    </w:p>
    <w:p w:rsidR="00E66877" w:rsidRDefault="00E66877" w:rsidP="00E66877">
      <w:pPr>
        <w:pStyle w:val="ListParagraph"/>
        <w:rPr>
          <w:sz w:val="20"/>
        </w:rPr>
      </w:pPr>
    </w:p>
    <w:p w:rsidR="00E66877" w:rsidRDefault="00E66877" w:rsidP="00E66877">
      <w:pPr>
        <w:numPr>
          <w:ilvl w:val="0"/>
          <w:numId w:val="3"/>
        </w:numPr>
        <w:tabs>
          <w:tab w:val="left" w:pos="720"/>
        </w:tabs>
        <w:jc w:val="both"/>
        <w:rPr>
          <w:sz w:val="20"/>
          <w:szCs w:val="20"/>
        </w:rPr>
      </w:pPr>
      <w:r>
        <w:rPr>
          <w:sz w:val="20"/>
          <w:szCs w:val="20"/>
        </w:rPr>
        <w:t>Design and Development of SQL Server Stored Procedures, Functions for Reports and DTS/SSIS packages</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Pr>
          <w:sz w:val="20"/>
          <w:szCs w:val="20"/>
        </w:rPr>
        <w:t>Mentoring Teams members in following best practices during development phase.</w:t>
      </w:r>
    </w:p>
    <w:p w:rsidR="00E66877" w:rsidRDefault="00E66877" w:rsidP="00E66877">
      <w:pPr>
        <w:tabs>
          <w:tab w:val="left" w:pos="720"/>
        </w:tabs>
        <w:jc w:val="both"/>
        <w:rPr>
          <w:sz w:val="20"/>
          <w:szCs w:val="20"/>
        </w:rPr>
      </w:pPr>
    </w:p>
    <w:p w:rsidR="00E66877" w:rsidRDefault="00E66877" w:rsidP="00E66877">
      <w:pPr>
        <w:numPr>
          <w:ilvl w:val="0"/>
          <w:numId w:val="3"/>
        </w:numPr>
        <w:tabs>
          <w:tab w:val="left" w:pos="720"/>
        </w:tabs>
        <w:jc w:val="both"/>
        <w:rPr>
          <w:sz w:val="20"/>
          <w:szCs w:val="20"/>
        </w:rPr>
      </w:pPr>
      <w:r>
        <w:rPr>
          <w:sz w:val="20"/>
          <w:szCs w:val="20"/>
        </w:rPr>
        <w:t>Setting up scrum meetings to identify/schedule priorities and identify road blocks</w:t>
      </w:r>
    </w:p>
    <w:p w:rsidR="00E66877" w:rsidRDefault="00E66877" w:rsidP="00E66877">
      <w:pPr>
        <w:tabs>
          <w:tab w:val="left" w:pos="720"/>
        </w:tabs>
        <w:jc w:val="both"/>
        <w:rPr>
          <w:sz w:val="20"/>
          <w:szCs w:val="20"/>
        </w:rPr>
      </w:pPr>
    </w:p>
    <w:p w:rsidR="00E66877" w:rsidRDefault="00E66877" w:rsidP="00E66877">
      <w:pPr>
        <w:tabs>
          <w:tab w:val="left" w:pos="720"/>
        </w:tabs>
        <w:jc w:val="both"/>
        <w:rPr>
          <w:sz w:val="20"/>
          <w:szCs w:val="20"/>
        </w:rPr>
      </w:pPr>
    </w:p>
    <w:p w:rsidR="00E66877" w:rsidRDefault="00E66877" w:rsidP="00E66877">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b/>
          <w:bCs/>
          <w:i/>
          <w:iCs/>
          <w:caps/>
          <w:sz w:val="20"/>
          <w:szCs w:val="20"/>
        </w:rPr>
      </w:pPr>
      <w:r>
        <w:rPr>
          <w:rFonts w:ascii="Verdana" w:hAnsi="Verdana"/>
          <w:b/>
          <w:bCs/>
          <w:i/>
          <w:iCs/>
          <w:caps/>
          <w:sz w:val="20"/>
          <w:szCs w:val="20"/>
        </w:rPr>
        <w:t>Technologies:</w:t>
      </w:r>
    </w:p>
    <w:p w:rsidR="00E66877" w:rsidRDefault="00E66877" w:rsidP="00E66877">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caps/>
          <w:sz w:val="20"/>
          <w:szCs w:val="20"/>
        </w:rPr>
      </w:pPr>
      <w:r>
        <w:rPr>
          <w:rFonts w:ascii="Verdana" w:hAnsi="Verdana"/>
          <w:caps/>
          <w:sz w:val="20"/>
          <w:szCs w:val="20"/>
        </w:rPr>
        <w:t xml:space="preserve"> .NET 3.0, ASP.NET VISUAL STUDIO, Entity framework, linq, WCF, SQL Server 2000/2008, DTS 2000/SSIS 2008, .NET 2.0 / .NET 3.0, C#</w:t>
      </w:r>
    </w:p>
    <w:p w:rsidR="00352202" w:rsidRDefault="00352202">
      <w:pPr>
        <w:jc w:val="both"/>
        <w:rPr>
          <w:sz w:val="20"/>
          <w:szCs w:val="20"/>
        </w:rPr>
      </w:pPr>
    </w:p>
    <w:p w:rsidR="00E66877" w:rsidRDefault="00E66877">
      <w:pPr>
        <w:jc w:val="both"/>
        <w:rPr>
          <w:sz w:val="20"/>
          <w:szCs w:val="20"/>
        </w:rPr>
      </w:pPr>
    </w:p>
    <w:p w:rsidR="00E66877" w:rsidRDefault="00E66877">
      <w:pPr>
        <w:jc w:val="both"/>
        <w:rPr>
          <w:sz w:val="20"/>
          <w:szCs w:val="20"/>
        </w:rPr>
      </w:pPr>
    </w:p>
    <w:p w:rsidR="00E66877" w:rsidRDefault="00E66877">
      <w:pPr>
        <w:jc w:val="both"/>
        <w:rPr>
          <w:sz w:val="20"/>
          <w:szCs w:val="20"/>
        </w:rPr>
      </w:pPr>
    </w:p>
    <w:p w:rsidR="00CF4C5B" w:rsidRDefault="00CF4C5B" w:rsidP="00CF4C5B">
      <w:pPr>
        <w:tabs>
          <w:tab w:val="left" w:pos="1440"/>
        </w:tabs>
        <w:rPr>
          <w:rFonts w:ascii="Verdana" w:hAnsi="Verdana"/>
          <w:b/>
          <w:sz w:val="20"/>
        </w:rPr>
      </w:pPr>
      <w:r>
        <w:rPr>
          <w:rFonts w:ascii="Verdana" w:hAnsi="Verdana"/>
          <w:b/>
          <w:bCs/>
          <w:sz w:val="20"/>
        </w:rPr>
        <w:lastRenderedPageBreak/>
        <w:t>July 2005 –   October 2010</w:t>
      </w:r>
    </w:p>
    <w:p w:rsidR="00CF4C5B" w:rsidRDefault="00CF4C5B" w:rsidP="00CF4C5B">
      <w:pPr>
        <w:tabs>
          <w:tab w:val="left" w:pos="1440"/>
        </w:tabs>
        <w:rPr>
          <w:rFonts w:ascii="Verdana" w:hAnsi="Verdana"/>
          <w:b/>
          <w:sz w:val="20"/>
        </w:rPr>
      </w:pPr>
      <w:r>
        <w:rPr>
          <w:rFonts w:ascii="Verdana" w:hAnsi="Verdana"/>
          <w:b/>
          <w:sz w:val="20"/>
        </w:rPr>
        <w:t>Client:</w:t>
      </w:r>
      <w:r>
        <w:rPr>
          <w:rFonts w:ascii="Verdana" w:hAnsi="Verdana"/>
          <w:b/>
          <w:sz w:val="20"/>
        </w:rPr>
        <w:tab/>
        <w:t xml:space="preserve">    </w:t>
      </w:r>
      <w:r>
        <w:rPr>
          <w:rFonts w:ascii="Verdana" w:hAnsi="Verdana"/>
          <w:b/>
          <w:sz w:val="20"/>
        </w:rPr>
        <w:tab/>
      </w:r>
      <w:proofErr w:type="spellStart"/>
      <w:r>
        <w:rPr>
          <w:rFonts w:ascii="Verdana" w:hAnsi="Verdana"/>
          <w:b/>
          <w:sz w:val="20"/>
        </w:rPr>
        <w:t>Applebees</w:t>
      </w:r>
      <w:proofErr w:type="spellEnd"/>
    </w:p>
    <w:p w:rsidR="00CF4C5B" w:rsidRDefault="00CF4C5B" w:rsidP="00CF4C5B">
      <w:pPr>
        <w:tabs>
          <w:tab w:val="left" w:pos="1440"/>
        </w:tabs>
        <w:rPr>
          <w:rFonts w:ascii="Verdana" w:hAnsi="Verdana"/>
          <w:b/>
          <w:sz w:val="20"/>
        </w:rPr>
      </w:pPr>
      <w:r>
        <w:rPr>
          <w:rFonts w:ascii="Verdana" w:hAnsi="Verdana"/>
          <w:b/>
          <w:bCs/>
          <w:sz w:val="20"/>
        </w:rPr>
        <w:t xml:space="preserve">Project:            </w:t>
      </w:r>
      <w:r>
        <w:rPr>
          <w:rFonts w:ascii="Verdana" w:hAnsi="Verdana"/>
          <w:b/>
          <w:bCs/>
          <w:sz w:val="20"/>
        </w:rPr>
        <w:tab/>
      </w:r>
      <w:r w:rsidR="000F1C33">
        <w:rPr>
          <w:rFonts w:ascii="Verdana" w:hAnsi="Verdana"/>
          <w:b/>
          <w:bCs/>
          <w:sz w:val="20"/>
        </w:rPr>
        <w:t>Market Research Portal</w:t>
      </w:r>
    </w:p>
    <w:p w:rsidR="00CF4C5B" w:rsidRDefault="00775A3D" w:rsidP="00CF4C5B">
      <w:pPr>
        <w:jc w:val="both"/>
        <w:rPr>
          <w:rFonts w:ascii="Verdana" w:hAnsi="Verdana"/>
          <w:b/>
          <w:sz w:val="20"/>
        </w:rPr>
      </w:pPr>
      <w:r>
        <w:rPr>
          <w:rFonts w:ascii="Verdana" w:hAnsi="Verdana"/>
          <w:b/>
          <w:sz w:val="20"/>
        </w:rPr>
        <w:t xml:space="preserve">Position: </w:t>
      </w:r>
      <w:r>
        <w:rPr>
          <w:rFonts w:ascii="Verdana" w:hAnsi="Verdana"/>
          <w:b/>
          <w:sz w:val="20"/>
        </w:rPr>
        <w:tab/>
        <w:t xml:space="preserve">    </w:t>
      </w:r>
      <w:r>
        <w:rPr>
          <w:rFonts w:ascii="Verdana" w:hAnsi="Verdana"/>
          <w:b/>
          <w:sz w:val="20"/>
        </w:rPr>
        <w:tab/>
      </w:r>
      <w:r w:rsidR="00CF4C5B">
        <w:rPr>
          <w:rFonts w:ascii="Verdana" w:hAnsi="Verdana"/>
          <w:b/>
          <w:sz w:val="20"/>
        </w:rPr>
        <w:t>Senior Consultant</w:t>
      </w:r>
    </w:p>
    <w:p w:rsidR="00CF4C5B" w:rsidRDefault="00CF4C5B" w:rsidP="00CF4C5B">
      <w:pPr>
        <w:jc w:val="both"/>
        <w:rPr>
          <w:b/>
          <w:sz w:val="20"/>
          <w:szCs w:val="20"/>
        </w:rPr>
      </w:pPr>
      <w:r>
        <w:rPr>
          <w:rFonts w:ascii="Verdana" w:hAnsi="Verdana"/>
          <w:b/>
          <w:sz w:val="20"/>
        </w:rPr>
        <w:t>Environment</w:t>
      </w:r>
      <w:r>
        <w:rPr>
          <w:rFonts w:ascii="Verdana" w:hAnsi="Verdana"/>
          <w:b/>
          <w:sz w:val="20"/>
        </w:rPr>
        <w:tab/>
        <w:t xml:space="preserve">:   </w:t>
      </w:r>
      <w:r>
        <w:rPr>
          <w:rFonts w:ascii="Verdana" w:hAnsi="Verdana"/>
          <w:b/>
          <w:sz w:val="20"/>
          <w:szCs w:val="20"/>
        </w:rPr>
        <w:t xml:space="preserve"> </w:t>
      </w:r>
      <w:r>
        <w:rPr>
          <w:rFonts w:ascii="Verdana" w:hAnsi="Verdana"/>
          <w:b/>
          <w:sz w:val="20"/>
          <w:szCs w:val="20"/>
        </w:rPr>
        <w:tab/>
        <w:t xml:space="preserve">.NET 3.5, ASP.NET VISUAL STUDIO, C#, SSIS, LINQ, </w:t>
      </w:r>
      <w:r>
        <w:rPr>
          <w:b/>
          <w:sz w:val="20"/>
          <w:szCs w:val="20"/>
        </w:rPr>
        <w:t>SQL Server 2000/ 2008</w:t>
      </w:r>
    </w:p>
    <w:p w:rsidR="00CF4C5B" w:rsidRDefault="00CF4C5B" w:rsidP="00CF4C5B">
      <w:pPr>
        <w:jc w:val="both"/>
        <w:rPr>
          <w:b/>
          <w:bCs/>
          <w:sz w:val="20"/>
          <w:szCs w:val="20"/>
        </w:rPr>
      </w:pPr>
    </w:p>
    <w:p w:rsidR="00CF4C5B" w:rsidRDefault="00CF4C5B" w:rsidP="00CF4C5B">
      <w:pPr>
        <w:jc w:val="both"/>
        <w:rPr>
          <w:b/>
          <w:bCs/>
          <w:sz w:val="20"/>
          <w:szCs w:val="20"/>
          <w:u w:val="single"/>
        </w:rPr>
      </w:pPr>
      <w:r>
        <w:rPr>
          <w:b/>
          <w:bCs/>
          <w:sz w:val="20"/>
          <w:szCs w:val="20"/>
          <w:u w:val="single"/>
        </w:rPr>
        <w:t>Reporting and Sampling System</w:t>
      </w:r>
    </w:p>
    <w:p w:rsidR="00CF4C5B" w:rsidRDefault="00CF4C5B" w:rsidP="00CF4C5B">
      <w:pPr>
        <w:jc w:val="both"/>
        <w:rPr>
          <w:b/>
          <w:bCs/>
          <w:sz w:val="20"/>
          <w:szCs w:val="20"/>
          <w:u w:val="single"/>
        </w:rPr>
      </w:pPr>
    </w:p>
    <w:p w:rsidR="00CF4C5B" w:rsidRDefault="00CF4C5B" w:rsidP="00CF4C5B">
      <w:pPr>
        <w:numPr>
          <w:ilvl w:val="0"/>
          <w:numId w:val="3"/>
        </w:numPr>
        <w:tabs>
          <w:tab w:val="left" w:pos="720"/>
        </w:tabs>
        <w:jc w:val="both"/>
        <w:rPr>
          <w:sz w:val="20"/>
          <w:szCs w:val="20"/>
        </w:rPr>
      </w:pPr>
      <w:r>
        <w:rPr>
          <w:sz w:val="20"/>
          <w:szCs w:val="20"/>
        </w:rPr>
        <w:t>Played the role of Systems Analyst to gather Business Requirements from Business Users and Project manager to handle the reporting needs as they came up.</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Pr>
          <w:sz w:val="20"/>
          <w:szCs w:val="20"/>
        </w:rPr>
        <w:t>Preparation of Business Requirement documents and Technical Design Document for Sample Management System</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Pr>
          <w:sz w:val="20"/>
          <w:szCs w:val="20"/>
        </w:rPr>
        <w:t>Technical Architect in design and development of Reporting Website  (Web Portal development using .NET 2.0, ASP.NET Visual Studio, C#, SQL and XML)</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Pr>
          <w:sz w:val="20"/>
          <w:szCs w:val="20"/>
        </w:rPr>
        <w:t>Technical Architect in design and development of Operational Data Store ( Data Ware house development using (.NET, SQL Server 2008 and Oracle)</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sidRPr="003844F7">
        <w:rPr>
          <w:sz w:val="20"/>
          <w:szCs w:val="20"/>
        </w:rPr>
        <w:t xml:space="preserve">Responsible for DB Design for Operational Data Store database </w:t>
      </w:r>
    </w:p>
    <w:p w:rsidR="00CF4C5B" w:rsidRPr="003844F7"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Pr>
          <w:sz w:val="20"/>
          <w:szCs w:val="20"/>
        </w:rPr>
        <w:t>Publishing automated reports on the web site</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Pr>
          <w:sz w:val="20"/>
          <w:szCs w:val="20"/>
        </w:rPr>
        <w:t>Design and Development of UI using ASP.NET Visual Studio</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sidRPr="001024F7">
        <w:rPr>
          <w:sz w:val="20"/>
          <w:szCs w:val="20"/>
        </w:rPr>
        <w:t xml:space="preserve">Design and Development of </w:t>
      </w:r>
      <w:r>
        <w:rPr>
          <w:sz w:val="20"/>
          <w:szCs w:val="20"/>
        </w:rPr>
        <w:t>DTS package</w:t>
      </w:r>
      <w:r w:rsidRPr="001024F7">
        <w:rPr>
          <w:sz w:val="20"/>
          <w:szCs w:val="20"/>
        </w:rPr>
        <w:t xml:space="preserve"> for Sampling</w:t>
      </w:r>
      <w:r>
        <w:rPr>
          <w:sz w:val="20"/>
          <w:szCs w:val="20"/>
        </w:rPr>
        <w:t xml:space="preserve"> System.</w:t>
      </w:r>
    </w:p>
    <w:p w:rsidR="00CF4C5B" w:rsidRDefault="00CF4C5B" w:rsidP="00CF4C5B">
      <w:pPr>
        <w:pStyle w:val="ListParagraph"/>
        <w:rPr>
          <w:sz w:val="20"/>
        </w:rPr>
      </w:pPr>
    </w:p>
    <w:p w:rsidR="00CF4C5B" w:rsidRDefault="00CF4C5B" w:rsidP="00CF4C5B">
      <w:pPr>
        <w:numPr>
          <w:ilvl w:val="0"/>
          <w:numId w:val="3"/>
        </w:numPr>
        <w:tabs>
          <w:tab w:val="left" w:pos="720"/>
        </w:tabs>
        <w:jc w:val="both"/>
        <w:rPr>
          <w:sz w:val="20"/>
          <w:szCs w:val="20"/>
        </w:rPr>
      </w:pPr>
      <w:r>
        <w:rPr>
          <w:sz w:val="20"/>
          <w:szCs w:val="20"/>
        </w:rPr>
        <w:t>Design and Development of SQL Server Stored Procedures, Functions for Reports and DTS/SSIS packages</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Pr>
          <w:sz w:val="20"/>
          <w:szCs w:val="20"/>
        </w:rPr>
        <w:t>Mentoring Teams members in following best practices during development phase.</w:t>
      </w:r>
    </w:p>
    <w:p w:rsidR="00CF4C5B" w:rsidRDefault="00CF4C5B" w:rsidP="00CF4C5B">
      <w:pPr>
        <w:tabs>
          <w:tab w:val="left" w:pos="720"/>
        </w:tabs>
        <w:jc w:val="both"/>
        <w:rPr>
          <w:sz w:val="20"/>
          <w:szCs w:val="20"/>
        </w:rPr>
      </w:pPr>
    </w:p>
    <w:p w:rsidR="00CF4C5B" w:rsidRDefault="00CF4C5B" w:rsidP="00CF4C5B">
      <w:pPr>
        <w:numPr>
          <w:ilvl w:val="0"/>
          <w:numId w:val="3"/>
        </w:numPr>
        <w:tabs>
          <w:tab w:val="left" w:pos="720"/>
        </w:tabs>
        <w:jc w:val="both"/>
        <w:rPr>
          <w:sz w:val="20"/>
          <w:szCs w:val="20"/>
        </w:rPr>
      </w:pPr>
      <w:r>
        <w:rPr>
          <w:sz w:val="20"/>
          <w:szCs w:val="20"/>
        </w:rPr>
        <w:t>Setting up scrum meetings to identify/schedule priorities and identify road blocks</w:t>
      </w:r>
    </w:p>
    <w:p w:rsidR="00CF4C5B" w:rsidRDefault="00CF4C5B" w:rsidP="00CF4C5B">
      <w:pPr>
        <w:tabs>
          <w:tab w:val="left" w:pos="720"/>
        </w:tabs>
        <w:jc w:val="both"/>
        <w:rPr>
          <w:sz w:val="20"/>
          <w:szCs w:val="20"/>
        </w:rPr>
      </w:pPr>
    </w:p>
    <w:p w:rsidR="00CF4C5B" w:rsidRDefault="00CF4C5B" w:rsidP="00CF4C5B">
      <w:pPr>
        <w:tabs>
          <w:tab w:val="left" w:pos="720"/>
        </w:tabs>
        <w:jc w:val="both"/>
        <w:rPr>
          <w:sz w:val="20"/>
          <w:szCs w:val="20"/>
        </w:rPr>
      </w:pPr>
    </w:p>
    <w:p w:rsidR="00CF4C5B" w:rsidRDefault="00CF4C5B" w:rsidP="00CF4C5B">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b/>
          <w:bCs/>
          <w:i/>
          <w:iCs/>
          <w:caps/>
          <w:sz w:val="20"/>
          <w:szCs w:val="20"/>
        </w:rPr>
      </w:pPr>
      <w:r>
        <w:rPr>
          <w:rFonts w:ascii="Verdana" w:hAnsi="Verdana"/>
          <w:b/>
          <w:bCs/>
          <w:i/>
          <w:iCs/>
          <w:caps/>
          <w:sz w:val="20"/>
          <w:szCs w:val="20"/>
        </w:rPr>
        <w:t>Technologies:</w:t>
      </w:r>
    </w:p>
    <w:p w:rsidR="00CF4C5B" w:rsidRDefault="00CF4C5B" w:rsidP="00CF4C5B">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caps/>
          <w:sz w:val="20"/>
          <w:szCs w:val="20"/>
        </w:rPr>
      </w:pPr>
      <w:r>
        <w:rPr>
          <w:rFonts w:ascii="Verdana" w:hAnsi="Verdana"/>
          <w:caps/>
          <w:sz w:val="20"/>
          <w:szCs w:val="20"/>
        </w:rPr>
        <w:t xml:space="preserve"> .NET 3.0, ASP.NET VISUAL STUDIO, Entity framework, linq, WCF, SQL Server 2000/2008, DTS 2000/SSIS 2008, .NET 2.0 / .NET 3.0, C#</w:t>
      </w:r>
    </w:p>
    <w:p w:rsidR="00CF4C5B" w:rsidRDefault="00CF4C5B">
      <w:pPr>
        <w:jc w:val="both"/>
        <w:rPr>
          <w:sz w:val="20"/>
          <w:szCs w:val="20"/>
        </w:rPr>
      </w:pPr>
    </w:p>
    <w:p w:rsidR="00CF4C5B" w:rsidRDefault="00CF4C5B">
      <w:pPr>
        <w:jc w:val="both"/>
        <w:rPr>
          <w:sz w:val="20"/>
          <w:szCs w:val="20"/>
        </w:rPr>
      </w:pPr>
    </w:p>
    <w:p w:rsidR="00CF4C5B" w:rsidRDefault="00CF4C5B">
      <w:pPr>
        <w:jc w:val="both"/>
        <w:rPr>
          <w:sz w:val="20"/>
          <w:szCs w:val="20"/>
        </w:rPr>
      </w:pPr>
    </w:p>
    <w:p w:rsidR="00CF4C5B" w:rsidRDefault="00CF4C5B">
      <w:pPr>
        <w:jc w:val="both"/>
        <w:rPr>
          <w:sz w:val="20"/>
          <w:szCs w:val="20"/>
        </w:rPr>
      </w:pPr>
    </w:p>
    <w:p w:rsidR="00CF4C5B" w:rsidRDefault="00CF4C5B">
      <w:pPr>
        <w:jc w:val="both"/>
        <w:rPr>
          <w:sz w:val="20"/>
          <w:szCs w:val="20"/>
        </w:rPr>
      </w:pPr>
    </w:p>
    <w:p w:rsidR="00CF4C5B" w:rsidRDefault="00CF4C5B">
      <w:pPr>
        <w:jc w:val="both"/>
        <w:rPr>
          <w:sz w:val="20"/>
          <w:szCs w:val="20"/>
        </w:rPr>
      </w:pPr>
    </w:p>
    <w:p w:rsidR="00CF4C5B" w:rsidRDefault="00CF4C5B" w:rsidP="00CF4C5B">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caps/>
          <w:sz w:val="20"/>
          <w:szCs w:val="20"/>
        </w:rPr>
      </w:pPr>
    </w:p>
    <w:p w:rsidR="00CF4C5B" w:rsidRDefault="00CD308E" w:rsidP="00CF4C5B">
      <w:pPr>
        <w:shd w:val="clear" w:color="auto" w:fill="C6D9F1" w:themeFill="text2" w:themeFillTint="33"/>
        <w:jc w:val="both"/>
        <w:rPr>
          <w:b/>
          <w:bCs/>
          <w:sz w:val="20"/>
          <w:szCs w:val="20"/>
        </w:rPr>
      </w:pPr>
      <w:r>
        <w:rPr>
          <w:b/>
          <w:bCs/>
          <w:kern w:val="28"/>
          <w:sz w:val="20"/>
          <w:szCs w:val="20"/>
        </w:rPr>
        <w:t>Land of Nod</w:t>
      </w:r>
      <w:r w:rsidR="00CF4C5B">
        <w:rPr>
          <w:b/>
          <w:bCs/>
          <w:sz w:val="20"/>
          <w:szCs w:val="20"/>
        </w:rPr>
        <w:t xml:space="preserve"> </w:t>
      </w:r>
      <w:r>
        <w:rPr>
          <w:b/>
          <w:bCs/>
          <w:sz w:val="20"/>
          <w:szCs w:val="20"/>
        </w:rPr>
        <w:t>Northbrook</w:t>
      </w:r>
      <w:r w:rsidR="00CF4C5B">
        <w:rPr>
          <w:b/>
          <w:bCs/>
          <w:sz w:val="20"/>
          <w:szCs w:val="20"/>
        </w:rPr>
        <w:t>, IL Ma</w:t>
      </w:r>
      <w:r>
        <w:rPr>
          <w:b/>
          <w:bCs/>
          <w:sz w:val="20"/>
          <w:szCs w:val="20"/>
        </w:rPr>
        <w:t>rch</w:t>
      </w:r>
      <w:r w:rsidR="00CF4C5B">
        <w:rPr>
          <w:b/>
          <w:bCs/>
          <w:sz w:val="20"/>
          <w:szCs w:val="20"/>
        </w:rPr>
        <w:t xml:space="preserve"> 2005 – </w:t>
      </w:r>
      <w:r>
        <w:rPr>
          <w:b/>
          <w:bCs/>
          <w:sz w:val="20"/>
          <w:szCs w:val="20"/>
        </w:rPr>
        <w:t>April 2005</w:t>
      </w:r>
    </w:p>
    <w:p w:rsidR="00CF4C5B" w:rsidRDefault="00CF4C5B" w:rsidP="00CF4C5B">
      <w:pPr>
        <w:shd w:val="clear" w:color="auto" w:fill="C6D9F1" w:themeFill="text2" w:themeFillTint="33"/>
        <w:jc w:val="both"/>
        <w:rPr>
          <w:b/>
          <w:bCs/>
          <w:sz w:val="20"/>
          <w:szCs w:val="20"/>
        </w:rPr>
      </w:pPr>
      <w:r>
        <w:rPr>
          <w:b/>
          <w:bCs/>
          <w:sz w:val="20"/>
          <w:szCs w:val="20"/>
        </w:rPr>
        <w:t>IT Consultant</w:t>
      </w:r>
    </w:p>
    <w:p w:rsidR="00CF4C5B" w:rsidRDefault="00CF4C5B" w:rsidP="00CF4C5B">
      <w:pPr>
        <w:jc w:val="both"/>
        <w:rPr>
          <w:b/>
          <w:bCs/>
          <w:sz w:val="20"/>
          <w:szCs w:val="20"/>
        </w:rPr>
      </w:pPr>
    </w:p>
    <w:p w:rsidR="00CF4C5B" w:rsidRDefault="00CF4C5B" w:rsidP="00CF4C5B">
      <w:pPr>
        <w:tabs>
          <w:tab w:val="left" w:pos="1440"/>
        </w:tabs>
        <w:rPr>
          <w:rFonts w:ascii="Verdana" w:hAnsi="Verdana"/>
          <w:b/>
          <w:sz w:val="20"/>
        </w:rPr>
      </w:pPr>
      <w:r>
        <w:rPr>
          <w:rFonts w:ascii="Verdana" w:hAnsi="Verdana"/>
          <w:b/>
          <w:bCs/>
          <w:sz w:val="20"/>
        </w:rPr>
        <w:t xml:space="preserve">Project:            </w:t>
      </w:r>
      <w:r>
        <w:rPr>
          <w:rFonts w:ascii="Verdana" w:hAnsi="Verdana"/>
          <w:b/>
          <w:bCs/>
          <w:sz w:val="20"/>
        </w:rPr>
        <w:tab/>
        <w:t>Reporting Website</w:t>
      </w:r>
      <w:r>
        <w:rPr>
          <w:rFonts w:ascii="Verdana" w:hAnsi="Verdana"/>
          <w:b/>
          <w:sz w:val="20"/>
        </w:rPr>
        <w:t xml:space="preserve"> </w:t>
      </w:r>
    </w:p>
    <w:p w:rsidR="00CF4C5B" w:rsidRDefault="00CF4C5B" w:rsidP="00CF4C5B">
      <w:pPr>
        <w:jc w:val="both"/>
        <w:rPr>
          <w:rFonts w:ascii="Verdana" w:hAnsi="Verdana"/>
          <w:b/>
          <w:sz w:val="20"/>
        </w:rPr>
      </w:pPr>
      <w:r>
        <w:rPr>
          <w:rFonts w:ascii="Verdana" w:hAnsi="Verdana"/>
          <w:b/>
          <w:sz w:val="20"/>
        </w:rPr>
        <w:t xml:space="preserve">Position: </w:t>
      </w:r>
      <w:r>
        <w:rPr>
          <w:rFonts w:ascii="Verdana" w:hAnsi="Verdana"/>
          <w:b/>
          <w:sz w:val="20"/>
        </w:rPr>
        <w:tab/>
        <w:t xml:space="preserve">    </w:t>
      </w:r>
      <w:r>
        <w:rPr>
          <w:rFonts w:ascii="Verdana" w:hAnsi="Verdana"/>
          <w:b/>
          <w:sz w:val="20"/>
        </w:rPr>
        <w:tab/>
      </w:r>
      <w:r w:rsidR="00CD308E">
        <w:rPr>
          <w:rFonts w:ascii="Verdana" w:hAnsi="Verdana"/>
          <w:b/>
          <w:sz w:val="20"/>
        </w:rPr>
        <w:t>IT</w:t>
      </w:r>
      <w:r>
        <w:rPr>
          <w:rFonts w:ascii="Verdana" w:hAnsi="Verdana"/>
          <w:b/>
          <w:sz w:val="20"/>
        </w:rPr>
        <w:t xml:space="preserve"> Consultant</w:t>
      </w:r>
    </w:p>
    <w:p w:rsidR="00CF4C5B" w:rsidRDefault="00CF4C5B" w:rsidP="00CF4C5B">
      <w:pPr>
        <w:jc w:val="both"/>
        <w:rPr>
          <w:b/>
          <w:sz w:val="20"/>
          <w:szCs w:val="20"/>
        </w:rPr>
      </w:pPr>
      <w:r>
        <w:rPr>
          <w:rFonts w:ascii="Verdana" w:hAnsi="Verdana"/>
          <w:b/>
          <w:sz w:val="20"/>
        </w:rPr>
        <w:t>Environment</w:t>
      </w:r>
      <w:r>
        <w:rPr>
          <w:rFonts w:ascii="Verdana" w:hAnsi="Verdana"/>
          <w:b/>
          <w:sz w:val="20"/>
        </w:rPr>
        <w:tab/>
        <w:t xml:space="preserve">:   </w:t>
      </w:r>
      <w:r>
        <w:rPr>
          <w:rFonts w:ascii="Verdana" w:hAnsi="Verdana"/>
          <w:b/>
          <w:sz w:val="20"/>
          <w:szCs w:val="20"/>
        </w:rPr>
        <w:t xml:space="preserve"> </w:t>
      </w:r>
      <w:r>
        <w:rPr>
          <w:rFonts w:ascii="Verdana" w:hAnsi="Verdana"/>
          <w:b/>
          <w:sz w:val="20"/>
          <w:szCs w:val="20"/>
        </w:rPr>
        <w:tab/>
        <w:t xml:space="preserve">.NET </w:t>
      </w:r>
      <w:r w:rsidR="00CD308E">
        <w:rPr>
          <w:rFonts w:ascii="Verdana" w:hAnsi="Verdana"/>
          <w:b/>
          <w:sz w:val="20"/>
          <w:szCs w:val="20"/>
        </w:rPr>
        <w:t>2.0</w:t>
      </w:r>
      <w:r>
        <w:rPr>
          <w:rFonts w:ascii="Verdana" w:hAnsi="Verdana"/>
          <w:b/>
          <w:sz w:val="20"/>
          <w:szCs w:val="20"/>
        </w:rPr>
        <w:t xml:space="preserve">, ASP.NET VISUAL STUDIO, </w:t>
      </w:r>
      <w:r w:rsidR="00CD308E">
        <w:rPr>
          <w:rFonts w:ascii="Verdana" w:hAnsi="Verdana"/>
          <w:b/>
          <w:sz w:val="20"/>
          <w:szCs w:val="20"/>
        </w:rPr>
        <w:t>VB.NET</w:t>
      </w:r>
      <w:r>
        <w:rPr>
          <w:rFonts w:ascii="Verdana" w:hAnsi="Verdana"/>
          <w:b/>
          <w:sz w:val="20"/>
          <w:szCs w:val="20"/>
        </w:rPr>
        <w:t xml:space="preserve">, </w:t>
      </w:r>
      <w:r w:rsidR="00CD308E">
        <w:rPr>
          <w:b/>
          <w:sz w:val="20"/>
          <w:szCs w:val="20"/>
        </w:rPr>
        <w:t>SQL Server 2000</w:t>
      </w:r>
    </w:p>
    <w:p w:rsidR="00CF4C5B" w:rsidRDefault="00CF4C5B" w:rsidP="00CF4C5B">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caps/>
          <w:sz w:val="20"/>
          <w:szCs w:val="20"/>
        </w:rPr>
      </w:pPr>
    </w:p>
    <w:p w:rsidR="00CF4C5B" w:rsidRDefault="00CF4C5B" w:rsidP="00CF4C5B">
      <w:pPr>
        <w:widowControl w:val="0"/>
        <w:autoSpaceDE w:val="0"/>
        <w:autoSpaceDN w:val="0"/>
        <w:adjustRightInd w:val="0"/>
        <w:ind w:left="1440" w:firstLine="720"/>
        <w:rPr>
          <w:b/>
          <w:bCs/>
          <w:kern w:val="28"/>
          <w:sz w:val="20"/>
          <w:szCs w:val="20"/>
        </w:rPr>
      </w:pPr>
    </w:p>
    <w:p w:rsidR="00CF4C5B" w:rsidRPr="00CD308E" w:rsidRDefault="00CF4C5B" w:rsidP="00CD308E">
      <w:pPr>
        <w:numPr>
          <w:ilvl w:val="0"/>
          <w:numId w:val="3"/>
        </w:numPr>
        <w:tabs>
          <w:tab w:val="left" w:pos="720"/>
        </w:tabs>
        <w:jc w:val="both"/>
        <w:rPr>
          <w:sz w:val="20"/>
          <w:szCs w:val="20"/>
        </w:rPr>
      </w:pPr>
      <w:r w:rsidRPr="00CD308E">
        <w:rPr>
          <w:sz w:val="20"/>
          <w:szCs w:val="20"/>
        </w:rPr>
        <w:t>Programmed Ecommerce applications using ASP.NET and VB.NET</w:t>
      </w:r>
    </w:p>
    <w:p w:rsidR="00CF4C5B" w:rsidRPr="00CD308E" w:rsidRDefault="00CF4C5B" w:rsidP="00CD308E">
      <w:pPr>
        <w:numPr>
          <w:ilvl w:val="0"/>
          <w:numId w:val="3"/>
        </w:numPr>
        <w:tabs>
          <w:tab w:val="left" w:pos="720"/>
        </w:tabs>
        <w:jc w:val="both"/>
        <w:rPr>
          <w:sz w:val="20"/>
          <w:szCs w:val="20"/>
        </w:rPr>
      </w:pPr>
      <w:r w:rsidRPr="00CD308E">
        <w:rPr>
          <w:sz w:val="20"/>
          <w:szCs w:val="20"/>
        </w:rPr>
        <w:t>Created database driven multi-tiered login system to allow access to intranet and document repository.</w:t>
      </w:r>
    </w:p>
    <w:p w:rsidR="00CF4C5B" w:rsidRPr="00CD308E" w:rsidRDefault="00CF4C5B" w:rsidP="00CD308E">
      <w:pPr>
        <w:numPr>
          <w:ilvl w:val="0"/>
          <w:numId w:val="3"/>
        </w:numPr>
        <w:tabs>
          <w:tab w:val="left" w:pos="720"/>
        </w:tabs>
        <w:jc w:val="both"/>
        <w:rPr>
          <w:sz w:val="20"/>
          <w:szCs w:val="20"/>
        </w:rPr>
      </w:pPr>
      <w:r w:rsidRPr="00CD308E">
        <w:rPr>
          <w:sz w:val="20"/>
          <w:szCs w:val="20"/>
        </w:rPr>
        <w:t>Created database driven application to keep track of documents as well usage records.</w:t>
      </w:r>
    </w:p>
    <w:p w:rsidR="00CF4C5B" w:rsidRPr="00CD308E" w:rsidRDefault="00CF4C5B" w:rsidP="00CD308E">
      <w:pPr>
        <w:numPr>
          <w:ilvl w:val="0"/>
          <w:numId w:val="3"/>
        </w:numPr>
        <w:tabs>
          <w:tab w:val="left" w:pos="720"/>
        </w:tabs>
        <w:jc w:val="both"/>
        <w:rPr>
          <w:sz w:val="20"/>
          <w:szCs w:val="20"/>
        </w:rPr>
      </w:pPr>
      <w:r w:rsidRPr="00CD308E">
        <w:rPr>
          <w:sz w:val="20"/>
          <w:szCs w:val="20"/>
        </w:rPr>
        <w:t>Upgraded existing ASP intranet architecture to ASP.NET architecture.</w:t>
      </w:r>
    </w:p>
    <w:p w:rsidR="00CF4C5B" w:rsidRPr="00CD308E" w:rsidRDefault="00CF4C5B" w:rsidP="00CD308E">
      <w:pPr>
        <w:numPr>
          <w:ilvl w:val="0"/>
          <w:numId w:val="3"/>
        </w:numPr>
        <w:tabs>
          <w:tab w:val="left" w:pos="720"/>
        </w:tabs>
        <w:jc w:val="both"/>
        <w:rPr>
          <w:sz w:val="20"/>
          <w:szCs w:val="20"/>
        </w:rPr>
      </w:pPr>
      <w:r w:rsidRPr="00CD308E">
        <w:rPr>
          <w:sz w:val="20"/>
          <w:szCs w:val="20"/>
        </w:rPr>
        <w:t>Designed various pages and scripting functionalities for client using multiple software packages such as Visual Studio.NET.</w:t>
      </w:r>
    </w:p>
    <w:p w:rsidR="00CF4C5B" w:rsidRPr="00CD308E" w:rsidRDefault="00CF4C5B" w:rsidP="00CD308E">
      <w:pPr>
        <w:numPr>
          <w:ilvl w:val="0"/>
          <w:numId w:val="3"/>
        </w:numPr>
        <w:tabs>
          <w:tab w:val="left" w:pos="720"/>
        </w:tabs>
        <w:jc w:val="both"/>
        <w:rPr>
          <w:sz w:val="20"/>
          <w:szCs w:val="20"/>
        </w:rPr>
      </w:pPr>
      <w:r w:rsidRPr="00CD308E">
        <w:rPr>
          <w:sz w:val="20"/>
          <w:szCs w:val="20"/>
        </w:rPr>
        <w:t>Created VB.NET data entry application for sales, employees, customers, etc.</w:t>
      </w:r>
    </w:p>
    <w:p w:rsidR="00CF4C5B" w:rsidRPr="00CD308E" w:rsidRDefault="00CF4C5B" w:rsidP="00CD308E">
      <w:pPr>
        <w:numPr>
          <w:ilvl w:val="0"/>
          <w:numId w:val="3"/>
        </w:numPr>
        <w:tabs>
          <w:tab w:val="left" w:pos="720"/>
        </w:tabs>
        <w:jc w:val="both"/>
        <w:rPr>
          <w:sz w:val="20"/>
          <w:szCs w:val="20"/>
        </w:rPr>
      </w:pPr>
      <w:r w:rsidRPr="00CD308E">
        <w:rPr>
          <w:sz w:val="20"/>
          <w:szCs w:val="20"/>
        </w:rPr>
        <w:t>Developed, designed and modeled the data environment as well as performed all DBA functions in SQL Server</w:t>
      </w:r>
    </w:p>
    <w:p w:rsidR="00CF4C5B" w:rsidRDefault="00CF4C5B" w:rsidP="00CF4C5B">
      <w:pPr>
        <w:widowControl w:val="0"/>
        <w:autoSpaceDE w:val="0"/>
        <w:autoSpaceDN w:val="0"/>
        <w:adjustRightInd w:val="0"/>
        <w:rPr>
          <w:kern w:val="28"/>
          <w:sz w:val="20"/>
          <w:szCs w:val="20"/>
        </w:rPr>
      </w:pPr>
    </w:p>
    <w:p w:rsidR="00CF4C5B" w:rsidRDefault="00CF4C5B" w:rsidP="00CF4C5B">
      <w:pPr>
        <w:widowControl w:val="0"/>
        <w:autoSpaceDE w:val="0"/>
        <w:autoSpaceDN w:val="0"/>
        <w:adjustRightInd w:val="0"/>
        <w:rPr>
          <w:kern w:val="28"/>
          <w:sz w:val="20"/>
          <w:szCs w:val="20"/>
        </w:rPr>
      </w:pPr>
    </w:p>
    <w:p w:rsidR="00CD308E" w:rsidRDefault="00CD308E" w:rsidP="00CD308E">
      <w:pPr>
        <w:shd w:val="clear" w:color="auto" w:fill="C6D9F1" w:themeFill="text2" w:themeFillTint="33"/>
        <w:jc w:val="both"/>
        <w:rPr>
          <w:b/>
          <w:bCs/>
          <w:sz w:val="20"/>
          <w:szCs w:val="20"/>
        </w:rPr>
      </w:pPr>
      <w:proofErr w:type="spellStart"/>
      <w:r>
        <w:rPr>
          <w:b/>
          <w:bCs/>
          <w:kern w:val="28"/>
          <w:sz w:val="20"/>
          <w:szCs w:val="20"/>
        </w:rPr>
        <w:t>Plego</w:t>
      </w:r>
      <w:proofErr w:type="spellEnd"/>
      <w:r>
        <w:rPr>
          <w:b/>
          <w:bCs/>
          <w:kern w:val="28"/>
          <w:sz w:val="20"/>
          <w:szCs w:val="20"/>
        </w:rPr>
        <w:t xml:space="preserve"> Technologies</w:t>
      </w:r>
      <w:r>
        <w:rPr>
          <w:b/>
          <w:bCs/>
          <w:sz w:val="20"/>
          <w:szCs w:val="20"/>
        </w:rPr>
        <w:t xml:space="preserve"> Westchester, IL January 2002 – </w:t>
      </w:r>
      <w:r w:rsidR="00F64CE3">
        <w:rPr>
          <w:b/>
          <w:bCs/>
          <w:sz w:val="20"/>
          <w:szCs w:val="20"/>
        </w:rPr>
        <w:t>Feb 2005</w:t>
      </w:r>
    </w:p>
    <w:p w:rsidR="00CD308E" w:rsidRDefault="00CD308E" w:rsidP="00CD308E">
      <w:pPr>
        <w:shd w:val="clear" w:color="auto" w:fill="C6D9F1" w:themeFill="text2" w:themeFillTint="33"/>
        <w:jc w:val="both"/>
        <w:rPr>
          <w:b/>
          <w:bCs/>
          <w:sz w:val="20"/>
          <w:szCs w:val="20"/>
        </w:rPr>
      </w:pPr>
      <w:r>
        <w:rPr>
          <w:b/>
          <w:bCs/>
          <w:sz w:val="20"/>
          <w:szCs w:val="20"/>
        </w:rPr>
        <w:t>IT Consultant</w:t>
      </w:r>
    </w:p>
    <w:p w:rsidR="00CD308E" w:rsidRDefault="00CD308E" w:rsidP="00CD308E">
      <w:pPr>
        <w:jc w:val="both"/>
        <w:rPr>
          <w:b/>
          <w:bCs/>
          <w:sz w:val="20"/>
          <w:szCs w:val="20"/>
        </w:rPr>
      </w:pPr>
    </w:p>
    <w:p w:rsidR="00CF4C5B" w:rsidRDefault="00CF4C5B" w:rsidP="00CD308E">
      <w:pPr>
        <w:widowControl w:val="0"/>
        <w:autoSpaceDE w:val="0"/>
        <w:autoSpaceDN w:val="0"/>
        <w:adjustRightInd w:val="0"/>
        <w:rPr>
          <w:b/>
          <w:bCs/>
          <w:kern w:val="28"/>
          <w:sz w:val="20"/>
          <w:szCs w:val="20"/>
        </w:rPr>
      </w:pPr>
      <w:r>
        <w:rPr>
          <w:b/>
          <w:bCs/>
          <w:kern w:val="28"/>
          <w:sz w:val="20"/>
          <w:szCs w:val="20"/>
        </w:rPr>
        <w:t>PROJECTS</w:t>
      </w:r>
    </w:p>
    <w:p w:rsidR="00CF4C5B" w:rsidRDefault="00CF4C5B" w:rsidP="00CF4C5B">
      <w:pPr>
        <w:widowControl w:val="0"/>
        <w:autoSpaceDE w:val="0"/>
        <w:autoSpaceDN w:val="0"/>
        <w:adjustRightInd w:val="0"/>
        <w:ind w:left="1440" w:firstLine="720"/>
        <w:rPr>
          <w:b/>
          <w:bCs/>
          <w:kern w:val="28"/>
          <w:sz w:val="20"/>
          <w:szCs w:val="20"/>
        </w:rPr>
      </w:pPr>
    </w:p>
    <w:p w:rsidR="00CF4C5B" w:rsidRPr="00CD308E" w:rsidRDefault="00CF4C5B" w:rsidP="00CD308E">
      <w:pPr>
        <w:tabs>
          <w:tab w:val="left" w:pos="720"/>
        </w:tabs>
        <w:jc w:val="both"/>
        <w:rPr>
          <w:b/>
          <w:sz w:val="20"/>
          <w:szCs w:val="20"/>
          <w:u w:val="single"/>
        </w:rPr>
      </w:pPr>
      <w:r w:rsidRPr="00CD308E">
        <w:rPr>
          <w:b/>
          <w:sz w:val="20"/>
          <w:szCs w:val="20"/>
          <w:u w:val="single"/>
        </w:rPr>
        <w:t>Juno Lighting</w:t>
      </w:r>
    </w:p>
    <w:p w:rsidR="00CF4C5B" w:rsidRPr="00CD308E" w:rsidRDefault="00CF4C5B" w:rsidP="00CD308E">
      <w:pPr>
        <w:numPr>
          <w:ilvl w:val="0"/>
          <w:numId w:val="3"/>
        </w:numPr>
        <w:tabs>
          <w:tab w:val="left" w:pos="720"/>
        </w:tabs>
        <w:jc w:val="both"/>
        <w:rPr>
          <w:sz w:val="20"/>
          <w:szCs w:val="20"/>
        </w:rPr>
      </w:pPr>
      <w:r w:rsidRPr="00CD308E">
        <w:rPr>
          <w:sz w:val="20"/>
          <w:szCs w:val="20"/>
        </w:rPr>
        <w:t>(July 2004 - December 2004), Programmer</w:t>
      </w:r>
    </w:p>
    <w:p w:rsidR="00CF4C5B" w:rsidRPr="00CD308E" w:rsidRDefault="00CF4C5B" w:rsidP="00CD308E">
      <w:pPr>
        <w:numPr>
          <w:ilvl w:val="0"/>
          <w:numId w:val="3"/>
        </w:numPr>
        <w:tabs>
          <w:tab w:val="left" w:pos="720"/>
        </w:tabs>
        <w:jc w:val="both"/>
        <w:rPr>
          <w:sz w:val="20"/>
          <w:szCs w:val="20"/>
        </w:rPr>
      </w:pPr>
      <w:r w:rsidRPr="00CD308E">
        <w:rPr>
          <w:sz w:val="20"/>
          <w:szCs w:val="20"/>
        </w:rPr>
        <w:t>Programmed Ecommerce applications using ASP.NET and VB.NET</w:t>
      </w:r>
    </w:p>
    <w:p w:rsidR="00CF4C5B" w:rsidRPr="00CD308E" w:rsidRDefault="00CF4C5B" w:rsidP="00CD308E">
      <w:pPr>
        <w:numPr>
          <w:ilvl w:val="0"/>
          <w:numId w:val="3"/>
        </w:numPr>
        <w:tabs>
          <w:tab w:val="left" w:pos="720"/>
        </w:tabs>
        <w:jc w:val="both"/>
        <w:rPr>
          <w:sz w:val="20"/>
          <w:szCs w:val="20"/>
        </w:rPr>
      </w:pPr>
      <w:r w:rsidRPr="00CD308E">
        <w:rPr>
          <w:sz w:val="20"/>
          <w:szCs w:val="20"/>
        </w:rPr>
        <w:t>Created database driven multi-tiered login system to allow access to intranet and document repository.</w:t>
      </w:r>
    </w:p>
    <w:p w:rsidR="00CF4C5B" w:rsidRPr="00CD308E" w:rsidRDefault="00CF4C5B" w:rsidP="00CD308E">
      <w:pPr>
        <w:numPr>
          <w:ilvl w:val="0"/>
          <w:numId w:val="3"/>
        </w:numPr>
        <w:tabs>
          <w:tab w:val="left" w:pos="720"/>
        </w:tabs>
        <w:jc w:val="both"/>
        <w:rPr>
          <w:sz w:val="20"/>
          <w:szCs w:val="20"/>
        </w:rPr>
      </w:pPr>
      <w:r w:rsidRPr="00CD308E">
        <w:rPr>
          <w:sz w:val="20"/>
          <w:szCs w:val="20"/>
        </w:rPr>
        <w:t>Created database driven application to keep track of documents as well usage records.</w:t>
      </w:r>
    </w:p>
    <w:p w:rsidR="00CF4C5B" w:rsidRPr="00CD308E" w:rsidRDefault="00CF4C5B" w:rsidP="00CD308E">
      <w:pPr>
        <w:numPr>
          <w:ilvl w:val="0"/>
          <w:numId w:val="3"/>
        </w:numPr>
        <w:tabs>
          <w:tab w:val="left" w:pos="720"/>
        </w:tabs>
        <w:jc w:val="both"/>
        <w:rPr>
          <w:sz w:val="20"/>
          <w:szCs w:val="20"/>
        </w:rPr>
      </w:pPr>
      <w:r w:rsidRPr="00CD308E">
        <w:rPr>
          <w:sz w:val="20"/>
          <w:szCs w:val="20"/>
        </w:rPr>
        <w:t>Created budget approval application to facilitate client cost advertising process and approval based on access level.</w:t>
      </w:r>
    </w:p>
    <w:p w:rsidR="00CF4C5B" w:rsidRPr="00CD308E" w:rsidRDefault="00CF4C5B" w:rsidP="00CD308E">
      <w:pPr>
        <w:numPr>
          <w:ilvl w:val="0"/>
          <w:numId w:val="3"/>
        </w:numPr>
        <w:tabs>
          <w:tab w:val="left" w:pos="720"/>
        </w:tabs>
        <w:jc w:val="both"/>
        <w:rPr>
          <w:sz w:val="20"/>
          <w:szCs w:val="20"/>
        </w:rPr>
      </w:pPr>
      <w:r w:rsidRPr="00CD308E">
        <w:rPr>
          <w:sz w:val="20"/>
          <w:szCs w:val="20"/>
        </w:rPr>
        <w:t>Upgraded existing ASP intranet architecture to ASP.NET architecture.</w:t>
      </w:r>
    </w:p>
    <w:p w:rsidR="00CF4C5B" w:rsidRPr="00CD308E" w:rsidRDefault="00CF4C5B" w:rsidP="00CD308E">
      <w:pPr>
        <w:numPr>
          <w:ilvl w:val="0"/>
          <w:numId w:val="3"/>
        </w:numPr>
        <w:tabs>
          <w:tab w:val="left" w:pos="720"/>
        </w:tabs>
        <w:jc w:val="both"/>
        <w:rPr>
          <w:sz w:val="20"/>
          <w:szCs w:val="20"/>
        </w:rPr>
      </w:pPr>
      <w:r w:rsidRPr="00CD308E">
        <w:rPr>
          <w:sz w:val="20"/>
          <w:szCs w:val="20"/>
        </w:rPr>
        <w:t>Designed various pages and scripting functionalities for client using multiple software packages such as Dreamweaver and Visual Studio.</w:t>
      </w:r>
    </w:p>
    <w:p w:rsidR="00CF4C5B" w:rsidRPr="00CD308E" w:rsidRDefault="00CF4C5B" w:rsidP="00CD308E">
      <w:pPr>
        <w:numPr>
          <w:ilvl w:val="0"/>
          <w:numId w:val="3"/>
        </w:numPr>
        <w:tabs>
          <w:tab w:val="left" w:pos="720"/>
        </w:tabs>
        <w:jc w:val="both"/>
        <w:rPr>
          <w:sz w:val="20"/>
          <w:szCs w:val="20"/>
        </w:rPr>
      </w:pPr>
      <w:r w:rsidRPr="00CD308E">
        <w:rPr>
          <w:sz w:val="20"/>
          <w:szCs w:val="20"/>
        </w:rPr>
        <w:t>Created VB.NET data entry application for sales, employees, customers, etc.</w:t>
      </w:r>
    </w:p>
    <w:p w:rsidR="00CF4C5B" w:rsidRPr="00CD308E" w:rsidRDefault="00CF4C5B" w:rsidP="00CD308E">
      <w:pPr>
        <w:numPr>
          <w:ilvl w:val="0"/>
          <w:numId w:val="3"/>
        </w:numPr>
        <w:tabs>
          <w:tab w:val="left" w:pos="720"/>
        </w:tabs>
        <w:jc w:val="both"/>
        <w:rPr>
          <w:sz w:val="20"/>
          <w:szCs w:val="20"/>
        </w:rPr>
      </w:pPr>
      <w:r w:rsidRPr="00CD308E">
        <w:rPr>
          <w:sz w:val="20"/>
          <w:szCs w:val="20"/>
        </w:rPr>
        <w:t>Developed, designed and modeled the data environment as well as performed all DBA functions in SQL Server</w:t>
      </w:r>
    </w:p>
    <w:p w:rsidR="00CD308E" w:rsidRDefault="00CD308E" w:rsidP="00CD308E">
      <w:pPr>
        <w:tabs>
          <w:tab w:val="left" w:pos="720"/>
        </w:tabs>
        <w:ind w:left="360"/>
        <w:jc w:val="both"/>
        <w:rPr>
          <w:sz w:val="20"/>
          <w:szCs w:val="20"/>
        </w:rPr>
      </w:pPr>
    </w:p>
    <w:p w:rsidR="00CD308E" w:rsidRPr="00CD308E" w:rsidRDefault="00CD308E" w:rsidP="00CD308E">
      <w:pPr>
        <w:tabs>
          <w:tab w:val="left" w:pos="720"/>
        </w:tabs>
        <w:ind w:left="360"/>
        <w:jc w:val="both"/>
        <w:rPr>
          <w:sz w:val="20"/>
          <w:szCs w:val="20"/>
        </w:rPr>
      </w:pPr>
    </w:p>
    <w:p w:rsidR="00CF4C5B" w:rsidRPr="00CD308E" w:rsidRDefault="00CF4C5B" w:rsidP="00CD308E">
      <w:pPr>
        <w:tabs>
          <w:tab w:val="left" w:pos="720"/>
        </w:tabs>
        <w:jc w:val="both"/>
        <w:rPr>
          <w:b/>
          <w:sz w:val="20"/>
          <w:szCs w:val="20"/>
          <w:u w:val="single"/>
        </w:rPr>
      </w:pPr>
      <w:r w:rsidRPr="00CD308E">
        <w:rPr>
          <w:b/>
          <w:sz w:val="20"/>
          <w:szCs w:val="20"/>
          <w:u w:val="single"/>
        </w:rPr>
        <w:t>Mackey Water</w:t>
      </w:r>
    </w:p>
    <w:p w:rsidR="00CF4C5B" w:rsidRPr="00CD308E" w:rsidRDefault="00CF4C5B" w:rsidP="00CD308E">
      <w:pPr>
        <w:numPr>
          <w:ilvl w:val="0"/>
          <w:numId w:val="3"/>
        </w:numPr>
        <w:tabs>
          <w:tab w:val="left" w:pos="720"/>
        </w:tabs>
        <w:jc w:val="both"/>
        <w:rPr>
          <w:sz w:val="20"/>
          <w:szCs w:val="20"/>
        </w:rPr>
      </w:pPr>
      <w:r w:rsidRPr="00CD308E">
        <w:rPr>
          <w:sz w:val="20"/>
          <w:szCs w:val="20"/>
        </w:rPr>
        <w:t>(March 2004 – April, 2004), Programmer</w:t>
      </w:r>
    </w:p>
    <w:p w:rsidR="00CF4C5B" w:rsidRPr="00CD308E" w:rsidRDefault="00CF4C5B" w:rsidP="00CD308E">
      <w:pPr>
        <w:numPr>
          <w:ilvl w:val="0"/>
          <w:numId w:val="3"/>
        </w:numPr>
        <w:tabs>
          <w:tab w:val="left" w:pos="720"/>
        </w:tabs>
        <w:jc w:val="both"/>
        <w:rPr>
          <w:sz w:val="20"/>
          <w:szCs w:val="20"/>
        </w:rPr>
      </w:pPr>
      <w:r w:rsidRPr="00CD308E">
        <w:rPr>
          <w:sz w:val="20"/>
          <w:szCs w:val="20"/>
        </w:rPr>
        <w:t>Programmed windows applications using VB.NET.</w:t>
      </w:r>
    </w:p>
    <w:p w:rsidR="00CF4C5B" w:rsidRPr="00CD308E" w:rsidRDefault="00CF4C5B" w:rsidP="00CD308E">
      <w:pPr>
        <w:numPr>
          <w:ilvl w:val="0"/>
          <w:numId w:val="3"/>
        </w:numPr>
        <w:tabs>
          <w:tab w:val="left" w:pos="720"/>
        </w:tabs>
        <w:jc w:val="both"/>
        <w:rPr>
          <w:sz w:val="20"/>
          <w:szCs w:val="20"/>
        </w:rPr>
      </w:pPr>
      <w:r w:rsidRPr="00CD308E">
        <w:rPr>
          <w:sz w:val="20"/>
          <w:szCs w:val="20"/>
        </w:rPr>
        <w:t xml:space="preserve">Created application to automate office reporting from </w:t>
      </w:r>
      <w:proofErr w:type="spellStart"/>
      <w:r w:rsidRPr="00CD308E">
        <w:rPr>
          <w:sz w:val="20"/>
          <w:szCs w:val="20"/>
        </w:rPr>
        <w:t>days</w:t>
      </w:r>
      <w:proofErr w:type="spellEnd"/>
      <w:r w:rsidRPr="00CD308E">
        <w:rPr>
          <w:sz w:val="20"/>
          <w:szCs w:val="20"/>
        </w:rPr>
        <w:t xml:space="preserve"> events.</w:t>
      </w:r>
    </w:p>
    <w:p w:rsidR="00CF4C5B" w:rsidRPr="00CD308E" w:rsidRDefault="00CF4C5B" w:rsidP="00CD308E">
      <w:pPr>
        <w:numPr>
          <w:ilvl w:val="0"/>
          <w:numId w:val="3"/>
        </w:numPr>
        <w:tabs>
          <w:tab w:val="left" w:pos="720"/>
        </w:tabs>
        <w:jc w:val="both"/>
        <w:rPr>
          <w:sz w:val="20"/>
          <w:szCs w:val="20"/>
        </w:rPr>
      </w:pPr>
      <w:r w:rsidRPr="00CD308E">
        <w:rPr>
          <w:sz w:val="20"/>
          <w:szCs w:val="20"/>
        </w:rPr>
        <w:lastRenderedPageBreak/>
        <w:t>Created application to enter various data into database.</w:t>
      </w:r>
    </w:p>
    <w:p w:rsidR="00CF4C5B" w:rsidRPr="00CD308E" w:rsidRDefault="00CF4C5B" w:rsidP="00CD308E">
      <w:pPr>
        <w:numPr>
          <w:ilvl w:val="0"/>
          <w:numId w:val="3"/>
        </w:numPr>
        <w:tabs>
          <w:tab w:val="left" w:pos="720"/>
        </w:tabs>
        <w:jc w:val="both"/>
        <w:rPr>
          <w:sz w:val="20"/>
          <w:szCs w:val="20"/>
        </w:rPr>
      </w:pPr>
      <w:r w:rsidRPr="00CD308E">
        <w:rPr>
          <w:sz w:val="20"/>
          <w:szCs w:val="20"/>
        </w:rPr>
        <w:t>Created application to enter trouble reports into database.</w:t>
      </w:r>
    </w:p>
    <w:p w:rsidR="00CF4C5B" w:rsidRPr="00CD308E" w:rsidRDefault="00CF4C5B" w:rsidP="00CD308E">
      <w:pPr>
        <w:numPr>
          <w:ilvl w:val="0"/>
          <w:numId w:val="3"/>
        </w:numPr>
        <w:tabs>
          <w:tab w:val="left" w:pos="720"/>
        </w:tabs>
        <w:jc w:val="both"/>
        <w:rPr>
          <w:sz w:val="20"/>
          <w:szCs w:val="20"/>
        </w:rPr>
      </w:pPr>
      <w:r w:rsidRPr="00CD308E">
        <w:rPr>
          <w:sz w:val="20"/>
          <w:szCs w:val="20"/>
        </w:rPr>
        <w:t>Created application for creating various reports from sales and other data entries in database.</w:t>
      </w:r>
    </w:p>
    <w:p w:rsidR="00CD308E" w:rsidRDefault="00CD308E" w:rsidP="00CD308E">
      <w:pPr>
        <w:tabs>
          <w:tab w:val="left" w:pos="720"/>
        </w:tabs>
        <w:jc w:val="both"/>
        <w:rPr>
          <w:sz w:val="20"/>
          <w:szCs w:val="20"/>
        </w:rPr>
      </w:pPr>
    </w:p>
    <w:p w:rsidR="00CF4C5B" w:rsidRPr="00CD308E" w:rsidRDefault="00CF4C5B" w:rsidP="00CD308E">
      <w:pPr>
        <w:tabs>
          <w:tab w:val="left" w:pos="720"/>
        </w:tabs>
        <w:jc w:val="both"/>
        <w:rPr>
          <w:b/>
          <w:sz w:val="20"/>
          <w:szCs w:val="20"/>
          <w:u w:val="single"/>
        </w:rPr>
      </w:pPr>
      <w:proofErr w:type="spellStart"/>
      <w:r w:rsidRPr="00CD308E">
        <w:rPr>
          <w:b/>
          <w:sz w:val="20"/>
          <w:szCs w:val="20"/>
          <w:u w:val="single"/>
        </w:rPr>
        <w:t>Bisco</w:t>
      </w:r>
      <w:proofErr w:type="spellEnd"/>
    </w:p>
    <w:p w:rsidR="00CF4C5B" w:rsidRPr="00CD308E" w:rsidRDefault="00CF4C5B" w:rsidP="00CD308E">
      <w:pPr>
        <w:numPr>
          <w:ilvl w:val="0"/>
          <w:numId w:val="3"/>
        </w:numPr>
        <w:tabs>
          <w:tab w:val="left" w:pos="720"/>
        </w:tabs>
        <w:jc w:val="both"/>
        <w:rPr>
          <w:sz w:val="20"/>
          <w:szCs w:val="20"/>
        </w:rPr>
      </w:pPr>
      <w:r w:rsidRPr="00CD308E">
        <w:rPr>
          <w:sz w:val="20"/>
          <w:szCs w:val="20"/>
        </w:rPr>
        <w:t>(January 2004 – February, 2004), Programmer</w:t>
      </w:r>
    </w:p>
    <w:p w:rsidR="00CF4C5B" w:rsidRPr="00CD308E" w:rsidRDefault="00CF4C5B" w:rsidP="00CD308E">
      <w:pPr>
        <w:numPr>
          <w:ilvl w:val="0"/>
          <w:numId w:val="3"/>
        </w:numPr>
        <w:tabs>
          <w:tab w:val="left" w:pos="720"/>
        </w:tabs>
        <w:jc w:val="both"/>
        <w:rPr>
          <w:sz w:val="20"/>
          <w:szCs w:val="20"/>
        </w:rPr>
      </w:pPr>
      <w:r w:rsidRPr="00CD308E">
        <w:rPr>
          <w:sz w:val="20"/>
          <w:szCs w:val="20"/>
        </w:rPr>
        <w:t>Programmed Ecommerce applications using ASP.NET and VB.NET</w:t>
      </w:r>
    </w:p>
    <w:p w:rsidR="00CF4C5B" w:rsidRPr="00CD308E" w:rsidRDefault="00CF4C5B" w:rsidP="00CD308E">
      <w:pPr>
        <w:numPr>
          <w:ilvl w:val="0"/>
          <w:numId w:val="3"/>
        </w:numPr>
        <w:tabs>
          <w:tab w:val="left" w:pos="720"/>
        </w:tabs>
        <w:jc w:val="both"/>
        <w:rPr>
          <w:sz w:val="20"/>
          <w:szCs w:val="20"/>
        </w:rPr>
      </w:pPr>
      <w:r w:rsidRPr="00CD308E">
        <w:rPr>
          <w:sz w:val="20"/>
          <w:szCs w:val="20"/>
        </w:rPr>
        <w:t>Created database driven multi-tiered login system to allow access to intranet.</w:t>
      </w:r>
    </w:p>
    <w:p w:rsidR="00CF4C5B" w:rsidRPr="00CD308E" w:rsidRDefault="00CF4C5B" w:rsidP="00CD308E">
      <w:pPr>
        <w:numPr>
          <w:ilvl w:val="0"/>
          <w:numId w:val="3"/>
        </w:numPr>
        <w:tabs>
          <w:tab w:val="left" w:pos="720"/>
        </w:tabs>
        <w:jc w:val="both"/>
        <w:rPr>
          <w:sz w:val="20"/>
          <w:szCs w:val="20"/>
        </w:rPr>
      </w:pPr>
      <w:r w:rsidRPr="00CD308E">
        <w:rPr>
          <w:sz w:val="20"/>
          <w:szCs w:val="20"/>
        </w:rPr>
        <w:t>Created database driven events calendar for employees.</w:t>
      </w:r>
    </w:p>
    <w:p w:rsidR="00CF4C5B" w:rsidRPr="00CD308E" w:rsidRDefault="00CF4C5B" w:rsidP="00CD308E">
      <w:pPr>
        <w:numPr>
          <w:ilvl w:val="0"/>
          <w:numId w:val="3"/>
        </w:numPr>
        <w:tabs>
          <w:tab w:val="left" w:pos="720"/>
        </w:tabs>
        <w:jc w:val="both"/>
        <w:rPr>
          <w:sz w:val="20"/>
          <w:szCs w:val="20"/>
        </w:rPr>
      </w:pPr>
      <w:r w:rsidRPr="00CD308E">
        <w:rPr>
          <w:sz w:val="20"/>
          <w:szCs w:val="20"/>
        </w:rPr>
        <w:t>Created application for creating various reports from sales and other data entries in database.</w:t>
      </w:r>
    </w:p>
    <w:p w:rsidR="00CF4C5B" w:rsidRPr="00CD308E" w:rsidRDefault="00CF4C5B" w:rsidP="00CD308E">
      <w:pPr>
        <w:tabs>
          <w:tab w:val="left" w:pos="720"/>
        </w:tabs>
        <w:ind w:left="720"/>
        <w:jc w:val="both"/>
        <w:rPr>
          <w:sz w:val="20"/>
          <w:szCs w:val="20"/>
        </w:rPr>
      </w:pPr>
    </w:p>
    <w:p w:rsidR="00CF4C5B" w:rsidRPr="00CD308E" w:rsidRDefault="00CF4C5B" w:rsidP="00CD308E">
      <w:pPr>
        <w:tabs>
          <w:tab w:val="left" w:pos="720"/>
        </w:tabs>
        <w:jc w:val="both"/>
        <w:rPr>
          <w:b/>
          <w:sz w:val="20"/>
          <w:szCs w:val="20"/>
          <w:u w:val="single"/>
        </w:rPr>
      </w:pPr>
      <w:proofErr w:type="spellStart"/>
      <w:r w:rsidRPr="00CD308E">
        <w:rPr>
          <w:b/>
          <w:sz w:val="20"/>
          <w:szCs w:val="20"/>
          <w:u w:val="single"/>
        </w:rPr>
        <w:t>Elance</w:t>
      </w:r>
      <w:proofErr w:type="spellEnd"/>
      <w:r w:rsidRPr="00CD308E">
        <w:rPr>
          <w:b/>
          <w:sz w:val="20"/>
          <w:szCs w:val="20"/>
          <w:u w:val="single"/>
        </w:rPr>
        <w:t xml:space="preserve"> Consulting</w:t>
      </w:r>
    </w:p>
    <w:p w:rsidR="00CF4C5B" w:rsidRPr="00CD308E" w:rsidRDefault="00CF4C5B" w:rsidP="00CD308E">
      <w:pPr>
        <w:numPr>
          <w:ilvl w:val="0"/>
          <w:numId w:val="3"/>
        </w:numPr>
        <w:tabs>
          <w:tab w:val="left" w:pos="720"/>
        </w:tabs>
        <w:jc w:val="both"/>
        <w:rPr>
          <w:sz w:val="20"/>
          <w:szCs w:val="20"/>
        </w:rPr>
      </w:pPr>
      <w:r w:rsidRPr="00CD308E">
        <w:rPr>
          <w:sz w:val="20"/>
          <w:szCs w:val="20"/>
        </w:rPr>
        <w:t xml:space="preserve">(January 2002 - </w:t>
      </w:r>
      <w:r w:rsidR="00CD308E">
        <w:rPr>
          <w:sz w:val="20"/>
          <w:szCs w:val="20"/>
        </w:rPr>
        <w:t>2004</w:t>
      </w:r>
      <w:r w:rsidRPr="00CD308E">
        <w:rPr>
          <w:sz w:val="20"/>
          <w:szCs w:val="20"/>
        </w:rPr>
        <w:t>), Programmer</w:t>
      </w:r>
    </w:p>
    <w:p w:rsidR="00CF4C5B" w:rsidRPr="00CD308E" w:rsidRDefault="00CF4C5B" w:rsidP="00CD308E">
      <w:pPr>
        <w:numPr>
          <w:ilvl w:val="0"/>
          <w:numId w:val="3"/>
        </w:numPr>
        <w:tabs>
          <w:tab w:val="left" w:pos="720"/>
        </w:tabs>
        <w:jc w:val="both"/>
        <w:rPr>
          <w:sz w:val="20"/>
          <w:szCs w:val="20"/>
        </w:rPr>
      </w:pPr>
      <w:r w:rsidRPr="00CD308E">
        <w:rPr>
          <w:sz w:val="20"/>
          <w:szCs w:val="20"/>
        </w:rPr>
        <w:t>Programmed various applications using ASP, ASP.NET, VB.NET and Java</w:t>
      </w:r>
    </w:p>
    <w:p w:rsidR="00CF4C5B" w:rsidRPr="00CD308E" w:rsidRDefault="00CF4C5B" w:rsidP="00CD308E">
      <w:pPr>
        <w:numPr>
          <w:ilvl w:val="0"/>
          <w:numId w:val="3"/>
        </w:numPr>
        <w:tabs>
          <w:tab w:val="left" w:pos="720"/>
        </w:tabs>
        <w:jc w:val="both"/>
        <w:rPr>
          <w:sz w:val="20"/>
          <w:szCs w:val="20"/>
        </w:rPr>
      </w:pPr>
      <w:r w:rsidRPr="00CD308E">
        <w:rPr>
          <w:sz w:val="20"/>
          <w:szCs w:val="20"/>
        </w:rPr>
        <w:t>Created multiple Ecommerce components, such as shopping carts and login,  using .NET, ASP and Java technologies</w:t>
      </w:r>
    </w:p>
    <w:p w:rsidR="00CF4C5B" w:rsidRPr="00CD308E" w:rsidRDefault="00CF4C5B" w:rsidP="00CD308E">
      <w:pPr>
        <w:numPr>
          <w:ilvl w:val="0"/>
          <w:numId w:val="3"/>
        </w:numPr>
        <w:tabs>
          <w:tab w:val="left" w:pos="720"/>
        </w:tabs>
        <w:jc w:val="both"/>
        <w:rPr>
          <w:sz w:val="20"/>
          <w:szCs w:val="20"/>
        </w:rPr>
      </w:pPr>
      <w:r w:rsidRPr="00CD308E">
        <w:rPr>
          <w:sz w:val="20"/>
          <w:szCs w:val="20"/>
        </w:rPr>
        <w:t>Designed various pages and scripting functionalities for clients using multiple software packages such as Dreamweaver</w:t>
      </w:r>
    </w:p>
    <w:p w:rsidR="00CF4C5B" w:rsidRPr="00CD308E" w:rsidRDefault="00CF4C5B" w:rsidP="00CD308E">
      <w:pPr>
        <w:numPr>
          <w:ilvl w:val="0"/>
          <w:numId w:val="3"/>
        </w:numPr>
        <w:tabs>
          <w:tab w:val="left" w:pos="720"/>
        </w:tabs>
        <w:jc w:val="both"/>
        <w:rPr>
          <w:sz w:val="20"/>
          <w:szCs w:val="20"/>
        </w:rPr>
      </w:pPr>
      <w:r w:rsidRPr="00CD308E">
        <w:rPr>
          <w:sz w:val="20"/>
          <w:szCs w:val="20"/>
        </w:rPr>
        <w:t>Created various COM components using Visual Basic</w:t>
      </w:r>
    </w:p>
    <w:p w:rsidR="00CF4C5B" w:rsidRPr="00CD308E" w:rsidRDefault="00CF4C5B" w:rsidP="00CD308E">
      <w:pPr>
        <w:numPr>
          <w:ilvl w:val="0"/>
          <w:numId w:val="3"/>
        </w:numPr>
        <w:tabs>
          <w:tab w:val="left" w:pos="720"/>
        </w:tabs>
        <w:jc w:val="both"/>
        <w:rPr>
          <w:sz w:val="20"/>
          <w:szCs w:val="20"/>
        </w:rPr>
      </w:pPr>
      <w:r w:rsidRPr="00CD308E">
        <w:rPr>
          <w:sz w:val="20"/>
          <w:szCs w:val="20"/>
        </w:rPr>
        <w:t>Developed, designed and modeled the data environment in Microsoft technologies as well as performed all DBA functions in SQL Server and Access.</w:t>
      </w:r>
    </w:p>
    <w:p w:rsidR="00CF4C5B" w:rsidRDefault="00CF4C5B" w:rsidP="00CF4C5B">
      <w:pPr>
        <w:keepNext/>
        <w:widowControl w:val="0"/>
        <w:autoSpaceDE w:val="0"/>
        <w:autoSpaceDN w:val="0"/>
        <w:adjustRightInd w:val="0"/>
        <w:rPr>
          <w:b/>
          <w:bCs/>
          <w:kern w:val="28"/>
          <w:sz w:val="20"/>
          <w:szCs w:val="20"/>
        </w:rPr>
      </w:pPr>
    </w:p>
    <w:p w:rsidR="00CF4C5B" w:rsidRDefault="00CF4C5B" w:rsidP="00CF4C5B">
      <w:pPr>
        <w:keepNext/>
        <w:widowControl w:val="0"/>
        <w:autoSpaceDE w:val="0"/>
        <w:autoSpaceDN w:val="0"/>
        <w:adjustRightInd w:val="0"/>
        <w:ind w:left="1440" w:firstLine="720"/>
        <w:rPr>
          <w:b/>
          <w:bCs/>
          <w:kern w:val="28"/>
          <w:sz w:val="20"/>
          <w:szCs w:val="20"/>
        </w:rPr>
      </w:pPr>
    </w:p>
    <w:p w:rsidR="00E53AC0" w:rsidRDefault="00E53AC0" w:rsidP="00E53AC0">
      <w:pPr>
        <w:shd w:val="clear" w:color="auto" w:fill="C6D9F1" w:themeFill="text2" w:themeFillTint="33"/>
        <w:jc w:val="both"/>
        <w:rPr>
          <w:b/>
          <w:bCs/>
          <w:sz w:val="20"/>
          <w:szCs w:val="20"/>
        </w:rPr>
      </w:pPr>
      <w:r>
        <w:rPr>
          <w:b/>
          <w:bCs/>
          <w:kern w:val="28"/>
          <w:sz w:val="20"/>
          <w:szCs w:val="20"/>
        </w:rPr>
        <w:t>Project Leadership Associates</w:t>
      </w:r>
      <w:r>
        <w:rPr>
          <w:b/>
          <w:bCs/>
          <w:sz w:val="20"/>
          <w:szCs w:val="20"/>
        </w:rPr>
        <w:t xml:space="preserve"> Chicago, IL May 2000 – December 2001</w:t>
      </w:r>
    </w:p>
    <w:p w:rsidR="00E53AC0" w:rsidRDefault="00E53AC0" w:rsidP="00E53AC0">
      <w:pPr>
        <w:shd w:val="clear" w:color="auto" w:fill="C6D9F1" w:themeFill="text2" w:themeFillTint="33"/>
        <w:jc w:val="both"/>
        <w:rPr>
          <w:b/>
          <w:bCs/>
          <w:sz w:val="20"/>
          <w:szCs w:val="20"/>
        </w:rPr>
      </w:pPr>
      <w:r>
        <w:rPr>
          <w:b/>
          <w:bCs/>
          <w:sz w:val="20"/>
          <w:szCs w:val="20"/>
        </w:rPr>
        <w:t>IT Consultant</w:t>
      </w:r>
    </w:p>
    <w:p w:rsidR="00E53AC0" w:rsidRDefault="00E53AC0" w:rsidP="00CF4C5B">
      <w:pPr>
        <w:keepNext/>
        <w:widowControl w:val="0"/>
        <w:autoSpaceDE w:val="0"/>
        <w:autoSpaceDN w:val="0"/>
        <w:adjustRightInd w:val="0"/>
        <w:ind w:left="1440" w:firstLine="720"/>
        <w:rPr>
          <w:b/>
          <w:bCs/>
          <w:kern w:val="28"/>
          <w:sz w:val="20"/>
          <w:szCs w:val="20"/>
        </w:rPr>
      </w:pPr>
    </w:p>
    <w:p w:rsidR="00CF4C5B" w:rsidRDefault="00CF4C5B" w:rsidP="00E53AC0">
      <w:pPr>
        <w:widowControl w:val="0"/>
        <w:autoSpaceDE w:val="0"/>
        <w:autoSpaceDN w:val="0"/>
        <w:adjustRightInd w:val="0"/>
        <w:rPr>
          <w:b/>
          <w:bCs/>
          <w:kern w:val="28"/>
          <w:sz w:val="20"/>
          <w:szCs w:val="20"/>
        </w:rPr>
      </w:pPr>
      <w:r>
        <w:rPr>
          <w:b/>
          <w:bCs/>
          <w:kern w:val="28"/>
          <w:sz w:val="20"/>
          <w:szCs w:val="20"/>
        </w:rPr>
        <w:t>PROJECTS</w:t>
      </w:r>
    </w:p>
    <w:p w:rsidR="00CF4C5B" w:rsidRPr="00E53AC0" w:rsidRDefault="00CF4C5B" w:rsidP="00E53AC0">
      <w:pPr>
        <w:tabs>
          <w:tab w:val="left" w:pos="720"/>
        </w:tabs>
        <w:jc w:val="both"/>
        <w:rPr>
          <w:b/>
          <w:sz w:val="20"/>
          <w:szCs w:val="20"/>
          <w:u w:val="single"/>
        </w:rPr>
      </w:pPr>
    </w:p>
    <w:p w:rsidR="00CF4C5B" w:rsidRPr="00E53AC0" w:rsidRDefault="00CF4C5B" w:rsidP="00E53AC0">
      <w:pPr>
        <w:tabs>
          <w:tab w:val="left" w:pos="720"/>
        </w:tabs>
        <w:jc w:val="both"/>
        <w:rPr>
          <w:b/>
          <w:sz w:val="20"/>
          <w:szCs w:val="20"/>
          <w:u w:val="single"/>
        </w:rPr>
      </w:pPr>
      <w:r w:rsidRPr="00E53AC0">
        <w:rPr>
          <w:b/>
          <w:sz w:val="20"/>
          <w:szCs w:val="20"/>
          <w:u w:val="single"/>
        </w:rPr>
        <w:t>Ibbotson Incorporated</w:t>
      </w:r>
    </w:p>
    <w:p w:rsidR="00E53AC0" w:rsidRPr="00E53AC0" w:rsidRDefault="00E53AC0" w:rsidP="00E53AC0">
      <w:pPr>
        <w:pStyle w:val="ListParagraph"/>
        <w:widowControl w:val="0"/>
        <w:numPr>
          <w:ilvl w:val="0"/>
          <w:numId w:val="3"/>
        </w:numPr>
        <w:autoSpaceDE w:val="0"/>
        <w:autoSpaceDN w:val="0"/>
        <w:adjustRightInd w:val="0"/>
        <w:rPr>
          <w:sz w:val="20"/>
        </w:rPr>
      </w:pPr>
      <w:r w:rsidRPr="00E53AC0">
        <w:rPr>
          <w:sz w:val="20"/>
        </w:rPr>
        <w:t xml:space="preserve"> (May 2000 - December 2001), Lead Technical Architect</w:t>
      </w:r>
    </w:p>
    <w:p w:rsidR="00CF4C5B" w:rsidRPr="00E53AC0" w:rsidRDefault="00CF4C5B" w:rsidP="00E53AC0">
      <w:pPr>
        <w:numPr>
          <w:ilvl w:val="0"/>
          <w:numId w:val="3"/>
        </w:numPr>
        <w:tabs>
          <w:tab w:val="left" w:pos="720"/>
        </w:tabs>
        <w:jc w:val="both"/>
        <w:rPr>
          <w:sz w:val="20"/>
          <w:szCs w:val="20"/>
        </w:rPr>
      </w:pPr>
      <w:r w:rsidRPr="00E53AC0">
        <w:rPr>
          <w:sz w:val="20"/>
          <w:szCs w:val="20"/>
        </w:rPr>
        <w:t>Lead in the requirements, design, development, and rollout and support phases of the project.</w:t>
      </w:r>
    </w:p>
    <w:p w:rsidR="00CF4C5B" w:rsidRPr="00E53AC0" w:rsidRDefault="00CF4C5B" w:rsidP="00E53AC0">
      <w:pPr>
        <w:numPr>
          <w:ilvl w:val="0"/>
          <w:numId w:val="3"/>
        </w:numPr>
        <w:tabs>
          <w:tab w:val="left" w:pos="720"/>
        </w:tabs>
        <w:jc w:val="both"/>
        <w:rPr>
          <w:sz w:val="20"/>
          <w:szCs w:val="20"/>
        </w:rPr>
      </w:pPr>
      <w:r w:rsidRPr="00E53AC0">
        <w:rPr>
          <w:sz w:val="20"/>
          <w:szCs w:val="20"/>
        </w:rPr>
        <w:t>Led a development team of six individuals. Created design and development teams. Assigned roles and responsibilities.</w:t>
      </w:r>
    </w:p>
    <w:p w:rsidR="00CF4C5B" w:rsidRPr="00E53AC0" w:rsidRDefault="00CF4C5B" w:rsidP="00E53AC0">
      <w:pPr>
        <w:numPr>
          <w:ilvl w:val="0"/>
          <w:numId w:val="3"/>
        </w:numPr>
        <w:tabs>
          <w:tab w:val="left" w:pos="720"/>
        </w:tabs>
        <w:jc w:val="both"/>
        <w:rPr>
          <w:sz w:val="20"/>
          <w:szCs w:val="20"/>
        </w:rPr>
      </w:pPr>
      <w:r w:rsidRPr="00E53AC0">
        <w:rPr>
          <w:sz w:val="20"/>
          <w:szCs w:val="20"/>
        </w:rPr>
        <w:t xml:space="preserve">Developed an e-commerce solution for the client. Played the role of a Lead Technical Architect. The e-commerce solution provided content, commerce and communication. The Product was developed utilizing Active Server Pages (ASP), IIS 5.0 and SQL 2000.  </w:t>
      </w:r>
    </w:p>
    <w:p w:rsidR="00CF4C5B" w:rsidRPr="00E53AC0" w:rsidRDefault="00CF4C5B" w:rsidP="00E53AC0">
      <w:pPr>
        <w:numPr>
          <w:ilvl w:val="0"/>
          <w:numId w:val="3"/>
        </w:numPr>
        <w:tabs>
          <w:tab w:val="left" w:pos="720"/>
        </w:tabs>
        <w:jc w:val="both"/>
        <w:rPr>
          <w:sz w:val="20"/>
          <w:szCs w:val="20"/>
        </w:rPr>
      </w:pPr>
      <w:r w:rsidRPr="00E53AC0">
        <w:rPr>
          <w:sz w:val="20"/>
          <w:szCs w:val="20"/>
        </w:rPr>
        <w:t xml:space="preserve">Developed, designed and modeled the data environment as well as performed all DBA functions. </w:t>
      </w:r>
    </w:p>
    <w:p w:rsidR="00CF4C5B" w:rsidRPr="00E53AC0" w:rsidRDefault="00CF4C5B" w:rsidP="00E53AC0">
      <w:pPr>
        <w:numPr>
          <w:ilvl w:val="0"/>
          <w:numId w:val="3"/>
        </w:numPr>
        <w:tabs>
          <w:tab w:val="left" w:pos="720"/>
        </w:tabs>
        <w:jc w:val="both"/>
        <w:rPr>
          <w:sz w:val="20"/>
          <w:szCs w:val="20"/>
        </w:rPr>
      </w:pPr>
      <w:r w:rsidRPr="00E53AC0">
        <w:rPr>
          <w:sz w:val="20"/>
          <w:szCs w:val="20"/>
        </w:rPr>
        <w:t>Delivered the product within budget and timeline.</w:t>
      </w:r>
    </w:p>
    <w:p w:rsidR="00CF4C5B" w:rsidRPr="00E53AC0" w:rsidRDefault="00CF4C5B" w:rsidP="00E53AC0">
      <w:pPr>
        <w:numPr>
          <w:ilvl w:val="0"/>
          <w:numId w:val="3"/>
        </w:numPr>
        <w:tabs>
          <w:tab w:val="left" w:pos="720"/>
        </w:tabs>
        <w:jc w:val="both"/>
        <w:rPr>
          <w:sz w:val="20"/>
          <w:szCs w:val="20"/>
        </w:rPr>
      </w:pPr>
      <w:r w:rsidRPr="00E53AC0">
        <w:rPr>
          <w:sz w:val="20"/>
          <w:szCs w:val="20"/>
        </w:rPr>
        <w:t>Helped in obtaining this project</w:t>
      </w:r>
    </w:p>
    <w:p w:rsidR="00CF4C5B" w:rsidRPr="00E53AC0" w:rsidRDefault="00CF4C5B" w:rsidP="00E53AC0">
      <w:pPr>
        <w:numPr>
          <w:ilvl w:val="0"/>
          <w:numId w:val="3"/>
        </w:numPr>
        <w:tabs>
          <w:tab w:val="left" w:pos="720"/>
        </w:tabs>
        <w:jc w:val="both"/>
        <w:rPr>
          <w:sz w:val="20"/>
          <w:szCs w:val="20"/>
        </w:rPr>
      </w:pPr>
      <w:r w:rsidRPr="00E53AC0">
        <w:rPr>
          <w:sz w:val="20"/>
          <w:szCs w:val="20"/>
        </w:rPr>
        <w:t>Developed Proposals and Project Plan</w:t>
      </w:r>
    </w:p>
    <w:p w:rsidR="00CF4C5B" w:rsidRPr="00E53AC0" w:rsidRDefault="00CF4C5B" w:rsidP="00E53AC0">
      <w:pPr>
        <w:numPr>
          <w:ilvl w:val="0"/>
          <w:numId w:val="3"/>
        </w:numPr>
        <w:tabs>
          <w:tab w:val="left" w:pos="720"/>
        </w:tabs>
        <w:jc w:val="both"/>
        <w:rPr>
          <w:sz w:val="20"/>
          <w:szCs w:val="20"/>
        </w:rPr>
      </w:pPr>
      <w:r w:rsidRPr="00E53AC0">
        <w:rPr>
          <w:sz w:val="20"/>
          <w:szCs w:val="20"/>
        </w:rPr>
        <w:t>Assisted in migrating web server from Windows NT 4.0 server to Windows 2000 Server.</w:t>
      </w:r>
    </w:p>
    <w:p w:rsidR="00CF4C5B" w:rsidRPr="00E53AC0" w:rsidRDefault="00CF4C5B" w:rsidP="00E53AC0">
      <w:pPr>
        <w:numPr>
          <w:ilvl w:val="0"/>
          <w:numId w:val="3"/>
        </w:numPr>
        <w:tabs>
          <w:tab w:val="left" w:pos="720"/>
        </w:tabs>
        <w:jc w:val="both"/>
        <w:rPr>
          <w:sz w:val="20"/>
          <w:szCs w:val="20"/>
        </w:rPr>
      </w:pPr>
      <w:r w:rsidRPr="00E53AC0">
        <w:rPr>
          <w:sz w:val="20"/>
          <w:szCs w:val="20"/>
        </w:rPr>
        <w:t>Created shopping cart object using session based ASP.</w:t>
      </w:r>
    </w:p>
    <w:p w:rsidR="00CF4C5B" w:rsidRPr="00E53AC0" w:rsidRDefault="00CF4C5B" w:rsidP="00E53AC0">
      <w:pPr>
        <w:numPr>
          <w:ilvl w:val="0"/>
          <w:numId w:val="3"/>
        </w:numPr>
        <w:tabs>
          <w:tab w:val="left" w:pos="720"/>
        </w:tabs>
        <w:jc w:val="both"/>
        <w:rPr>
          <w:sz w:val="20"/>
          <w:szCs w:val="20"/>
        </w:rPr>
      </w:pPr>
      <w:r w:rsidRPr="00E53AC0">
        <w:rPr>
          <w:sz w:val="20"/>
          <w:szCs w:val="20"/>
        </w:rPr>
        <w:t>Created a registration process for potential customers to buy products and take online classes.</w:t>
      </w:r>
    </w:p>
    <w:p w:rsidR="00CF4C5B" w:rsidRPr="00E53AC0" w:rsidRDefault="00CF4C5B" w:rsidP="00E53AC0">
      <w:pPr>
        <w:numPr>
          <w:ilvl w:val="0"/>
          <w:numId w:val="3"/>
        </w:numPr>
        <w:tabs>
          <w:tab w:val="left" w:pos="720"/>
        </w:tabs>
        <w:jc w:val="both"/>
        <w:rPr>
          <w:sz w:val="20"/>
          <w:szCs w:val="20"/>
        </w:rPr>
      </w:pPr>
      <w:r w:rsidRPr="00E53AC0">
        <w:rPr>
          <w:sz w:val="20"/>
          <w:szCs w:val="20"/>
        </w:rPr>
        <w:t>Created a customized editing tool for Ibbotson employees to maintain website.</w:t>
      </w:r>
    </w:p>
    <w:p w:rsidR="00CF4C5B" w:rsidRPr="00E53AC0" w:rsidRDefault="00CF4C5B" w:rsidP="00E53AC0">
      <w:pPr>
        <w:numPr>
          <w:ilvl w:val="0"/>
          <w:numId w:val="3"/>
        </w:numPr>
        <w:tabs>
          <w:tab w:val="left" w:pos="720"/>
        </w:tabs>
        <w:jc w:val="both"/>
        <w:rPr>
          <w:sz w:val="20"/>
          <w:szCs w:val="20"/>
        </w:rPr>
      </w:pPr>
      <w:r w:rsidRPr="00E53AC0">
        <w:rPr>
          <w:sz w:val="20"/>
          <w:szCs w:val="20"/>
        </w:rPr>
        <w:t>Secured website using digital certificates and hex based encryption.</w:t>
      </w:r>
    </w:p>
    <w:p w:rsidR="00CF4C5B" w:rsidRPr="00E53AC0" w:rsidRDefault="00CF4C5B" w:rsidP="00E53AC0">
      <w:pPr>
        <w:numPr>
          <w:ilvl w:val="0"/>
          <w:numId w:val="3"/>
        </w:numPr>
        <w:tabs>
          <w:tab w:val="left" w:pos="720"/>
        </w:tabs>
        <w:jc w:val="both"/>
        <w:rPr>
          <w:sz w:val="20"/>
          <w:szCs w:val="20"/>
        </w:rPr>
      </w:pPr>
      <w:r w:rsidRPr="00E53AC0">
        <w:rPr>
          <w:sz w:val="20"/>
          <w:szCs w:val="20"/>
        </w:rPr>
        <w:t>Customized COM component used in transferring files to confirm credit card transactions.</w:t>
      </w:r>
    </w:p>
    <w:p w:rsidR="00CF4C5B" w:rsidRDefault="00CF4C5B" w:rsidP="00CF4C5B">
      <w:pPr>
        <w:widowControl w:val="0"/>
        <w:autoSpaceDE w:val="0"/>
        <w:autoSpaceDN w:val="0"/>
        <w:adjustRightInd w:val="0"/>
        <w:rPr>
          <w:i/>
          <w:iCs/>
          <w:kern w:val="28"/>
          <w:sz w:val="18"/>
          <w:szCs w:val="18"/>
        </w:rPr>
      </w:pPr>
    </w:p>
    <w:p w:rsidR="00CF4C5B" w:rsidRPr="00E53AC0" w:rsidRDefault="00CF4C5B" w:rsidP="00E53AC0">
      <w:pPr>
        <w:tabs>
          <w:tab w:val="left" w:pos="720"/>
        </w:tabs>
        <w:jc w:val="both"/>
        <w:rPr>
          <w:b/>
          <w:sz w:val="20"/>
          <w:szCs w:val="20"/>
          <w:u w:val="single"/>
        </w:rPr>
      </w:pPr>
      <w:r w:rsidRPr="00E53AC0">
        <w:rPr>
          <w:b/>
          <w:sz w:val="20"/>
          <w:szCs w:val="20"/>
          <w:u w:val="single"/>
        </w:rPr>
        <w:t>Schiff, Hardin and Waite</w:t>
      </w:r>
    </w:p>
    <w:p w:rsidR="00CF4C5B" w:rsidRPr="00E53AC0" w:rsidRDefault="00E53AC0" w:rsidP="00E53AC0">
      <w:pPr>
        <w:numPr>
          <w:ilvl w:val="0"/>
          <w:numId w:val="3"/>
        </w:numPr>
        <w:tabs>
          <w:tab w:val="left" w:pos="720"/>
        </w:tabs>
        <w:jc w:val="both"/>
        <w:rPr>
          <w:sz w:val="20"/>
          <w:szCs w:val="20"/>
        </w:rPr>
      </w:pPr>
      <w:r w:rsidRPr="00E53AC0">
        <w:rPr>
          <w:sz w:val="20"/>
          <w:szCs w:val="20"/>
        </w:rPr>
        <w:t>(</w:t>
      </w:r>
      <w:r w:rsidR="00CF4C5B" w:rsidRPr="00E53AC0">
        <w:rPr>
          <w:sz w:val="20"/>
          <w:szCs w:val="20"/>
        </w:rPr>
        <w:t>January 2001 - May, 2001), Senior Consultant</w:t>
      </w:r>
    </w:p>
    <w:p w:rsidR="00CF4C5B" w:rsidRPr="00E53AC0" w:rsidRDefault="00CF4C5B" w:rsidP="00E53AC0">
      <w:pPr>
        <w:numPr>
          <w:ilvl w:val="0"/>
          <w:numId w:val="3"/>
        </w:numPr>
        <w:tabs>
          <w:tab w:val="left" w:pos="720"/>
        </w:tabs>
        <w:jc w:val="both"/>
        <w:rPr>
          <w:sz w:val="20"/>
          <w:szCs w:val="20"/>
        </w:rPr>
      </w:pPr>
      <w:r w:rsidRPr="00E53AC0">
        <w:rPr>
          <w:sz w:val="20"/>
          <w:szCs w:val="20"/>
        </w:rPr>
        <w:t>Created a reporting tool using Crystal Reports and ASP.</w:t>
      </w:r>
    </w:p>
    <w:p w:rsidR="00CF4C5B" w:rsidRPr="00E53AC0" w:rsidRDefault="00CF4C5B" w:rsidP="00E53AC0">
      <w:pPr>
        <w:numPr>
          <w:ilvl w:val="0"/>
          <w:numId w:val="3"/>
        </w:numPr>
        <w:tabs>
          <w:tab w:val="left" w:pos="720"/>
        </w:tabs>
        <w:jc w:val="both"/>
        <w:rPr>
          <w:sz w:val="20"/>
          <w:szCs w:val="20"/>
        </w:rPr>
      </w:pPr>
      <w:r w:rsidRPr="00E53AC0">
        <w:rPr>
          <w:sz w:val="20"/>
          <w:szCs w:val="20"/>
        </w:rPr>
        <w:t xml:space="preserve">Designed and modeled the data environment as well as performed all DBA functions on SQL Server 7.0. Created Triggers, Stored Procedures and Views to perform various functions. </w:t>
      </w:r>
    </w:p>
    <w:p w:rsidR="00CF4C5B" w:rsidRPr="00E53AC0" w:rsidRDefault="00CF4C5B" w:rsidP="00E53AC0">
      <w:pPr>
        <w:numPr>
          <w:ilvl w:val="0"/>
          <w:numId w:val="3"/>
        </w:numPr>
        <w:tabs>
          <w:tab w:val="left" w:pos="720"/>
        </w:tabs>
        <w:jc w:val="both"/>
        <w:rPr>
          <w:sz w:val="20"/>
          <w:szCs w:val="20"/>
        </w:rPr>
      </w:pPr>
      <w:r w:rsidRPr="00E53AC0">
        <w:rPr>
          <w:sz w:val="20"/>
          <w:szCs w:val="20"/>
        </w:rPr>
        <w:t>Held regular technical and consulting training sessions for team members.</w:t>
      </w:r>
    </w:p>
    <w:p w:rsidR="00CF4C5B" w:rsidRPr="00E53AC0" w:rsidRDefault="00CF4C5B" w:rsidP="00E53AC0">
      <w:pPr>
        <w:numPr>
          <w:ilvl w:val="0"/>
          <w:numId w:val="3"/>
        </w:numPr>
        <w:tabs>
          <w:tab w:val="left" w:pos="720"/>
        </w:tabs>
        <w:jc w:val="both"/>
        <w:rPr>
          <w:sz w:val="20"/>
          <w:szCs w:val="20"/>
        </w:rPr>
      </w:pPr>
      <w:r w:rsidRPr="00E53AC0">
        <w:rPr>
          <w:sz w:val="20"/>
          <w:szCs w:val="20"/>
        </w:rPr>
        <w:t>Developed Proposals and Project Plan</w:t>
      </w:r>
    </w:p>
    <w:p w:rsidR="00CF4C5B" w:rsidRPr="00E53AC0" w:rsidRDefault="00CF4C5B" w:rsidP="00E53AC0">
      <w:pPr>
        <w:numPr>
          <w:ilvl w:val="0"/>
          <w:numId w:val="3"/>
        </w:numPr>
        <w:tabs>
          <w:tab w:val="left" w:pos="720"/>
        </w:tabs>
        <w:jc w:val="both"/>
        <w:rPr>
          <w:sz w:val="20"/>
          <w:szCs w:val="20"/>
        </w:rPr>
      </w:pPr>
      <w:r w:rsidRPr="00E53AC0">
        <w:rPr>
          <w:sz w:val="20"/>
          <w:szCs w:val="20"/>
        </w:rPr>
        <w:t>Delivered the product within budget and timeline</w:t>
      </w:r>
    </w:p>
    <w:p w:rsidR="00CF4C5B" w:rsidRPr="00E53AC0" w:rsidRDefault="00CF4C5B" w:rsidP="00E53AC0">
      <w:pPr>
        <w:numPr>
          <w:ilvl w:val="0"/>
          <w:numId w:val="3"/>
        </w:numPr>
        <w:tabs>
          <w:tab w:val="left" w:pos="720"/>
        </w:tabs>
        <w:jc w:val="both"/>
        <w:rPr>
          <w:sz w:val="20"/>
          <w:szCs w:val="20"/>
        </w:rPr>
      </w:pPr>
      <w:r w:rsidRPr="00E53AC0">
        <w:rPr>
          <w:sz w:val="20"/>
          <w:szCs w:val="20"/>
        </w:rPr>
        <w:t>Configured a multi-tiered login application for clients as well as employees</w:t>
      </w:r>
    </w:p>
    <w:p w:rsidR="00CF4C5B" w:rsidRPr="00E53AC0" w:rsidRDefault="00CF4C5B" w:rsidP="00E53AC0">
      <w:pPr>
        <w:numPr>
          <w:ilvl w:val="0"/>
          <w:numId w:val="3"/>
        </w:numPr>
        <w:tabs>
          <w:tab w:val="left" w:pos="720"/>
        </w:tabs>
        <w:jc w:val="both"/>
        <w:rPr>
          <w:sz w:val="20"/>
          <w:szCs w:val="20"/>
        </w:rPr>
      </w:pPr>
      <w:r w:rsidRPr="00E53AC0">
        <w:rPr>
          <w:sz w:val="20"/>
          <w:szCs w:val="20"/>
        </w:rPr>
        <w:t>Setup an Active Directory Structure throughout the network</w:t>
      </w:r>
    </w:p>
    <w:p w:rsidR="00CF4C5B" w:rsidRPr="00E53AC0" w:rsidRDefault="00CF4C5B" w:rsidP="00E53AC0">
      <w:pPr>
        <w:numPr>
          <w:ilvl w:val="0"/>
          <w:numId w:val="3"/>
        </w:numPr>
        <w:tabs>
          <w:tab w:val="left" w:pos="720"/>
        </w:tabs>
        <w:jc w:val="both"/>
        <w:rPr>
          <w:sz w:val="20"/>
          <w:szCs w:val="20"/>
        </w:rPr>
      </w:pPr>
      <w:r w:rsidRPr="00E53AC0">
        <w:rPr>
          <w:sz w:val="20"/>
          <w:szCs w:val="20"/>
        </w:rPr>
        <w:t>Configured MS SQL Server on the server.</w:t>
      </w:r>
    </w:p>
    <w:p w:rsidR="00CF4C5B" w:rsidRDefault="00CF4C5B" w:rsidP="00CF4C5B">
      <w:pPr>
        <w:keepNext/>
        <w:widowControl w:val="0"/>
        <w:autoSpaceDE w:val="0"/>
        <w:autoSpaceDN w:val="0"/>
        <w:adjustRightInd w:val="0"/>
        <w:ind w:left="720" w:firstLine="720"/>
        <w:rPr>
          <w:b/>
          <w:bCs/>
          <w:kern w:val="28"/>
          <w:sz w:val="18"/>
          <w:szCs w:val="18"/>
        </w:rPr>
      </w:pPr>
    </w:p>
    <w:p w:rsidR="00CF4C5B" w:rsidRDefault="00CF4C5B" w:rsidP="00CF4C5B">
      <w:pPr>
        <w:keepNext/>
        <w:widowControl w:val="0"/>
        <w:autoSpaceDE w:val="0"/>
        <w:autoSpaceDN w:val="0"/>
        <w:adjustRightInd w:val="0"/>
        <w:ind w:left="720" w:firstLine="720"/>
        <w:rPr>
          <w:b/>
          <w:bCs/>
          <w:kern w:val="28"/>
          <w:sz w:val="18"/>
          <w:szCs w:val="18"/>
        </w:rPr>
      </w:pPr>
    </w:p>
    <w:p w:rsidR="00E53AC0" w:rsidRDefault="00E131F1" w:rsidP="00E53AC0">
      <w:pPr>
        <w:shd w:val="clear" w:color="auto" w:fill="C6D9F1" w:themeFill="text2" w:themeFillTint="33"/>
        <w:jc w:val="both"/>
        <w:rPr>
          <w:b/>
          <w:bCs/>
          <w:sz w:val="20"/>
          <w:szCs w:val="20"/>
        </w:rPr>
      </w:pPr>
      <w:proofErr w:type="spellStart"/>
      <w:r>
        <w:rPr>
          <w:b/>
          <w:bCs/>
          <w:kern w:val="28"/>
          <w:sz w:val="20"/>
          <w:szCs w:val="20"/>
        </w:rPr>
        <w:t>Marchfirst</w:t>
      </w:r>
      <w:proofErr w:type="spellEnd"/>
      <w:r>
        <w:rPr>
          <w:b/>
          <w:bCs/>
          <w:kern w:val="28"/>
          <w:sz w:val="20"/>
          <w:szCs w:val="20"/>
        </w:rPr>
        <w:t>/</w:t>
      </w:r>
      <w:proofErr w:type="spellStart"/>
      <w:r>
        <w:rPr>
          <w:b/>
          <w:bCs/>
          <w:kern w:val="28"/>
          <w:sz w:val="20"/>
          <w:szCs w:val="20"/>
        </w:rPr>
        <w:t>USWeb</w:t>
      </w:r>
      <w:proofErr w:type="spellEnd"/>
      <w:r w:rsidR="00E53AC0">
        <w:rPr>
          <w:b/>
          <w:bCs/>
          <w:sz w:val="20"/>
          <w:szCs w:val="20"/>
        </w:rPr>
        <w:t xml:space="preserve"> Chicago, IL </w:t>
      </w:r>
      <w:r>
        <w:rPr>
          <w:b/>
          <w:bCs/>
          <w:sz w:val="20"/>
          <w:szCs w:val="20"/>
        </w:rPr>
        <w:t>April 1998</w:t>
      </w:r>
      <w:r w:rsidR="00E53AC0">
        <w:rPr>
          <w:b/>
          <w:bCs/>
          <w:sz w:val="20"/>
          <w:szCs w:val="20"/>
        </w:rPr>
        <w:t xml:space="preserve"> – </w:t>
      </w:r>
      <w:r>
        <w:rPr>
          <w:b/>
          <w:bCs/>
          <w:sz w:val="20"/>
          <w:szCs w:val="20"/>
        </w:rPr>
        <w:t>December 2000</w:t>
      </w:r>
    </w:p>
    <w:p w:rsidR="00E53AC0" w:rsidRDefault="00E131F1" w:rsidP="00E53AC0">
      <w:pPr>
        <w:shd w:val="clear" w:color="auto" w:fill="C6D9F1" w:themeFill="text2" w:themeFillTint="33"/>
        <w:jc w:val="both"/>
        <w:rPr>
          <w:b/>
          <w:bCs/>
          <w:sz w:val="20"/>
          <w:szCs w:val="20"/>
        </w:rPr>
      </w:pPr>
      <w:r>
        <w:rPr>
          <w:b/>
          <w:bCs/>
          <w:sz w:val="20"/>
          <w:szCs w:val="20"/>
        </w:rPr>
        <w:t>Site Builder</w:t>
      </w:r>
    </w:p>
    <w:p w:rsidR="00E53AC0" w:rsidRDefault="00E53AC0" w:rsidP="00CF4C5B">
      <w:pPr>
        <w:keepNext/>
        <w:widowControl w:val="0"/>
        <w:autoSpaceDE w:val="0"/>
        <w:autoSpaceDN w:val="0"/>
        <w:adjustRightInd w:val="0"/>
        <w:ind w:left="720" w:firstLine="720"/>
        <w:rPr>
          <w:b/>
          <w:bCs/>
          <w:kern w:val="28"/>
          <w:sz w:val="18"/>
          <w:szCs w:val="18"/>
        </w:rPr>
      </w:pPr>
    </w:p>
    <w:p w:rsidR="00CF4C5B" w:rsidRDefault="00CF4C5B" w:rsidP="00E131F1">
      <w:pPr>
        <w:widowControl w:val="0"/>
        <w:autoSpaceDE w:val="0"/>
        <w:autoSpaceDN w:val="0"/>
        <w:adjustRightInd w:val="0"/>
        <w:rPr>
          <w:b/>
          <w:bCs/>
          <w:kern w:val="28"/>
          <w:sz w:val="20"/>
          <w:szCs w:val="20"/>
        </w:rPr>
      </w:pPr>
      <w:r>
        <w:rPr>
          <w:b/>
          <w:bCs/>
          <w:kern w:val="28"/>
          <w:sz w:val="20"/>
          <w:szCs w:val="20"/>
        </w:rPr>
        <w:t>Projects</w:t>
      </w:r>
    </w:p>
    <w:p w:rsidR="00CF4C5B" w:rsidRDefault="00CF4C5B" w:rsidP="00CF4C5B">
      <w:pPr>
        <w:widowControl w:val="0"/>
        <w:autoSpaceDE w:val="0"/>
        <w:autoSpaceDN w:val="0"/>
        <w:adjustRightInd w:val="0"/>
        <w:rPr>
          <w:i/>
          <w:iCs/>
          <w:kern w:val="28"/>
          <w:sz w:val="18"/>
          <w:szCs w:val="18"/>
        </w:rPr>
      </w:pPr>
    </w:p>
    <w:p w:rsidR="00E131F1" w:rsidRDefault="00E131F1" w:rsidP="00CF4C5B">
      <w:pPr>
        <w:widowControl w:val="0"/>
        <w:autoSpaceDE w:val="0"/>
        <w:autoSpaceDN w:val="0"/>
        <w:adjustRightInd w:val="0"/>
        <w:rPr>
          <w:i/>
          <w:iCs/>
          <w:kern w:val="28"/>
          <w:sz w:val="18"/>
          <w:szCs w:val="18"/>
        </w:rPr>
      </w:pPr>
    </w:p>
    <w:p w:rsidR="00CF4C5B" w:rsidRPr="00E131F1" w:rsidRDefault="00CF4C5B" w:rsidP="00E131F1">
      <w:pPr>
        <w:tabs>
          <w:tab w:val="left" w:pos="720"/>
        </w:tabs>
        <w:jc w:val="both"/>
        <w:rPr>
          <w:b/>
          <w:sz w:val="20"/>
          <w:szCs w:val="20"/>
          <w:u w:val="single"/>
        </w:rPr>
      </w:pPr>
      <w:r w:rsidRPr="00E131F1">
        <w:rPr>
          <w:b/>
          <w:sz w:val="20"/>
          <w:szCs w:val="20"/>
          <w:u w:val="single"/>
        </w:rPr>
        <w:t xml:space="preserve">Walgreens.com </w:t>
      </w:r>
    </w:p>
    <w:p w:rsidR="00CF4C5B" w:rsidRPr="00E131F1" w:rsidRDefault="00CF4C5B" w:rsidP="00E131F1">
      <w:pPr>
        <w:numPr>
          <w:ilvl w:val="0"/>
          <w:numId w:val="3"/>
        </w:numPr>
        <w:tabs>
          <w:tab w:val="left" w:pos="720"/>
        </w:tabs>
        <w:jc w:val="both"/>
        <w:rPr>
          <w:sz w:val="20"/>
          <w:szCs w:val="20"/>
        </w:rPr>
      </w:pPr>
      <w:r w:rsidRPr="00E131F1">
        <w:rPr>
          <w:sz w:val="20"/>
          <w:szCs w:val="20"/>
        </w:rPr>
        <w:t>(April 2000 - November 2000), Team Lead /Lead Developer</w:t>
      </w:r>
    </w:p>
    <w:p w:rsidR="00CF4C5B" w:rsidRPr="00E131F1" w:rsidRDefault="00CF4C5B" w:rsidP="00E131F1">
      <w:pPr>
        <w:numPr>
          <w:ilvl w:val="0"/>
          <w:numId w:val="3"/>
        </w:numPr>
        <w:tabs>
          <w:tab w:val="left" w:pos="720"/>
        </w:tabs>
        <w:jc w:val="both"/>
        <w:rPr>
          <w:sz w:val="20"/>
          <w:szCs w:val="20"/>
        </w:rPr>
      </w:pPr>
      <w:r w:rsidRPr="00E131F1">
        <w:rPr>
          <w:sz w:val="20"/>
          <w:szCs w:val="20"/>
        </w:rPr>
        <w:t>Gained excellent project management skills while managing team's work efforts and developing work plans.</w:t>
      </w:r>
    </w:p>
    <w:p w:rsidR="00CF4C5B" w:rsidRPr="00E131F1" w:rsidRDefault="00CF4C5B" w:rsidP="00E131F1">
      <w:pPr>
        <w:numPr>
          <w:ilvl w:val="0"/>
          <w:numId w:val="3"/>
        </w:numPr>
        <w:tabs>
          <w:tab w:val="left" w:pos="720"/>
        </w:tabs>
        <w:jc w:val="both"/>
        <w:rPr>
          <w:sz w:val="20"/>
          <w:szCs w:val="20"/>
        </w:rPr>
      </w:pPr>
      <w:r w:rsidRPr="00E131F1">
        <w:rPr>
          <w:sz w:val="20"/>
          <w:szCs w:val="20"/>
        </w:rPr>
        <w:t>Involved in the requirements, design, and testing and implementation phase of the project.</w:t>
      </w:r>
    </w:p>
    <w:p w:rsidR="00CF4C5B" w:rsidRPr="00E131F1" w:rsidRDefault="00CF4C5B" w:rsidP="00E131F1">
      <w:pPr>
        <w:numPr>
          <w:ilvl w:val="0"/>
          <w:numId w:val="3"/>
        </w:numPr>
        <w:tabs>
          <w:tab w:val="left" w:pos="720"/>
        </w:tabs>
        <w:jc w:val="both"/>
        <w:rPr>
          <w:sz w:val="20"/>
          <w:szCs w:val="20"/>
        </w:rPr>
      </w:pPr>
      <w:r w:rsidRPr="00E131F1">
        <w:rPr>
          <w:sz w:val="20"/>
          <w:szCs w:val="20"/>
        </w:rPr>
        <w:t>Gained excellent consulting skills while facilitating meetings and signoff sessions with users. Also involved in communicating team status to the higher client management on a weekly basis.</w:t>
      </w:r>
    </w:p>
    <w:p w:rsidR="00CF4C5B" w:rsidRPr="00E131F1" w:rsidRDefault="00CF4C5B" w:rsidP="00E131F1">
      <w:pPr>
        <w:numPr>
          <w:ilvl w:val="0"/>
          <w:numId w:val="3"/>
        </w:numPr>
        <w:tabs>
          <w:tab w:val="left" w:pos="720"/>
        </w:tabs>
        <w:jc w:val="both"/>
        <w:rPr>
          <w:sz w:val="20"/>
          <w:szCs w:val="20"/>
        </w:rPr>
      </w:pPr>
      <w:r w:rsidRPr="00E131F1">
        <w:rPr>
          <w:sz w:val="20"/>
          <w:szCs w:val="20"/>
        </w:rPr>
        <w:t xml:space="preserve">Managed a team of three people that was responsible for the requirement, design and development of code development. </w:t>
      </w:r>
    </w:p>
    <w:p w:rsidR="00CF4C5B" w:rsidRPr="00E131F1" w:rsidRDefault="00CF4C5B" w:rsidP="00E131F1">
      <w:pPr>
        <w:numPr>
          <w:ilvl w:val="0"/>
          <w:numId w:val="3"/>
        </w:numPr>
        <w:tabs>
          <w:tab w:val="left" w:pos="720"/>
        </w:tabs>
        <w:jc w:val="both"/>
        <w:rPr>
          <w:sz w:val="20"/>
          <w:szCs w:val="20"/>
        </w:rPr>
      </w:pPr>
      <w:r w:rsidRPr="00E131F1">
        <w:rPr>
          <w:sz w:val="20"/>
          <w:szCs w:val="20"/>
        </w:rPr>
        <w:t>Developed Java beans in ATG Dynamo that included server-side and client-side code using Java and JavaScript.</w:t>
      </w:r>
    </w:p>
    <w:p w:rsidR="00CF4C5B" w:rsidRPr="00E131F1" w:rsidRDefault="00CF4C5B" w:rsidP="00E131F1">
      <w:pPr>
        <w:numPr>
          <w:ilvl w:val="0"/>
          <w:numId w:val="3"/>
        </w:numPr>
        <w:tabs>
          <w:tab w:val="left" w:pos="720"/>
        </w:tabs>
        <w:jc w:val="both"/>
        <w:rPr>
          <w:sz w:val="20"/>
          <w:szCs w:val="20"/>
        </w:rPr>
      </w:pPr>
      <w:r w:rsidRPr="00E131F1">
        <w:rPr>
          <w:sz w:val="20"/>
          <w:szCs w:val="20"/>
        </w:rPr>
        <w:t>Created shopping cart object using Java and Java beans.</w:t>
      </w:r>
    </w:p>
    <w:p w:rsidR="00CF4C5B" w:rsidRPr="00E131F1" w:rsidRDefault="00CF4C5B" w:rsidP="00E131F1">
      <w:pPr>
        <w:numPr>
          <w:ilvl w:val="0"/>
          <w:numId w:val="3"/>
        </w:numPr>
        <w:tabs>
          <w:tab w:val="left" w:pos="720"/>
        </w:tabs>
        <w:jc w:val="both"/>
        <w:rPr>
          <w:sz w:val="20"/>
          <w:szCs w:val="20"/>
        </w:rPr>
      </w:pPr>
      <w:r w:rsidRPr="00E131F1">
        <w:rPr>
          <w:sz w:val="20"/>
          <w:szCs w:val="20"/>
        </w:rPr>
        <w:t xml:space="preserve"> Created and conducted multiple Assembly, Unit and System Tests of the application.</w:t>
      </w:r>
    </w:p>
    <w:p w:rsidR="00CF4C5B" w:rsidRDefault="00CF4C5B" w:rsidP="00CF4C5B">
      <w:pPr>
        <w:widowControl w:val="0"/>
        <w:autoSpaceDE w:val="0"/>
        <w:autoSpaceDN w:val="0"/>
        <w:adjustRightInd w:val="0"/>
        <w:rPr>
          <w:kern w:val="28"/>
          <w:sz w:val="20"/>
          <w:szCs w:val="20"/>
        </w:rPr>
      </w:pPr>
    </w:p>
    <w:p w:rsidR="00CF4C5B" w:rsidRPr="00E131F1" w:rsidRDefault="00CF4C5B" w:rsidP="00E131F1">
      <w:pPr>
        <w:tabs>
          <w:tab w:val="left" w:pos="720"/>
        </w:tabs>
        <w:jc w:val="both"/>
        <w:rPr>
          <w:b/>
          <w:sz w:val="20"/>
          <w:szCs w:val="20"/>
          <w:u w:val="single"/>
        </w:rPr>
      </w:pPr>
      <w:r w:rsidRPr="00E131F1">
        <w:rPr>
          <w:b/>
          <w:sz w:val="20"/>
          <w:szCs w:val="20"/>
          <w:u w:val="single"/>
        </w:rPr>
        <w:t xml:space="preserve">Thomasville.com </w:t>
      </w:r>
    </w:p>
    <w:p w:rsidR="00CF4C5B" w:rsidRPr="00E131F1" w:rsidRDefault="00CF4C5B" w:rsidP="00E131F1">
      <w:pPr>
        <w:numPr>
          <w:ilvl w:val="0"/>
          <w:numId w:val="3"/>
        </w:numPr>
        <w:tabs>
          <w:tab w:val="left" w:pos="720"/>
        </w:tabs>
        <w:jc w:val="both"/>
        <w:rPr>
          <w:sz w:val="20"/>
          <w:szCs w:val="20"/>
        </w:rPr>
      </w:pPr>
      <w:r w:rsidRPr="00E131F1">
        <w:rPr>
          <w:sz w:val="20"/>
          <w:szCs w:val="20"/>
        </w:rPr>
        <w:t>Maintained website by implementing graphics into pages.</w:t>
      </w:r>
    </w:p>
    <w:p w:rsidR="00CF4C5B" w:rsidRPr="00E131F1" w:rsidRDefault="00CF4C5B" w:rsidP="00E131F1">
      <w:pPr>
        <w:numPr>
          <w:ilvl w:val="0"/>
          <w:numId w:val="3"/>
        </w:numPr>
        <w:tabs>
          <w:tab w:val="left" w:pos="720"/>
        </w:tabs>
        <w:jc w:val="both"/>
        <w:rPr>
          <w:sz w:val="20"/>
          <w:szCs w:val="20"/>
        </w:rPr>
      </w:pPr>
      <w:r w:rsidRPr="00E131F1">
        <w:rPr>
          <w:sz w:val="20"/>
          <w:szCs w:val="20"/>
        </w:rPr>
        <w:t>Created folder hierarchy using HTML.</w:t>
      </w:r>
    </w:p>
    <w:p w:rsidR="00CF4C5B" w:rsidRPr="00E131F1" w:rsidRDefault="00CF4C5B" w:rsidP="00E131F1">
      <w:pPr>
        <w:numPr>
          <w:ilvl w:val="0"/>
          <w:numId w:val="3"/>
        </w:numPr>
        <w:tabs>
          <w:tab w:val="left" w:pos="720"/>
        </w:tabs>
        <w:jc w:val="both"/>
        <w:rPr>
          <w:sz w:val="20"/>
          <w:szCs w:val="20"/>
        </w:rPr>
      </w:pPr>
      <w:r w:rsidRPr="00E131F1">
        <w:rPr>
          <w:sz w:val="20"/>
          <w:szCs w:val="20"/>
        </w:rPr>
        <w:t>Worked with graphics designer to create look and feel of website.</w:t>
      </w:r>
    </w:p>
    <w:p w:rsidR="00CF4C5B" w:rsidRDefault="00CF4C5B" w:rsidP="00CF4C5B">
      <w:pPr>
        <w:widowControl w:val="0"/>
        <w:autoSpaceDE w:val="0"/>
        <w:autoSpaceDN w:val="0"/>
        <w:adjustRightInd w:val="0"/>
        <w:rPr>
          <w:kern w:val="28"/>
          <w:sz w:val="20"/>
          <w:szCs w:val="20"/>
        </w:rPr>
      </w:pPr>
    </w:p>
    <w:p w:rsidR="00CF4C5B" w:rsidRDefault="00CF4C5B" w:rsidP="00CF4C5B">
      <w:pPr>
        <w:widowControl w:val="0"/>
        <w:autoSpaceDE w:val="0"/>
        <w:autoSpaceDN w:val="0"/>
        <w:adjustRightInd w:val="0"/>
        <w:rPr>
          <w:kern w:val="28"/>
          <w:sz w:val="20"/>
          <w:szCs w:val="20"/>
        </w:rPr>
      </w:pPr>
    </w:p>
    <w:p w:rsidR="00CF4C5B" w:rsidRPr="00E131F1" w:rsidRDefault="00CF4C5B" w:rsidP="00E131F1">
      <w:pPr>
        <w:tabs>
          <w:tab w:val="left" w:pos="720"/>
        </w:tabs>
        <w:jc w:val="both"/>
        <w:rPr>
          <w:b/>
          <w:sz w:val="20"/>
          <w:szCs w:val="20"/>
          <w:u w:val="single"/>
        </w:rPr>
      </w:pPr>
      <w:r w:rsidRPr="00E131F1">
        <w:rPr>
          <w:b/>
          <w:sz w:val="20"/>
          <w:szCs w:val="20"/>
          <w:u w:val="single"/>
        </w:rPr>
        <w:t xml:space="preserve">US Web </w:t>
      </w:r>
    </w:p>
    <w:p w:rsidR="00CF4C5B" w:rsidRPr="00E131F1" w:rsidRDefault="00CF4C5B" w:rsidP="00E131F1">
      <w:pPr>
        <w:numPr>
          <w:ilvl w:val="0"/>
          <w:numId w:val="3"/>
        </w:numPr>
        <w:tabs>
          <w:tab w:val="left" w:pos="720"/>
        </w:tabs>
        <w:jc w:val="both"/>
        <w:rPr>
          <w:sz w:val="20"/>
          <w:szCs w:val="20"/>
        </w:rPr>
      </w:pPr>
      <w:r w:rsidRPr="00E131F1">
        <w:rPr>
          <w:sz w:val="20"/>
          <w:szCs w:val="20"/>
        </w:rPr>
        <w:t>Created web based reporting and data warehouse tool.</w:t>
      </w:r>
    </w:p>
    <w:p w:rsidR="00CF4C5B" w:rsidRPr="00E131F1" w:rsidRDefault="00CF4C5B" w:rsidP="00E131F1">
      <w:pPr>
        <w:numPr>
          <w:ilvl w:val="0"/>
          <w:numId w:val="3"/>
        </w:numPr>
        <w:tabs>
          <w:tab w:val="left" w:pos="720"/>
        </w:tabs>
        <w:jc w:val="both"/>
        <w:rPr>
          <w:sz w:val="20"/>
          <w:szCs w:val="20"/>
        </w:rPr>
      </w:pPr>
      <w:r w:rsidRPr="00E131F1">
        <w:rPr>
          <w:sz w:val="20"/>
          <w:szCs w:val="20"/>
        </w:rPr>
        <w:t>Created ASP based login procedure to allow clients and employees to view, upload and download documents based on security clearance.</w:t>
      </w:r>
    </w:p>
    <w:p w:rsidR="00CF4C5B" w:rsidRPr="00E131F1" w:rsidRDefault="00CF4C5B" w:rsidP="00E131F1">
      <w:pPr>
        <w:numPr>
          <w:ilvl w:val="0"/>
          <w:numId w:val="3"/>
        </w:numPr>
        <w:tabs>
          <w:tab w:val="left" w:pos="720"/>
        </w:tabs>
        <w:jc w:val="both"/>
        <w:rPr>
          <w:sz w:val="20"/>
          <w:szCs w:val="20"/>
        </w:rPr>
      </w:pPr>
      <w:r w:rsidRPr="00E131F1">
        <w:rPr>
          <w:sz w:val="20"/>
          <w:szCs w:val="20"/>
        </w:rPr>
        <w:t>Created backend database to work with front end ASP and create a virtual hierarchy of folders and web pages.</w:t>
      </w:r>
    </w:p>
    <w:p w:rsidR="00CF4C5B" w:rsidRDefault="00CF4C5B" w:rsidP="00CF4C5B">
      <w:pPr>
        <w:widowControl w:val="0"/>
        <w:autoSpaceDE w:val="0"/>
        <w:autoSpaceDN w:val="0"/>
        <w:adjustRightInd w:val="0"/>
        <w:rPr>
          <w:kern w:val="28"/>
          <w:sz w:val="18"/>
          <w:szCs w:val="18"/>
        </w:rPr>
      </w:pPr>
    </w:p>
    <w:p w:rsidR="00E131F1" w:rsidRDefault="00E131F1" w:rsidP="00E131F1">
      <w:pPr>
        <w:shd w:val="clear" w:color="auto" w:fill="C6D9F1" w:themeFill="text2" w:themeFillTint="33"/>
        <w:jc w:val="both"/>
        <w:rPr>
          <w:b/>
          <w:bCs/>
          <w:sz w:val="20"/>
          <w:szCs w:val="20"/>
        </w:rPr>
      </w:pPr>
      <w:r>
        <w:rPr>
          <w:b/>
          <w:bCs/>
          <w:kern w:val="28"/>
          <w:sz w:val="20"/>
          <w:szCs w:val="20"/>
        </w:rPr>
        <w:lastRenderedPageBreak/>
        <w:t>Optima Investor</w:t>
      </w:r>
      <w:r>
        <w:rPr>
          <w:b/>
          <w:bCs/>
          <w:sz w:val="20"/>
          <w:szCs w:val="20"/>
        </w:rPr>
        <w:t xml:space="preserve"> Chicago, IL February 1998 – June 1998</w:t>
      </w:r>
    </w:p>
    <w:p w:rsidR="00E131F1" w:rsidRDefault="00E131F1" w:rsidP="00E131F1">
      <w:pPr>
        <w:shd w:val="clear" w:color="auto" w:fill="C6D9F1" w:themeFill="text2" w:themeFillTint="33"/>
        <w:jc w:val="both"/>
        <w:rPr>
          <w:b/>
          <w:bCs/>
          <w:sz w:val="20"/>
          <w:szCs w:val="20"/>
        </w:rPr>
      </w:pPr>
      <w:r>
        <w:rPr>
          <w:b/>
          <w:bCs/>
          <w:sz w:val="20"/>
          <w:szCs w:val="20"/>
        </w:rPr>
        <w:t>Consultant</w:t>
      </w:r>
    </w:p>
    <w:p w:rsidR="00CF4C5B" w:rsidRDefault="00CF4C5B" w:rsidP="00E131F1">
      <w:pPr>
        <w:shd w:val="clear" w:color="auto" w:fill="C6D9F1" w:themeFill="text2" w:themeFillTint="33"/>
        <w:jc w:val="both"/>
        <w:rPr>
          <w:kern w:val="28"/>
          <w:sz w:val="20"/>
          <w:szCs w:val="20"/>
        </w:rPr>
      </w:pPr>
    </w:p>
    <w:p w:rsidR="00CF4C5B" w:rsidRDefault="00CF4C5B" w:rsidP="00CF4C5B">
      <w:pPr>
        <w:widowControl w:val="0"/>
        <w:autoSpaceDE w:val="0"/>
        <w:autoSpaceDN w:val="0"/>
        <w:adjustRightInd w:val="0"/>
        <w:ind w:left="720" w:firstLine="720"/>
        <w:rPr>
          <w:b/>
          <w:bCs/>
          <w:kern w:val="28"/>
          <w:sz w:val="20"/>
          <w:szCs w:val="20"/>
        </w:rPr>
      </w:pPr>
    </w:p>
    <w:p w:rsidR="00CF4C5B" w:rsidRDefault="00CF4C5B" w:rsidP="00CF4C5B">
      <w:pPr>
        <w:widowControl w:val="0"/>
        <w:autoSpaceDE w:val="0"/>
        <w:autoSpaceDN w:val="0"/>
        <w:adjustRightInd w:val="0"/>
        <w:rPr>
          <w:kern w:val="28"/>
          <w:sz w:val="18"/>
          <w:szCs w:val="18"/>
        </w:rPr>
      </w:pPr>
      <w:r w:rsidRPr="00E131F1">
        <w:rPr>
          <w:b/>
          <w:bCs/>
          <w:kern w:val="28"/>
          <w:sz w:val="20"/>
          <w:szCs w:val="20"/>
        </w:rPr>
        <w:t>Consultant</w:t>
      </w:r>
      <w:r w:rsidRPr="00E131F1">
        <w:rPr>
          <w:b/>
          <w:bCs/>
          <w:kern w:val="28"/>
          <w:sz w:val="20"/>
          <w:szCs w:val="20"/>
        </w:rPr>
        <w:tab/>
      </w:r>
      <w:r>
        <w:rPr>
          <w:i/>
          <w:iCs/>
          <w:kern w:val="28"/>
          <w:sz w:val="18"/>
          <w:szCs w:val="18"/>
        </w:rPr>
        <w:tab/>
      </w:r>
      <w:r>
        <w:rPr>
          <w:i/>
          <w:iCs/>
          <w:kern w:val="28"/>
          <w:sz w:val="18"/>
          <w:szCs w:val="18"/>
        </w:rPr>
        <w:tab/>
      </w:r>
      <w:r>
        <w:rPr>
          <w:i/>
          <w:iCs/>
          <w:kern w:val="28"/>
          <w:sz w:val="18"/>
          <w:szCs w:val="18"/>
        </w:rPr>
        <w:tab/>
      </w:r>
      <w:r>
        <w:rPr>
          <w:i/>
          <w:iCs/>
          <w:kern w:val="28"/>
          <w:sz w:val="18"/>
          <w:szCs w:val="18"/>
        </w:rPr>
        <w:tab/>
      </w:r>
    </w:p>
    <w:p w:rsidR="00CF4C5B" w:rsidRDefault="00CF4C5B" w:rsidP="00CF4C5B">
      <w:pPr>
        <w:widowControl w:val="0"/>
        <w:autoSpaceDE w:val="0"/>
        <w:autoSpaceDN w:val="0"/>
        <w:adjustRightInd w:val="0"/>
        <w:rPr>
          <w:i/>
          <w:iCs/>
          <w:kern w:val="28"/>
          <w:sz w:val="18"/>
          <w:szCs w:val="18"/>
        </w:rPr>
      </w:pPr>
    </w:p>
    <w:p w:rsidR="00CF4C5B" w:rsidRPr="00E131F1" w:rsidRDefault="00CF4C5B" w:rsidP="00E131F1">
      <w:pPr>
        <w:numPr>
          <w:ilvl w:val="0"/>
          <w:numId w:val="3"/>
        </w:numPr>
        <w:tabs>
          <w:tab w:val="left" w:pos="720"/>
        </w:tabs>
        <w:jc w:val="both"/>
        <w:rPr>
          <w:sz w:val="20"/>
          <w:szCs w:val="20"/>
        </w:rPr>
      </w:pPr>
      <w:r w:rsidRPr="00E131F1">
        <w:rPr>
          <w:sz w:val="20"/>
          <w:szCs w:val="20"/>
        </w:rPr>
        <w:t>Created customized login procedure for clients based on access level.</w:t>
      </w:r>
    </w:p>
    <w:p w:rsidR="00CF4C5B" w:rsidRPr="00E131F1" w:rsidRDefault="00CF4C5B" w:rsidP="00E131F1">
      <w:pPr>
        <w:numPr>
          <w:ilvl w:val="0"/>
          <w:numId w:val="3"/>
        </w:numPr>
        <w:tabs>
          <w:tab w:val="left" w:pos="720"/>
        </w:tabs>
        <w:jc w:val="both"/>
        <w:rPr>
          <w:sz w:val="20"/>
          <w:szCs w:val="20"/>
        </w:rPr>
      </w:pPr>
      <w:r w:rsidRPr="00E131F1">
        <w:rPr>
          <w:sz w:val="20"/>
          <w:szCs w:val="20"/>
        </w:rPr>
        <w:t>Created virtual structure using database/ASP combination.</w:t>
      </w:r>
    </w:p>
    <w:p w:rsidR="00CF4C5B" w:rsidRPr="00E131F1" w:rsidRDefault="00CF4C5B" w:rsidP="00E131F1">
      <w:pPr>
        <w:numPr>
          <w:ilvl w:val="0"/>
          <w:numId w:val="3"/>
        </w:numPr>
        <w:tabs>
          <w:tab w:val="left" w:pos="720"/>
        </w:tabs>
        <w:jc w:val="both"/>
        <w:rPr>
          <w:sz w:val="20"/>
          <w:szCs w:val="20"/>
        </w:rPr>
      </w:pPr>
      <w:r w:rsidRPr="00E131F1">
        <w:rPr>
          <w:sz w:val="20"/>
          <w:szCs w:val="20"/>
        </w:rPr>
        <w:t>Created numerous ASP based reporting tools to track site usage and page visitations.</w:t>
      </w:r>
    </w:p>
    <w:p w:rsidR="00CF4C5B" w:rsidRPr="00E131F1" w:rsidRDefault="00CF4C5B" w:rsidP="00E131F1">
      <w:pPr>
        <w:numPr>
          <w:ilvl w:val="0"/>
          <w:numId w:val="3"/>
        </w:numPr>
        <w:tabs>
          <w:tab w:val="left" w:pos="720"/>
        </w:tabs>
        <w:jc w:val="both"/>
        <w:rPr>
          <w:sz w:val="20"/>
          <w:szCs w:val="20"/>
        </w:rPr>
      </w:pPr>
      <w:r w:rsidRPr="00E131F1">
        <w:rPr>
          <w:sz w:val="20"/>
          <w:szCs w:val="20"/>
        </w:rPr>
        <w:t>Created Basic based FTP program allowing download and upload of files to Bloomberg database.</w:t>
      </w:r>
    </w:p>
    <w:p w:rsidR="00CF4C5B" w:rsidRPr="00E131F1" w:rsidRDefault="00CF4C5B" w:rsidP="00E131F1">
      <w:pPr>
        <w:numPr>
          <w:ilvl w:val="0"/>
          <w:numId w:val="3"/>
        </w:numPr>
        <w:tabs>
          <w:tab w:val="left" w:pos="720"/>
        </w:tabs>
        <w:jc w:val="both"/>
        <w:rPr>
          <w:sz w:val="20"/>
          <w:szCs w:val="20"/>
        </w:rPr>
      </w:pPr>
      <w:r w:rsidRPr="00E131F1">
        <w:rPr>
          <w:sz w:val="20"/>
          <w:szCs w:val="20"/>
        </w:rPr>
        <w:t>Created batch routines to maintain web pages and website.</w:t>
      </w:r>
    </w:p>
    <w:p w:rsidR="00CF4C5B" w:rsidRPr="00E131F1" w:rsidRDefault="00CF4C5B" w:rsidP="00E131F1">
      <w:pPr>
        <w:numPr>
          <w:ilvl w:val="0"/>
          <w:numId w:val="3"/>
        </w:numPr>
        <w:tabs>
          <w:tab w:val="left" w:pos="720"/>
        </w:tabs>
        <w:jc w:val="both"/>
        <w:rPr>
          <w:sz w:val="20"/>
          <w:szCs w:val="20"/>
        </w:rPr>
      </w:pPr>
      <w:r w:rsidRPr="00E131F1">
        <w:rPr>
          <w:sz w:val="20"/>
          <w:szCs w:val="20"/>
        </w:rPr>
        <w:t>Developed, designed and modeled the data environment as well as performed all DBA functions.</w:t>
      </w:r>
    </w:p>
    <w:p w:rsidR="00CF4C5B" w:rsidRDefault="00CF4C5B" w:rsidP="00E131F1">
      <w:pPr>
        <w:numPr>
          <w:ilvl w:val="0"/>
          <w:numId w:val="3"/>
        </w:numPr>
        <w:tabs>
          <w:tab w:val="left" w:pos="720"/>
        </w:tabs>
        <w:jc w:val="both"/>
        <w:rPr>
          <w:sz w:val="20"/>
          <w:szCs w:val="20"/>
        </w:rPr>
      </w:pPr>
      <w:r w:rsidRPr="00E131F1">
        <w:rPr>
          <w:sz w:val="20"/>
          <w:szCs w:val="20"/>
        </w:rPr>
        <w:t xml:space="preserve">Delivered the product within budget and timeline. </w:t>
      </w:r>
    </w:p>
    <w:p w:rsidR="00E131F1" w:rsidRDefault="00E131F1" w:rsidP="00E131F1">
      <w:pPr>
        <w:tabs>
          <w:tab w:val="left" w:pos="720"/>
        </w:tabs>
        <w:jc w:val="both"/>
        <w:rPr>
          <w:sz w:val="20"/>
          <w:szCs w:val="20"/>
        </w:rPr>
      </w:pPr>
    </w:p>
    <w:p w:rsidR="00E131F1" w:rsidRDefault="00E131F1" w:rsidP="00E131F1">
      <w:pPr>
        <w:tabs>
          <w:tab w:val="left" w:pos="720"/>
        </w:tabs>
        <w:jc w:val="both"/>
        <w:rPr>
          <w:sz w:val="20"/>
          <w:szCs w:val="20"/>
        </w:rPr>
      </w:pPr>
    </w:p>
    <w:p w:rsidR="00E131F1" w:rsidRDefault="00E131F1" w:rsidP="00E131F1">
      <w:pPr>
        <w:tabs>
          <w:tab w:val="left" w:pos="720"/>
        </w:tabs>
        <w:jc w:val="both"/>
        <w:rPr>
          <w:sz w:val="20"/>
          <w:szCs w:val="20"/>
        </w:rPr>
      </w:pPr>
    </w:p>
    <w:p w:rsidR="00E131F1" w:rsidRDefault="00E131F1" w:rsidP="00E131F1">
      <w:pPr>
        <w:tabs>
          <w:tab w:val="left" w:pos="720"/>
        </w:tabs>
        <w:jc w:val="both"/>
        <w:rPr>
          <w:sz w:val="20"/>
          <w:szCs w:val="20"/>
        </w:rPr>
      </w:pPr>
    </w:p>
    <w:p w:rsidR="00E131F1" w:rsidRDefault="00E131F1" w:rsidP="00E131F1">
      <w:pPr>
        <w:tabs>
          <w:tab w:val="left" w:pos="720"/>
        </w:tabs>
        <w:jc w:val="both"/>
        <w:rPr>
          <w:sz w:val="20"/>
          <w:szCs w:val="20"/>
        </w:rPr>
      </w:pPr>
    </w:p>
    <w:p w:rsidR="00E131F1" w:rsidRDefault="00E131F1" w:rsidP="00E131F1">
      <w:pPr>
        <w:tabs>
          <w:tab w:val="left" w:pos="720"/>
        </w:tabs>
        <w:jc w:val="both"/>
        <w:rPr>
          <w:sz w:val="20"/>
          <w:szCs w:val="20"/>
        </w:rPr>
      </w:pPr>
    </w:p>
    <w:p w:rsidR="00E131F1" w:rsidRDefault="00E131F1" w:rsidP="00E131F1">
      <w:pPr>
        <w:tabs>
          <w:tab w:val="left" w:pos="720"/>
        </w:tabs>
        <w:jc w:val="both"/>
        <w:rPr>
          <w:sz w:val="20"/>
          <w:szCs w:val="20"/>
        </w:rPr>
      </w:pPr>
    </w:p>
    <w:p w:rsidR="00E131F1" w:rsidRDefault="00E131F1" w:rsidP="00E131F1">
      <w:pPr>
        <w:shd w:val="clear" w:color="auto" w:fill="C6D9F1" w:themeFill="text2" w:themeFillTint="33"/>
        <w:jc w:val="both"/>
        <w:rPr>
          <w:b/>
          <w:bCs/>
          <w:sz w:val="20"/>
          <w:szCs w:val="20"/>
        </w:rPr>
      </w:pPr>
      <w:r>
        <w:rPr>
          <w:b/>
          <w:bCs/>
          <w:kern w:val="28"/>
          <w:sz w:val="20"/>
          <w:szCs w:val="20"/>
        </w:rPr>
        <w:t>DMG Enterprises</w:t>
      </w:r>
      <w:r>
        <w:rPr>
          <w:b/>
          <w:bCs/>
          <w:sz w:val="20"/>
          <w:szCs w:val="20"/>
        </w:rPr>
        <w:t xml:space="preserve"> Oakbrook, IL February 1996 – February 1998</w:t>
      </w:r>
    </w:p>
    <w:p w:rsidR="00E131F1" w:rsidRDefault="00E131F1" w:rsidP="00E131F1">
      <w:pPr>
        <w:shd w:val="clear" w:color="auto" w:fill="C6D9F1" w:themeFill="text2" w:themeFillTint="33"/>
        <w:jc w:val="both"/>
        <w:rPr>
          <w:b/>
          <w:bCs/>
          <w:sz w:val="20"/>
          <w:szCs w:val="20"/>
        </w:rPr>
      </w:pPr>
      <w:r>
        <w:rPr>
          <w:b/>
          <w:bCs/>
          <w:sz w:val="20"/>
          <w:szCs w:val="20"/>
        </w:rPr>
        <w:t>Systems Analyst</w:t>
      </w:r>
    </w:p>
    <w:p w:rsidR="00E131F1" w:rsidRPr="00E131F1" w:rsidRDefault="00E131F1" w:rsidP="00E131F1">
      <w:pPr>
        <w:tabs>
          <w:tab w:val="left" w:pos="720"/>
        </w:tabs>
        <w:jc w:val="both"/>
        <w:rPr>
          <w:sz w:val="20"/>
          <w:szCs w:val="20"/>
        </w:rPr>
      </w:pPr>
    </w:p>
    <w:p w:rsidR="00CF4C5B" w:rsidRDefault="00CF4C5B" w:rsidP="00CF4C5B">
      <w:pPr>
        <w:widowControl w:val="0"/>
        <w:autoSpaceDE w:val="0"/>
        <w:autoSpaceDN w:val="0"/>
        <w:adjustRightInd w:val="0"/>
        <w:ind w:left="2160" w:firstLine="360"/>
        <w:rPr>
          <w:kern w:val="28"/>
          <w:sz w:val="18"/>
          <w:szCs w:val="18"/>
        </w:rPr>
      </w:pPr>
      <w:r>
        <w:rPr>
          <w:kern w:val="28"/>
          <w:sz w:val="20"/>
          <w:szCs w:val="20"/>
        </w:rPr>
        <w:tab/>
      </w:r>
    </w:p>
    <w:p w:rsidR="00CF4C5B" w:rsidRPr="00E131F1" w:rsidRDefault="00CF4C5B" w:rsidP="00E131F1">
      <w:pPr>
        <w:numPr>
          <w:ilvl w:val="0"/>
          <w:numId w:val="3"/>
        </w:numPr>
        <w:tabs>
          <w:tab w:val="left" w:pos="720"/>
        </w:tabs>
        <w:jc w:val="both"/>
        <w:rPr>
          <w:sz w:val="20"/>
          <w:szCs w:val="20"/>
        </w:rPr>
      </w:pPr>
      <w:r w:rsidRPr="00E131F1">
        <w:rPr>
          <w:sz w:val="20"/>
          <w:szCs w:val="20"/>
        </w:rPr>
        <w:t>Programmed various customized modules using Pick and JavaScript.</w:t>
      </w:r>
    </w:p>
    <w:p w:rsidR="00CF4C5B" w:rsidRPr="00E131F1" w:rsidRDefault="00CF4C5B" w:rsidP="00E131F1">
      <w:pPr>
        <w:numPr>
          <w:ilvl w:val="0"/>
          <w:numId w:val="3"/>
        </w:numPr>
        <w:tabs>
          <w:tab w:val="left" w:pos="720"/>
        </w:tabs>
        <w:jc w:val="both"/>
        <w:rPr>
          <w:sz w:val="20"/>
          <w:szCs w:val="20"/>
        </w:rPr>
      </w:pPr>
      <w:r w:rsidRPr="00E131F1">
        <w:rPr>
          <w:sz w:val="20"/>
          <w:szCs w:val="20"/>
        </w:rPr>
        <w:t>Gained excellent project management skills while facilitating meetings and signoff sessions with the users. Also was involved in communicating team status to the higher client management on a weekly basis.</w:t>
      </w:r>
    </w:p>
    <w:p w:rsidR="00CF4C5B" w:rsidRPr="00E131F1" w:rsidRDefault="00CF4C5B" w:rsidP="00E131F1">
      <w:pPr>
        <w:numPr>
          <w:ilvl w:val="0"/>
          <w:numId w:val="3"/>
        </w:numPr>
        <w:tabs>
          <w:tab w:val="left" w:pos="720"/>
        </w:tabs>
        <w:jc w:val="both"/>
        <w:rPr>
          <w:sz w:val="20"/>
          <w:szCs w:val="20"/>
        </w:rPr>
      </w:pPr>
      <w:r w:rsidRPr="00E131F1">
        <w:rPr>
          <w:sz w:val="20"/>
          <w:szCs w:val="20"/>
        </w:rPr>
        <w:t>Managed a team of three people that was responsible for requirement and detailed design signoff’s of some of the most critical areas of application. Responsibilities included gathering requirements and creating detail design documents, implementing design with applications and making hardware recommendations. Also was responsible for acquiring signoffs for the team’s deliverables.</w:t>
      </w:r>
    </w:p>
    <w:p w:rsidR="00CF4C5B" w:rsidRDefault="00CF4C5B" w:rsidP="00CF4C5B">
      <w:pPr>
        <w:widowControl w:val="0"/>
        <w:autoSpaceDE w:val="0"/>
        <w:autoSpaceDN w:val="0"/>
        <w:adjustRightInd w:val="0"/>
        <w:rPr>
          <w:kern w:val="28"/>
          <w:sz w:val="18"/>
          <w:szCs w:val="18"/>
        </w:rPr>
      </w:pPr>
    </w:p>
    <w:p w:rsidR="00CF4C5B" w:rsidRDefault="00CF4C5B" w:rsidP="00CF4C5B">
      <w:pPr>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jc w:val="both"/>
        <w:rPr>
          <w:rFonts w:ascii="Verdana" w:hAnsi="Verdana"/>
          <w:caps/>
          <w:sz w:val="20"/>
          <w:szCs w:val="20"/>
        </w:rPr>
      </w:pPr>
    </w:p>
    <w:p w:rsidR="00CF4C5B" w:rsidRDefault="00CF4C5B">
      <w:pPr>
        <w:jc w:val="both"/>
        <w:rPr>
          <w:sz w:val="20"/>
          <w:szCs w:val="20"/>
        </w:rPr>
      </w:pPr>
    </w:p>
    <w:p w:rsidR="003844F7" w:rsidRDefault="003844F7" w:rsidP="003844F7">
      <w:pPr>
        <w:pStyle w:val="Heading1"/>
        <w:shd w:val="clear" w:color="auto" w:fill="D9D9D9"/>
        <w:tabs>
          <w:tab w:val="left" w:pos="510"/>
          <w:tab w:val="center" w:pos="5400"/>
        </w:tabs>
        <w:jc w:val="center"/>
        <w:rPr>
          <w:rFonts w:ascii="Verdana" w:hAnsi="Verdana"/>
          <w:sz w:val="20"/>
        </w:rPr>
      </w:pPr>
      <w:r>
        <w:rPr>
          <w:rFonts w:ascii="Verdana" w:hAnsi="Verdana"/>
          <w:sz w:val="20"/>
        </w:rPr>
        <w:t>Education</w:t>
      </w:r>
    </w:p>
    <w:p w:rsidR="00352202" w:rsidRDefault="00352202">
      <w:pPr>
        <w:jc w:val="both"/>
        <w:rPr>
          <w:b/>
          <w:bCs/>
          <w:sz w:val="20"/>
          <w:szCs w:val="20"/>
          <w:shd w:val="clear" w:color="auto" w:fill="E0E0E0"/>
        </w:rPr>
      </w:pPr>
    </w:p>
    <w:p w:rsidR="003844F7" w:rsidRDefault="003844F7" w:rsidP="003844F7">
      <w:pPr>
        <w:widowControl w:val="0"/>
        <w:autoSpaceDE w:val="0"/>
        <w:autoSpaceDN w:val="0"/>
        <w:adjustRightInd w:val="0"/>
        <w:rPr>
          <w:b/>
          <w:bCs/>
          <w:kern w:val="28"/>
          <w:sz w:val="20"/>
          <w:szCs w:val="20"/>
        </w:rPr>
      </w:pPr>
      <w:proofErr w:type="spellStart"/>
      <w:r>
        <w:rPr>
          <w:b/>
          <w:bCs/>
          <w:kern w:val="28"/>
          <w:sz w:val="20"/>
          <w:szCs w:val="20"/>
        </w:rPr>
        <w:t>DeVry</w:t>
      </w:r>
      <w:proofErr w:type="spellEnd"/>
      <w:r>
        <w:rPr>
          <w:b/>
          <w:bCs/>
          <w:kern w:val="28"/>
          <w:sz w:val="20"/>
          <w:szCs w:val="20"/>
        </w:rPr>
        <w:t xml:space="preserve"> Institute of Technology,</w:t>
      </w:r>
      <w:r>
        <w:rPr>
          <w:kern w:val="28"/>
          <w:sz w:val="20"/>
          <w:szCs w:val="20"/>
        </w:rPr>
        <w:t xml:space="preserve"> Chicago, Illinois</w:t>
      </w:r>
    </w:p>
    <w:p w:rsidR="003844F7" w:rsidRDefault="00633C09" w:rsidP="003844F7">
      <w:pPr>
        <w:widowControl w:val="0"/>
        <w:autoSpaceDE w:val="0"/>
        <w:autoSpaceDN w:val="0"/>
        <w:adjustRightInd w:val="0"/>
        <w:rPr>
          <w:kern w:val="28"/>
          <w:sz w:val="18"/>
          <w:szCs w:val="18"/>
        </w:rPr>
      </w:pPr>
      <w:r>
        <w:rPr>
          <w:kern w:val="28"/>
          <w:sz w:val="18"/>
          <w:szCs w:val="18"/>
        </w:rPr>
        <w:t xml:space="preserve">Bachelor of </w:t>
      </w:r>
      <w:proofErr w:type="gramStart"/>
      <w:r>
        <w:rPr>
          <w:kern w:val="28"/>
          <w:sz w:val="18"/>
          <w:szCs w:val="18"/>
        </w:rPr>
        <w:t xml:space="preserve">Science </w:t>
      </w:r>
      <w:r w:rsidR="003844F7">
        <w:rPr>
          <w:kern w:val="28"/>
          <w:sz w:val="18"/>
          <w:szCs w:val="18"/>
        </w:rPr>
        <w:t>,</w:t>
      </w:r>
      <w:proofErr w:type="gramEnd"/>
      <w:r w:rsidR="003844F7">
        <w:rPr>
          <w:kern w:val="28"/>
          <w:sz w:val="18"/>
          <w:szCs w:val="18"/>
        </w:rPr>
        <w:t xml:space="preserve"> </w:t>
      </w:r>
      <w:r w:rsidR="003844F7">
        <w:rPr>
          <w:i/>
          <w:iCs/>
          <w:kern w:val="28"/>
          <w:sz w:val="18"/>
          <w:szCs w:val="18"/>
        </w:rPr>
        <w:t>Computer Information Systems</w:t>
      </w:r>
    </w:p>
    <w:p w:rsidR="00352202" w:rsidRDefault="00352202">
      <w:pPr>
        <w:jc w:val="both"/>
        <w:rPr>
          <w:sz w:val="20"/>
          <w:szCs w:val="20"/>
        </w:rPr>
      </w:pPr>
    </w:p>
    <w:p w:rsidR="00755BE3" w:rsidRDefault="00755BE3"/>
    <w:sectPr w:rsidR="00755BE3" w:rsidSect="0035220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4FC" w:rsidRDefault="008F74FC">
      <w:pPr>
        <w:spacing w:line="240" w:lineRule="auto"/>
      </w:pPr>
      <w:r>
        <w:separator/>
      </w:r>
    </w:p>
  </w:endnote>
  <w:endnote w:type="continuationSeparator" w:id="0">
    <w:p w:rsidR="008F74FC" w:rsidRDefault="008F74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Open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4FC" w:rsidRDefault="008F74FC">
      <w:pPr>
        <w:spacing w:line="240" w:lineRule="auto"/>
      </w:pPr>
      <w:r>
        <w:separator/>
      </w:r>
    </w:p>
  </w:footnote>
  <w:footnote w:type="continuationSeparator" w:id="0">
    <w:p w:rsidR="008F74FC" w:rsidRDefault="008F74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202" w:rsidRDefault="00755BE3">
    <w:pPr>
      <w:pStyle w:val="Header"/>
      <w:rPr>
        <w:color w:val="auto"/>
      </w:rPr>
    </w:pPr>
    <w:r>
      <w:rPr>
        <w:color w:val="auto"/>
      </w:rPr>
      <w:tab/>
    </w:r>
    <w:r w:rsidR="004C2B76">
      <w:rPr>
        <w:color w:val="auto"/>
      </w:rPr>
      <w:t>Imran Haq</w:t>
    </w:r>
  </w:p>
  <w:p w:rsidR="004C2B76" w:rsidRDefault="00755BE3">
    <w:pPr>
      <w:pStyle w:val="Header"/>
      <w:rPr>
        <w:color w:val="auto"/>
      </w:rPr>
    </w:pPr>
    <w:r>
      <w:rPr>
        <w:color w:val="auto"/>
      </w:rPr>
      <w:tab/>
    </w:r>
    <w:r w:rsidR="004C2B76">
      <w:rPr>
        <w:color w:val="auto"/>
      </w:rPr>
      <w:t>Web-works@hotmail.com</w:t>
    </w:r>
  </w:p>
  <w:p w:rsidR="00352202" w:rsidRDefault="003522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7AE6F02"/>
    <w:lvl w:ilvl="0">
      <w:numFmt w:val="bullet"/>
      <w:lvlText w:val="*"/>
      <w:lvlJc w:val="left"/>
    </w:lvl>
  </w:abstractNum>
  <w:abstractNum w:abstractNumId="1">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3">
    <w:nsid w:val="00000003"/>
    <w:multiLevelType w:val="singleLevel"/>
    <w:tmpl w:val="00000003"/>
    <w:name w:val="WW8Num3"/>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4">
    <w:nsid w:val="00000004"/>
    <w:multiLevelType w:val="singleLevel"/>
    <w:tmpl w:val="00000004"/>
    <w:name w:val="WW8Num4"/>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5">
    <w:nsid w:val="00000005"/>
    <w:multiLevelType w:val="singleLevel"/>
    <w:tmpl w:val="00000005"/>
    <w:name w:val="WW8Num5"/>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6">
    <w:nsid w:val="00000006"/>
    <w:multiLevelType w:val="singleLevel"/>
    <w:tmpl w:val="00000006"/>
    <w:name w:val="WW8Num6"/>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7">
    <w:nsid w:val="00000007"/>
    <w:multiLevelType w:val="singleLevel"/>
    <w:tmpl w:val="00000007"/>
    <w:name w:val="WW8Num7"/>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8">
    <w:nsid w:val="00000008"/>
    <w:multiLevelType w:val="singleLevel"/>
    <w:tmpl w:val="00000008"/>
    <w:name w:val="WW8Num8"/>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9">
    <w:nsid w:val="00000009"/>
    <w:multiLevelType w:val="singleLevel"/>
    <w:tmpl w:val="00000009"/>
    <w:name w:val="WW8Num9"/>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10">
    <w:nsid w:val="0000000A"/>
    <w:multiLevelType w:val="singleLevel"/>
    <w:tmpl w:val="0000000A"/>
    <w:name w:val="WW8Num10"/>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11">
    <w:nsid w:val="0000000B"/>
    <w:multiLevelType w:val="singleLevel"/>
    <w:tmpl w:val="0000000B"/>
    <w:name w:val="WW8Num11"/>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12">
    <w:nsid w:val="0000000C"/>
    <w:multiLevelType w:val="singleLevel"/>
    <w:tmpl w:val="0000000C"/>
    <w:name w:val="WW8Num12"/>
    <w:lvl w:ilvl="0">
      <w:start w:val="1"/>
      <w:numFmt w:val="bullet"/>
      <w:lvlText w:val="●"/>
      <w:lvlJc w:val="left"/>
      <w:pPr>
        <w:tabs>
          <w:tab w:val="num" w:pos="360"/>
        </w:tabs>
        <w:ind w:left="720" w:hanging="360"/>
      </w:pPr>
      <w:rPr>
        <w:rFonts w:ascii="Arial" w:hAnsi="Arial" w:cs="Arial"/>
        <w:b w:val="0"/>
        <w:bCs w:val="0"/>
        <w:i w:val="0"/>
        <w:iCs w:val="0"/>
        <w:strike w:val="0"/>
        <w:dstrike w:val="0"/>
        <w:color w:val="000000"/>
        <w:sz w:val="22"/>
        <w:szCs w:val="22"/>
        <w:u w:val="none"/>
      </w:rPr>
    </w:lvl>
  </w:abstractNum>
  <w:abstractNum w:abstractNumId="13">
    <w:nsid w:val="0000000D"/>
    <w:multiLevelType w:val="singleLevel"/>
    <w:tmpl w:val="0000000D"/>
    <w:name w:val="WW8Num13"/>
    <w:lvl w:ilvl="0">
      <w:start w:val="1"/>
      <w:numFmt w:val="bullet"/>
      <w:pStyle w:val="NormalVerdana"/>
      <w:lvlText w:val=""/>
      <w:lvlJc w:val="left"/>
      <w:pPr>
        <w:tabs>
          <w:tab w:val="num" w:pos="720"/>
        </w:tabs>
        <w:ind w:left="720" w:hanging="360"/>
      </w:pPr>
      <w:rPr>
        <w:rFonts w:ascii="Symbol" w:hAnsi="Symbol"/>
        <w:color w:val="auto"/>
      </w:rPr>
    </w:lvl>
  </w:abstractNum>
  <w:abstractNum w:abstractNumId="14">
    <w:nsid w:val="0000000E"/>
    <w:multiLevelType w:val="singleLevel"/>
    <w:tmpl w:val="0000000E"/>
    <w:name w:val="WW8Num14"/>
    <w:lvl w:ilvl="0">
      <w:start w:val="1"/>
      <w:numFmt w:val="bullet"/>
      <w:lvlText w:val=""/>
      <w:lvlJc w:val="left"/>
      <w:pPr>
        <w:tabs>
          <w:tab w:val="num" w:pos="720"/>
        </w:tabs>
        <w:ind w:left="720" w:hanging="360"/>
      </w:pPr>
      <w:rPr>
        <w:rFonts w:ascii="Symbol" w:hAnsi="Symbol"/>
        <w:color w:val="000000"/>
      </w:rPr>
    </w:lvl>
  </w:abstractNum>
  <w:abstractNum w:abstractNumId="15">
    <w:nsid w:val="0000000F"/>
    <w:multiLevelType w:val="singleLevel"/>
    <w:tmpl w:val="0000000F"/>
    <w:name w:val="WW8Num15"/>
    <w:lvl w:ilvl="0">
      <w:start w:val="1"/>
      <w:numFmt w:val="bullet"/>
      <w:pStyle w:val="Achievement"/>
      <w:lvlText w:val=""/>
      <w:lvlJc w:val="left"/>
      <w:pPr>
        <w:tabs>
          <w:tab w:val="num" w:pos="360"/>
        </w:tabs>
        <w:ind w:left="245" w:hanging="245"/>
      </w:pPr>
      <w:rPr>
        <w:rFonts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1E2C9E"/>
    <w:rsid w:val="00050C4A"/>
    <w:rsid w:val="000F1C33"/>
    <w:rsid w:val="001024F7"/>
    <w:rsid w:val="001E2C9E"/>
    <w:rsid w:val="00262043"/>
    <w:rsid w:val="00300857"/>
    <w:rsid w:val="00352202"/>
    <w:rsid w:val="003844F7"/>
    <w:rsid w:val="004C2B76"/>
    <w:rsid w:val="005545B3"/>
    <w:rsid w:val="00633C09"/>
    <w:rsid w:val="006A513F"/>
    <w:rsid w:val="00735A54"/>
    <w:rsid w:val="00755BE3"/>
    <w:rsid w:val="00775A3D"/>
    <w:rsid w:val="007F252B"/>
    <w:rsid w:val="008F3032"/>
    <w:rsid w:val="008F74FC"/>
    <w:rsid w:val="009A55E7"/>
    <w:rsid w:val="00A1784A"/>
    <w:rsid w:val="00C32368"/>
    <w:rsid w:val="00C5127F"/>
    <w:rsid w:val="00CD308E"/>
    <w:rsid w:val="00CF4C5B"/>
    <w:rsid w:val="00DD07C1"/>
    <w:rsid w:val="00E131F1"/>
    <w:rsid w:val="00E53AC0"/>
    <w:rsid w:val="00E630F7"/>
    <w:rsid w:val="00E66877"/>
    <w:rsid w:val="00F64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02"/>
    <w:pPr>
      <w:suppressAutoHyphens/>
      <w:spacing w:line="276" w:lineRule="auto"/>
    </w:pPr>
    <w:rPr>
      <w:rFonts w:ascii="Arial" w:eastAsia="Arial" w:hAnsi="Arial" w:cs="Arial"/>
      <w:color w:val="000000"/>
      <w:sz w:val="22"/>
      <w:szCs w:val="22"/>
      <w:lang w:eastAsia="hi-IN" w:bidi="hi-IN"/>
    </w:rPr>
  </w:style>
  <w:style w:type="paragraph" w:styleId="Heading1">
    <w:name w:val="heading 1"/>
    <w:basedOn w:val="Normal"/>
    <w:next w:val="Normal"/>
    <w:qFormat/>
    <w:rsid w:val="00352202"/>
    <w:pPr>
      <w:numPr>
        <w:numId w:val="1"/>
      </w:numPr>
      <w:spacing w:before="480" w:after="120" w:line="240" w:lineRule="auto"/>
      <w:outlineLvl w:val="0"/>
    </w:pPr>
    <w:rPr>
      <w:b/>
      <w:bCs/>
      <w:sz w:val="48"/>
      <w:szCs w:val="48"/>
    </w:rPr>
  </w:style>
  <w:style w:type="paragraph" w:styleId="Heading2">
    <w:name w:val="heading 2"/>
    <w:basedOn w:val="Normal"/>
    <w:next w:val="Normal"/>
    <w:qFormat/>
    <w:rsid w:val="00352202"/>
    <w:pPr>
      <w:numPr>
        <w:ilvl w:val="1"/>
        <w:numId w:val="1"/>
      </w:numPr>
      <w:spacing w:before="360" w:after="80" w:line="240" w:lineRule="auto"/>
      <w:outlineLvl w:val="1"/>
    </w:pPr>
    <w:rPr>
      <w:b/>
      <w:bCs/>
      <w:sz w:val="36"/>
      <w:szCs w:val="36"/>
    </w:rPr>
  </w:style>
  <w:style w:type="paragraph" w:styleId="Heading3">
    <w:name w:val="heading 3"/>
    <w:basedOn w:val="Normal"/>
    <w:next w:val="Normal"/>
    <w:qFormat/>
    <w:rsid w:val="00352202"/>
    <w:pPr>
      <w:numPr>
        <w:ilvl w:val="2"/>
        <w:numId w:val="1"/>
      </w:numPr>
      <w:spacing w:before="280" w:after="80" w:line="240" w:lineRule="auto"/>
      <w:outlineLvl w:val="2"/>
    </w:pPr>
    <w:rPr>
      <w:b/>
      <w:bCs/>
      <w:sz w:val="28"/>
      <w:szCs w:val="28"/>
    </w:rPr>
  </w:style>
  <w:style w:type="paragraph" w:styleId="Heading4">
    <w:name w:val="heading 4"/>
    <w:basedOn w:val="Normal"/>
    <w:next w:val="Normal"/>
    <w:qFormat/>
    <w:rsid w:val="00352202"/>
    <w:pPr>
      <w:numPr>
        <w:ilvl w:val="3"/>
        <w:numId w:val="1"/>
      </w:numPr>
      <w:spacing w:before="240" w:after="40" w:line="240" w:lineRule="auto"/>
      <w:outlineLvl w:val="3"/>
    </w:pPr>
    <w:rPr>
      <w:b/>
      <w:bCs/>
      <w:sz w:val="24"/>
      <w:szCs w:val="24"/>
    </w:rPr>
  </w:style>
  <w:style w:type="paragraph" w:styleId="Heading5">
    <w:name w:val="heading 5"/>
    <w:basedOn w:val="Normal"/>
    <w:next w:val="Normal"/>
    <w:qFormat/>
    <w:rsid w:val="00352202"/>
    <w:pPr>
      <w:numPr>
        <w:ilvl w:val="4"/>
        <w:numId w:val="1"/>
      </w:numPr>
      <w:spacing w:before="220" w:after="40" w:line="240" w:lineRule="auto"/>
      <w:outlineLvl w:val="4"/>
    </w:pPr>
    <w:rPr>
      <w:b/>
      <w:bCs/>
    </w:rPr>
  </w:style>
  <w:style w:type="paragraph" w:styleId="Heading6">
    <w:name w:val="heading 6"/>
    <w:basedOn w:val="Normal"/>
    <w:next w:val="Normal"/>
    <w:qFormat/>
    <w:rsid w:val="00352202"/>
    <w:pPr>
      <w:numPr>
        <w:ilvl w:val="5"/>
        <w:numId w:val="1"/>
      </w:num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52202"/>
    <w:rPr>
      <w:rFonts w:ascii="Arial" w:eastAsia="Arial" w:hAnsi="Arial" w:cs="Arial"/>
      <w:b w:val="0"/>
      <w:bCs w:val="0"/>
      <w:i w:val="0"/>
      <w:iCs w:val="0"/>
      <w:strike w:val="0"/>
      <w:dstrike w:val="0"/>
      <w:color w:val="000000"/>
      <w:sz w:val="22"/>
      <w:szCs w:val="22"/>
      <w:u w:val="none"/>
    </w:rPr>
  </w:style>
  <w:style w:type="character" w:customStyle="1" w:styleId="WW8Num3z0">
    <w:name w:val="WW8Num3z0"/>
    <w:rsid w:val="00352202"/>
    <w:rPr>
      <w:rFonts w:ascii="Arial" w:eastAsia="Arial" w:hAnsi="Arial" w:cs="Arial"/>
      <w:b w:val="0"/>
      <w:bCs w:val="0"/>
      <w:i w:val="0"/>
      <w:iCs w:val="0"/>
      <w:strike w:val="0"/>
      <w:dstrike w:val="0"/>
      <w:color w:val="000000"/>
      <w:sz w:val="22"/>
      <w:szCs w:val="22"/>
      <w:u w:val="none"/>
    </w:rPr>
  </w:style>
  <w:style w:type="character" w:customStyle="1" w:styleId="WW8Num4z0">
    <w:name w:val="WW8Num4z0"/>
    <w:rsid w:val="00352202"/>
    <w:rPr>
      <w:rFonts w:ascii="Arial" w:eastAsia="Arial" w:hAnsi="Arial" w:cs="Arial"/>
      <w:b w:val="0"/>
      <w:bCs w:val="0"/>
      <w:i w:val="0"/>
      <w:iCs w:val="0"/>
      <w:strike w:val="0"/>
      <w:dstrike w:val="0"/>
      <w:color w:val="000000"/>
      <w:sz w:val="22"/>
      <w:szCs w:val="22"/>
      <w:u w:val="none"/>
    </w:rPr>
  </w:style>
  <w:style w:type="character" w:customStyle="1" w:styleId="WW8Num5z0">
    <w:name w:val="WW8Num5z0"/>
    <w:rsid w:val="00352202"/>
    <w:rPr>
      <w:rFonts w:ascii="Arial" w:eastAsia="Arial" w:hAnsi="Arial" w:cs="Arial"/>
      <w:b w:val="0"/>
      <w:bCs w:val="0"/>
      <w:i w:val="0"/>
      <w:iCs w:val="0"/>
      <w:strike w:val="0"/>
      <w:dstrike w:val="0"/>
      <w:color w:val="000000"/>
      <w:sz w:val="22"/>
      <w:szCs w:val="22"/>
      <w:u w:val="none"/>
    </w:rPr>
  </w:style>
  <w:style w:type="character" w:customStyle="1" w:styleId="WW8Num6z0">
    <w:name w:val="WW8Num6z0"/>
    <w:rsid w:val="00352202"/>
    <w:rPr>
      <w:rFonts w:ascii="Arial" w:eastAsia="Arial" w:hAnsi="Arial" w:cs="Arial"/>
      <w:b w:val="0"/>
      <w:bCs w:val="0"/>
      <w:i w:val="0"/>
      <w:iCs w:val="0"/>
      <w:strike w:val="0"/>
      <w:dstrike w:val="0"/>
      <w:color w:val="000000"/>
      <w:sz w:val="22"/>
      <w:szCs w:val="22"/>
      <w:u w:val="none"/>
    </w:rPr>
  </w:style>
  <w:style w:type="character" w:customStyle="1" w:styleId="WW8Num7z0">
    <w:name w:val="WW8Num7z0"/>
    <w:rsid w:val="00352202"/>
    <w:rPr>
      <w:rFonts w:ascii="Arial" w:eastAsia="Arial" w:hAnsi="Arial" w:cs="Arial"/>
      <w:b w:val="0"/>
      <w:bCs w:val="0"/>
      <w:i w:val="0"/>
      <w:iCs w:val="0"/>
      <w:strike w:val="0"/>
      <w:dstrike w:val="0"/>
      <w:color w:val="000000"/>
      <w:sz w:val="22"/>
      <w:szCs w:val="22"/>
      <w:u w:val="none"/>
    </w:rPr>
  </w:style>
  <w:style w:type="character" w:customStyle="1" w:styleId="WW8Num8z0">
    <w:name w:val="WW8Num8z0"/>
    <w:rsid w:val="00352202"/>
    <w:rPr>
      <w:rFonts w:ascii="Arial" w:eastAsia="Arial" w:hAnsi="Arial" w:cs="Arial"/>
      <w:b w:val="0"/>
      <w:bCs w:val="0"/>
      <w:i w:val="0"/>
      <w:iCs w:val="0"/>
      <w:strike w:val="0"/>
      <w:dstrike w:val="0"/>
      <w:color w:val="000000"/>
      <w:sz w:val="22"/>
      <w:szCs w:val="22"/>
      <w:u w:val="none"/>
    </w:rPr>
  </w:style>
  <w:style w:type="character" w:customStyle="1" w:styleId="WW8Num9z0">
    <w:name w:val="WW8Num9z0"/>
    <w:rsid w:val="00352202"/>
    <w:rPr>
      <w:rFonts w:ascii="Arial" w:eastAsia="Arial" w:hAnsi="Arial" w:cs="Arial"/>
      <w:b w:val="0"/>
      <w:bCs w:val="0"/>
      <w:i w:val="0"/>
      <w:iCs w:val="0"/>
      <w:strike w:val="0"/>
      <w:dstrike w:val="0"/>
      <w:color w:val="000000"/>
      <w:sz w:val="22"/>
      <w:szCs w:val="22"/>
      <w:u w:val="none"/>
    </w:rPr>
  </w:style>
  <w:style w:type="character" w:customStyle="1" w:styleId="WW8Num10z0">
    <w:name w:val="WW8Num10z0"/>
    <w:rsid w:val="00352202"/>
    <w:rPr>
      <w:rFonts w:ascii="Arial" w:eastAsia="Arial" w:hAnsi="Arial" w:cs="Arial"/>
      <w:b w:val="0"/>
      <w:bCs w:val="0"/>
      <w:i w:val="0"/>
      <w:iCs w:val="0"/>
      <w:strike w:val="0"/>
      <w:dstrike w:val="0"/>
      <w:color w:val="000000"/>
      <w:sz w:val="22"/>
      <w:szCs w:val="22"/>
      <w:u w:val="none"/>
    </w:rPr>
  </w:style>
  <w:style w:type="character" w:customStyle="1" w:styleId="WW8Num11z0">
    <w:name w:val="WW8Num11z0"/>
    <w:rsid w:val="00352202"/>
    <w:rPr>
      <w:rFonts w:ascii="Arial" w:eastAsia="Arial" w:hAnsi="Arial" w:cs="Arial"/>
      <w:b w:val="0"/>
      <w:bCs w:val="0"/>
      <w:i w:val="0"/>
      <w:iCs w:val="0"/>
      <w:strike w:val="0"/>
      <w:dstrike w:val="0"/>
      <w:color w:val="000000"/>
      <w:sz w:val="22"/>
      <w:szCs w:val="22"/>
      <w:u w:val="none"/>
    </w:rPr>
  </w:style>
  <w:style w:type="character" w:customStyle="1" w:styleId="WW8Num12z0">
    <w:name w:val="WW8Num12z0"/>
    <w:rsid w:val="00352202"/>
    <w:rPr>
      <w:rFonts w:ascii="Arial" w:hAnsi="Arial" w:cs="Arial"/>
      <w:b w:val="0"/>
      <w:bCs w:val="0"/>
      <w:i w:val="0"/>
      <w:iCs w:val="0"/>
      <w:strike w:val="0"/>
      <w:dstrike w:val="0"/>
      <w:color w:val="000000"/>
      <w:sz w:val="22"/>
      <w:szCs w:val="22"/>
      <w:u w:val="none"/>
    </w:rPr>
  </w:style>
  <w:style w:type="character" w:customStyle="1" w:styleId="WW8Num13z0">
    <w:name w:val="WW8Num13z0"/>
    <w:rsid w:val="00352202"/>
    <w:rPr>
      <w:rFonts w:ascii="Symbol" w:hAnsi="Symbol"/>
      <w:color w:val="auto"/>
    </w:rPr>
  </w:style>
  <w:style w:type="character" w:customStyle="1" w:styleId="WW8Num14z0">
    <w:name w:val="WW8Num14z0"/>
    <w:rsid w:val="00352202"/>
    <w:rPr>
      <w:rFonts w:ascii="Symbol" w:hAnsi="Symbol"/>
      <w:color w:val="000000"/>
    </w:rPr>
  </w:style>
  <w:style w:type="character" w:customStyle="1" w:styleId="WW8Num15z0">
    <w:name w:val="WW8Num15z0"/>
    <w:rsid w:val="00352202"/>
    <w:rPr>
      <w:rFonts w:ascii="Wingdings" w:hAnsi="Wingdings"/>
    </w:rPr>
  </w:style>
  <w:style w:type="character" w:customStyle="1" w:styleId="Absatz-Standardschriftart">
    <w:name w:val="Absatz-Standardschriftart"/>
    <w:rsid w:val="00352202"/>
  </w:style>
  <w:style w:type="character" w:customStyle="1" w:styleId="WW-Absatz-Standardschriftart">
    <w:name w:val="WW-Absatz-Standardschriftart"/>
    <w:rsid w:val="00352202"/>
  </w:style>
  <w:style w:type="character" w:customStyle="1" w:styleId="WW-Absatz-Standardschriftart1">
    <w:name w:val="WW-Absatz-Standardschriftart1"/>
    <w:rsid w:val="00352202"/>
  </w:style>
  <w:style w:type="character" w:customStyle="1" w:styleId="WW8Num13z1">
    <w:name w:val="WW8Num13z1"/>
    <w:rsid w:val="00352202"/>
    <w:rPr>
      <w:rFonts w:ascii="Courier New" w:hAnsi="Courier New" w:cs="Courier New"/>
    </w:rPr>
  </w:style>
  <w:style w:type="character" w:customStyle="1" w:styleId="WW8Num13z2">
    <w:name w:val="WW8Num13z2"/>
    <w:rsid w:val="00352202"/>
    <w:rPr>
      <w:rFonts w:ascii="Wingdings" w:hAnsi="Wingdings"/>
    </w:rPr>
  </w:style>
  <w:style w:type="character" w:customStyle="1" w:styleId="WW8Num13z3">
    <w:name w:val="WW8Num13z3"/>
    <w:rsid w:val="00352202"/>
    <w:rPr>
      <w:rFonts w:ascii="Symbol" w:hAnsi="Symbol"/>
    </w:rPr>
  </w:style>
  <w:style w:type="character" w:customStyle="1" w:styleId="WW8Num14z1">
    <w:name w:val="WW8Num14z1"/>
    <w:rsid w:val="00352202"/>
    <w:rPr>
      <w:rFonts w:ascii="Courier New" w:hAnsi="Courier New"/>
    </w:rPr>
  </w:style>
  <w:style w:type="character" w:customStyle="1" w:styleId="WW8Num14z2">
    <w:name w:val="WW8Num14z2"/>
    <w:rsid w:val="00352202"/>
    <w:rPr>
      <w:rFonts w:ascii="Wingdings" w:hAnsi="Wingdings"/>
    </w:rPr>
  </w:style>
  <w:style w:type="character" w:customStyle="1" w:styleId="WW8Num14z3">
    <w:name w:val="WW8Num14z3"/>
    <w:rsid w:val="00352202"/>
    <w:rPr>
      <w:rFonts w:ascii="Symbol" w:hAnsi="Symbol"/>
    </w:rPr>
  </w:style>
  <w:style w:type="character" w:customStyle="1" w:styleId="WW8Num1z0">
    <w:name w:val="WW8Num1z0"/>
    <w:rsid w:val="00352202"/>
    <w:rPr>
      <w:rFonts w:ascii="Arial" w:eastAsia="Arial" w:hAnsi="Arial" w:cs="Arial"/>
      <w:b w:val="0"/>
      <w:bCs w:val="0"/>
      <w:i w:val="0"/>
      <w:iCs w:val="0"/>
      <w:strike w:val="0"/>
      <w:dstrike w:val="0"/>
      <w:color w:val="000000"/>
      <w:sz w:val="22"/>
      <w:szCs w:val="22"/>
      <w:u w:val="none"/>
    </w:rPr>
  </w:style>
  <w:style w:type="character" w:customStyle="1" w:styleId="WW-DefaultParagraphFont">
    <w:name w:val="WW-Default Paragraph Font"/>
    <w:rsid w:val="00352202"/>
  </w:style>
  <w:style w:type="character" w:styleId="Hyperlink">
    <w:name w:val="Hyperlink"/>
    <w:rsid w:val="00352202"/>
    <w:rPr>
      <w:color w:val="000080"/>
      <w:u w:val="single"/>
    </w:rPr>
  </w:style>
  <w:style w:type="character" w:customStyle="1" w:styleId="HeaderChar">
    <w:name w:val="Header Char"/>
    <w:basedOn w:val="DefaultParagraphFont"/>
    <w:rsid w:val="00352202"/>
    <w:rPr>
      <w:rFonts w:ascii="Arial" w:eastAsia="Arial" w:hAnsi="Arial" w:cs="Mangal"/>
      <w:color w:val="000000"/>
      <w:sz w:val="22"/>
      <w:lang w:eastAsia="hi-IN" w:bidi="hi-IN"/>
    </w:rPr>
  </w:style>
  <w:style w:type="character" w:customStyle="1" w:styleId="FooterChar">
    <w:name w:val="Footer Char"/>
    <w:basedOn w:val="DefaultParagraphFont"/>
    <w:rsid w:val="00352202"/>
    <w:rPr>
      <w:rFonts w:ascii="Arial" w:eastAsia="Arial" w:hAnsi="Arial" w:cs="Mangal"/>
      <w:color w:val="000000"/>
      <w:sz w:val="22"/>
      <w:lang w:eastAsia="hi-IN" w:bidi="hi-IN"/>
    </w:rPr>
  </w:style>
  <w:style w:type="character" w:customStyle="1" w:styleId="BalloonTextChar">
    <w:name w:val="Balloon Text Char"/>
    <w:basedOn w:val="DefaultParagraphFont"/>
    <w:rsid w:val="00352202"/>
    <w:rPr>
      <w:rFonts w:ascii="Tahoma" w:eastAsia="Arial" w:hAnsi="Tahoma" w:cs="Mangal"/>
      <w:color w:val="000000"/>
      <w:sz w:val="16"/>
      <w:szCs w:val="14"/>
      <w:lang w:eastAsia="hi-IN" w:bidi="hi-IN"/>
    </w:rPr>
  </w:style>
  <w:style w:type="character" w:customStyle="1" w:styleId="NormalTahoma">
    <w:name w:val="Normal + Tahoma"/>
    <w:rsid w:val="00352202"/>
    <w:rPr>
      <w:sz w:val="24"/>
      <w:szCs w:val="24"/>
      <w:lang w:val="en-US" w:eastAsia="ar-SA" w:bidi="ar-SA"/>
    </w:rPr>
  </w:style>
  <w:style w:type="character" w:customStyle="1" w:styleId="NormalVerdanaChar1">
    <w:name w:val="Normal + Verdana Char1"/>
    <w:rsid w:val="00352202"/>
    <w:rPr>
      <w:rFonts w:ascii="Garamond" w:hAnsi="Garamond" w:cs="Arial"/>
      <w:color w:val="000000"/>
      <w:sz w:val="22"/>
      <w:szCs w:val="22"/>
      <w:lang w:val="en-US" w:eastAsia="ar-SA" w:bidi="ar-SA"/>
    </w:rPr>
  </w:style>
  <w:style w:type="character" w:styleId="Emphasis">
    <w:name w:val="Emphasis"/>
    <w:basedOn w:val="DefaultParagraphFont"/>
    <w:qFormat/>
    <w:rsid w:val="00352202"/>
    <w:rPr>
      <w:i/>
      <w:iCs/>
    </w:rPr>
  </w:style>
  <w:style w:type="character" w:styleId="Strong">
    <w:name w:val="Strong"/>
    <w:qFormat/>
    <w:rsid w:val="00352202"/>
    <w:rPr>
      <w:rFonts w:cs="Times New Roman"/>
      <w:b/>
      <w:bCs/>
    </w:rPr>
  </w:style>
  <w:style w:type="character" w:customStyle="1" w:styleId="Bullets">
    <w:name w:val="Bullets"/>
    <w:rsid w:val="00352202"/>
    <w:rPr>
      <w:rFonts w:ascii="OpenSymbol" w:eastAsia="OpenSymbol" w:hAnsi="OpenSymbol" w:cs="OpenSymbol"/>
    </w:rPr>
  </w:style>
  <w:style w:type="paragraph" w:customStyle="1" w:styleId="Heading">
    <w:name w:val="Heading"/>
    <w:basedOn w:val="Normal"/>
    <w:next w:val="BodyText"/>
    <w:rsid w:val="00352202"/>
    <w:pPr>
      <w:keepNext/>
      <w:spacing w:before="240" w:after="120"/>
    </w:pPr>
    <w:rPr>
      <w:rFonts w:eastAsia="Lucida Sans Unicode" w:cs="Mangal"/>
      <w:sz w:val="28"/>
      <w:szCs w:val="28"/>
    </w:rPr>
  </w:style>
  <w:style w:type="paragraph" w:styleId="BodyText">
    <w:name w:val="Body Text"/>
    <w:basedOn w:val="Normal"/>
    <w:rsid w:val="00352202"/>
    <w:pPr>
      <w:spacing w:after="120"/>
    </w:pPr>
  </w:style>
  <w:style w:type="paragraph" w:styleId="List">
    <w:name w:val="List"/>
    <w:basedOn w:val="BodyText"/>
    <w:rsid w:val="00352202"/>
    <w:rPr>
      <w:rFonts w:cs="Mangal"/>
    </w:rPr>
  </w:style>
  <w:style w:type="paragraph" w:styleId="Caption">
    <w:name w:val="caption"/>
    <w:basedOn w:val="Normal"/>
    <w:qFormat/>
    <w:rsid w:val="00352202"/>
    <w:pPr>
      <w:suppressLineNumbers/>
      <w:spacing w:before="120" w:after="120"/>
    </w:pPr>
    <w:rPr>
      <w:rFonts w:cs="Mangal"/>
      <w:i/>
      <w:iCs/>
      <w:sz w:val="24"/>
      <w:szCs w:val="24"/>
    </w:rPr>
  </w:style>
  <w:style w:type="paragraph" w:customStyle="1" w:styleId="Index">
    <w:name w:val="Index"/>
    <w:basedOn w:val="Normal"/>
    <w:rsid w:val="00352202"/>
    <w:pPr>
      <w:suppressLineNumbers/>
    </w:pPr>
    <w:rPr>
      <w:rFonts w:cs="Mangal"/>
    </w:rPr>
  </w:style>
  <w:style w:type="paragraph" w:customStyle="1" w:styleId="TableContents">
    <w:name w:val="Table Contents"/>
    <w:basedOn w:val="Normal"/>
    <w:rsid w:val="00352202"/>
    <w:pPr>
      <w:suppressLineNumbers/>
    </w:pPr>
  </w:style>
  <w:style w:type="paragraph" w:customStyle="1" w:styleId="TableHeading">
    <w:name w:val="Table Heading"/>
    <w:basedOn w:val="TableContents"/>
    <w:rsid w:val="00352202"/>
    <w:pPr>
      <w:jc w:val="center"/>
    </w:pPr>
    <w:rPr>
      <w:b/>
      <w:bCs/>
    </w:rPr>
  </w:style>
  <w:style w:type="paragraph" w:styleId="Header">
    <w:name w:val="header"/>
    <w:basedOn w:val="Normal"/>
    <w:rsid w:val="00352202"/>
    <w:pPr>
      <w:tabs>
        <w:tab w:val="center" w:pos="4680"/>
        <w:tab w:val="right" w:pos="9360"/>
      </w:tabs>
    </w:pPr>
    <w:rPr>
      <w:rFonts w:cs="Mangal"/>
      <w:szCs w:val="20"/>
    </w:rPr>
  </w:style>
  <w:style w:type="paragraph" w:styleId="Footer">
    <w:name w:val="footer"/>
    <w:basedOn w:val="Normal"/>
    <w:rsid w:val="00352202"/>
    <w:pPr>
      <w:tabs>
        <w:tab w:val="center" w:pos="4680"/>
        <w:tab w:val="right" w:pos="9360"/>
      </w:tabs>
    </w:pPr>
    <w:rPr>
      <w:rFonts w:cs="Mangal"/>
      <w:szCs w:val="20"/>
    </w:rPr>
  </w:style>
  <w:style w:type="paragraph" w:styleId="BalloonText">
    <w:name w:val="Balloon Text"/>
    <w:basedOn w:val="Normal"/>
    <w:rsid w:val="00352202"/>
    <w:pPr>
      <w:spacing w:line="240" w:lineRule="auto"/>
    </w:pPr>
    <w:rPr>
      <w:rFonts w:ascii="Tahoma" w:hAnsi="Tahoma" w:cs="Mangal"/>
      <w:sz w:val="16"/>
      <w:szCs w:val="14"/>
    </w:rPr>
  </w:style>
  <w:style w:type="paragraph" w:customStyle="1" w:styleId="Achievement">
    <w:name w:val="Achievement"/>
    <w:basedOn w:val="BodyText"/>
    <w:rsid w:val="00352202"/>
    <w:pPr>
      <w:numPr>
        <w:numId w:val="15"/>
      </w:numPr>
      <w:suppressAutoHyphens w:val="0"/>
      <w:spacing w:after="60" w:line="220" w:lineRule="atLeast"/>
      <w:jc w:val="both"/>
    </w:pPr>
    <w:rPr>
      <w:rFonts w:eastAsia="Times New Roman" w:cs="Times New Roman"/>
      <w:color w:val="auto"/>
      <w:spacing w:val="-5"/>
      <w:sz w:val="20"/>
      <w:szCs w:val="20"/>
      <w:lang w:eastAsia="ar-SA" w:bidi="ar-SA"/>
    </w:rPr>
  </w:style>
  <w:style w:type="paragraph" w:customStyle="1" w:styleId="NormalTimesNewRoman">
    <w:name w:val="Normal + Times New Roman"/>
    <w:basedOn w:val="Normal"/>
    <w:rsid w:val="00352202"/>
    <w:pPr>
      <w:suppressAutoHyphens w:val="0"/>
      <w:spacing w:line="240" w:lineRule="auto"/>
    </w:pPr>
    <w:rPr>
      <w:rFonts w:ascii="Times New Roman" w:eastAsia="Times New Roman" w:hAnsi="Times New Roman" w:cs="Times New Roman"/>
      <w:color w:val="auto"/>
      <w:lang w:eastAsia="ar-SA" w:bidi="ar-SA"/>
    </w:rPr>
  </w:style>
  <w:style w:type="paragraph" w:styleId="NormalWeb">
    <w:name w:val="Normal (Web)"/>
    <w:basedOn w:val="Normal"/>
    <w:rsid w:val="00352202"/>
    <w:rPr>
      <w:rFonts w:ascii="Times New Roman" w:hAnsi="Times New Roman" w:cs="Mangal"/>
      <w:sz w:val="24"/>
      <w:szCs w:val="21"/>
    </w:rPr>
  </w:style>
  <w:style w:type="paragraph" w:customStyle="1" w:styleId="NormalVerdana">
    <w:name w:val="Normal + Verdana"/>
    <w:basedOn w:val="NormalWeb"/>
    <w:rsid w:val="00352202"/>
    <w:pPr>
      <w:numPr>
        <w:numId w:val="13"/>
      </w:numPr>
      <w:suppressAutoHyphens w:val="0"/>
      <w:spacing w:line="216" w:lineRule="atLeast"/>
      <w:jc w:val="both"/>
    </w:pPr>
    <w:rPr>
      <w:rFonts w:ascii="Garamond" w:eastAsia="Times New Roman" w:hAnsi="Garamond" w:cs="Arial"/>
      <w:sz w:val="22"/>
      <w:szCs w:val="22"/>
      <w:lang w:eastAsia="ar-SA" w:bidi="ar-SA"/>
    </w:rPr>
  </w:style>
  <w:style w:type="paragraph" w:customStyle="1" w:styleId="ExpEmp">
    <w:name w:val="ExpEmp"/>
    <w:basedOn w:val="Normal"/>
    <w:rsid w:val="00352202"/>
    <w:pPr>
      <w:suppressAutoHyphens w:val="0"/>
      <w:spacing w:before="60" w:after="60" w:line="240" w:lineRule="auto"/>
    </w:pPr>
    <w:rPr>
      <w:rFonts w:ascii="Times New Roman" w:eastAsia="Times New Roman" w:hAnsi="Times New Roman" w:cs="Times New Roman"/>
      <w:b/>
      <w:color w:val="auto"/>
      <w:szCs w:val="20"/>
      <w:lang w:eastAsia="ar-SA" w:bidi="ar-SA"/>
    </w:rPr>
  </w:style>
  <w:style w:type="paragraph" w:styleId="ListParagraph">
    <w:name w:val="List Paragraph"/>
    <w:basedOn w:val="Normal"/>
    <w:uiPriority w:val="34"/>
    <w:qFormat/>
    <w:rsid w:val="003844F7"/>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D29F7-5DFD-4377-B5AE-E832CEF8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10</cp:revision>
  <cp:lastPrinted>2012-01-30T17:35:00Z</cp:lastPrinted>
  <dcterms:created xsi:type="dcterms:W3CDTF">2012-08-08T19:33:00Z</dcterms:created>
  <dcterms:modified xsi:type="dcterms:W3CDTF">2012-08-08T19:41:00Z</dcterms:modified>
</cp:coreProperties>
</file>