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A3F97D" w14:textId="77777777" w:rsidR="009F4790" w:rsidRDefault="009F4790">
      <w:pPr>
        <w:tabs>
          <w:tab w:val="left" w:pos="1080"/>
        </w:tabs>
      </w:pPr>
    </w:p>
    <w:p w14:paraId="54A70F32" w14:textId="3B91C0AE" w:rsidR="009F4790" w:rsidRDefault="00037E95" w:rsidP="000C4C9B">
      <w:pPr>
        <w:pStyle w:val="Heading1"/>
        <w:tabs>
          <w:tab w:val="clear" w:pos="432"/>
          <w:tab w:val="num" w:pos="0"/>
        </w:tabs>
        <w:ind w:left="0" w:firstLine="0"/>
        <w:jc w:val="both"/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</w:pPr>
      <w:r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>I’m happy to be applying for technology position that you may have. I’m an o</w:t>
      </w:r>
      <w:r w:rsidR="009F4790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 xml:space="preserve">utstanding </w:t>
      </w:r>
      <w:r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>t</w:t>
      </w:r>
      <w:r w:rsidR="009F4790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 xml:space="preserve">echnology </w:t>
      </w:r>
      <w:r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>p</w:t>
      </w:r>
      <w:r w:rsidR="00D12ACE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>rofessional</w:t>
      </w:r>
      <w:r w:rsidR="009F4790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 xml:space="preserve"> and talented </w:t>
      </w:r>
      <w:r w:rsidR="0092356C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>automation</w:t>
      </w:r>
      <w:r w:rsidR="009F4790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 xml:space="preserve"> En</w:t>
      </w:r>
      <w:r w:rsidR="000C4C9B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 xml:space="preserve">gineer with proven expertise in </w:t>
      </w:r>
      <w:r w:rsidR="009F4790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>all facets of Software</w:t>
      </w:r>
      <w:r w:rsidR="000C4C9B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 xml:space="preserve"> </w:t>
      </w:r>
      <w:r w:rsidR="009F4790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>Development Life Cycle, from analysis</w:t>
      </w:r>
      <w:r w:rsidR="00A2264D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 xml:space="preserve">, </w:t>
      </w:r>
      <w:r w:rsidR="009F4790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>design</w:t>
      </w:r>
      <w:r w:rsidR="00A2264D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>, development, testing</w:t>
      </w:r>
      <w:r w:rsidR="009F4790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 xml:space="preserve"> to implementation and maintenance. Lead several world-class Enterprise application development initiative</w:t>
      </w:r>
      <w:r w:rsidR="00156A65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>s</w:t>
      </w:r>
      <w:r w:rsidR="009F4790" w:rsidRPr="00037E95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 xml:space="preserve"> for fortune customers.</w:t>
      </w:r>
      <w:r w:rsidR="00E3193C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 xml:space="preserve"> Please find attached, a copy my detailed resume for your kind consideration. I can be reached at </w:t>
      </w:r>
      <w:hyperlink r:id="rId7" w:history="1">
        <w:r w:rsidR="00E3193C" w:rsidRPr="007B3294">
          <w:rPr>
            <w:rStyle w:val="Hyperlink"/>
            <w:rFonts w:ascii="Verdana" w:hAnsi="Verdana" w:cs="Times New Roman"/>
            <w:b w:val="0"/>
            <w:sz w:val="18"/>
            <w:szCs w:val="18"/>
          </w:rPr>
          <w:t>ram_1726@yahoo.com</w:t>
        </w:r>
      </w:hyperlink>
      <w:r w:rsidR="00E3193C">
        <w:rPr>
          <w:rStyle w:val="Emphasis"/>
          <w:rFonts w:ascii="Verdana" w:hAnsi="Verdana" w:cs="Times New Roman"/>
          <w:b w:val="0"/>
          <w:i w:val="0"/>
          <w:iCs w:val="0"/>
          <w:color w:val="000000"/>
          <w:sz w:val="18"/>
          <w:szCs w:val="18"/>
          <w:u w:val="none"/>
        </w:rPr>
        <w:t xml:space="preserve"> or 630-764-9091</w:t>
      </w:r>
    </w:p>
    <w:p w14:paraId="61999645" w14:textId="5C26C4B5" w:rsidR="0029297C" w:rsidRDefault="0029297C" w:rsidP="0029297C"/>
    <w:p w14:paraId="39515C21" w14:textId="42401E28" w:rsidR="0029297C" w:rsidRDefault="007E22F0" w:rsidP="0029297C">
      <w:pPr>
        <w:rPr>
          <w:rFonts w:ascii="Verdana" w:hAnsi="Verdana"/>
        </w:rPr>
      </w:pPr>
      <w:r w:rsidRPr="0029297C">
        <w:rPr>
          <w:rFonts w:ascii="Verdana" w:hAnsi="Verdana"/>
        </w:rPr>
        <w:t>Sincerely</w:t>
      </w:r>
      <w:r w:rsidR="0029297C">
        <w:rPr>
          <w:rFonts w:ascii="Verdana" w:hAnsi="Verdana"/>
        </w:rPr>
        <w:t>,</w:t>
      </w:r>
    </w:p>
    <w:p w14:paraId="48174E45" w14:textId="2A20AE63" w:rsidR="0029297C" w:rsidRDefault="0029297C" w:rsidP="0029297C">
      <w:pPr>
        <w:rPr>
          <w:rFonts w:ascii="Edwardian Script ITC" w:hAnsi="Edwardian Script ITC"/>
          <w:sz w:val="28"/>
          <w:szCs w:val="28"/>
        </w:rPr>
      </w:pPr>
      <w:r w:rsidRPr="0029297C">
        <w:rPr>
          <w:rFonts w:ascii="Edwardian Script ITC" w:hAnsi="Edwardian Script ITC"/>
          <w:sz w:val="28"/>
          <w:szCs w:val="28"/>
        </w:rPr>
        <w:t xml:space="preserve">Ram </w:t>
      </w:r>
      <w:r w:rsidR="008F6AF1">
        <w:rPr>
          <w:rFonts w:ascii="Edwardian Script ITC" w:hAnsi="Edwardian Script ITC"/>
          <w:sz w:val="28"/>
          <w:szCs w:val="28"/>
        </w:rPr>
        <w:t>Narasimhan</w:t>
      </w:r>
    </w:p>
    <w:p w14:paraId="5B21001D" w14:textId="77777777" w:rsidR="0029297C" w:rsidRPr="0029297C" w:rsidRDefault="0029297C" w:rsidP="0029297C">
      <w:pPr>
        <w:rPr>
          <w:rFonts w:ascii="Edwardian Script ITC" w:hAnsi="Edwardian Script ITC"/>
          <w:sz w:val="28"/>
          <w:szCs w:val="28"/>
        </w:rPr>
      </w:pPr>
    </w:p>
    <w:p w14:paraId="27FEC263" w14:textId="77777777" w:rsidR="009F4790" w:rsidRDefault="009F4790">
      <w:pPr>
        <w:tabs>
          <w:tab w:val="left" w:pos="1080"/>
        </w:tabs>
      </w:pPr>
    </w:p>
    <w:sectPr w:rsidR="009F4790" w:rsidSect="005C39B6">
      <w:headerReference w:type="default" r:id="rId8"/>
      <w:pgSz w:w="12240" w:h="15840"/>
      <w:pgMar w:top="900" w:right="1170" w:bottom="1170" w:left="144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F031" w14:textId="77777777" w:rsidR="00DE032F" w:rsidRDefault="00DE032F">
      <w:r>
        <w:separator/>
      </w:r>
    </w:p>
  </w:endnote>
  <w:endnote w:type="continuationSeparator" w:id="0">
    <w:p w14:paraId="58F7F513" w14:textId="77777777" w:rsidR="00DE032F" w:rsidRDefault="00DE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C7F8B" w14:textId="77777777" w:rsidR="00DE032F" w:rsidRDefault="00DE032F">
      <w:r>
        <w:separator/>
      </w:r>
    </w:p>
  </w:footnote>
  <w:footnote w:type="continuationSeparator" w:id="0">
    <w:p w14:paraId="5BAA195C" w14:textId="77777777" w:rsidR="00DE032F" w:rsidRDefault="00DE0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B102" w14:textId="3E9102AC" w:rsidR="00037E95" w:rsidRPr="00037E95" w:rsidRDefault="00037E95">
    <w:pPr>
      <w:pStyle w:val="Header"/>
      <w:rPr>
        <w:b/>
        <w:bCs/>
      </w:rPr>
    </w:pPr>
    <w:r>
      <w:rPr>
        <w:b/>
        <w:bCs/>
      </w:rPr>
      <w:tab/>
    </w:r>
    <w:r w:rsidRPr="00037E95">
      <w:rPr>
        <w:b/>
        <w:bCs/>
      </w:rPr>
      <w:t>IT Automation Specialist</w:t>
    </w:r>
  </w:p>
  <w:p w14:paraId="6582A738" w14:textId="7DE10154" w:rsidR="009F4790" w:rsidRDefault="009F47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5" w15:restartNumberingAfterBreak="0">
    <w:nsid w:val="00000006"/>
    <w:multiLevelType w:val="single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6" w15:restartNumberingAfterBreak="0">
    <w:nsid w:val="00000007"/>
    <w:multiLevelType w:val="singleLevel"/>
    <w:tmpl w:val="00000007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singleLevel"/>
    <w:tmpl w:val="00000008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4"/>
        <w:szCs w:val="24"/>
      </w:rPr>
    </w:lvl>
  </w:abstractNum>
  <w:abstractNum w:abstractNumId="8" w15:restartNumberingAfterBreak="0">
    <w:nsid w:val="00000009"/>
    <w:multiLevelType w:val="multilevel"/>
    <w:tmpl w:val="00000009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000000A"/>
    <w:multiLevelType w:val="singleLevel"/>
    <w:tmpl w:val="0000000A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B"/>
    <w:multiLevelType w:val="singleLevel"/>
    <w:tmpl w:val="0000000B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1" w15:restartNumberingAfterBreak="0">
    <w:nsid w:val="0000000C"/>
    <w:multiLevelType w:val="singleLevel"/>
    <w:tmpl w:val="0000000C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2" w15:restartNumberingAfterBreak="0">
    <w:nsid w:val="0000000D"/>
    <w:multiLevelType w:val="singleLevel"/>
    <w:tmpl w:val="0000000D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3" w15:restartNumberingAfterBreak="0">
    <w:nsid w:val="383100DC"/>
    <w:multiLevelType w:val="hybridMultilevel"/>
    <w:tmpl w:val="5C50E47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C115E8"/>
    <w:multiLevelType w:val="hybridMultilevel"/>
    <w:tmpl w:val="DC96F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A0F85"/>
    <w:multiLevelType w:val="hybridMultilevel"/>
    <w:tmpl w:val="7782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C567E"/>
    <w:multiLevelType w:val="hybridMultilevel"/>
    <w:tmpl w:val="90B60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0925063">
    <w:abstractNumId w:val="0"/>
  </w:num>
  <w:num w:numId="2" w16cid:durableId="2136899373">
    <w:abstractNumId w:val="1"/>
  </w:num>
  <w:num w:numId="3" w16cid:durableId="638923673">
    <w:abstractNumId w:val="2"/>
  </w:num>
  <w:num w:numId="4" w16cid:durableId="1134982278">
    <w:abstractNumId w:val="3"/>
  </w:num>
  <w:num w:numId="5" w16cid:durableId="124085706">
    <w:abstractNumId w:val="4"/>
  </w:num>
  <w:num w:numId="6" w16cid:durableId="1365205185">
    <w:abstractNumId w:val="5"/>
  </w:num>
  <w:num w:numId="7" w16cid:durableId="470176430">
    <w:abstractNumId w:val="6"/>
  </w:num>
  <w:num w:numId="8" w16cid:durableId="921910587">
    <w:abstractNumId w:val="7"/>
  </w:num>
  <w:num w:numId="9" w16cid:durableId="1297447172">
    <w:abstractNumId w:val="8"/>
  </w:num>
  <w:num w:numId="10" w16cid:durableId="1827696981">
    <w:abstractNumId w:val="9"/>
  </w:num>
  <w:num w:numId="11" w16cid:durableId="383917676">
    <w:abstractNumId w:val="10"/>
  </w:num>
  <w:num w:numId="12" w16cid:durableId="1014915351">
    <w:abstractNumId w:val="11"/>
  </w:num>
  <w:num w:numId="13" w16cid:durableId="8719131">
    <w:abstractNumId w:val="12"/>
  </w:num>
  <w:num w:numId="14" w16cid:durableId="1083376330">
    <w:abstractNumId w:val="13"/>
  </w:num>
  <w:num w:numId="15" w16cid:durableId="601766807">
    <w:abstractNumId w:val="15"/>
  </w:num>
  <w:num w:numId="16" w16cid:durableId="1395157623">
    <w:abstractNumId w:val="14"/>
  </w:num>
  <w:num w:numId="17" w16cid:durableId="9428041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NTewNDIwsDAyM7NQ0lEKTi0uzszPAykwNKoFALoJ0nEtAAAA"/>
  </w:docVars>
  <w:rsids>
    <w:rsidRoot w:val="00227902"/>
    <w:rsid w:val="00005D50"/>
    <w:rsid w:val="00017F8A"/>
    <w:rsid w:val="00026FC8"/>
    <w:rsid w:val="00037CC1"/>
    <w:rsid w:val="00037E95"/>
    <w:rsid w:val="00066CAD"/>
    <w:rsid w:val="00080F28"/>
    <w:rsid w:val="00092EB4"/>
    <w:rsid w:val="000A0410"/>
    <w:rsid w:val="000A09BB"/>
    <w:rsid w:val="000C015C"/>
    <w:rsid w:val="000C4C9B"/>
    <w:rsid w:val="000E2F2D"/>
    <w:rsid w:val="000E42AF"/>
    <w:rsid w:val="00146757"/>
    <w:rsid w:val="00156A65"/>
    <w:rsid w:val="0017431F"/>
    <w:rsid w:val="00175588"/>
    <w:rsid w:val="001764F8"/>
    <w:rsid w:val="00190946"/>
    <w:rsid w:val="001B1DF4"/>
    <w:rsid w:val="001E081D"/>
    <w:rsid w:val="00200845"/>
    <w:rsid w:val="00217816"/>
    <w:rsid w:val="00227902"/>
    <w:rsid w:val="00242B22"/>
    <w:rsid w:val="00242FA3"/>
    <w:rsid w:val="002452B3"/>
    <w:rsid w:val="0029297C"/>
    <w:rsid w:val="002C044B"/>
    <w:rsid w:val="00317ABC"/>
    <w:rsid w:val="00352F55"/>
    <w:rsid w:val="003B1548"/>
    <w:rsid w:val="003B5243"/>
    <w:rsid w:val="003D09EA"/>
    <w:rsid w:val="003D2908"/>
    <w:rsid w:val="004119AB"/>
    <w:rsid w:val="0048718F"/>
    <w:rsid w:val="004A0ADC"/>
    <w:rsid w:val="004A0C44"/>
    <w:rsid w:val="004B2049"/>
    <w:rsid w:val="004B6897"/>
    <w:rsid w:val="004D37CD"/>
    <w:rsid w:val="004E2214"/>
    <w:rsid w:val="004F29C7"/>
    <w:rsid w:val="004F5057"/>
    <w:rsid w:val="00505AE2"/>
    <w:rsid w:val="00522CD6"/>
    <w:rsid w:val="00547AD6"/>
    <w:rsid w:val="00555081"/>
    <w:rsid w:val="005633E9"/>
    <w:rsid w:val="005C2203"/>
    <w:rsid w:val="005C39B6"/>
    <w:rsid w:val="005C48FC"/>
    <w:rsid w:val="00626E09"/>
    <w:rsid w:val="0064069D"/>
    <w:rsid w:val="0066033C"/>
    <w:rsid w:val="00672DAB"/>
    <w:rsid w:val="00677A3F"/>
    <w:rsid w:val="00690734"/>
    <w:rsid w:val="006912D0"/>
    <w:rsid w:val="006D4BD8"/>
    <w:rsid w:val="006D64EA"/>
    <w:rsid w:val="007049FD"/>
    <w:rsid w:val="00722256"/>
    <w:rsid w:val="00724B5B"/>
    <w:rsid w:val="00745CD9"/>
    <w:rsid w:val="00755946"/>
    <w:rsid w:val="007870D6"/>
    <w:rsid w:val="007912B1"/>
    <w:rsid w:val="00796BD2"/>
    <w:rsid w:val="007A56ED"/>
    <w:rsid w:val="007B6C70"/>
    <w:rsid w:val="007E1299"/>
    <w:rsid w:val="007E22F0"/>
    <w:rsid w:val="0080522A"/>
    <w:rsid w:val="00805326"/>
    <w:rsid w:val="00806E2E"/>
    <w:rsid w:val="00811CAE"/>
    <w:rsid w:val="00813AB5"/>
    <w:rsid w:val="0081781D"/>
    <w:rsid w:val="008A2DAA"/>
    <w:rsid w:val="008B4E3D"/>
    <w:rsid w:val="008C29D9"/>
    <w:rsid w:val="008D1145"/>
    <w:rsid w:val="008D2ACF"/>
    <w:rsid w:val="008E0DCC"/>
    <w:rsid w:val="008F3DAA"/>
    <w:rsid w:val="008F6AF1"/>
    <w:rsid w:val="00906C8F"/>
    <w:rsid w:val="00912A97"/>
    <w:rsid w:val="00915F6C"/>
    <w:rsid w:val="0092356C"/>
    <w:rsid w:val="00940C00"/>
    <w:rsid w:val="00960BDE"/>
    <w:rsid w:val="0098304C"/>
    <w:rsid w:val="00987666"/>
    <w:rsid w:val="00996C01"/>
    <w:rsid w:val="009B002A"/>
    <w:rsid w:val="009B3C59"/>
    <w:rsid w:val="009D3917"/>
    <w:rsid w:val="009D5176"/>
    <w:rsid w:val="009E02F0"/>
    <w:rsid w:val="009E6673"/>
    <w:rsid w:val="009F4790"/>
    <w:rsid w:val="00A0049F"/>
    <w:rsid w:val="00A0071B"/>
    <w:rsid w:val="00A16284"/>
    <w:rsid w:val="00A2264D"/>
    <w:rsid w:val="00A25804"/>
    <w:rsid w:val="00A54F20"/>
    <w:rsid w:val="00A71C53"/>
    <w:rsid w:val="00A8052E"/>
    <w:rsid w:val="00A82FB2"/>
    <w:rsid w:val="00A9384C"/>
    <w:rsid w:val="00AA13D3"/>
    <w:rsid w:val="00AA5FB7"/>
    <w:rsid w:val="00B20883"/>
    <w:rsid w:val="00B21F31"/>
    <w:rsid w:val="00B3119D"/>
    <w:rsid w:val="00B366C5"/>
    <w:rsid w:val="00B37FCC"/>
    <w:rsid w:val="00BA6725"/>
    <w:rsid w:val="00BB48C1"/>
    <w:rsid w:val="00BC1FF5"/>
    <w:rsid w:val="00BD548E"/>
    <w:rsid w:val="00C00592"/>
    <w:rsid w:val="00C23848"/>
    <w:rsid w:val="00C5509F"/>
    <w:rsid w:val="00C923E9"/>
    <w:rsid w:val="00CA18A1"/>
    <w:rsid w:val="00CC1326"/>
    <w:rsid w:val="00CD4341"/>
    <w:rsid w:val="00CE6AE8"/>
    <w:rsid w:val="00CF6335"/>
    <w:rsid w:val="00D12ACE"/>
    <w:rsid w:val="00D26579"/>
    <w:rsid w:val="00D37691"/>
    <w:rsid w:val="00D55FC7"/>
    <w:rsid w:val="00D60C7F"/>
    <w:rsid w:val="00D769D0"/>
    <w:rsid w:val="00D82BAC"/>
    <w:rsid w:val="00DB2CD9"/>
    <w:rsid w:val="00DB63B4"/>
    <w:rsid w:val="00DB67CE"/>
    <w:rsid w:val="00DE032F"/>
    <w:rsid w:val="00DE23CB"/>
    <w:rsid w:val="00DF0E3A"/>
    <w:rsid w:val="00DF2817"/>
    <w:rsid w:val="00E01215"/>
    <w:rsid w:val="00E15F5D"/>
    <w:rsid w:val="00E3193C"/>
    <w:rsid w:val="00E35641"/>
    <w:rsid w:val="00E45FE8"/>
    <w:rsid w:val="00E56F86"/>
    <w:rsid w:val="00E72B9E"/>
    <w:rsid w:val="00EA2604"/>
    <w:rsid w:val="00EA5B04"/>
    <w:rsid w:val="00EA7996"/>
    <w:rsid w:val="00F0507E"/>
    <w:rsid w:val="00F12F50"/>
    <w:rsid w:val="00F20460"/>
    <w:rsid w:val="00F35193"/>
    <w:rsid w:val="00F40D51"/>
    <w:rsid w:val="00F43177"/>
    <w:rsid w:val="00F662C1"/>
    <w:rsid w:val="00F728D7"/>
    <w:rsid w:val="00FA2286"/>
    <w:rsid w:val="00FC4264"/>
    <w:rsid w:val="00FD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2451272"/>
  <w15:chartTrackingRefBased/>
  <w15:docId w15:val="{F7C65F50-D402-474C-A365-D65C7633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rFonts w:ascii="Garamond" w:hAnsi="Garamond" w:cs="Garamond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  <w:sz w:val="24"/>
      <w:szCs w:val="24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4">
    <w:name w:val="WW8Num4z4"/>
    <w:rPr>
      <w:rFonts w:ascii="Courier New" w:hAnsi="Courier New" w:cs="Courier New" w:hint="default"/>
    </w:rPr>
  </w:style>
  <w:style w:type="character" w:customStyle="1" w:styleId="WW8Num5z0">
    <w:name w:val="WW8Num5z0"/>
    <w:rPr>
      <w:rFonts w:ascii="Symbol" w:hAnsi="Symbol" w:cs="Symbol" w:hint="default"/>
      <w:sz w:val="24"/>
      <w:szCs w:val="24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  <w:sz w:val="24"/>
      <w:szCs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Times New Roman" w:hAnsi="Times New Roman" w:cs="Times New Roman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  <w:color w:val="000000"/>
      <w:sz w:val="24"/>
      <w:szCs w:val="24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4"/>
    </w:rPr>
  </w:style>
  <w:style w:type="character" w:customStyle="1" w:styleId="WW8Num14z1">
    <w:name w:val="WW8Num14z1"/>
    <w:rPr>
      <w:rFonts w:ascii="Courier New" w:hAnsi="Courier New" w:cs="Courier New" w:hint="default"/>
      <w:sz w:val="20"/>
    </w:rPr>
  </w:style>
  <w:style w:type="character" w:customStyle="1" w:styleId="WW8Num14z2">
    <w:name w:val="WW8Num14z2"/>
    <w:rPr>
      <w:rFonts w:ascii="Wingdings" w:hAnsi="Wingdings" w:cs="Wingdings" w:hint="default"/>
      <w:sz w:val="20"/>
    </w:rPr>
  </w:style>
  <w:style w:type="character" w:customStyle="1" w:styleId="WW8Num15z0">
    <w:name w:val="WW8Num15z0"/>
    <w:rPr>
      <w:rFonts w:ascii="Symbol" w:hAnsi="Symbol" w:cs="Symbol" w:hint="default"/>
      <w:sz w:val="20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  <w:sz w:val="24"/>
      <w:szCs w:val="24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Symbol" w:hAnsi="Symbol" w:cs="Symbol" w:hint="default"/>
      <w:sz w:val="24"/>
      <w:szCs w:val="2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style10style10style10">
    <w:name w:val="style10 style10 style10"/>
    <w:basedOn w:val="DefaultParagraphFont"/>
  </w:style>
  <w:style w:type="character" w:customStyle="1" w:styleId="Heading3Char">
    <w:name w:val="Heading 3 Char"/>
    <w:rPr>
      <w:sz w:val="28"/>
      <w:lang w:val="en-US" w:eastAsia="ar-SA" w:bidi="ar-SA"/>
    </w:rPr>
  </w:style>
  <w:style w:type="character" w:customStyle="1" w:styleId="Strong2">
    <w:name w:val="Strong 2"/>
    <w:rPr>
      <w:b/>
      <w:bCs/>
      <w:caps/>
    </w:rPr>
  </w:style>
  <w:style w:type="character" w:customStyle="1" w:styleId="TitleChar">
    <w:name w:val="Title Char"/>
    <w:rPr>
      <w:b/>
      <w:sz w:val="24"/>
      <w:u w:val="single"/>
      <w:lang w:val="en-US" w:eastAsia="ar-SA" w:bidi="ar-SA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rPr>
      <w:sz w:val="22"/>
    </w:rPr>
  </w:style>
  <w:style w:type="paragraph" w:styleId="Title">
    <w:name w:val="Title"/>
    <w:basedOn w:val="Normal"/>
    <w:next w:val="Subtitle"/>
    <w:qFormat/>
    <w:pPr>
      <w:widowControl w:val="0"/>
      <w:ind w:right="720"/>
      <w:jc w:val="center"/>
    </w:pPr>
    <w:rPr>
      <w:b/>
      <w:sz w:val="24"/>
      <w:u w:val="single"/>
    </w:rPr>
  </w:style>
  <w:style w:type="paragraph" w:styleId="Subtitle">
    <w:name w:val="Subtitle"/>
    <w:basedOn w:val="Normal"/>
    <w:next w:val="BodyText"/>
    <w:qFormat/>
    <w:pPr>
      <w:widowControl w:val="0"/>
      <w:ind w:right="720"/>
    </w:pPr>
    <w:rPr>
      <w:b/>
      <w:sz w:val="24"/>
    </w:rPr>
  </w:style>
  <w:style w:type="paragraph" w:styleId="BodyTextIndent2">
    <w:name w:val="Body Text Indent 2"/>
    <w:basedOn w:val="Normal"/>
    <w:pPr>
      <w:ind w:firstLine="720"/>
      <w:jc w:val="both"/>
    </w:pPr>
    <w:rPr>
      <w:sz w:val="22"/>
    </w:rPr>
  </w:style>
  <w:style w:type="paragraph" w:styleId="BodyTextIndent3">
    <w:name w:val="Body Text Indent 3"/>
    <w:basedOn w:val="Normal"/>
    <w:pPr>
      <w:ind w:firstLine="720"/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4"/>
    </w:rPr>
  </w:style>
  <w:style w:type="paragraph" w:customStyle="1" w:styleId="body">
    <w:name w:val="body"/>
    <w:pPr>
      <w:suppressAutoHyphens/>
      <w:autoSpaceDE w:val="0"/>
      <w:spacing w:after="140" w:line="260" w:lineRule="atLeast"/>
      <w:ind w:left="2160"/>
    </w:pPr>
    <w:rPr>
      <w:rFonts w:ascii="NewCenturySchlbk" w:hAnsi="NewCenturySchlbk" w:cs="NewCenturySchlbk"/>
      <w:color w:val="000000"/>
      <w:lang w:eastAsia="ar-SA"/>
    </w:rPr>
  </w:style>
  <w:style w:type="paragraph" w:styleId="BodyText2">
    <w:name w:val="Body Text 2"/>
    <w:basedOn w:val="Normal"/>
    <w:rPr>
      <w:sz w:val="22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BodyText3">
    <w:name w:val="Body Text 3"/>
    <w:basedOn w:val="Normal"/>
    <w:pPr>
      <w:tabs>
        <w:tab w:val="left" w:pos="360"/>
        <w:tab w:val="left" w:pos="2160"/>
      </w:tabs>
      <w:jc w:val="both"/>
    </w:pPr>
    <w:rPr>
      <w:rFonts w:ascii="Garamond" w:hAnsi="Garamond" w:cs="Garamond"/>
      <w:b/>
      <w:bCs/>
      <w:sz w:val="28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NoSpacing">
    <w:name w:val="No Spacing"/>
    <w:qFormat/>
    <w:pPr>
      <w:suppressAutoHyphens/>
    </w:pPr>
    <w:rPr>
      <w:sz w:val="22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745CD9"/>
    <w:pPr>
      <w:suppressAutoHyphens w:val="0"/>
      <w:ind w:left="720"/>
      <w:contextualSpacing/>
    </w:pPr>
    <w:rPr>
      <w:lang w:eastAsia="en-US"/>
    </w:rPr>
  </w:style>
  <w:style w:type="character" w:styleId="UnresolvedMention">
    <w:name w:val="Unresolved Mention"/>
    <w:uiPriority w:val="99"/>
    <w:semiHidden/>
    <w:unhideWhenUsed/>
    <w:rsid w:val="00547A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5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037E95"/>
    <w:rPr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m_1726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 Certified Web Component Developer for J2EE</vt:lpstr>
    </vt:vector>
  </TitlesOfParts>
  <Company/>
  <LinksUpToDate>false</LinksUpToDate>
  <CharactersWithSpaces>593</CharactersWithSpaces>
  <SharedDoc>false</SharedDoc>
  <HLinks>
    <vt:vector size="12" baseType="variant">
      <vt:variant>
        <vt:i4>4194318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http://www.linkedin.com/in/chicagoram</vt:lpwstr>
      </vt:variant>
      <vt:variant>
        <vt:lpwstr/>
      </vt:variant>
      <vt:variant>
        <vt:i4>131120</vt:i4>
      </vt:variant>
      <vt:variant>
        <vt:i4>0</vt:i4>
      </vt:variant>
      <vt:variant>
        <vt:i4>0</vt:i4>
      </vt:variant>
      <vt:variant>
        <vt:i4>5</vt:i4>
      </vt:variant>
      <vt:variant>
        <vt:lpwstr>mailto:chicagoram@gmail.com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 Certified Web Component Developer for J2EE</dc:title>
  <dc:subject/>
  <dc:creator>AMSOLINC</dc:creator>
  <cp:keywords/>
  <cp:lastModifiedBy>ram 3s</cp:lastModifiedBy>
  <cp:revision>108</cp:revision>
  <cp:lastPrinted>2004-02-02T22:52:00Z</cp:lastPrinted>
  <dcterms:created xsi:type="dcterms:W3CDTF">2022-05-12T19:26:00Z</dcterms:created>
  <dcterms:modified xsi:type="dcterms:W3CDTF">2022-06-15T15:14:00Z</dcterms:modified>
</cp:coreProperties>
</file>