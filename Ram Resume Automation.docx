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0E3147" w14:textId="77777777" w:rsidR="009F4790" w:rsidRDefault="009F4790">
      <w:pPr>
        <w:rPr>
          <w:rFonts w:ascii="Verdana" w:hAnsi="Verdana" w:cs="Verdana"/>
          <w:b/>
          <w:bCs/>
          <w:color w:val="000000"/>
          <w:sz w:val="18"/>
          <w:szCs w:val="18"/>
        </w:rPr>
      </w:pPr>
    </w:p>
    <w:p w14:paraId="4B854B3B" w14:textId="77777777" w:rsidR="009F4790" w:rsidRPr="004F29C7" w:rsidRDefault="009F4790">
      <w:pPr>
        <w:pStyle w:val="Heading1"/>
        <w:shd w:val="clear" w:color="auto" w:fill="D9D9D9"/>
        <w:tabs>
          <w:tab w:val="left" w:pos="510"/>
          <w:tab w:val="center" w:pos="5400"/>
        </w:tabs>
        <w:rPr>
          <w:sz w:val="18"/>
          <w:szCs w:val="18"/>
        </w:rPr>
      </w:pPr>
      <w:r>
        <w:rPr>
          <w:u w:val="none"/>
        </w:rPr>
        <w:tab/>
      </w:r>
      <w:r>
        <w:rPr>
          <w:u w:val="none"/>
        </w:rPr>
        <w:tab/>
      </w:r>
      <w:r w:rsidRPr="004F29C7">
        <w:rPr>
          <w:rFonts w:ascii="Verdana" w:hAnsi="Verdana" w:cs="Verdana"/>
          <w:sz w:val="18"/>
          <w:szCs w:val="18"/>
          <w:u w:val="none"/>
        </w:rPr>
        <w:t>Objective</w:t>
      </w:r>
    </w:p>
    <w:p w14:paraId="53A3F97D" w14:textId="77777777" w:rsidR="009F4790" w:rsidRDefault="009F4790">
      <w:pPr>
        <w:tabs>
          <w:tab w:val="left" w:pos="1080"/>
        </w:tabs>
      </w:pPr>
    </w:p>
    <w:p w14:paraId="54A70F32" w14:textId="6D5358F4" w:rsidR="009F4790" w:rsidRPr="00E01215" w:rsidRDefault="009F4790" w:rsidP="000C4C9B">
      <w:pPr>
        <w:pStyle w:val="Heading1"/>
        <w:tabs>
          <w:tab w:val="clear" w:pos="432"/>
          <w:tab w:val="num" w:pos="0"/>
        </w:tabs>
        <w:ind w:left="0" w:firstLine="0"/>
        <w:jc w:val="both"/>
        <w:rPr>
          <w:rFonts w:ascii="Verdana" w:hAnsi="Verdana"/>
          <w:sz w:val="18"/>
          <w:szCs w:val="18"/>
        </w:rPr>
      </w:pP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Outstanding Technology </w:t>
      </w:r>
      <w:r w:rsidR="00D12ACE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Professional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 and talented </w:t>
      </w:r>
      <w:r w:rsidR="0092356C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automation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 En</w:t>
      </w:r>
      <w:r w:rsidR="000C4C9B"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gineer with proven expertise in 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object-oriented analysis and design and exceptional record overseeing all facets of Software</w:t>
      </w:r>
      <w:r w:rsidR="000C4C9B"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 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Development Life Cycle, from analysis</w:t>
      </w:r>
      <w:r w:rsidR="00A2264D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, 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design</w:t>
      </w:r>
      <w:r w:rsidR="00A2264D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, development, testing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 to implementation and maintenance. Lead several world-class Enterprise application development initiative</w:t>
      </w:r>
      <w:r w:rsidR="00156A65"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>s</w:t>
      </w:r>
      <w:r w:rsidRPr="00E01215">
        <w:rPr>
          <w:rStyle w:val="Emphasis"/>
          <w:rFonts w:ascii="Verdana" w:hAnsi="Verdana" w:cs="Times New Roman"/>
          <w:bCs/>
          <w:color w:val="000000"/>
          <w:sz w:val="18"/>
          <w:szCs w:val="18"/>
          <w:u w:val="none"/>
        </w:rPr>
        <w:t xml:space="preserve"> for fortune customers.</w:t>
      </w:r>
    </w:p>
    <w:p w14:paraId="27FEC263" w14:textId="77777777" w:rsidR="009F4790" w:rsidRDefault="009F4790">
      <w:pPr>
        <w:tabs>
          <w:tab w:val="left" w:pos="1080"/>
        </w:tabs>
      </w:pPr>
    </w:p>
    <w:p w14:paraId="737425E8" w14:textId="77777777" w:rsidR="009F4790" w:rsidRPr="00E01215" w:rsidRDefault="009F4790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 w:cs="Verdana"/>
          <w:sz w:val="18"/>
          <w:szCs w:val="18"/>
        </w:rPr>
      </w:pPr>
      <w:r>
        <w:rPr>
          <w:u w:val="none"/>
        </w:rPr>
        <w:tab/>
      </w:r>
      <w:r>
        <w:rPr>
          <w:u w:val="none"/>
        </w:rPr>
        <w:tab/>
      </w:r>
      <w:r w:rsidRPr="00E01215">
        <w:rPr>
          <w:rFonts w:ascii="Verdana" w:hAnsi="Verdana" w:cs="Verdana"/>
          <w:sz w:val="18"/>
          <w:szCs w:val="18"/>
          <w:u w:val="none"/>
        </w:rPr>
        <w:t>Key Professional Attributes</w:t>
      </w:r>
    </w:p>
    <w:p w14:paraId="49DF1C3C" w14:textId="77777777" w:rsidR="009F4790" w:rsidRPr="00E01215" w:rsidRDefault="009F4790">
      <w:pPr>
        <w:rPr>
          <w:rFonts w:ascii="Verdana" w:hAnsi="Verdana" w:cs="Verdana"/>
          <w:b/>
          <w:sz w:val="18"/>
          <w:szCs w:val="18"/>
        </w:rPr>
      </w:pPr>
    </w:p>
    <w:p w14:paraId="0F4AF374" w14:textId="7E4B1194" w:rsidR="00FC4264" w:rsidRPr="00FC4264" w:rsidRDefault="00FC4264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FC4264">
        <w:rPr>
          <w:rFonts w:ascii="Verdana" w:hAnsi="Verdana"/>
          <w:bCs/>
          <w:sz w:val="18"/>
          <w:szCs w:val="18"/>
        </w:rPr>
        <w:t xml:space="preserve">A result driven professional with </w:t>
      </w:r>
      <w:r>
        <w:rPr>
          <w:rFonts w:ascii="Verdana" w:hAnsi="Verdana"/>
          <w:bCs/>
          <w:sz w:val="18"/>
          <w:szCs w:val="18"/>
        </w:rPr>
        <w:t xml:space="preserve">over fifteen </w:t>
      </w:r>
      <w:r w:rsidRPr="00FC4264">
        <w:rPr>
          <w:rFonts w:ascii="Verdana" w:hAnsi="Verdana"/>
          <w:bCs/>
          <w:sz w:val="18"/>
          <w:szCs w:val="18"/>
        </w:rPr>
        <w:t xml:space="preserve">years </w:t>
      </w:r>
      <w:r w:rsidR="009D5176">
        <w:rPr>
          <w:rFonts w:ascii="Verdana" w:hAnsi="Verdana"/>
          <w:bCs/>
          <w:sz w:val="18"/>
          <w:szCs w:val="18"/>
        </w:rPr>
        <w:t xml:space="preserve">of </w:t>
      </w:r>
      <w:r w:rsidRPr="00FC4264">
        <w:rPr>
          <w:rFonts w:ascii="Verdana" w:hAnsi="Verdana"/>
          <w:bCs/>
          <w:sz w:val="18"/>
          <w:szCs w:val="18"/>
        </w:rPr>
        <w:t xml:space="preserve">experience in all areas of IT Operations with </w:t>
      </w:r>
      <w:r>
        <w:rPr>
          <w:rFonts w:ascii="Verdana" w:hAnsi="Verdana"/>
          <w:bCs/>
          <w:sz w:val="18"/>
          <w:szCs w:val="18"/>
        </w:rPr>
        <w:t>s</w:t>
      </w:r>
      <w:r w:rsidRPr="00FC4264">
        <w:rPr>
          <w:rFonts w:ascii="Verdana" w:hAnsi="Verdana"/>
          <w:bCs/>
          <w:sz w:val="18"/>
          <w:szCs w:val="18"/>
        </w:rPr>
        <w:t xml:space="preserve">ignificant </w:t>
      </w:r>
      <w:r>
        <w:rPr>
          <w:rFonts w:ascii="Verdana" w:hAnsi="Verdana"/>
          <w:bCs/>
          <w:sz w:val="18"/>
          <w:szCs w:val="18"/>
        </w:rPr>
        <w:t>h</w:t>
      </w:r>
      <w:r w:rsidRPr="00FC4264">
        <w:rPr>
          <w:rFonts w:ascii="Verdana" w:hAnsi="Verdana"/>
          <w:bCs/>
          <w:sz w:val="18"/>
          <w:szCs w:val="18"/>
        </w:rPr>
        <w:t xml:space="preserve">ands-on </w:t>
      </w:r>
      <w:r w:rsidR="005C39B6">
        <w:rPr>
          <w:rFonts w:ascii="Verdana" w:hAnsi="Verdana"/>
          <w:bCs/>
          <w:sz w:val="18"/>
          <w:szCs w:val="18"/>
        </w:rPr>
        <w:t>Automation</w:t>
      </w:r>
      <w:r w:rsidRPr="00FC4264">
        <w:rPr>
          <w:rFonts w:ascii="Verdana" w:hAnsi="Verdana"/>
          <w:bCs/>
          <w:sz w:val="18"/>
          <w:szCs w:val="18"/>
        </w:rPr>
        <w:t xml:space="preserve"> Exp</w:t>
      </w:r>
      <w:r>
        <w:rPr>
          <w:rFonts w:ascii="Verdana" w:hAnsi="Verdana"/>
          <w:bCs/>
          <w:sz w:val="18"/>
          <w:szCs w:val="18"/>
        </w:rPr>
        <w:t>osure</w:t>
      </w:r>
      <w:r w:rsidRPr="00FC4264">
        <w:rPr>
          <w:rFonts w:ascii="Verdana" w:hAnsi="Verdana"/>
          <w:bCs/>
          <w:sz w:val="18"/>
          <w:szCs w:val="18"/>
        </w:rPr>
        <w:t>.</w:t>
      </w:r>
    </w:p>
    <w:p w14:paraId="496A71D2" w14:textId="5E41F8FC" w:rsidR="009F4790" w:rsidRPr="00E01215" w:rsidRDefault="0092356C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Lead</w:t>
      </w:r>
      <w:r w:rsidR="009F4790" w:rsidRPr="00E01215">
        <w:rPr>
          <w:rFonts w:ascii="Verdana" w:hAnsi="Verdana"/>
          <w:b/>
          <w:sz w:val="18"/>
          <w:szCs w:val="18"/>
        </w:rPr>
        <w:t xml:space="preserve"> </w:t>
      </w:r>
      <w:r w:rsidR="009F4790" w:rsidRPr="00E01215">
        <w:rPr>
          <w:rFonts w:ascii="Verdana" w:hAnsi="Verdana"/>
          <w:sz w:val="18"/>
          <w:szCs w:val="18"/>
        </w:rPr>
        <w:t>world class solutions</w:t>
      </w:r>
      <w:r>
        <w:rPr>
          <w:rFonts w:ascii="Verdana" w:hAnsi="Verdana"/>
          <w:sz w:val="18"/>
          <w:szCs w:val="18"/>
        </w:rPr>
        <w:t xml:space="preserve"> development and testing</w:t>
      </w:r>
      <w:r w:rsidR="009F4790" w:rsidRPr="00E01215">
        <w:rPr>
          <w:rFonts w:ascii="Verdana" w:hAnsi="Verdana"/>
          <w:sz w:val="18"/>
          <w:szCs w:val="18"/>
        </w:rPr>
        <w:t xml:space="preserve"> for over fifteen years across financial, real estate, banking, insurance, energy, telecom, HR, media, and education and market research verticals.</w:t>
      </w:r>
    </w:p>
    <w:p w14:paraId="1870F9FD" w14:textId="75BEAB66" w:rsidR="009F4790" w:rsidRPr="00E01215" w:rsidRDefault="009F4790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Adapted several leading </w:t>
      </w:r>
      <w:r w:rsidRPr="00E01215">
        <w:rPr>
          <w:rFonts w:ascii="Verdana" w:hAnsi="Verdana"/>
          <w:b/>
          <w:sz w:val="18"/>
          <w:szCs w:val="18"/>
        </w:rPr>
        <w:t>software development methodologies</w:t>
      </w:r>
      <w:r w:rsidR="00DB67CE">
        <w:rPr>
          <w:rFonts w:ascii="Verdana" w:hAnsi="Verdana"/>
          <w:b/>
          <w:sz w:val="18"/>
          <w:szCs w:val="18"/>
        </w:rPr>
        <w:t xml:space="preserve"> including Agile and waterfall.</w:t>
      </w:r>
    </w:p>
    <w:p w14:paraId="41332412" w14:textId="77777777" w:rsidR="009F4790" w:rsidRPr="00E01215" w:rsidRDefault="009F4790" w:rsidP="0048718F">
      <w:pPr>
        <w:numPr>
          <w:ilvl w:val="0"/>
          <w:numId w:val="15"/>
        </w:numPr>
        <w:jc w:val="both"/>
        <w:rPr>
          <w:rFonts w:ascii="Verdana" w:hAnsi="Verdana"/>
          <w:bCs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Detail-oriented, thorough; values </w:t>
      </w:r>
      <w:r w:rsidRPr="00E01215">
        <w:rPr>
          <w:rFonts w:ascii="Verdana" w:hAnsi="Verdana"/>
          <w:b/>
          <w:sz w:val="18"/>
          <w:szCs w:val="18"/>
        </w:rPr>
        <w:t>code quality and organization.</w:t>
      </w:r>
    </w:p>
    <w:p w14:paraId="0B47B1CE" w14:textId="77777777" w:rsidR="0048718F" w:rsidRPr="00E01215" w:rsidRDefault="009F4790" w:rsidP="0048718F">
      <w:pPr>
        <w:numPr>
          <w:ilvl w:val="0"/>
          <w:numId w:val="15"/>
        </w:numPr>
        <w:tabs>
          <w:tab w:val="left" w:pos="360"/>
        </w:tabs>
        <w:jc w:val="both"/>
        <w:rPr>
          <w:rFonts w:ascii="Verdana" w:hAnsi="Verdana"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Conversant with leading </w:t>
      </w:r>
      <w:r w:rsidRPr="00E01215">
        <w:rPr>
          <w:rFonts w:ascii="Verdana" w:hAnsi="Verdana"/>
          <w:b/>
          <w:sz w:val="18"/>
          <w:szCs w:val="18"/>
        </w:rPr>
        <w:t>web/application/portal servers</w:t>
      </w:r>
      <w:r w:rsidRPr="00E01215">
        <w:rPr>
          <w:rFonts w:ascii="Verdana" w:hAnsi="Verdana"/>
          <w:sz w:val="18"/>
          <w:szCs w:val="18"/>
        </w:rPr>
        <w:t>.</w:t>
      </w:r>
    </w:p>
    <w:p w14:paraId="2FE54A9E" w14:textId="77777777" w:rsidR="00724B5B" w:rsidRPr="00724B5B" w:rsidRDefault="0048718F" w:rsidP="00724B5B">
      <w:pPr>
        <w:numPr>
          <w:ilvl w:val="0"/>
          <w:numId w:val="15"/>
        </w:numPr>
        <w:jc w:val="both"/>
      </w:pPr>
      <w:r w:rsidRPr="00724B5B">
        <w:rPr>
          <w:rFonts w:ascii="Verdana" w:hAnsi="Verdana"/>
          <w:sz w:val="18"/>
          <w:szCs w:val="18"/>
        </w:rPr>
        <w:t xml:space="preserve">Worked on </w:t>
      </w:r>
      <w:r w:rsidRPr="00724B5B">
        <w:rPr>
          <w:rFonts w:ascii="Verdana" w:hAnsi="Verdana"/>
          <w:b/>
          <w:bCs/>
          <w:sz w:val="18"/>
          <w:szCs w:val="18"/>
        </w:rPr>
        <w:t>AWS</w:t>
      </w:r>
      <w:r w:rsidRPr="00724B5B">
        <w:rPr>
          <w:rFonts w:ascii="Verdana" w:hAnsi="Verdana"/>
          <w:sz w:val="18"/>
          <w:szCs w:val="18"/>
        </w:rPr>
        <w:t xml:space="preserve"> platforming setting up </w:t>
      </w:r>
      <w:r w:rsidRPr="00724B5B">
        <w:rPr>
          <w:rFonts w:ascii="Verdana" w:hAnsi="Verdana"/>
          <w:b/>
          <w:bCs/>
          <w:sz w:val="18"/>
          <w:szCs w:val="18"/>
        </w:rPr>
        <w:t xml:space="preserve">EC2, </w:t>
      </w:r>
      <w:proofErr w:type="spellStart"/>
      <w:r w:rsidRPr="00724B5B">
        <w:rPr>
          <w:rFonts w:ascii="Verdana" w:hAnsi="Verdana"/>
          <w:b/>
          <w:bCs/>
          <w:sz w:val="18"/>
          <w:szCs w:val="18"/>
        </w:rPr>
        <w:t>Cloudwatch</w:t>
      </w:r>
      <w:proofErr w:type="spellEnd"/>
      <w:r w:rsidRPr="00724B5B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724B5B">
        <w:rPr>
          <w:rFonts w:ascii="Verdana" w:hAnsi="Verdana"/>
          <w:b/>
          <w:bCs/>
          <w:sz w:val="18"/>
          <w:szCs w:val="18"/>
        </w:rPr>
        <w:t>Codepipeline</w:t>
      </w:r>
      <w:proofErr w:type="spellEnd"/>
      <w:r w:rsidRPr="00724B5B">
        <w:rPr>
          <w:rFonts w:ascii="Verdana" w:hAnsi="Verdana"/>
          <w:b/>
          <w:bCs/>
          <w:sz w:val="18"/>
          <w:szCs w:val="18"/>
        </w:rPr>
        <w:t>, Lambda, SQS,SNS and s3.</w:t>
      </w:r>
    </w:p>
    <w:p w14:paraId="1384BB69" w14:textId="52C3C153" w:rsidR="00724B5B" w:rsidRPr="00724B5B" w:rsidRDefault="00724B5B" w:rsidP="00724B5B">
      <w:pPr>
        <w:numPr>
          <w:ilvl w:val="0"/>
          <w:numId w:val="15"/>
        </w:numPr>
        <w:jc w:val="both"/>
        <w:rPr>
          <w:b/>
          <w:bCs/>
        </w:rPr>
      </w:pPr>
      <w:r w:rsidRPr="00724B5B">
        <w:rPr>
          <w:rFonts w:ascii="Verdana" w:hAnsi="Verdana"/>
          <w:sz w:val="18"/>
          <w:szCs w:val="18"/>
        </w:rPr>
        <w:t xml:space="preserve">Strong exposure to testing tools like </w:t>
      </w:r>
      <w:r w:rsidRPr="00724B5B">
        <w:rPr>
          <w:rFonts w:ascii="Verdana" w:hAnsi="Verdana"/>
          <w:b/>
          <w:bCs/>
          <w:sz w:val="18"/>
          <w:szCs w:val="18"/>
        </w:rPr>
        <w:t xml:space="preserve">Selenium, Fiddler, </w:t>
      </w:r>
      <w:r w:rsidRPr="00724B5B">
        <w:rPr>
          <w:rFonts w:ascii="Arial" w:hAnsi="Arial" w:cs="Arial"/>
          <w:b/>
          <w:bCs/>
          <w:color w:val="000000"/>
        </w:rPr>
        <w:t xml:space="preserve">Mercury </w:t>
      </w:r>
      <w:proofErr w:type="spellStart"/>
      <w:r w:rsidRPr="00724B5B">
        <w:rPr>
          <w:rFonts w:ascii="Arial" w:hAnsi="Arial" w:cs="Arial"/>
          <w:b/>
          <w:bCs/>
          <w:color w:val="000000"/>
        </w:rPr>
        <w:t>QuickTest</w:t>
      </w:r>
      <w:proofErr w:type="spellEnd"/>
      <w:r w:rsidRPr="00724B5B">
        <w:rPr>
          <w:rFonts w:ascii="Arial" w:hAnsi="Arial" w:cs="Arial"/>
          <w:b/>
          <w:bCs/>
          <w:color w:val="000000"/>
        </w:rPr>
        <w:t xml:space="preserve"> Pro, Quality Center/Test Direct</w:t>
      </w:r>
      <w:r w:rsidR="007E1299">
        <w:rPr>
          <w:rFonts w:ascii="Arial" w:hAnsi="Arial" w:cs="Arial"/>
          <w:b/>
          <w:bCs/>
          <w:color w:val="000000"/>
        </w:rPr>
        <w:t>, Gherkin, Cucumber</w:t>
      </w:r>
      <w:r w:rsidR="00FD5873">
        <w:rPr>
          <w:rFonts w:ascii="Arial" w:hAnsi="Arial" w:cs="Arial"/>
          <w:b/>
          <w:bCs/>
          <w:color w:val="000000"/>
        </w:rPr>
        <w:t xml:space="preserve"> and</w:t>
      </w:r>
      <w:r w:rsidR="007049F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7049FD">
        <w:rPr>
          <w:rFonts w:ascii="Arial" w:hAnsi="Arial" w:cs="Arial"/>
          <w:b/>
          <w:bCs/>
          <w:color w:val="000000"/>
        </w:rPr>
        <w:t>Jmeter</w:t>
      </w:r>
      <w:proofErr w:type="spellEnd"/>
    </w:p>
    <w:p w14:paraId="1BB45C94" w14:textId="07D440ED" w:rsidR="0048718F" w:rsidRPr="00E01215" w:rsidRDefault="0048718F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Extensive experience Version Control Systems like </w:t>
      </w:r>
      <w:r w:rsidR="00724B5B" w:rsidRPr="00724B5B">
        <w:rPr>
          <w:rFonts w:ascii="Verdana" w:hAnsi="Verdana"/>
          <w:b/>
          <w:bCs/>
          <w:sz w:val="18"/>
          <w:szCs w:val="18"/>
        </w:rPr>
        <w:t>CVS,</w:t>
      </w:r>
      <w:r w:rsidR="00724B5B">
        <w:rPr>
          <w:rFonts w:ascii="Verdana" w:hAnsi="Verdana"/>
          <w:sz w:val="18"/>
          <w:szCs w:val="18"/>
        </w:rPr>
        <w:t xml:space="preserve"> </w:t>
      </w:r>
      <w:r w:rsidRPr="00E01215">
        <w:rPr>
          <w:rFonts w:ascii="Verdana" w:hAnsi="Verdana"/>
          <w:b/>
          <w:bCs/>
          <w:sz w:val="18"/>
          <w:szCs w:val="18"/>
        </w:rPr>
        <w:t>SVN, Git</w:t>
      </w:r>
      <w:r w:rsidR="00CC1326">
        <w:rPr>
          <w:rFonts w:ascii="Verdana" w:hAnsi="Verdana"/>
          <w:b/>
          <w:bCs/>
          <w:sz w:val="18"/>
          <w:szCs w:val="18"/>
        </w:rPr>
        <w:t>Hub/Git, JIRA</w:t>
      </w:r>
      <w:r w:rsidRPr="00E01215">
        <w:rPr>
          <w:rFonts w:ascii="Verdana" w:hAnsi="Verdana"/>
          <w:b/>
          <w:bCs/>
          <w:sz w:val="18"/>
          <w:szCs w:val="18"/>
        </w:rPr>
        <w:t xml:space="preserve"> and Perforce</w:t>
      </w:r>
      <w:r w:rsidRPr="00E01215">
        <w:rPr>
          <w:rFonts w:ascii="Verdana" w:hAnsi="Verdana"/>
          <w:sz w:val="18"/>
          <w:szCs w:val="18"/>
        </w:rPr>
        <w:t xml:space="preserve">. </w:t>
      </w:r>
    </w:p>
    <w:p w14:paraId="7150685D" w14:textId="77777777" w:rsidR="0048718F" w:rsidRPr="00E01215" w:rsidRDefault="0048718F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Experience in performing unit test for the applications using JUNIT(Mockito, </w:t>
      </w:r>
      <w:proofErr w:type="spellStart"/>
      <w:r w:rsidRPr="00E01215">
        <w:rPr>
          <w:rFonts w:ascii="Verdana" w:hAnsi="Verdana"/>
          <w:sz w:val="18"/>
          <w:szCs w:val="18"/>
        </w:rPr>
        <w:t>EasyMock</w:t>
      </w:r>
      <w:proofErr w:type="spellEnd"/>
      <w:r w:rsidRPr="00E01215">
        <w:rPr>
          <w:rFonts w:ascii="Verdana" w:hAnsi="Verdana"/>
          <w:sz w:val="18"/>
          <w:szCs w:val="18"/>
        </w:rPr>
        <w:t xml:space="preserve"> and </w:t>
      </w:r>
      <w:proofErr w:type="spellStart"/>
      <w:r w:rsidRPr="00E01215">
        <w:rPr>
          <w:rFonts w:ascii="Verdana" w:hAnsi="Verdana"/>
          <w:sz w:val="18"/>
          <w:szCs w:val="18"/>
        </w:rPr>
        <w:t>MockControl</w:t>
      </w:r>
      <w:proofErr w:type="spellEnd"/>
      <w:r w:rsidRPr="00E01215">
        <w:rPr>
          <w:rFonts w:ascii="Verdana" w:hAnsi="Verdana"/>
          <w:sz w:val="18"/>
          <w:szCs w:val="18"/>
        </w:rPr>
        <w:t>) Framework</w:t>
      </w:r>
    </w:p>
    <w:p w14:paraId="34C0A661" w14:textId="77777777" w:rsidR="0048718F" w:rsidRPr="00E01215" w:rsidRDefault="0048718F" w:rsidP="0048718F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Experience working in </w:t>
      </w:r>
      <w:r w:rsidRPr="00E01215">
        <w:rPr>
          <w:rFonts w:ascii="Verdana" w:hAnsi="Verdana"/>
          <w:b/>
          <w:bCs/>
          <w:sz w:val="18"/>
          <w:szCs w:val="18"/>
        </w:rPr>
        <w:t>EC2, Microservices, Spring boot and Mongo database.</w:t>
      </w:r>
    </w:p>
    <w:p w14:paraId="5DBBB4F9" w14:textId="36E241C7" w:rsidR="0048718F" w:rsidRDefault="0048718F" w:rsidP="0048718F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>Extensive experience in various Integrated Development Environments (IDE) Eclipse, RAD, STS</w:t>
      </w:r>
      <w:r w:rsidR="00E01215" w:rsidRPr="00E01215">
        <w:rPr>
          <w:rFonts w:ascii="Verdana" w:hAnsi="Verdana"/>
          <w:sz w:val="18"/>
          <w:szCs w:val="18"/>
        </w:rPr>
        <w:t xml:space="preserve">, </w:t>
      </w:r>
      <w:proofErr w:type="spellStart"/>
      <w:r w:rsidRPr="00E01215">
        <w:rPr>
          <w:rFonts w:ascii="Verdana" w:hAnsi="Verdana"/>
          <w:b/>
          <w:bCs/>
          <w:sz w:val="18"/>
          <w:szCs w:val="18"/>
        </w:rPr>
        <w:t>Coldfusion</w:t>
      </w:r>
      <w:proofErr w:type="spellEnd"/>
      <w:r w:rsidRPr="00E01215">
        <w:rPr>
          <w:rFonts w:ascii="Verdana" w:hAnsi="Verdana"/>
          <w:b/>
          <w:bCs/>
          <w:sz w:val="18"/>
          <w:szCs w:val="18"/>
        </w:rPr>
        <w:t xml:space="preserve"> Builder</w:t>
      </w:r>
    </w:p>
    <w:p w14:paraId="6827DBE4" w14:textId="77777777" w:rsidR="0048718F" w:rsidRPr="00724B5B" w:rsidRDefault="0048718F" w:rsidP="0048718F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Have extensive experience working on continuous integration on </w:t>
      </w:r>
      <w:r w:rsidRPr="00E01215">
        <w:rPr>
          <w:rFonts w:ascii="Verdana" w:hAnsi="Verdana"/>
          <w:b/>
          <w:bCs/>
          <w:sz w:val="18"/>
          <w:szCs w:val="18"/>
        </w:rPr>
        <w:t xml:space="preserve">CICD using Jenkins, </w:t>
      </w:r>
      <w:r w:rsidRPr="00724B5B">
        <w:rPr>
          <w:rFonts w:ascii="Verdana" w:hAnsi="Verdana"/>
          <w:b/>
          <w:bCs/>
          <w:sz w:val="18"/>
          <w:szCs w:val="18"/>
        </w:rPr>
        <w:t>Maven.</w:t>
      </w:r>
    </w:p>
    <w:p w14:paraId="5C2B9B89" w14:textId="61A7407D" w:rsidR="009F4790" w:rsidRDefault="009F4790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 xml:space="preserve">Strong exposure to </w:t>
      </w:r>
      <w:r w:rsidRPr="00E01215">
        <w:rPr>
          <w:rFonts w:ascii="Verdana" w:hAnsi="Verdana"/>
          <w:b/>
          <w:sz w:val="18"/>
          <w:szCs w:val="18"/>
        </w:rPr>
        <w:t>Open Source</w:t>
      </w:r>
      <w:r w:rsidRPr="00E01215">
        <w:rPr>
          <w:rFonts w:ascii="Verdana" w:hAnsi="Verdana"/>
          <w:sz w:val="18"/>
          <w:szCs w:val="18"/>
        </w:rPr>
        <w:t xml:space="preserve"> Software Solutions.</w:t>
      </w:r>
    </w:p>
    <w:p w14:paraId="6861F8D7" w14:textId="589CB4C2" w:rsidR="001B1DF4" w:rsidRPr="00E01215" w:rsidRDefault="001B1DF4" w:rsidP="0048718F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Strong exposure to Legacy Modernization initiatives.</w:t>
      </w:r>
    </w:p>
    <w:p w14:paraId="0FFAAB38" w14:textId="3FB58F74" w:rsidR="009F4790" w:rsidRPr="00CF6335" w:rsidRDefault="009F4790" w:rsidP="0048718F">
      <w:pPr>
        <w:numPr>
          <w:ilvl w:val="0"/>
          <w:numId w:val="15"/>
        </w:numPr>
        <w:jc w:val="both"/>
        <w:rPr>
          <w:rFonts w:ascii="Verdana" w:hAnsi="Verdana" w:cs="Verdana"/>
          <w:color w:val="000000"/>
          <w:spacing w:val="1"/>
          <w:sz w:val="18"/>
          <w:szCs w:val="18"/>
        </w:rPr>
      </w:pPr>
      <w:r w:rsidRPr="00E01215">
        <w:rPr>
          <w:rFonts w:ascii="Verdana" w:hAnsi="Verdana"/>
          <w:sz w:val="18"/>
          <w:szCs w:val="18"/>
        </w:rPr>
        <w:t>Has stayed through the end of every contract.</w:t>
      </w:r>
    </w:p>
    <w:p w14:paraId="334D3487" w14:textId="77777777" w:rsidR="00CF6335" w:rsidRPr="00E01215" w:rsidRDefault="00CF6335" w:rsidP="00CF6335">
      <w:pPr>
        <w:ind w:left="720"/>
        <w:jc w:val="both"/>
        <w:rPr>
          <w:rFonts w:ascii="Verdana" w:hAnsi="Verdana" w:cs="Verdana"/>
          <w:color w:val="000000"/>
          <w:spacing w:val="1"/>
          <w:sz w:val="18"/>
          <w:szCs w:val="18"/>
        </w:rPr>
      </w:pPr>
    </w:p>
    <w:p w14:paraId="1E872BA8" w14:textId="77777777" w:rsidR="009F4790" w:rsidRPr="00E01215" w:rsidRDefault="009F4790">
      <w:pPr>
        <w:autoSpaceDE w:val="0"/>
        <w:ind w:left="360"/>
        <w:rPr>
          <w:rFonts w:ascii="Verdana" w:hAnsi="Verdana" w:cs="Verdana"/>
          <w:color w:val="000000"/>
          <w:spacing w:val="1"/>
          <w:sz w:val="18"/>
          <w:szCs w:val="18"/>
        </w:rPr>
      </w:pPr>
    </w:p>
    <w:p w14:paraId="42A29B3B" w14:textId="77777777" w:rsidR="009F4790" w:rsidRPr="00E01215" w:rsidRDefault="009F4790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 w:cs="Verdana"/>
          <w:sz w:val="18"/>
          <w:szCs w:val="18"/>
        </w:rPr>
      </w:pPr>
      <w:r w:rsidRPr="00E01215">
        <w:rPr>
          <w:rFonts w:ascii="Verdana" w:hAnsi="Verdana"/>
          <w:sz w:val="18"/>
          <w:szCs w:val="18"/>
          <w:u w:val="none"/>
        </w:rPr>
        <w:tab/>
      </w:r>
      <w:r w:rsidRPr="00E01215">
        <w:rPr>
          <w:rFonts w:ascii="Verdana" w:hAnsi="Verdana"/>
          <w:sz w:val="18"/>
          <w:szCs w:val="18"/>
          <w:u w:val="none"/>
        </w:rPr>
        <w:tab/>
      </w:r>
      <w:r w:rsidR="000C4C9B" w:rsidRPr="00E01215">
        <w:rPr>
          <w:rFonts w:ascii="Verdana" w:hAnsi="Verdana"/>
          <w:sz w:val="18"/>
          <w:szCs w:val="18"/>
          <w:u w:val="none"/>
        </w:rPr>
        <w:tab/>
      </w:r>
      <w:r w:rsidRPr="00E01215">
        <w:rPr>
          <w:rFonts w:ascii="Verdana" w:hAnsi="Verdana" w:cs="Verdana"/>
          <w:sz w:val="18"/>
          <w:szCs w:val="18"/>
          <w:u w:val="none"/>
        </w:rPr>
        <w:t>Technical Skills</w:t>
      </w:r>
    </w:p>
    <w:p w14:paraId="732A000C" w14:textId="77777777" w:rsidR="009F4790" w:rsidRPr="00E01215" w:rsidRDefault="009F4790">
      <w:pPr>
        <w:rPr>
          <w:rFonts w:ascii="Verdana" w:hAnsi="Verdana" w:cs="Verdana"/>
          <w:b/>
          <w:sz w:val="18"/>
          <w:szCs w:val="18"/>
        </w:rPr>
      </w:pPr>
    </w:p>
    <w:tbl>
      <w:tblPr>
        <w:tblW w:w="9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588"/>
      </w:tblGrid>
      <w:tr w:rsidR="009F4790" w:rsidRPr="00E01215" w14:paraId="5E05DC3A" w14:textId="77777777" w:rsidTr="00AA13D3">
        <w:tc>
          <w:tcPr>
            <w:tcW w:w="2268" w:type="dxa"/>
            <w:shd w:val="clear" w:color="auto" w:fill="auto"/>
          </w:tcPr>
          <w:p w14:paraId="2D50AF7E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Languages</w:t>
            </w:r>
          </w:p>
        </w:tc>
        <w:tc>
          <w:tcPr>
            <w:tcW w:w="7588" w:type="dxa"/>
            <w:shd w:val="clear" w:color="auto" w:fill="auto"/>
          </w:tcPr>
          <w:p w14:paraId="0B69343E" w14:textId="7F723B84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Java, UML, HTML, XML, J2ME,  C/C++, C#,PHP</w:t>
            </w:r>
            <w:r w:rsidR="00242FA3">
              <w:rPr>
                <w:rFonts w:ascii="Verdana" w:hAnsi="Verdana"/>
                <w:sz w:val="18"/>
                <w:szCs w:val="18"/>
              </w:rPr>
              <w:t>, COBOL, RPG</w:t>
            </w:r>
          </w:p>
        </w:tc>
      </w:tr>
      <w:tr w:rsidR="009F4790" w:rsidRPr="00E01215" w14:paraId="0CE685FE" w14:textId="77777777" w:rsidTr="00AA13D3">
        <w:tc>
          <w:tcPr>
            <w:tcW w:w="2268" w:type="dxa"/>
            <w:shd w:val="clear" w:color="auto" w:fill="auto"/>
          </w:tcPr>
          <w:p w14:paraId="21DE95A2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7588" w:type="dxa"/>
            <w:shd w:val="clear" w:color="auto" w:fill="auto"/>
          </w:tcPr>
          <w:p w14:paraId="731F254A" w14:textId="1CA81EED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UNIX, Sun Solaris, Windows XP/NT/2000/2003, MS-DOS,  Android, iOS</w:t>
            </w:r>
            <w:r w:rsidR="006D64EA">
              <w:rPr>
                <w:rFonts w:ascii="Verdana" w:hAnsi="Verdana"/>
                <w:sz w:val="18"/>
                <w:szCs w:val="18"/>
              </w:rPr>
              <w:t xml:space="preserve">, OS/400, </w:t>
            </w:r>
            <w:r w:rsidR="007B6C70">
              <w:rPr>
                <w:rFonts w:ascii="Verdana" w:hAnsi="Verdana"/>
                <w:sz w:val="18"/>
                <w:szCs w:val="18"/>
              </w:rPr>
              <w:t xml:space="preserve">Z/OS </w:t>
            </w:r>
            <w:r w:rsidRPr="00E01215">
              <w:rPr>
                <w:rFonts w:ascii="Verdana" w:hAnsi="Verdana"/>
                <w:sz w:val="18"/>
                <w:szCs w:val="18"/>
              </w:rPr>
              <w:t>and  Linux</w:t>
            </w:r>
          </w:p>
        </w:tc>
      </w:tr>
      <w:tr w:rsidR="009F4790" w:rsidRPr="00E01215" w14:paraId="750EB83E" w14:textId="77777777" w:rsidTr="00AA13D3">
        <w:tc>
          <w:tcPr>
            <w:tcW w:w="2268" w:type="dxa"/>
            <w:shd w:val="clear" w:color="auto" w:fill="auto"/>
          </w:tcPr>
          <w:p w14:paraId="02AF095D" w14:textId="059C2D69" w:rsidR="009F4790" w:rsidRPr="00E01215" w:rsidRDefault="00996C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  <w:r w:rsidR="009F4790" w:rsidRPr="00E01215">
              <w:rPr>
                <w:rFonts w:ascii="Verdana" w:hAnsi="Verdana"/>
                <w:b/>
                <w:bCs/>
                <w:sz w:val="18"/>
                <w:szCs w:val="18"/>
              </w:rPr>
              <w:t>pp</w:t>
            </w: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  <w:r w:rsidR="009F4790" w:rsidRPr="00E01215">
              <w:rPr>
                <w:rFonts w:ascii="Verdana" w:hAnsi="Verdana"/>
                <w:b/>
                <w:bCs/>
                <w:sz w:val="18"/>
                <w:szCs w:val="18"/>
              </w:rPr>
              <w:t>lication</w:t>
            </w:r>
            <w:proofErr w:type="spellEnd"/>
            <w:r w:rsidR="009F4790" w:rsidRPr="00E01215">
              <w:rPr>
                <w:rFonts w:ascii="Verdana" w:hAnsi="Verdana"/>
                <w:b/>
                <w:bCs/>
                <w:sz w:val="18"/>
                <w:szCs w:val="18"/>
              </w:rPr>
              <w:t xml:space="preserve"> Servers</w:t>
            </w:r>
          </w:p>
        </w:tc>
        <w:tc>
          <w:tcPr>
            <w:tcW w:w="7588" w:type="dxa"/>
            <w:shd w:val="clear" w:color="auto" w:fill="auto"/>
          </w:tcPr>
          <w:p w14:paraId="1006EF15" w14:textId="5EFB591B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IBM WebSphere 4.x/5.x/6.x,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Jboss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3.x/4.x/5.x, OAS,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iPlanet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6.0, Tomcat</w:t>
            </w:r>
            <w:r w:rsidR="00BC1FF5">
              <w:rPr>
                <w:rFonts w:ascii="Verdana" w:hAnsi="Verdana"/>
                <w:sz w:val="18"/>
                <w:szCs w:val="18"/>
              </w:rPr>
              <w:t>,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996C01" w:rsidRPr="00996C01">
              <w:rPr>
                <w:rFonts w:ascii="Verdana" w:hAnsi="Verdana"/>
                <w:sz w:val="18"/>
                <w:szCs w:val="18"/>
              </w:rPr>
              <w:t>Websphere</w:t>
            </w:r>
            <w:proofErr w:type="spellEnd"/>
            <w:r w:rsidR="00996C01" w:rsidRPr="00996C01">
              <w:rPr>
                <w:rFonts w:ascii="Verdana" w:hAnsi="Verdana"/>
                <w:sz w:val="18"/>
                <w:szCs w:val="18"/>
              </w:rPr>
              <w:t xml:space="preserve"> Portal Server 6.0, Microsoft WSS 3.0, Glassfish Webspace, Life Ray, SharePoint Portal Server</w:t>
            </w:r>
          </w:p>
        </w:tc>
      </w:tr>
      <w:tr w:rsidR="009F4790" w:rsidRPr="00E01215" w14:paraId="08EB4D49" w14:textId="77777777" w:rsidTr="00AA13D3">
        <w:tc>
          <w:tcPr>
            <w:tcW w:w="2268" w:type="dxa"/>
            <w:shd w:val="clear" w:color="auto" w:fill="auto"/>
          </w:tcPr>
          <w:p w14:paraId="50BF1B88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Web Server</w:t>
            </w:r>
          </w:p>
        </w:tc>
        <w:tc>
          <w:tcPr>
            <w:tcW w:w="7588" w:type="dxa"/>
            <w:shd w:val="clear" w:color="auto" w:fill="auto"/>
          </w:tcPr>
          <w:p w14:paraId="4E9017BB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Java Web Server, Apache web server, IIS</w:t>
            </w:r>
          </w:p>
        </w:tc>
      </w:tr>
      <w:tr w:rsidR="009F4790" w:rsidRPr="00E01215" w14:paraId="3C700BBC" w14:textId="77777777" w:rsidTr="00AA13D3">
        <w:tc>
          <w:tcPr>
            <w:tcW w:w="2268" w:type="dxa"/>
            <w:shd w:val="clear" w:color="auto" w:fill="auto"/>
          </w:tcPr>
          <w:p w14:paraId="3DF4C07D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7588" w:type="dxa"/>
            <w:shd w:val="clear" w:color="auto" w:fill="auto"/>
          </w:tcPr>
          <w:p w14:paraId="71895433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Oracle 8i</w:t>
            </w:r>
            <w:r w:rsidRPr="00E01215"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r w:rsidRPr="00E01215">
              <w:rPr>
                <w:rFonts w:ascii="Verdana" w:hAnsi="Verdana"/>
                <w:sz w:val="18"/>
                <w:szCs w:val="18"/>
              </w:rPr>
              <w:t>9i and 10g , DB2, MS-SQL Server 2000/2005, MySQL, Hypersonic, MS Access, PostgreSQL</w:t>
            </w:r>
          </w:p>
        </w:tc>
      </w:tr>
      <w:tr w:rsidR="009F4790" w:rsidRPr="00E01215" w14:paraId="7DF3E0C7" w14:textId="77777777" w:rsidTr="00AA13D3">
        <w:tc>
          <w:tcPr>
            <w:tcW w:w="2268" w:type="dxa"/>
            <w:shd w:val="clear" w:color="auto" w:fill="auto"/>
          </w:tcPr>
          <w:p w14:paraId="317EF1A8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 xml:space="preserve">ORM </w:t>
            </w:r>
          </w:p>
        </w:tc>
        <w:tc>
          <w:tcPr>
            <w:tcW w:w="7588" w:type="dxa"/>
            <w:shd w:val="clear" w:color="auto" w:fill="auto"/>
          </w:tcPr>
          <w:p w14:paraId="6E098302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Hibernate,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IBatis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>, TopLink, ADO, JDBC</w:t>
            </w:r>
          </w:p>
        </w:tc>
      </w:tr>
      <w:tr w:rsidR="009F4790" w:rsidRPr="00E01215" w14:paraId="3EF0C07E" w14:textId="77777777" w:rsidTr="00AA13D3">
        <w:tc>
          <w:tcPr>
            <w:tcW w:w="2268" w:type="dxa"/>
            <w:shd w:val="clear" w:color="auto" w:fill="auto"/>
          </w:tcPr>
          <w:p w14:paraId="100338A5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Presentation Tools</w:t>
            </w:r>
          </w:p>
        </w:tc>
        <w:tc>
          <w:tcPr>
            <w:tcW w:w="7588" w:type="dxa"/>
            <w:shd w:val="clear" w:color="auto" w:fill="auto"/>
          </w:tcPr>
          <w:p w14:paraId="66A0B94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JSP, ASP.Net, JSF,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MyFaces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Facelets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>, JSTL, EL, OGNL, JMF, Velocity</w:t>
            </w:r>
          </w:p>
        </w:tc>
      </w:tr>
      <w:tr w:rsidR="009F4790" w:rsidRPr="00E01215" w14:paraId="521B3E46" w14:textId="77777777" w:rsidTr="00AA13D3">
        <w:tc>
          <w:tcPr>
            <w:tcW w:w="2268" w:type="dxa"/>
            <w:shd w:val="clear" w:color="auto" w:fill="auto"/>
          </w:tcPr>
          <w:p w14:paraId="35158A99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Scripting</w:t>
            </w:r>
          </w:p>
        </w:tc>
        <w:tc>
          <w:tcPr>
            <w:tcW w:w="7588" w:type="dxa"/>
            <w:shd w:val="clear" w:color="auto" w:fill="auto"/>
          </w:tcPr>
          <w:p w14:paraId="1672EDD8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Javascript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, VB Script, UNIX/Linux Shell Script, Perl, PL/SQL, T-SQL, python, Action Script,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ExtJS</w:t>
            </w:r>
            <w:proofErr w:type="spellEnd"/>
            <w:r w:rsidR="003D2908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3D2908">
              <w:rPr>
                <w:rFonts w:ascii="Verdana" w:hAnsi="Verdana"/>
                <w:sz w:val="18"/>
                <w:szCs w:val="18"/>
              </w:rPr>
              <w:t>Cfml</w:t>
            </w:r>
            <w:proofErr w:type="spellEnd"/>
          </w:p>
        </w:tc>
      </w:tr>
      <w:tr w:rsidR="009F4790" w:rsidRPr="00E01215" w14:paraId="3AA0F6B7" w14:textId="77777777" w:rsidTr="00AA13D3">
        <w:tc>
          <w:tcPr>
            <w:tcW w:w="2268" w:type="dxa"/>
            <w:shd w:val="clear" w:color="auto" w:fill="auto"/>
          </w:tcPr>
          <w:p w14:paraId="7A30F63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Dataware</w:t>
            </w:r>
            <w:proofErr w:type="spellEnd"/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 xml:space="preserve"> Housing</w:t>
            </w:r>
          </w:p>
        </w:tc>
        <w:tc>
          <w:tcPr>
            <w:tcW w:w="7588" w:type="dxa"/>
            <w:shd w:val="clear" w:color="auto" w:fill="auto"/>
          </w:tcPr>
          <w:p w14:paraId="4362A6AC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Crystal Reports, Cognos, Informatica</w:t>
            </w:r>
          </w:p>
        </w:tc>
      </w:tr>
      <w:tr w:rsidR="009F4790" w:rsidRPr="00E01215" w14:paraId="794ED1EE" w14:textId="77777777" w:rsidTr="00AA13D3">
        <w:tc>
          <w:tcPr>
            <w:tcW w:w="2268" w:type="dxa"/>
            <w:shd w:val="clear" w:color="auto" w:fill="auto"/>
          </w:tcPr>
          <w:p w14:paraId="4C25A95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XML</w:t>
            </w:r>
          </w:p>
        </w:tc>
        <w:tc>
          <w:tcPr>
            <w:tcW w:w="7588" w:type="dxa"/>
            <w:shd w:val="clear" w:color="auto" w:fill="auto"/>
          </w:tcPr>
          <w:p w14:paraId="5BDE46CB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SAX,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Jdom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>, Xerces, Xml4j, SOAP, XSL, JAXB, JAXP, JAXM, MXML, WSDL,  WADL, XQuery</w:t>
            </w:r>
          </w:p>
        </w:tc>
      </w:tr>
      <w:tr w:rsidR="009F4790" w:rsidRPr="00E01215" w14:paraId="7563AF85" w14:textId="77777777" w:rsidTr="00AA13D3">
        <w:tc>
          <w:tcPr>
            <w:tcW w:w="2268" w:type="dxa"/>
            <w:shd w:val="clear" w:color="auto" w:fill="auto"/>
          </w:tcPr>
          <w:p w14:paraId="5FD87EC9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SOA/ROA </w:t>
            </w:r>
          </w:p>
        </w:tc>
        <w:tc>
          <w:tcPr>
            <w:tcW w:w="7588" w:type="dxa"/>
            <w:shd w:val="clear" w:color="auto" w:fill="auto"/>
          </w:tcPr>
          <w:p w14:paraId="0F84D172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Apache Axis 2,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Xfire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, ESB,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ReST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based Web Service, SCA, Talend, Apache CXF, Apache Camel, Apache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Karaf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>, Talend Studio</w:t>
            </w:r>
          </w:p>
        </w:tc>
      </w:tr>
      <w:tr w:rsidR="009F4790" w:rsidRPr="00E01215" w14:paraId="09D227B1" w14:textId="77777777" w:rsidTr="00AA13D3">
        <w:tc>
          <w:tcPr>
            <w:tcW w:w="2268" w:type="dxa"/>
            <w:shd w:val="clear" w:color="auto" w:fill="auto"/>
          </w:tcPr>
          <w:p w14:paraId="0C51687F" w14:textId="77777777" w:rsidR="009F4790" w:rsidRPr="00E01215" w:rsidRDefault="009F4790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Frame Works</w:t>
            </w:r>
          </w:p>
        </w:tc>
        <w:tc>
          <w:tcPr>
            <w:tcW w:w="7588" w:type="dxa"/>
            <w:shd w:val="clear" w:color="auto" w:fill="auto"/>
          </w:tcPr>
          <w:p w14:paraId="2A228842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Cs/>
                <w:sz w:val="18"/>
                <w:szCs w:val="18"/>
              </w:rPr>
              <w:t>Struts 2,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 Hibernate, Spring, Flex, Groovy on Grails, .Net 2.0,iBatis</w:t>
            </w:r>
          </w:p>
        </w:tc>
      </w:tr>
      <w:tr w:rsidR="009F4790" w:rsidRPr="00E01215" w14:paraId="7E8A15BF" w14:textId="77777777" w:rsidTr="00AA13D3">
        <w:tc>
          <w:tcPr>
            <w:tcW w:w="2268" w:type="dxa"/>
            <w:shd w:val="clear" w:color="auto" w:fill="auto"/>
          </w:tcPr>
          <w:p w14:paraId="5E49715D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Message Queuing</w:t>
            </w:r>
          </w:p>
        </w:tc>
        <w:tc>
          <w:tcPr>
            <w:tcW w:w="7588" w:type="dxa"/>
            <w:shd w:val="clear" w:color="auto" w:fill="auto"/>
          </w:tcPr>
          <w:p w14:paraId="428EE23D" w14:textId="6E778D26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Sonic MQ,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 xml:space="preserve">Sun One MQ, JMS and </w:t>
            </w:r>
            <w:r w:rsidR="001737AE">
              <w:rPr>
                <w:rFonts w:ascii="Verdana" w:hAnsi="Verdana"/>
                <w:bCs/>
                <w:sz w:val="18"/>
                <w:szCs w:val="18"/>
              </w:rPr>
              <w:t xml:space="preserve">IBM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>MQ Series</w:t>
            </w:r>
          </w:p>
        </w:tc>
      </w:tr>
      <w:tr w:rsidR="009F4790" w:rsidRPr="00E01215" w14:paraId="16AE4D85" w14:textId="77777777" w:rsidTr="00AA13D3">
        <w:tc>
          <w:tcPr>
            <w:tcW w:w="2268" w:type="dxa"/>
            <w:shd w:val="clear" w:color="auto" w:fill="auto"/>
          </w:tcPr>
          <w:p w14:paraId="12714D8E" w14:textId="77777777" w:rsidR="009F4790" w:rsidRPr="00E01215" w:rsidRDefault="009F4790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bCs/>
                <w:sz w:val="18"/>
                <w:szCs w:val="18"/>
              </w:rPr>
              <w:t>IDE Tools</w:t>
            </w:r>
          </w:p>
        </w:tc>
        <w:tc>
          <w:tcPr>
            <w:tcW w:w="7588" w:type="dxa"/>
            <w:shd w:val="clear" w:color="auto" w:fill="auto"/>
          </w:tcPr>
          <w:p w14:paraId="1FB8FC28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Cs/>
                <w:sz w:val="18"/>
                <w:szCs w:val="18"/>
              </w:rPr>
              <w:t>Eclipse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, WSAD, JBuilder,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TogetherJ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>, Flash Builder, Visual Studio 2005</w:t>
            </w:r>
          </w:p>
        </w:tc>
      </w:tr>
      <w:tr w:rsidR="009F4790" w:rsidRPr="00E01215" w14:paraId="4660DB9D" w14:textId="77777777" w:rsidTr="00AA13D3">
        <w:tc>
          <w:tcPr>
            <w:tcW w:w="2268" w:type="dxa"/>
            <w:shd w:val="clear" w:color="auto" w:fill="auto"/>
          </w:tcPr>
          <w:p w14:paraId="37E0A9A1" w14:textId="62E61E63" w:rsidR="009F4790" w:rsidRPr="00E01215" w:rsidRDefault="00242FA3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Legacy </w:t>
            </w:r>
          </w:p>
        </w:tc>
        <w:tc>
          <w:tcPr>
            <w:tcW w:w="7588" w:type="dxa"/>
            <w:shd w:val="clear" w:color="auto" w:fill="auto"/>
          </w:tcPr>
          <w:p w14:paraId="40D855D0" w14:textId="3EC02329" w:rsidR="009F4790" w:rsidRPr="00E01215" w:rsidRDefault="00242F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CICS, JCL, ISPF, TSO</w:t>
            </w:r>
            <w:r w:rsidR="009D3917">
              <w:rPr>
                <w:rFonts w:ascii="Verdana" w:hAnsi="Verdana"/>
                <w:sz w:val="18"/>
                <w:szCs w:val="18"/>
              </w:rPr>
              <w:t xml:space="preserve">, DB2/400, </w:t>
            </w:r>
          </w:p>
        </w:tc>
      </w:tr>
      <w:tr w:rsidR="009F4790" w:rsidRPr="00E01215" w14:paraId="4A0A166A" w14:textId="77777777" w:rsidTr="00AA13D3">
        <w:tc>
          <w:tcPr>
            <w:tcW w:w="2268" w:type="dxa"/>
            <w:shd w:val="clear" w:color="auto" w:fill="auto"/>
          </w:tcPr>
          <w:p w14:paraId="0CD5E1B7" w14:textId="77777777" w:rsidR="009F4790" w:rsidRPr="00E01215" w:rsidRDefault="009F4790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Application Design</w:t>
            </w:r>
          </w:p>
        </w:tc>
        <w:tc>
          <w:tcPr>
            <w:tcW w:w="7588" w:type="dxa"/>
            <w:shd w:val="clear" w:color="auto" w:fill="auto"/>
          </w:tcPr>
          <w:p w14:paraId="0440EE7E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Cs/>
                <w:sz w:val="18"/>
                <w:szCs w:val="18"/>
              </w:rPr>
              <w:t>Star UML, Rational Rose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 for UML,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>ERWIN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 for ER Diagrams</w:t>
            </w:r>
          </w:p>
        </w:tc>
      </w:tr>
      <w:tr w:rsidR="009F4790" w:rsidRPr="00E01215" w14:paraId="52542210" w14:textId="77777777" w:rsidTr="00AA13D3">
        <w:tc>
          <w:tcPr>
            <w:tcW w:w="2268" w:type="dxa"/>
            <w:shd w:val="clear" w:color="auto" w:fill="auto"/>
          </w:tcPr>
          <w:p w14:paraId="000AB4A8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Source Control</w:t>
            </w:r>
          </w:p>
        </w:tc>
        <w:tc>
          <w:tcPr>
            <w:tcW w:w="7588" w:type="dxa"/>
            <w:shd w:val="clear" w:color="auto" w:fill="auto"/>
          </w:tcPr>
          <w:p w14:paraId="35C143D5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Visual Source Safe (VSS),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>Clear Case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 xml:space="preserve">CVS, </w:t>
            </w:r>
            <w:proofErr w:type="spellStart"/>
            <w:r w:rsidRPr="00E01215">
              <w:rPr>
                <w:rFonts w:ascii="Verdana" w:hAnsi="Verdana"/>
                <w:bCs/>
                <w:sz w:val="18"/>
                <w:szCs w:val="18"/>
              </w:rPr>
              <w:t>GitHUB</w:t>
            </w:r>
            <w:proofErr w:type="spellEnd"/>
            <w:r w:rsidRPr="00E01215">
              <w:rPr>
                <w:rFonts w:ascii="Verdana" w:hAnsi="Verdana"/>
                <w:bCs/>
                <w:sz w:val="18"/>
                <w:szCs w:val="18"/>
              </w:rPr>
              <w:t>, Hudson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 and Subversion</w:t>
            </w:r>
          </w:p>
        </w:tc>
      </w:tr>
      <w:tr w:rsidR="009F4790" w:rsidRPr="00E01215" w14:paraId="31C75545" w14:textId="77777777" w:rsidTr="00AA13D3">
        <w:trPr>
          <w:trHeight w:val="701"/>
        </w:trPr>
        <w:tc>
          <w:tcPr>
            <w:tcW w:w="2268" w:type="dxa"/>
            <w:shd w:val="clear" w:color="auto" w:fill="auto"/>
          </w:tcPr>
          <w:p w14:paraId="53FB78C7" w14:textId="7F5FC300" w:rsidR="009F4790" w:rsidRPr="00E01215" w:rsidRDefault="009F4790">
            <w:pPr>
              <w:rPr>
                <w:rFonts w:ascii="Verdana" w:hAnsi="Verdana"/>
                <w:b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Open Source</w:t>
            </w:r>
          </w:p>
          <w:p w14:paraId="6E9C8F90" w14:textId="4345C8EE" w:rsidR="009F4790" w:rsidRPr="00E01215" w:rsidRDefault="009F4790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73C80ED" w14:textId="4693A8A1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7588" w:type="dxa"/>
            <w:shd w:val="clear" w:color="auto" w:fill="auto"/>
          </w:tcPr>
          <w:p w14:paraId="7211D939" w14:textId="058552EA" w:rsidR="009F4790" w:rsidRPr="00E01215" w:rsidRDefault="009F4790" w:rsidP="00AA13D3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XDoclet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, POI, Lucene, Velocity, JUnit,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>Log4j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, Apache JMeter, Apache </w:t>
            </w:r>
            <w:r w:rsidRPr="00E01215">
              <w:rPr>
                <w:rFonts w:ascii="Verdana" w:hAnsi="Verdana"/>
                <w:bCs/>
                <w:sz w:val="18"/>
                <w:szCs w:val="18"/>
              </w:rPr>
              <w:t xml:space="preserve">Ant, </w:t>
            </w:r>
            <w:proofErr w:type="spellStart"/>
            <w:r w:rsidRPr="00E01215">
              <w:rPr>
                <w:rFonts w:ascii="Verdana" w:hAnsi="Verdana"/>
                <w:bCs/>
                <w:sz w:val="18"/>
                <w:szCs w:val="18"/>
              </w:rPr>
              <w:t>Webmin</w:t>
            </w:r>
            <w:proofErr w:type="spellEnd"/>
            <w:r w:rsidRPr="00E01215">
              <w:rPr>
                <w:rFonts w:ascii="Verdana" w:hAnsi="Verdana"/>
                <w:bCs/>
                <w:sz w:val="18"/>
                <w:szCs w:val="18"/>
              </w:rPr>
              <w:t xml:space="preserve">, Maven,  </w:t>
            </w:r>
            <w:proofErr w:type="spellStart"/>
            <w:r w:rsidRPr="00E01215">
              <w:rPr>
                <w:rFonts w:ascii="Verdana" w:hAnsi="Verdana"/>
                <w:bCs/>
                <w:sz w:val="18"/>
                <w:szCs w:val="18"/>
              </w:rPr>
              <w:t>MantisBT</w:t>
            </w:r>
            <w:proofErr w:type="spellEnd"/>
            <w:r w:rsidRPr="00E01215">
              <w:rPr>
                <w:rFonts w:ascii="Verdana" w:hAnsi="Verdana"/>
                <w:bCs/>
                <w:sz w:val="18"/>
                <w:szCs w:val="18"/>
              </w:rPr>
              <w:t xml:space="preserve">, Bugzilla Google Web Tools, OpenCV, and several other tools from </w:t>
            </w:r>
            <w:r w:rsidRPr="00E01215">
              <w:rPr>
                <w:rFonts w:ascii="Verdana" w:hAnsi="Verdana"/>
                <w:sz w:val="18"/>
                <w:szCs w:val="18"/>
              </w:rPr>
              <w:t>SourceForge.net</w:t>
            </w:r>
            <w:r w:rsidR="00AA13D3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AA13D3" w:rsidRPr="00E01215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  <w:r w:rsidR="00AA13D3" w:rsidRPr="00E01215">
              <w:rPr>
                <w:rFonts w:ascii="Verdana" w:hAnsi="Verdana"/>
                <w:sz w:val="18"/>
                <w:szCs w:val="18"/>
              </w:rPr>
              <w:t xml:space="preserve">, Dojo, Prototype, </w:t>
            </w:r>
            <w:proofErr w:type="spellStart"/>
            <w:r w:rsidR="00AA13D3" w:rsidRPr="00E01215">
              <w:rPr>
                <w:rFonts w:ascii="Verdana" w:hAnsi="Verdana"/>
                <w:sz w:val="18"/>
                <w:szCs w:val="18"/>
              </w:rPr>
              <w:t>Yui</w:t>
            </w:r>
            <w:proofErr w:type="spellEnd"/>
            <w:r w:rsidR="00AA13D3" w:rsidRPr="00E01215">
              <w:rPr>
                <w:rFonts w:ascii="Verdana" w:hAnsi="Verdana"/>
                <w:sz w:val="18"/>
                <w:szCs w:val="18"/>
              </w:rPr>
              <w:t>, GWT</w:t>
            </w:r>
          </w:p>
        </w:tc>
      </w:tr>
      <w:tr w:rsidR="009F4790" w:rsidRPr="00E01215" w14:paraId="24FD1040" w14:textId="77777777" w:rsidTr="00AA13D3">
        <w:tc>
          <w:tcPr>
            <w:tcW w:w="2268" w:type="dxa"/>
            <w:shd w:val="clear" w:color="auto" w:fill="auto"/>
          </w:tcPr>
          <w:p w14:paraId="471F11C1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Directory Servers</w:t>
            </w:r>
          </w:p>
        </w:tc>
        <w:tc>
          <w:tcPr>
            <w:tcW w:w="7588" w:type="dxa"/>
            <w:shd w:val="clear" w:color="auto" w:fill="auto"/>
          </w:tcPr>
          <w:p w14:paraId="0DF9033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Netscape Directory Server for LDAP, Active Directory Services</w:t>
            </w:r>
          </w:p>
        </w:tc>
      </w:tr>
      <w:tr w:rsidR="00AA13D3" w:rsidRPr="00E01215" w14:paraId="011A2AED" w14:textId="77777777" w:rsidTr="00AA13D3">
        <w:tc>
          <w:tcPr>
            <w:tcW w:w="2268" w:type="dxa"/>
            <w:shd w:val="clear" w:color="auto" w:fill="auto"/>
          </w:tcPr>
          <w:p w14:paraId="788C304B" w14:textId="29B8F883" w:rsidR="00AA13D3" w:rsidRPr="00E01215" w:rsidRDefault="00AA13D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SEO</w:t>
            </w:r>
          </w:p>
        </w:tc>
        <w:tc>
          <w:tcPr>
            <w:tcW w:w="7588" w:type="dxa"/>
            <w:shd w:val="clear" w:color="auto" w:fill="auto"/>
          </w:tcPr>
          <w:p w14:paraId="3525AAE7" w14:textId="11E76F8E" w:rsidR="00AA13D3" w:rsidRPr="00E01215" w:rsidRDefault="00AA13D3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Google Integration, SOLR, Lucene, Mercado</w:t>
            </w:r>
          </w:p>
        </w:tc>
      </w:tr>
      <w:tr w:rsidR="009F4790" w:rsidRPr="00E01215" w14:paraId="6E2C3A01" w14:textId="77777777" w:rsidTr="00AA13D3">
        <w:tc>
          <w:tcPr>
            <w:tcW w:w="2268" w:type="dxa"/>
            <w:shd w:val="clear" w:color="auto" w:fill="auto"/>
          </w:tcPr>
          <w:p w14:paraId="4BE3E39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CMS</w:t>
            </w:r>
          </w:p>
        </w:tc>
        <w:tc>
          <w:tcPr>
            <w:tcW w:w="7588" w:type="dxa"/>
            <w:shd w:val="clear" w:color="auto" w:fill="auto"/>
          </w:tcPr>
          <w:p w14:paraId="009EFBBD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Joomla, Drupal, OS Commerce,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EzPublish</w:t>
            </w:r>
            <w:proofErr w:type="spellEnd"/>
          </w:p>
        </w:tc>
      </w:tr>
      <w:tr w:rsidR="009F4790" w:rsidRPr="00E01215" w14:paraId="4E84866B" w14:textId="77777777" w:rsidTr="00AA13D3">
        <w:tc>
          <w:tcPr>
            <w:tcW w:w="2268" w:type="dxa"/>
            <w:shd w:val="clear" w:color="auto" w:fill="auto"/>
          </w:tcPr>
          <w:p w14:paraId="31BA28FC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Application Development Tools</w:t>
            </w:r>
          </w:p>
        </w:tc>
        <w:tc>
          <w:tcPr>
            <w:tcW w:w="7588" w:type="dxa"/>
            <w:shd w:val="clear" w:color="auto" w:fill="auto"/>
          </w:tcPr>
          <w:p w14:paraId="4DC30ADC" w14:textId="784DB43D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TOAD, Enterprise Manager SQL 2000, Style Studio 2008, Rapid CSS 2008, Tortoise SVN, Bugzilla, Gemini, HTML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Kit</w:t>
            </w:r>
            <w:r w:rsidR="008F3DAA">
              <w:rPr>
                <w:rFonts w:ascii="Verdana" w:hAnsi="Verdana"/>
                <w:sz w:val="18"/>
                <w:szCs w:val="18"/>
              </w:rPr>
              <w:t>,</w:t>
            </w:r>
            <w:r w:rsidRPr="00E01215">
              <w:rPr>
                <w:rFonts w:ascii="Verdana" w:hAnsi="Verdana"/>
                <w:sz w:val="18"/>
                <w:szCs w:val="18"/>
              </w:rPr>
              <w:t>MyEclipse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IDE</w:t>
            </w:r>
            <w:r w:rsidR="008F3DAA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8F3DAA">
              <w:rPr>
                <w:rFonts w:ascii="Verdana" w:hAnsi="Verdana"/>
                <w:sz w:val="18"/>
                <w:szCs w:val="18"/>
              </w:rPr>
              <w:t>FileAID</w:t>
            </w:r>
            <w:proofErr w:type="spellEnd"/>
            <w:r w:rsidR="008F3DAA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8F3DAA">
              <w:rPr>
                <w:rFonts w:ascii="Verdana" w:hAnsi="Verdana"/>
                <w:sz w:val="18"/>
                <w:szCs w:val="18"/>
              </w:rPr>
              <w:t>AbendAID</w:t>
            </w:r>
            <w:proofErr w:type="spellEnd"/>
          </w:p>
        </w:tc>
      </w:tr>
      <w:tr w:rsidR="009F4790" w:rsidRPr="00E01215" w14:paraId="1C26D8E6" w14:textId="77777777" w:rsidTr="00AA13D3">
        <w:tc>
          <w:tcPr>
            <w:tcW w:w="2268" w:type="dxa"/>
            <w:shd w:val="clear" w:color="auto" w:fill="auto"/>
          </w:tcPr>
          <w:p w14:paraId="4D25914F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UI Tools</w:t>
            </w:r>
          </w:p>
        </w:tc>
        <w:tc>
          <w:tcPr>
            <w:tcW w:w="7588" w:type="dxa"/>
            <w:shd w:val="clear" w:color="auto" w:fill="auto"/>
          </w:tcPr>
          <w:p w14:paraId="354466C1" w14:textId="4591CFB0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SweetDev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RIA, DWR, Dojo Toolkit, Dundas, Flash, GWT,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Yahoo!UI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Library, EXT-JS, Prototype, JSON</w:t>
            </w:r>
            <w:r w:rsidR="00F20460">
              <w:rPr>
                <w:rFonts w:ascii="Verdana" w:hAnsi="Verdana"/>
                <w:sz w:val="18"/>
                <w:szCs w:val="18"/>
              </w:rPr>
              <w:t xml:space="preserve"> and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</w:p>
        </w:tc>
      </w:tr>
      <w:tr w:rsidR="009F4790" w:rsidRPr="00E01215" w14:paraId="344EACC0" w14:textId="77777777" w:rsidTr="00AA13D3">
        <w:tc>
          <w:tcPr>
            <w:tcW w:w="2268" w:type="dxa"/>
            <w:shd w:val="clear" w:color="auto" w:fill="auto"/>
          </w:tcPr>
          <w:p w14:paraId="195BC0C8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E Commerce Solutions</w:t>
            </w:r>
          </w:p>
        </w:tc>
        <w:tc>
          <w:tcPr>
            <w:tcW w:w="7588" w:type="dxa"/>
            <w:shd w:val="clear" w:color="auto" w:fill="auto"/>
          </w:tcPr>
          <w:p w14:paraId="6FFF683C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>Shopping carts, Product catalogs, Payment Processing, Content Search (SEO), Order Management, Multilingual, Multicurrency, Taxonomy, Personalization.</w:t>
            </w:r>
          </w:p>
        </w:tc>
      </w:tr>
      <w:tr w:rsidR="009F4790" w:rsidRPr="00E01215" w14:paraId="1D7E590D" w14:textId="77777777" w:rsidTr="00AA13D3">
        <w:tc>
          <w:tcPr>
            <w:tcW w:w="2268" w:type="dxa"/>
            <w:shd w:val="clear" w:color="auto" w:fill="auto"/>
          </w:tcPr>
          <w:p w14:paraId="49460B6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b/>
                <w:sz w:val="18"/>
                <w:szCs w:val="18"/>
              </w:rPr>
              <w:t>Reporting Tools</w:t>
            </w:r>
          </w:p>
        </w:tc>
        <w:tc>
          <w:tcPr>
            <w:tcW w:w="7588" w:type="dxa"/>
            <w:shd w:val="clear" w:color="auto" w:fill="auto"/>
          </w:tcPr>
          <w:p w14:paraId="1F305D77" w14:textId="77777777" w:rsidR="009F4790" w:rsidRPr="00E01215" w:rsidRDefault="009F4790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JfreeChars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, Jasper Reports, Dynamic PDF, Dundas,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iText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>, POI, SSRS</w:t>
            </w:r>
          </w:p>
        </w:tc>
      </w:tr>
      <w:tr w:rsidR="00B366C5" w:rsidRPr="00E01215" w14:paraId="6663110A" w14:textId="77777777" w:rsidTr="00AA13D3">
        <w:tc>
          <w:tcPr>
            <w:tcW w:w="2268" w:type="dxa"/>
            <w:shd w:val="clear" w:color="auto" w:fill="auto"/>
          </w:tcPr>
          <w:p w14:paraId="79AFC02C" w14:textId="77C1AE30" w:rsidR="00B366C5" w:rsidRPr="00E01215" w:rsidRDefault="00B366C5" w:rsidP="00B366C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Big Data</w:t>
            </w:r>
          </w:p>
        </w:tc>
        <w:tc>
          <w:tcPr>
            <w:tcW w:w="7588" w:type="dxa"/>
            <w:shd w:val="clear" w:color="auto" w:fill="auto"/>
          </w:tcPr>
          <w:p w14:paraId="666C5E1B" w14:textId="38B3C8CF" w:rsidR="00B366C5" w:rsidRPr="00E01215" w:rsidRDefault="00B366C5" w:rsidP="00B366C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MangoDB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Datastax</w:t>
            </w:r>
            <w:proofErr w:type="spellEnd"/>
            <w:r w:rsidR="00F20460">
              <w:rPr>
                <w:rFonts w:ascii="Verdana" w:hAnsi="Verdana"/>
                <w:sz w:val="18"/>
                <w:szCs w:val="18"/>
              </w:rPr>
              <w:t>/Cassandra</w:t>
            </w:r>
            <w:r w:rsidR="00F0507E">
              <w:rPr>
                <w:rFonts w:ascii="Verdana" w:hAnsi="Verdana"/>
                <w:sz w:val="18"/>
                <w:szCs w:val="18"/>
              </w:rPr>
              <w:t xml:space="preserve"> and DynamoDB</w:t>
            </w:r>
          </w:p>
        </w:tc>
      </w:tr>
      <w:tr w:rsidR="00B366C5" w:rsidRPr="00E01215" w14:paraId="60CD30D2" w14:textId="77777777" w:rsidTr="00AA13D3">
        <w:tc>
          <w:tcPr>
            <w:tcW w:w="2268" w:type="dxa"/>
            <w:shd w:val="clear" w:color="auto" w:fill="auto"/>
          </w:tcPr>
          <w:p w14:paraId="5D5885E6" w14:textId="0E0E84C2" w:rsidR="00B366C5" w:rsidRPr="00E01215" w:rsidRDefault="00C23848" w:rsidP="00B366C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QA/</w:t>
            </w:r>
            <w:r w:rsidR="00B366C5">
              <w:rPr>
                <w:rFonts w:ascii="Verdana" w:hAnsi="Verdana"/>
                <w:b/>
                <w:sz w:val="18"/>
                <w:szCs w:val="18"/>
              </w:rPr>
              <w:t>Testing Tools</w:t>
            </w:r>
            <w:r w:rsidR="00F35193">
              <w:rPr>
                <w:rFonts w:ascii="Verdana" w:hAnsi="Verdana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7588" w:type="dxa"/>
            <w:shd w:val="clear" w:color="auto" w:fill="auto"/>
          </w:tcPr>
          <w:p w14:paraId="2815A0F9" w14:textId="5EB44D38" w:rsidR="00B366C5" w:rsidRPr="00E01215" w:rsidRDefault="00B366C5" w:rsidP="00190946">
            <w:pPr>
              <w:outlineLvl w:val="0"/>
              <w:rPr>
                <w:rFonts w:ascii="Verdana" w:hAnsi="Verdana"/>
                <w:sz w:val="18"/>
                <w:szCs w:val="18"/>
              </w:rPr>
            </w:pPr>
            <w:r w:rsidRPr="00E01215">
              <w:rPr>
                <w:rFonts w:ascii="Verdana" w:hAnsi="Verdana"/>
                <w:sz w:val="18"/>
                <w:szCs w:val="18"/>
              </w:rPr>
              <w:t xml:space="preserve">Selenium, </w:t>
            </w:r>
            <w:r>
              <w:rPr>
                <w:rFonts w:ascii="Verdana" w:hAnsi="Verdana"/>
                <w:sz w:val="18"/>
                <w:szCs w:val="18"/>
              </w:rPr>
              <w:t xml:space="preserve">Fiddler, </w:t>
            </w:r>
            <w:r w:rsidRPr="00E01215">
              <w:rPr>
                <w:rFonts w:ascii="Verdana" w:hAnsi="Verdana"/>
                <w:sz w:val="18"/>
                <w:szCs w:val="18"/>
              </w:rPr>
              <w:t xml:space="preserve">Cucumber,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SauceLabs</w:t>
            </w:r>
            <w:proofErr w:type="spellEnd"/>
            <w:r w:rsidRPr="00E01215">
              <w:rPr>
                <w:rFonts w:ascii="Verdana" w:hAnsi="Verdana"/>
                <w:sz w:val="18"/>
                <w:szCs w:val="18"/>
              </w:rPr>
              <w:t xml:space="preserve"> and </w:t>
            </w:r>
            <w:proofErr w:type="spellStart"/>
            <w:r w:rsidRPr="00E01215">
              <w:rPr>
                <w:rFonts w:ascii="Verdana" w:hAnsi="Verdana"/>
                <w:sz w:val="18"/>
                <w:szCs w:val="18"/>
              </w:rPr>
              <w:t>JRub</w:t>
            </w:r>
            <w:r>
              <w:rPr>
                <w:rFonts w:ascii="Verdana" w:hAnsi="Verdana"/>
                <w:sz w:val="18"/>
                <w:szCs w:val="18"/>
              </w:rPr>
              <w:t>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Fail2Ban, Log Watch, </w:t>
            </w:r>
            <w:r w:rsidR="00190946">
              <w:rPr>
                <w:rFonts w:ascii="Verdana" w:hAnsi="Verdana"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sz w:val="18"/>
                <w:szCs w:val="18"/>
              </w:rPr>
              <w:t>Wireshark</w:t>
            </w:r>
            <w:r w:rsidR="00F12F50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F12F50">
              <w:rPr>
                <w:rFonts w:ascii="Verdana" w:hAnsi="Verdana"/>
                <w:sz w:val="18"/>
                <w:szCs w:val="18"/>
              </w:rPr>
              <w:t>Jmeter</w:t>
            </w:r>
            <w:proofErr w:type="spellEnd"/>
            <w:r w:rsidR="007870D6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7870D6">
              <w:rPr>
                <w:rFonts w:ascii="Verdana" w:hAnsi="Verdana"/>
                <w:sz w:val="18"/>
                <w:szCs w:val="18"/>
              </w:rPr>
              <w:t>Screenfly</w:t>
            </w:r>
            <w:proofErr w:type="spellEnd"/>
            <w:r w:rsidR="007870D6">
              <w:rPr>
                <w:rFonts w:ascii="Verdana" w:hAnsi="Verdana"/>
                <w:sz w:val="18"/>
                <w:szCs w:val="18"/>
              </w:rPr>
              <w:t>,</w:t>
            </w:r>
            <w:r w:rsidR="00C2384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870D6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317ABC">
              <w:rPr>
                <w:rFonts w:ascii="Verdana" w:hAnsi="Verdana"/>
                <w:sz w:val="18"/>
                <w:szCs w:val="18"/>
              </w:rPr>
              <w:t>ResponsivePx</w:t>
            </w:r>
            <w:proofErr w:type="spellEnd"/>
            <w:r w:rsidR="00C23848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C23848" w:rsidRPr="00C23848">
              <w:rPr>
                <w:rFonts w:ascii="Verdana" w:hAnsi="Verdana"/>
                <w:sz w:val="18"/>
                <w:szCs w:val="18"/>
              </w:rPr>
              <w:t xml:space="preserve">Load Runner, Win Runner, </w:t>
            </w:r>
            <w:proofErr w:type="spellStart"/>
            <w:r w:rsidR="00C23848" w:rsidRPr="00C23848">
              <w:rPr>
                <w:rFonts w:ascii="Verdana" w:hAnsi="Verdana"/>
                <w:sz w:val="18"/>
                <w:szCs w:val="18"/>
              </w:rPr>
              <w:t>QALoad</w:t>
            </w:r>
            <w:proofErr w:type="spellEnd"/>
            <w:r w:rsidR="00C23848" w:rsidRPr="00C23848">
              <w:rPr>
                <w:rFonts w:ascii="Verdana" w:hAnsi="Verdana"/>
                <w:sz w:val="18"/>
                <w:szCs w:val="18"/>
              </w:rPr>
              <w:t xml:space="preserve"> and </w:t>
            </w:r>
            <w:proofErr w:type="spellStart"/>
            <w:r w:rsidR="00C23848" w:rsidRPr="00C23848">
              <w:rPr>
                <w:rFonts w:ascii="Verdana" w:hAnsi="Verdana"/>
                <w:sz w:val="18"/>
                <w:szCs w:val="18"/>
              </w:rPr>
              <w:t>Eclemma</w:t>
            </w:r>
            <w:proofErr w:type="spellEnd"/>
            <w:r w:rsidR="00C23848" w:rsidRPr="00C23848">
              <w:rPr>
                <w:rFonts w:ascii="Verdana" w:hAnsi="Verdana"/>
                <w:sz w:val="18"/>
                <w:szCs w:val="18"/>
              </w:rPr>
              <w:t xml:space="preserve"> (code coverage)</w:t>
            </w:r>
            <w:r w:rsidR="00DB2CD9">
              <w:rPr>
                <w:rFonts w:ascii="Verdana" w:hAnsi="Verdana"/>
                <w:sz w:val="18"/>
                <w:szCs w:val="18"/>
              </w:rPr>
              <w:t xml:space="preserve"> and </w:t>
            </w:r>
            <w:r w:rsidR="00F12F50">
              <w:rPr>
                <w:rFonts w:ascii="Verdana" w:hAnsi="Verdana"/>
                <w:sz w:val="18"/>
                <w:szCs w:val="18"/>
              </w:rPr>
              <w:t>Gherkin</w:t>
            </w:r>
          </w:p>
        </w:tc>
      </w:tr>
      <w:tr w:rsidR="00B366C5" w:rsidRPr="00E01215" w14:paraId="61D0B12C" w14:textId="77777777" w:rsidTr="00AA13D3">
        <w:tc>
          <w:tcPr>
            <w:tcW w:w="2268" w:type="dxa"/>
            <w:shd w:val="clear" w:color="auto" w:fill="auto"/>
          </w:tcPr>
          <w:p w14:paraId="07848A26" w14:textId="55726E8E" w:rsidR="00B366C5" w:rsidRPr="00E01215" w:rsidRDefault="00B366C5" w:rsidP="00B366C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Cloud</w:t>
            </w:r>
          </w:p>
        </w:tc>
        <w:tc>
          <w:tcPr>
            <w:tcW w:w="7588" w:type="dxa"/>
            <w:shd w:val="clear" w:color="auto" w:fill="auto"/>
          </w:tcPr>
          <w:p w14:paraId="02B4814A" w14:textId="11488545" w:rsidR="00B366C5" w:rsidRPr="00E01215" w:rsidRDefault="00F35193" w:rsidP="00B366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AWS, Azure and GCP</w:t>
            </w:r>
          </w:p>
        </w:tc>
      </w:tr>
    </w:tbl>
    <w:p w14:paraId="1A0748C8" w14:textId="0C7E7CE8" w:rsidR="009F4790" w:rsidRPr="00E01215" w:rsidRDefault="009F4790">
      <w:pPr>
        <w:rPr>
          <w:rFonts w:ascii="Verdana" w:hAnsi="Verdana"/>
          <w:b/>
          <w:sz w:val="18"/>
          <w:szCs w:val="18"/>
        </w:rPr>
      </w:pPr>
      <w:r w:rsidRPr="00E01215">
        <w:rPr>
          <w:rFonts w:ascii="Verdana" w:hAnsi="Verdana"/>
          <w:b/>
          <w:sz w:val="18"/>
          <w:szCs w:val="18"/>
        </w:rPr>
        <w:tab/>
        <w:t xml:space="preserve">  </w:t>
      </w:r>
    </w:p>
    <w:p w14:paraId="2F3E476D" w14:textId="77777777" w:rsidR="000C4C9B" w:rsidRPr="00E01215" w:rsidRDefault="000C4C9B">
      <w:pPr>
        <w:rPr>
          <w:rFonts w:ascii="Verdana" w:hAnsi="Verdana"/>
          <w:sz w:val="18"/>
          <w:szCs w:val="18"/>
        </w:rPr>
      </w:pPr>
    </w:p>
    <w:p w14:paraId="0346FA11" w14:textId="77777777" w:rsidR="009F4790" w:rsidRPr="00E01215" w:rsidRDefault="000C4C9B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 w:cs="Verdana"/>
          <w:bCs/>
          <w:color w:val="000000"/>
          <w:sz w:val="18"/>
          <w:szCs w:val="18"/>
        </w:rPr>
      </w:pPr>
      <w:r w:rsidRPr="00E01215">
        <w:rPr>
          <w:rFonts w:ascii="Verdana" w:hAnsi="Verdana"/>
          <w:sz w:val="18"/>
          <w:szCs w:val="18"/>
          <w:u w:val="none"/>
        </w:rPr>
        <w:tab/>
      </w:r>
      <w:r w:rsidR="009F4790" w:rsidRPr="00E01215">
        <w:rPr>
          <w:rFonts w:ascii="Verdana" w:hAnsi="Verdana"/>
          <w:sz w:val="18"/>
          <w:szCs w:val="18"/>
          <w:u w:val="none"/>
        </w:rPr>
        <w:tab/>
      </w:r>
      <w:r w:rsidR="009F4790" w:rsidRPr="00E01215">
        <w:rPr>
          <w:rFonts w:ascii="Verdana" w:hAnsi="Verdana"/>
          <w:sz w:val="18"/>
          <w:szCs w:val="18"/>
          <w:u w:val="none"/>
        </w:rPr>
        <w:tab/>
      </w:r>
      <w:r w:rsidR="009F4790" w:rsidRPr="00E01215">
        <w:rPr>
          <w:rFonts w:ascii="Verdana" w:hAnsi="Verdana" w:cs="Verdana"/>
          <w:sz w:val="18"/>
          <w:szCs w:val="18"/>
          <w:u w:val="none"/>
        </w:rPr>
        <w:t>Employment History</w:t>
      </w:r>
    </w:p>
    <w:p w14:paraId="54F40D01" w14:textId="2E14F4EF" w:rsidR="009F4790" w:rsidRDefault="009F4790">
      <w:pPr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14:paraId="65407D1A" w14:textId="0155567E" w:rsidR="0066033C" w:rsidRPr="00B37FCC" w:rsidRDefault="0066033C" w:rsidP="0066033C">
      <w:pPr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Client:</w:t>
      </w:r>
      <w:r w:rsidRPr="00B37FCC">
        <w:rPr>
          <w:rFonts w:ascii="Verdana" w:hAnsi="Verdana"/>
          <w:sz w:val="18"/>
          <w:szCs w:val="18"/>
        </w:rPr>
        <w:t xml:space="preserve"> C</w:t>
      </w:r>
      <w:r w:rsidR="00940C00">
        <w:rPr>
          <w:rFonts w:ascii="Verdana" w:hAnsi="Verdana"/>
          <w:sz w:val="18"/>
          <w:szCs w:val="18"/>
        </w:rPr>
        <w:t xml:space="preserve">onstellation </w:t>
      </w:r>
      <w:r w:rsidRPr="00B37FCC">
        <w:rPr>
          <w:rFonts w:ascii="Verdana" w:hAnsi="Verdana"/>
          <w:sz w:val="18"/>
          <w:szCs w:val="18"/>
        </w:rPr>
        <w:t>Brands Inc</w:t>
      </w:r>
      <w:r w:rsidRPr="00B37FC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B37FCC">
        <w:rPr>
          <w:rFonts w:ascii="Verdana" w:hAnsi="Verdana"/>
          <w:b/>
          <w:sz w:val="18"/>
          <w:szCs w:val="18"/>
        </w:rPr>
        <w:t>Location:</w:t>
      </w:r>
      <w:r w:rsidRPr="00B37FCC">
        <w:rPr>
          <w:rFonts w:ascii="Verdana" w:hAnsi="Verdana"/>
          <w:sz w:val="18"/>
          <w:szCs w:val="18"/>
        </w:rPr>
        <w:t xml:space="preserve"> </w:t>
      </w:r>
      <w:proofErr w:type="spellStart"/>
      <w:r w:rsidRPr="00B37FCC">
        <w:rPr>
          <w:rFonts w:ascii="Verdana" w:hAnsi="Verdana"/>
          <w:sz w:val="18"/>
          <w:szCs w:val="18"/>
        </w:rPr>
        <w:t>Newyork</w:t>
      </w:r>
      <w:proofErr w:type="spellEnd"/>
      <w:r w:rsidRPr="00B37FCC">
        <w:rPr>
          <w:rFonts w:ascii="Verdana" w:hAnsi="Verdana"/>
          <w:sz w:val="18"/>
          <w:szCs w:val="18"/>
        </w:rPr>
        <w:t>, NY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987666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>December</w:t>
      </w:r>
      <w:r w:rsidRPr="00B37FCC">
        <w:rPr>
          <w:rFonts w:ascii="Verdana" w:hAnsi="Verdana"/>
          <w:sz w:val="18"/>
          <w:szCs w:val="18"/>
        </w:rPr>
        <w:t xml:space="preserve">’ </w:t>
      </w:r>
      <w:r>
        <w:rPr>
          <w:rFonts w:ascii="Verdana" w:hAnsi="Verdana"/>
          <w:sz w:val="18"/>
          <w:szCs w:val="18"/>
        </w:rPr>
        <w:t>21</w:t>
      </w:r>
      <w:r w:rsidRPr="00B37FCC">
        <w:rPr>
          <w:rFonts w:ascii="Verdana" w:hAnsi="Verdana"/>
          <w:sz w:val="18"/>
          <w:szCs w:val="18"/>
        </w:rPr>
        <w:t xml:space="preserve"> – </w:t>
      </w:r>
      <w:r>
        <w:rPr>
          <w:rFonts w:ascii="Verdana" w:hAnsi="Verdana"/>
          <w:sz w:val="18"/>
          <w:szCs w:val="18"/>
        </w:rPr>
        <w:t>Current</w:t>
      </w:r>
    </w:p>
    <w:p w14:paraId="760C4DBF" w14:textId="19F57A4D" w:rsidR="0066033C" w:rsidRDefault="0066033C" w:rsidP="0066033C">
      <w:pPr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Title:</w:t>
      </w:r>
      <w:r w:rsidRPr="00B37FCC">
        <w:rPr>
          <w:rFonts w:ascii="Verdana" w:hAnsi="Verdana"/>
          <w:sz w:val="18"/>
          <w:szCs w:val="18"/>
        </w:rPr>
        <w:t xml:space="preserve">   Senior </w:t>
      </w:r>
      <w:r w:rsidR="00DC27DF">
        <w:rPr>
          <w:rFonts w:ascii="Verdana" w:hAnsi="Verdana"/>
          <w:sz w:val="18"/>
          <w:szCs w:val="18"/>
        </w:rPr>
        <w:t>IT Consultant</w:t>
      </w:r>
    </w:p>
    <w:p w14:paraId="13B1664E" w14:textId="17AE708A" w:rsidR="003D09EA" w:rsidRDefault="003D09EA" w:rsidP="0066033C">
      <w:pPr>
        <w:rPr>
          <w:rFonts w:ascii="Verdana" w:hAnsi="Verdana"/>
          <w:sz w:val="18"/>
          <w:szCs w:val="18"/>
        </w:rPr>
      </w:pPr>
    </w:p>
    <w:p w14:paraId="56D92B59" w14:textId="0711E338" w:rsidR="000A0410" w:rsidRPr="000A0410" w:rsidRDefault="000A0410" w:rsidP="003D09EA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suppressAutoHyphens w:val="0"/>
        <w:autoSpaceDE w:val="0"/>
        <w:autoSpaceDN w:val="0"/>
        <w:adjustRightInd w:val="0"/>
        <w:ind w:left="360" w:hanging="27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1"/>
          <w:sz w:val="18"/>
          <w:szCs w:val="18"/>
        </w:rPr>
        <w:t>Identified test scenarios, estimated test efforts and created test plans</w:t>
      </w:r>
      <w:r w:rsidR="00A9384C">
        <w:rPr>
          <w:rFonts w:ascii="Verdana" w:hAnsi="Verdana"/>
          <w:color w:val="000000"/>
          <w:spacing w:val="1"/>
          <w:sz w:val="18"/>
          <w:szCs w:val="18"/>
        </w:rPr>
        <w:t xml:space="preserve"> for B2B and BI Applications.</w:t>
      </w:r>
    </w:p>
    <w:p w14:paraId="5F55710B" w14:textId="45BE0FA0" w:rsidR="003D09EA" w:rsidRPr="00EA6A5D" w:rsidRDefault="000A0410" w:rsidP="003D09EA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suppressAutoHyphens w:val="0"/>
        <w:autoSpaceDE w:val="0"/>
        <w:autoSpaceDN w:val="0"/>
        <w:adjustRightInd w:val="0"/>
        <w:ind w:left="360" w:hanging="27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1"/>
          <w:sz w:val="18"/>
          <w:szCs w:val="18"/>
        </w:rPr>
        <w:t xml:space="preserve">Maintained performance and </w:t>
      </w:r>
      <w:r w:rsidR="003D09EA">
        <w:rPr>
          <w:rFonts w:ascii="Verdana" w:hAnsi="Verdana"/>
          <w:color w:val="000000"/>
          <w:spacing w:val="1"/>
          <w:sz w:val="18"/>
          <w:szCs w:val="18"/>
        </w:rPr>
        <w:t>regression</w:t>
      </w:r>
      <w:r>
        <w:rPr>
          <w:rFonts w:ascii="Verdana" w:hAnsi="Verdana"/>
          <w:color w:val="000000"/>
          <w:spacing w:val="1"/>
          <w:sz w:val="18"/>
          <w:szCs w:val="18"/>
        </w:rPr>
        <w:t xml:space="preserve"> test scripts</w:t>
      </w:r>
    </w:p>
    <w:p w14:paraId="36324A7D" w14:textId="08939DC6" w:rsidR="006D4BD8" w:rsidRPr="00690734" w:rsidRDefault="000A0410" w:rsidP="003D09EA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key metrics and audit processes to ensure establish</w:t>
      </w:r>
      <w:r w:rsidR="006D4BD8">
        <w:rPr>
          <w:rFonts w:ascii="Verdana" w:hAnsi="Verdana"/>
          <w:sz w:val="18"/>
          <w:szCs w:val="18"/>
        </w:rPr>
        <w:t>ed goals were met.</w:t>
      </w:r>
    </w:p>
    <w:p w14:paraId="2218670F" w14:textId="51F43EF6" w:rsidR="00690734" w:rsidRPr="006D4BD8" w:rsidRDefault="00690734" w:rsidP="003D09EA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 w:rsidRPr="00690734">
        <w:rPr>
          <w:rFonts w:ascii="Verdana" w:hAnsi="Verdana"/>
          <w:color w:val="000000"/>
          <w:spacing w:val="1"/>
          <w:sz w:val="18"/>
          <w:szCs w:val="18"/>
        </w:rPr>
        <w:t>Collaborated with other members of the product development team.</w:t>
      </w:r>
    </w:p>
    <w:p w14:paraId="23E0E682" w14:textId="5F567C95" w:rsidR="00DB67CE" w:rsidRPr="006D4BD8" w:rsidRDefault="00DB67CE" w:rsidP="00DB67CE">
      <w:pPr>
        <w:pStyle w:val="ListParagraph"/>
        <w:widowControl w:val="0"/>
        <w:autoSpaceDE w:val="0"/>
        <w:autoSpaceDN w:val="0"/>
        <w:adjustRightInd w:val="0"/>
        <w:ind w:left="360"/>
        <w:rPr>
          <w:rFonts w:ascii="Verdana" w:hAnsi="Verdana"/>
          <w:color w:val="000000"/>
          <w:spacing w:val="1"/>
          <w:sz w:val="18"/>
          <w:szCs w:val="18"/>
        </w:rPr>
      </w:pPr>
    </w:p>
    <w:p w14:paraId="42B0C561" w14:textId="77777777" w:rsidR="006D4BD8" w:rsidRDefault="006D4BD8" w:rsidP="0066033C">
      <w:pPr>
        <w:rPr>
          <w:rFonts w:ascii="Verdana" w:hAnsi="Verdana"/>
          <w:b/>
          <w:sz w:val="18"/>
          <w:szCs w:val="18"/>
        </w:rPr>
      </w:pPr>
    </w:p>
    <w:p w14:paraId="4C34D89E" w14:textId="54C05990" w:rsidR="0066033C" w:rsidRPr="00B37FCC" w:rsidRDefault="0066033C" w:rsidP="0066033C">
      <w:pPr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 xml:space="preserve">Environment: </w:t>
      </w:r>
      <w:r w:rsidR="006D4BD8">
        <w:rPr>
          <w:rFonts w:ascii="Verdana" w:hAnsi="Verdana"/>
          <w:b/>
          <w:sz w:val="18"/>
          <w:szCs w:val="18"/>
        </w:rPr>
        <w:t xml:space="preserve"> </w:t>
      </w:r>
      <w:r w:rsidR="006D4BD8" w:rsidRPr="006D4BD8">
        <w:rPr>
          <w:rFonts w:ascii="Verdana" w:hAnsi="Verdana"/>
          <w:bCs/>
          <w:sz w:val="18"/>
          <w:szCs w:val="18"/>
        </w:rPr>
        <w:t>Cucumber, Gherkin, Python</w:t>
      </w:r>
      <w:r w:rsidR="00E35641">
        <w:rPr>
          <w:rFonts w:ascii="Verdana" w:hAnsi="Verdana"/>
          <w:bCs/>
          <w:sz w:val="18"/>
          <w:szCs w:val="18"/>
        </w:rPr>
        <w:t>, Java</w:t>
      </w:r>
      <w:r w:rsidR="00005D50">
        <w:rPr>
          <w:rFonts w:ascii="Verdana" w:hAnsi="Verdana"/>
          <w:bCs/>
          <w:sz w:val="18"/>
          <w:szCs w:val="18"/>
        </w:rPr>
        <w:t>, Scrum/Agile/JIRA</w:t>
      </w:r>
      <w:r w:rsidR="006D4BD8" w:rsidRPr="006D4BD8">
        <w:rPr>
          <w:rFonts w:ascii="Verdana" w:hAnsi="Verdana"/>
          <w:bCs/>
          <w:sz w:val="18"/>
          <w:szCs w:val="18"/>
        </w:rPr>
        <w:t xml:space="preserve"> and </w:t>
      </w:r>
      <w:r w:rsidRPr="006D4BD8">
        <w:rPr>
          <w:rFonts w:ascii="Verdana" w:hAnsi="Verdana"/>
          <w:bCs/>
          <w:sz w:val="18"/>
          <w:szCs w:val="18"/>
        </w:rPr>
        <w:t>JUnit</w:t>
      </w:r>
    </w:p>
    <w:p w14:paraId="2266FECA" w14:textId="3612A04B" w:rsidR="0066033C" w:rsidRDefault="0066033C" w:rsidP="0066033C">
      <w:pPr>
        <w:ind w:left="-1350" w:firstLine="1350"/>
        <w:jc w:val="both"/>
        <w:rPr>
          <w:rFonts w:ascii="Verdana" w:hAnsi="Verdana"/>
          <w:b/>
          <w:sz w:val="18"/>
          <w:szCs w:val="18"/>
        </w:rPr>
      </w:pPr>
    </w:p>
    <w:p w14:paraId="4201802C" w14:textId="4F232ECF" w:rsidR="0066033C" w:rsidRPr="001B5450" w:rsidRDefault="0066033C" w:rsidP="0066033C">
      <w:pPr>
        <w:rPr>
          <w:rFonts w:ascii="Verdana" w:hAnsi="Verdana" w:cs="Tahoma"/>
          <w:sz w:val="18"/>
          <w:szCs w:val="18"/>
        </w:rPr>
      </w:pPr>
      <w:r w:rsidRPr="001B5450">
        <w:rPr>
          <w:rFonts w:ascii="Verdana" w:hAnsi="Verdana" w:cs="Tahoma"/>
          <w:b/>
          <w:sz w:val="18"/>
          <w:szCs w:val="18"/>
        </w:rPr>
        <w:t>Client:</w:t>
      </w:r>
      <w:r w:rsidRPr="001B5450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Sears outlet                                 </w:t>
      </w:r>
      <w:r w:rsidRPr="001B5450">
        <w:rPr>
          <w:rFonts w:ascii="Verdana" w:hAnsi="Verdana" w:cs="Tahoma"/>
          <w:b/>
          <w:sz w:val="18"/>
          <w:szCs w:val="18"/>
        </w:rPr>
        <w:t>Location:</w:t>
      </w:r>
      <w:r w:rsidRPr="001B5450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>Hoffman Estates, IL</w:t>
      </w:r>
      <w:r w:rsidRPr="001B5450">
        <w:rPr>
          <w:rFonts w:ascii="Verdana" w:hAnsi="Verdana" w:cs="Tahoma"/>
          <w:sz w:val="18"/>
          <w:szCs w:val="18"/>
        </w:rPr>
        <w:t xml:space="preserve">    </w:t>
      </w:r>
      <w:r>
        <w:rPr>
          <w:rFonts w:ascii="Verdana" w:hAnsi="Verdana" w:cs="Tahoma"/>
          <w:sz w:val="18"/>
          <w:szCs w:val="18"/>
        </w:rPr>
        <w:t xml:space="preserve">       </w:t>
      </w:r>
      <w:r w:rsidR="00E35641">
        <w:rPr>
          <w:rFonts w:ascii="Verdana" w:hAnsi="Verdana" w:cs="Tahoma"/>
          <w:sz w:val="18"/>
          <w:szCs w:val="18"/>
        </w:rPr>
        <w:t>J</w:t>
      </w:r>
      <w:r>
        <w:rPr>
          <w:rFonts w:ascii="Verdana" w:hAnsi="Verdana" w:cs="Tahoma"/>
          <w:sz w:val="18"/>
          <w:szCs w:val="18"/>
        </w:rPr>
        <w:t xml:space="preserve">an </w:t>
      </w:r>
      <w:r w:rsidR="005C2203">
        <w:rPr>
          <w:rFonts w:ascii="Verdana" w:hAnsi="Verdana" w:cs="Tahoma"/>
          <w:sz w:val="18"/>
          <w:szCs w:val="18"/>
        </w:rPr>
        <w:t>20</w:t>
      </w:r>
      <w:r>
        <w:rPr>
          <w:rFonts w:ascii="Verdana" w:hAnsi="Verdana" w:cs="Tahoma"/>
          <w:sz w:val="18"/>
          <w:szCs w:val="18"/>
        </w:rPr>
        <w:t>1</w:t>
      </w:r>
      <w:r w:rsidR="005C2203">
        <w:rPr>
          <w:rFonts w:ascii="Verdana" w:hAnsi="Verdana" w:cs="Tahoma"/>
          <w:sz w:val="18"/>
          <w:szCs w:val="18"/>
        </w:rPr>
        <w:t>8</w:t>
      </w:r>
      <w:r w:rsidRPr="001B5450">
        <w:rPr>
          <w:rFonts w:ascii="Verdana" w:hAnsi="Verdana" w:cs="Tahoma"/>
          <w:sz w:val="18"/>
          <w:szCs w:val="18"/>
        </w:rPr>
        <w:t xml:space="preserve"> – </w:t>
      </w:r>
      <w:r>
        <w:rPr>
          <w:rFonts w:ascii="Verdana" w:hAnsi="Verdana" w:cs="Tahoma"/>
          <w:sz w:val="18"/>
          <w:szCs w:val="18"/>
        </w:rPr>
        <w:t>Nov 202</w:t>
      </w:r>
      <w:r w:rsidR="00E35641">
        <w:rPr>
          <w:rFonts w:ascii="Verdana" w:hAnsi="Verdana" w:cs="Tahoma"/>
          <w:sz w:val="18"/>
          <w:szCs w:val="18"/>
        </w:rPr>
        <w:t>1</w:t>
      </w:r>
    </w:p>
    <w:p w14:paraId="4E9EF3C5" w14:textId="6FDC51EB" w:rsidR="0066033C" w:rsidRDefault="0066033C" w:rsidP="0066033C">
      <w:pPr>
        <w:rPr>
          <w:rFonts w:ascii="Verdana" w:hAnsi="Verdana" w:cs="Tahoma"/>
          <w:sz w:val="18"/>
          <w:szCs w:val="18"/>
        </w:rPr>
      </w:pPr>
      <w:r w:rsidRPr="001B5450">
        <w:rPr>
          <w:rFonts w:ascii="Verdana" w:hAnsi="Verdana" w:cs="Tahoma"/>
          <w:b/>
          <w:sz w:val="18"/>
          <w:szCs w:val="18"/>
        </w:rPr>
        <w:t>Title:</w:t>
      </w:r>
      <w:r w:rsidRPr="001B5450">
        <w:rPr>
          <w:rFonts w:ascii="Verdana" w:hAnsi="Verdana" w:cs="Tahoma"/>
          <w:sz w:val="18"/>
          <w:szCs w:val="18"/>
        </w:rPr>
        <w:t xml:space="preserve">   </w:t>
      </w:r>
      <w:r>
        <w:rPr>
          <w:rFonts w:ascii="Verdana" w:hAnsi="Verdana" w:cs="Tahoma"/>
          <w:sz w:val="18"/>
          <w:szCs w:val="18"/>
        </w:rPr>
        <w:t xml:space="preserve">Senior </w:t>
      </w:r>
      <w:r w:rsidR="00987666">
        <w:rPr>
          <w:rFonts w:ascii="Verdana" w:hAnsi="Verdana" w:cs="Tahoma"/>
          <w:sz w:val="18"/>
          <w:szCs w:val="18"/>
        </w:rPr>
        <w:t>IT</w:t>
      </w:r>
      <w:r>
        <w:rPr>
          <w:rFonts w:ascii="Verdana" w:hAnsi="Verdana" w:cs="Tahoma"/>
          <w:sz w:val="18"/>
          <w:szCs w:val="18"/>
        </w:rPr>
        <w:t xml:space="preserve"> Consultant</w:t>
      </w:r>
    </w:p>
    <w:p w14:paraId="42FAB9F6" w14:textId="77777777" w:rsidR="0066033C" w:rsidRPr="001B5450" w:rsidRDefault="0066033C" w:rsidP="0066033C">
      <w:pPr>
        <w:rPr>
          <w:rFonts w:ascii="Verdana" w:hAnsi="Verdana" w:cs="Tahoma"/>
          <w:sz w:val="18"/>
          <w:szCs w:val="18"/>
        </w:rPr>
      </w:pPr>
    </w:p>
    <w:p w14:paraId="6EFC3B26" w14:textId="77777777" w:rsidR="005C48FC" w:rsidRPr="00722256" w:rsidRDefault="005C48FC" w:rsidP="005C48FC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application migration from Sears Outlet to American Freights application.</w:t>
      </w:r>
    </w:p>
    <w:p w14:paraId="27BCF3B3" w14:textId="2C61C818" w:rsidR="0066033C" w:rsidRPr="00EA6A5D" w:rsidRDefault="0066033C" w:rsidP="0066033C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suppressAutoHyphens w:val="0"/>
        <w:autoSpaceDE w:val="0"/>
        <w:autoSpaceDN w:val="0"/>
        <w:adjustRightInd w:val="0"/>
        <w:ind w:left="360" w:hanging="27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1"/>
          <w:sz w:val="18"/>
          <w:szCs w:val="18"/>
        </w:rPr>
        <w:t>Involved in migrating several legacy S</w:t>
      </w:r>
      <w:r w:rsidRPr="00EA6A5D">
        <w:rPr>
          <w:rFonts w:ascii="Verdana" w:hAnsi="Verdana"/>
          <w:color w:val="000000"/>
          <w:spacing w:val="1"/>
          <w:sz w:val="18"/>
          <w:szCs w:val="18"/>
        </w:rPr>
        <w:t>ears</w:t>
      </w:r>
      <w:r>
        <w:rPr>
          <w:rFonts w:ascii="Verdana" w:hAnsi="Verdana"/>
          <w:color w:val="000000"/>
          <w:spacing w:val="1"/>
          <w:sz w:val="18"/>
          <w:szCs w:val="18"/>
        </w:rPr>
        <w:t xml:space="preserve"> O</w:t>
      </w:r>
      <w:r w:rsidRPr="00EA6A5D">
        <w:rPr>
          <w:rFonts w:ascii="Verdana" w:hAnsi="Verdana"/>
          <w:color w:val="000000"/>
          <w:spacing w:val="1"/>
          <w:sz w:val="18"/>
          <w:szCs w:val="18"/>
        </w:rPr>
        <w:t xml:space="preserve">utlet </w:t>
      </w:r>
      <w:r w:rsidR="00806E2E" w:rsidRPr="00EA6A5D">
        <w:rPr>
          <w:rFonts w:ascii="Verdana" w:hAnsi="Verdana"/>
          <w:color w:val="000000"/>
          <w:spacing w:val="1"/>
          <w:sz w:val="18"/>
          <w:szCs w:val="18"/>
        </w:rPr>
        <w:t>applicatio</w:t>
      </w:r>
      <w:r w:rsidR="00806E2E">
        <w:rPr>
          <w:rFonts w:ascii="Verdana" w:hAnsi="Verdana"/>
          <w:color w:val="000000"/>
          <w:spacing w:val="1"/>
          <w:sz w:val="18"/>
          <w:szCs w:val="18"/>
        </w:rPr>
        <w:t>ns</w:t>
      </w:r>
      <w:r w:rsidRPr="00EA6A5D">
        <w:rPr>
          <w:rFonts w:ascii="Verdana" w:hAnsi="Verdana"/>
          <w:color w:val="000000"/>
          <w:spacing w:val="1"/>
          <w:sz w:val="18"/>
          <w:szCs w:val="18"/>
        </w:rPr>
        <w:t xml:space="preserve"> to AWS platform on different modules</w:t>
      </w:r>
      <w:r>
        <w:rPr>
          <w:rFonts w:ascii="Verdana" w:hAnsi="Verdana"/>
          <w:color w:val="000000"/>
          <w:spacing w:val="1"/>
          <w:sz w:val="18"/>
          <w:szCs w:val="18"/>
        </w:rPr>
        <w:t xml:space="preserve"> like product listing, product details, checkout, cart and shop your earn points and redemption</w:t>
      </w:r>
    </w:p>
    <w:p w14:paraId="16DDF1FF" w14:textId="77777777" w:rsidR="0066033C" w:rsidRPr="008763DD" w:rsidRDefault="0066033C" w:rsidP="0066033C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in various feeds like </w:t>
      </w:r>
      <w:proofErr w:type="spellStart"/>
      <w:r>
        <w:rPr>
          <w:rFonts w:ascii="Verdana" w:hAnsi="Verdana"/>
          <w:sz w:val="18"/>
          <w:szCs w:val="18"/>
        </w:rPr>
        <w:t>Yext</w:t>
      </w:r>
      <w:proofErr w:type="spellEnd"/>
      <w:r>
        <w:rPr>
          <w:rFonts w:ascii="Verdana" w:hAnsi="Verdana"/>
          <w:sz w:val="18"/>
          <w:szCs w:val="18"/>
        </w:rPr>
        <w:t xml:space="preserve">, Sidecar, </w:t>
      </w:r>
      <w:proofErr w:type="spellStart"/>
      <w:r>
        <w:rPr>
          <w:rFonts w:ascii="Verdana" w:hAnsi="Verdana"/>
          <w:sz w:val="18"/>
          <w:szCs w:val="18"/>
        </w:rPr>
        <w:t>Bloomreach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Yotpo</w:t>
      </w:r>
      <w:proofErr w:type="spellEnd"/>
      <w:r>
        <w:rPr>
          <w:rFonts w:ascii="Verdana" w:hAnsi="Verdana"/>
          <w:sz w:val="18"/>
          <w:szCs w:val="18"/>
        </w:rPr>
        <w:t>, UAS.</w:t>
      </w:r>
    </w:p>
    <w:p w14:paraId="5B99808D" w14:textId="77777777" w:rsidR="0066033C" w:rsidRPr="008763DD" w:rsidRDefault="0066033C" w:rsidP="0066033C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Testing several Sears Outlet E-Commerce application enhancements.</w:t>
      </w:r>
    </w:p>
    <w:p w14:paraId="2AE594EA" w14:textId="77777777" w:rsidR="0066033C" w:rsidRPr="008F4623" w:rsidRDefault="0066033C" w:rsidP="0066033C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Automating Cloud monitoring and routine tasks</w:t>
      </w:r>
    </w:p>
    <w:p w14:paraId="2DB1B0B7" w14:textId="77777777" w:rsidR="0066033C" w:rsidRPr="00796BD2" w:rsidRDefault="0066033C" w:rsidP="0066033C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Manual testing several legacy applications running on Mainframe</w:t>
      </w:r>
    </w:p>
    <w:p w14:paraId="14D538DF" w14:textId="77777777" w:rsidR="0066033C" w:rsidRPr="00145D5B" w:rsidRDefault="0066033C" w:rsidP="0066033C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 w:hanging="270"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several application enhancement initiatives.</w:t>
      </w:r>
    </w:p>
    <w:p w14:paraId="52F37510" w14:textId="77777777" w:rsidR="0066033C" w:rsidRDefault="0066033C" w:rsidP="0066033C">
      <w:pPr>
        <w:pStyle w:val="ListParagraph"/>
        <w:widowControl w:val="0"/>
        <w:autoSpaceDE w:val="0"/>
        <w:autoSpaceDN w:val="0"/>
        <w:adjustRightInd w:val="0"/>
        <w:rPr>
          <w:rFonts w:ascii="Verdana" w:hAnsi="Verdana"/>
          <w:color w:val="000000"/>
          <w:spacing w:val="1"/>
          <w:sz w:val="18"/>
          <w:szCs w:val="18"/>
        </w:rPr>
      </w:pPr>
    </w:p>
    <w:p w14:paraId="60DECD8A" w14:textId="577005F4" w:rsidR="0066033C" w:rsidRDefault="0066033C" w:rsidP="0066033C">
      <w:pPr>
        <w:outlineLvl w:val="0"/>
        <w:rPr>
          <w:rFonts w:ascii="Verdana" w:hAnsi="Verdana"/>
          <w:sz w:val="18"/>
          <w:szCs w:val="18"/>
        </w:rPr>
      </w:pPr>
      <w:r w:rsidRPr="001B5450">
        <w:rPr>
          <w:rFonts w:ascii="Verdana" w:hAnsi="Verdana" w:cs="Tahoma"/>
          <w:b/>
          <w:sz w:val="18"/>
          <w:szCs w:val="18"/>
        </w:rPr>
        <w:lastRenderedPageBreak/>
        <w:t xml:space="preserve">Environment: </w:t>
      </w:r>
      <w:r w:rsidRPr="001B5450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>Java 1.9</w:t>
      </w:r>
      <w:r w:rsidRPr="001B5450"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Verdana" w:hAnsi="Verdana" w:cs="Tahoma"/>
          <w:sz w:val="18"/>
          <w:szCs w:val="18"/>
        </w:rPr>
        <w:t>Spring Framework, Junit, Python, Shell Scripting, Tomcat,</w:t>
      </w:r>
      <w:r w:rsidRPr="001B5450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>Maven</w:t>
      </w:r>
      <w:r w:rsidRPr="001B5450"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Verdana" w:hAnsi="Verdana" w:cs="Tahoma"/>
          <w:sz w:val="18"/>
          <w:szCs w:val="18"/>
        </w:rPr>
        <w:t xml:space="preserve">Git, RabbitMQ, Sonar,  </w:t>
      </w:r>
      <w:r w:rsidRPr="001B5450">
        <w:rPr>
          <w:rFonts w:ascii="Verdana" w:hAnsi="Verdana" w:cs="Tahoma"/>
          <w:sz w:val="18"/>
          <w:szCs w:val="18"/>
        </w:rPr>
        <w:t>XML, JUnit</w:t>
      </w:r>
      <w:r>
        <w:rPr>
          <w:rFonts w:ascii="Verdana" w:hAnsi="Verdana" w:cs="Tahoma"/>
          <w:sz w:val="18"/>
          <w:szCs w:val="18"/>
        </w:rPr>
        <w:t xml:space="preserve"> Mockito</w:t>
      </w:r>
      <w:r w:rsidRPr="001B5450">
        <w:rPr>
          <w:rFonts w:ascii="Verdana" w:hAnsi="Verdana" w:cs="Tahoma"/>
          <w:sz w:val="18"/>
          <w:szCs w:val="18"/>
        </w:rPr>
        <w:t xml:space="preserve">, </w:t>
      </w:r>
      <w:proofErr w:type="spellStart"/>
      <w:r>
        <w:rPr>
          <w:rFonts w:ascii="Verdana" w:hAnsi="Verdana" w:cs="Tahoma"/>
          <w:sz w:val="18"/>
          <w:szCs w:val="18"/>
        </w:rPr>
        <w:t>JQuery</w:t>
      </w:r>
      <w:proofErr w:type="spellEnd"/>
      <w:r>
        <w:rPr>
          <w:rFonts w:ascii="Verdana" w:hAnsi="Verdana" w:cs="Tahoma"/>
          <w:sz w:val="18"/>
          <w:szCs w:val="18"/>
        </w:rPr>
        <w:t>, AJAX, Jenkins,</w:t>
      </w:r>
      <w:r w:rsidR="001E081D">
        <w:rPr>
          <w:rFonts w:ascii="Verdana" w:hAnsi="Verdana" w:cs="Tahoma"/>
          <w:sz w:val="18"/>
          <w:szCs w:val="18"/>
        </w:rPr>
        <w:t xml:space="preserve"> Agile,</w:t>
      </w:r>
      <w:r>
        <w:rPr>
          <w:rFonts w:ascii="Verdana" w:hAnsi="Verdana" w:cs="Tahoma"/>
          <w:sz w:val="18"/>
          <w:szCs w:val="18"/>
        </w:rPr>
        <w:t xml:space="preserve">  </w:t>
      </w:r>
      <w:r>
        <w:rPr>
          <w:rFonts w:ascii="Arial" w:hAnsi="Arial" w:cs="Arial"/>
          <w:color w:val="1D2228"/>
          <w:shd w:val="clear" w:color="auto" w:fill="FFFFFF"/>
        </w:rPr>
        <w:t xml:space="preserve">DynamoDB, </w:t>
      </w:r>
      <w:r>
        <w:rPr>
          <w:rFonts w:ascii="Verdana" w:hAnsi="Verdana"/>
          <w:sz w:val="18"/>
          <w:szCs w:val="18"/>
        </w:rPr>
        <w:t xml:space="preserve">Selenium, Cucumber, React JS, </w:t>
      </w:r>
      <w:proofErr w:type="spellStart"/>
      <w:r>
        <w:rPr>
          <w:rFonts w:ascii="Verdana" w:hAnsi="Verdana"/>
          <w:sz w:val="18"/>
          <w:szCs w:val="18"/>
        </w:rPr>
        <w:t>Json</w:t>
      </w:r>
      <w:proofErr w:type="spellEnd"/>
      <w:r>
        <w:rPr>
          <w:rFonts w:ascii="Verdana" w:hAnsi="Verdana"/>
          <w:sz w:val="18"/>
          <w:szCs w:val="18"/>
        </w:rPr>
        <w:t xml:space="preserve">, Aws(EC2, </w:t>
      </w:r>
      <w:proofErr w:type="spellStart"/>
      <w:r>
        <w:rPr>
          <w:rFonts w:ascii="Verdana" w:hAnsi="Verdana"/>
          <w:sz w:val="18"/>
          <w:szCs w:val="18"/>
        </w:rPr>
        <w:t>Cloudwatch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Codepipeline</w:t>
      </w:r>
      <w:proofErr w:type="spellEnd"/>
      <w:r>
        <w:rPr>
          <w:rFonts w:ascii="Verdana" w:hAnsi="Verdana"/>
          <w:sz w:val="18"/>
          <w:szCs w:val="18"/>
        </w:rPr>
        <w:t xml:space="preserve">, Lambda, </w:t>
      </w:r>
      <w:r>
        <w:rPr>
          <w:rFonts w:ascii="Arial" w:hAnsi="Arial" w:cs="Arial"/>
          <w:color w:val="1D2228"/>
          <w:shd w:val="clear" w:color="auto" w:fill="FFFFFF"/>
        </w:rPr>
        <w:t>SQS,SNS</w:t>
      </w:r>
      <w:r>
        <w:rPr>
          <w:rFonts w:ascii="Verdana" w:hAnsi="Verdana"/>
          <w:sz w:val="18"/>
          <w:szCs w:val="18"/>
        </w:rPr>
        <w:t xml:space="preserve"> and s3) and IBM 3090</w:t>
      </w:r>
      <w:r w:rsidR="00F43177">
        <w:rPr>
          <w:rFonts w:ascii="Verdana" w:hAnsi="Verdana"/>
          <w:sz w:val="18"/>
          <w:szCs w:val="18"/>
        </w:rPr>
        <w:t>, COBOL, TSO/ISPF, CICS, DB2</w:t>
      </w:r>
    </w:p>
    <w:p w14:paraId="5E800218" w14:textId="77777777" w:rsidR="0066033C" w:rsidRDefault="0066033C" w:rsidP="0066033C">
      <w:pPr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14:paraId="61FE5EFE" w14:textId="77777777" w:rsidR="0066033C" w:rsidRPr="00B37FCC" w:rsidRDefault="0066033C" w:rsidP="0066033C">
      <w:pPr>
        <w:rPr>
          <w:rFonts w:ascii="Verdana" w:hAnsi="Verdana"/>
          <w:b/>
          <w:sz w:val="18"/>
          <w:szCs w:val="18"/>
        </w:rPr>
      </w:pPr>
      <w:bookmarkStart w:id="0" w:name="OLE_LINK2"/>
      <w:bookmarkStart w:id="1" w:name="OLE_LINK1"/>
    </w:p>
    <w:bookmarkEnd w:id="0"/>
    <w:bookmarkEnd w:id="1"/>
    <w:p w14:paraId="039C2E2D" w14:textId="77777777" w:rsidR="0066033C" w:rsidRPr="00B37FCC" w:rsidRDefault="0066033C" w:rsidP="0066033C">
      <w:pPr>
        <w:ind w:left="-1350" w:firstLine="1350"/>
        <w:jc w:val="both"/>
        <w:rPr>
          <w:rFonts w:ascii="Verdana" w:hAnsi="Verdana"/>
          <w:b/>
          <w:sz w:val="18"/>
          <w:szCs w:val="18"/>
        </w:rPr>
      </w:pPr>
    </w:p>
    <w:p w14:paraId="75053EA0" w14:textId="77777777" w:rsidR="0066033C" w:rsidRDefault="0066033C">
      <w:pPr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14:paraId="31A3CD5D" w14:textId="6C98FC30" w:rsidR="00805326" w:rsidRPr="00B37FCC" w:rsidRDefault="00805326" w:rsidP="00805326">
      <w:pPr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Client:</w:t>
      </w:r>
      <w:r w:rsidRPr="00B37FCC">
        <w:rPr>
          <w:rFonts w:ascii="Verdana" w:hAnsi="Verdana"/>
          <w:sz w:val="18"/>
          <w:szCs w:val="18"/>
        </w:rPr>
        <w:t xml:space="preserve"> </w:t>
      </w:r>
      <w:proofErr w:type="spellStart"/>
      <w:r w:rsidR="00217816">
        <w:rPr>
          <w:rFonts w:ascii="Verdana" w:hAnsi="Verdana"/>
          <w:sz w:val="18"/>
          <w:szCs w:val="18"/>
        </w:rPr>
        <w:t>Officemax</w:t>
      </w:r>
      <w:proofErr w:type="spellEnd"/>
      <w:r w:rsidR="00217816">
        <w:rPr>
          <w:rFonts w:ascii="Verdana" w:hAnsi="Verdana"/>
          <w:sz w:val="18"/>
          <w:szCs w:val="18"/>
        </w:rPr>
        <w:t>/Office Depot</w:t>
      </w:r>
      <w:r w:rsidR="00217816">
        <w:rPr>
          <w:rFonts w:ascii="Verdana" w:hAnsi="Verdana"/>
          <w:sz w:val="18"/>
          <w:szCs w:val="18"/>
        </w:rPr>
        <w:tab/>
      </w:r>
      <w:r w:rsidRPr="00B37FCC">
        <w:rPr>
          <w:rFonts w:ascii="Verdana" w:hAnsi="Verdana"/>
          <w:sz w:val="18"/>
          <w:szCs w:val="18"/>
        </w:rPr>
        <w:tab/>
      </w:r>
      <w:r w:rsidRPr="00B37FCC">
        <w:rPr>
          <w:rFonts w:ascii="Verdana" w:hAnsi="Verdana"/>
          <w:b/>
          <w:sz w:val="18"/>
          <w:szCs w:val="18"/>
        </w:rPr>
        <w:t>Location:</w:t>
      </w:r>
      <w:r w:rsidRPr="00B37FCC">
        <w:rPr>
          <w:rFonts w:ascii="Verdana" w:hAnsi="Verdana"/>
          <w:sz w:val="18"/>
          <w:szCs w:val="18"/>
        </w:rPr>
        <w:t xml:space="preserve"> Chicago, IL</w:t>
      </w:r>
      <w:r w:rsidRPr="00B37FCC">
        <w:rPr>
          <w:rFonts w:ascii="Verdana" w:hAnsi="Verdana"/>
          <w:sz w:val="18"/>
          <w:szCs w:val="18"/>
        </w:rPr>
        <w:tab/>
        <w:t xml:space="preserve">           </w:t>
      </w:r>
      <w:r w:rsidR="00E35641">
        <w:rPr>
          <w:rFonts w:ascii="Verdana" w:hAnsi="Verdana" w:cs="Tahoma"/>
          <w:sz w:val="18"/>
          <w:szCs w:val="18"/>
        </w:rPr>
        <w:t xml:space="preserve">    Feb 2010</w:t>
      </w:r>
      <w:r w:rsidR="00E35641" w:rsidRPr="001B5450">
        <w:rPr>
          <w:rFonts w:ascii="Verdana" w:hAnsi="Verdana" w:cs="Tahoma"/>
          <w:sz w:val="18"/>
          <w:szCs w:val="18"/>
        </w:rPr>
        <w:t xml:space="preserve"> – </w:t>
      </w:r>
      <w:r w:rsidR="00E35641">
        <w:rPr>
          <w:rFonts w:ascii="Verdana" w:hAnsi="Verdana" w:cs="Tahoma"/>
          <w:sz w:val="18"/>
          <w:szCs w:val="18"/>
        </w:rPr>
        <w:t>Dec 201</w:t>
      </w:r>
      <w:r w:rsidR="005C2203">
        <w:rPr>
          <w:rFonts w:ascii="Verdana" w:hAnsi="Verdana" w:cs="Tahoma"/>
          <w:sz w:val="18"/>
          <w:szCs w:val="18"/>
        </w:rPr>
        <w:t>7</w:t>
      </w:r>
    </w:p>
    <w:p w14:paraId="740A25C6" w14:textId="65629AF9" w:rsidR="00805326" w:rsidRPr="00B37FCC" w:rsidRDefault="00805326" w:rsidP="00805326">
      <w:pPr>
        <w:rPr>
          <w:rFonts w:ascii="Verdana" w:hAnsi="Verdana"/>
          <w:b/>
          <w:bCs/>
          <w:color w:val="000000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Title:</w:t>
      </w:r>
      <w:r w:rsidRPr="00B37FCC">
        <w:rPr>
          <w:rFonts w:ascii="Verdana" w:hAnsi="Verdana"/>
          <w:sz w:val="18"/>
          <w:szCs w:val="18"/>
        </w:rPr>
        <w:t xml:space="preserve">   Senior </w:t>
      </w:r>
      <w:r w:rsidR="00217816">
        <w:rPr>
          <w:rFonts w:ascii="Verdana" w:hAnsi="Verdana"/>
          <w:sz w:val="18"/>
          <w:szCs w:val="18"/>
        </w:rPr>
        <w:t>IT</w:t>
      </w:r>
      <w:r w:rsidRPr="00B37FCC">
        <w:rPr>
          <w:rFonts w:ascii="Verdana" w:hAnsi="Verdana"/>
          <w:sz w:val="18"/>
          <w:szCs w:val="18"/>
        </w:rPr>
        <w:t xml:space="preserve"> Consultant</w:t>
      </w:r>
    </w:p>
    <w:p w14:paraId="44581796" w14:textId="77777777" w:rsidR="00805326" w:rsidRPr="00B37FCC" w:rsidRDefault="00805326" w:rsidP="00805326">
      <w:pPr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14:paraId="60192F4F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>Testing desktop and mobile versions of the web application in QA and production environments.</w:t>
      </w:r>
    </w:p>
    <w:p w14:paraId="4138D020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>Develop flow based test cases under test plan and schemed functions requirements.</w:t>
      </w:r>
    </w:p>
    <w:p w14:paraId="3B954114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>Identify functional modules, structure, and logic for testing of the system internals.</w:t>
      </w:r>
    </w:p>
    <w:p w14:paraId="67EE73DB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>Develop and execute test cases and test suits for various functionalities.</w:t>
      </w:r>
    </w:p>
    <w:p w14:paraId="41DF7F5C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 xml:space="preserve">Conduct cross-browser testing in chrome, </w:t>
      </w:r>
      <w:proofErr w:type="spellStart"/>
      <w:r w:rsidRPr="005C2203">
        <w:rPr>
          <w:rFonts w:ascii="Verdana" w:hAnsi="Verdana"/>
          <w:sz w:val="18"/>
          <w:szCs w:val="18"/>
        </w:rPr>
        <w:t>firefox</w:t>
      </w:r>
      <w:proofErr w:type="spellEnd"/>
      <w:r w:rsidRPr="005C2203">
        <w:rPr>
          <w:rFonts w:ascii="Verdana" w:hAnsi="Verdana"/>
          <w:sz w:val="18"/>
          <w:szCs w:val="18"/>
        </w:rPr>
        <w:t xml:space="preserve">, </w:t>
      </w:r>
      <w:proofErr w:type="spellStart"/>
      <w:r w:rsidRPr="005C2203">
        <w:rPr>
          <w:rFonts w:ascii="Verdana" w:hAnsi="Verdana"/>
          <w:sz w:val="18"/>
          <w:szCs w:val="18"/>
        </w:rPr>
        <w:t>ms</w:t>
      </w:r>
      <w:proofErr w:type="spellEnd"/>
      <w:r w:rsidRPr="005C2203">
        <w:rPr>
          <w:rFonts w:ascii="Verdana" w:hAnsi="Verdana"/>
          <w:sz w:val="18"/>
          <w:szCs w:val="18"/>
        </w:rPr>
        <w:t xml:space="preserve"> edge, safari in windows 10/8/7 and Linux.</w:t>
      </w:r>
    </w:p>
    <w:p w14:paraId="3625CE5B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 xml:space="preserve">Perform functional, regression, and usability testing on mobile devices in wp8. 1, android, </w:t>
      </w:r>
      <w:proofErr w:type="spellStart"/>
      <w:r w:rsidRPr="005C2203">
        <w:rPr>
          <w:rFonts w:ascii="Verdana" w:hAnsi="Verdana"/>
          <w:sz w:val="18"/>
          <w:szCs w:val="18"/>
        </w:rPr>
        <w:t>ios</w:t>
      </w:r>
      <w:proofErr w:type="spellEnd"/>
      <w:r w:rsidRPr="005C2203">
        <w:rPr>
          <w:rFonts w:ascii="Verdana" w:hAnsi="Verdana"/>
          <w:sz w:val="18"/>
          <w:szCs w:val="18"/>
        </w:rPr>
        <w:t>.</w:t>
      </w:r>
    </w:p>
    <w:p w14:paraId="636A3C0B" w14:textId="77777777" w:rsidR="005C2203" w:rsidRP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>Use fiddler (proxy application) to monitor, analyzes &amp; report bugs if any.</w:t>
      </w:r>
    </w:p>
    <w:p w14:paraId="026EAD50" w14:textId="7D8E5AAB" w:rsidR="005C2203" w:rsidRDefault="005C2203" w:rsidP="005C2203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5C2203">
        <w:rPr>
          <w:rFonts w:ascii="Verdana" w:hAnsi="Verdana"/>
          <w:sz w:val="18"/>
          <w:szCs w:val="18"/>
        </w:rPr>
        <w:t xml:space="preserve">Develop and create test data, retrieve test data form servers by </w:t>
      </w:r>
      <w:proofErr w:type="spellStart"/>
      <w:r w:rsidRPr="005C2203">
        <w:rPr>
          <w:rFonts w:ascii="Verdana" w:hAnsi="Verdana"/>
          <w:sz w:val="18"/>
          <w:szCs w:val="18"/>
        </w:rPr>
        <w:t>sql</w:t>
      </w:r>
      <w:proofErr w:type="spellEnd"/>
      <w:r w:rsidRPr="005C2203">
        <w:rPr>
          <w:rFonts w:ascii="Verdana" w:hAnsi="Verdana"/>
          <w:sz w:val="18"/>
          <w:szCs w:val="18"/>
        </w:rPr>
        <w:t xml:space="preserve"> queries</w:t>
      </w:r>
    </w:p>
    <w:p w14:paraId="50ACD420" w14:textId="06A8526C" w:rsidR="00672DAB" w:rsidRDefault="00F662C1" w:rsidP="00F662C1">
      <w:pPr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 w:rsidRPr="00672DAB">
        <w:rPr>
          <w:rFonts w:ascii="Verdana" w:hAnsi="Verdana"/>
          <w:sz w:val="18"/>
          <w:szCs w:val="18"/>
        </w:rPr>
        <w:t xml:space="preserve">Developed, implemented, maintained, unit, functional, performance and regression testing </w:t>
      </w:r>
      <w:r w:rsidR="00672DAB">
        <w:rPr>
          <w:rFonts w:ascii="Verdana" w:hAnsi="Verdana"/>
          <w:sz w:val="18"/>
          <w:szCs w:val="18"/>
        </w:rPr>
        <w:t>of online ordering</w:t>
      </w:r>
      <w:r w:rsidR="00555081">
        <w:rPr>
          <w:rFonts w:ascii="Verdana" w:hAnsi="Verdana"/>
          <w:sz w:val="18"/>
          <w:szCs w:val="18"/>
        </w:rPr>
        <w:t>/E-Commerce</w:t>
      </w:r>
      <w:r w:rsidR="00672DAB">
        <w:rPr>
          <w:rFonts w:ascii="Verdana" w:hAnsi="Verdana"/>
          <w:sz w:val="18"/>
          <w:szCs w:val="18"/>
        </w:rPr>
        <w:t xml:space="preserve"> application</w:t>
      </w:r>
    </w:p>
    <w:p w14:paraId="3A1575C6" w14:textId="6D8B73F4" w:rsidR="00217816" w:rsidRPr="00B37FCC" w:rsidRDefault="00217816" w:rsidP="00805326">
      <w:pPr>
        <w:widowControl w:val="0"/>
        <w:numPr>
          <w:ilvl w:val="0"/>
          <w:numId w:val="5"/>
        </w:numPr>
        <w:spacing w:before="100" w:after="10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</w:t>
      </w:r>
      <w:r w:rsidR="0080522A">
        <w:rPr>
          <w:rFonts w:ascii="Verdana" w:hAnsi="Verdana"/>
          <w:sz w:val="18"/>
          <w:szCs w:val="18"/>
        </w:rPr>
        <w:t>few application enhancements to Supply Chain Applications.</w:t>
      </w:r>
    </w:p>
    <w:p w14:paraId="09262630" w14:textId="705F8629" w:rsidR="00805326" w:rsidRPr="00200845" w:rsidRDefault="00805326" w:rsidP="00805326">
      <w:pPr>
        <w:widowControl w:val="0"/>
        <w:numPr>
          <w:ilvl w:val="0"/>
          <w:numId w:val="5"/>
        </w:numPr>
        <w:spacing w:before="100" w:after="100"/>
        <w:contextualSpacing/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Documented architecture and design guide, development guide, enhancement specs, usage guide, and administration guide</w:t>
      </w:r>
    </w:p>
    <w:p w14:paraId="1BAAB68D" w14:textId="428CF4A3" w:rsidR="00200845" w:rsidRPr="00B37FCC" w:rsidRDefault="00200845" w:rsidP="00805326">
      <w:pPr>
        <w:widowControl w:val="0"/>
        <w:numPr>
          <w:ilvl w:val="0"/>
          <w:numId w:val="5"/>
        </w:numPr>
        <w:spacing w:before="100" w:after="10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Manual Testing Legacy applications</w:t>
      </w:r>
    </w:p>
    <w:p w14:paraId="1793C80C" w14:textId="451F6095" w:rsidR="00805326" w:rsidRPr="00B37FCC" w:rsidRDefault="00805326" w:rsidP="00805326">
      <w:pPr>
        <w:numPr>
          <w:ilvl w:val="0"/>
          <w:numId w:val="5"/>
        </w:numPr>
        <w:contextualSpacing/>
        <w:rPr>
          <w:rFonts w:ascii="Verdana" w:hAnsi="Verdana"/>
          <w:b/>
          <w:bCs/>
          <w:color w:val="000000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 xml:space="preserve">Environment: </w:t>
      </w:r>
      <w:r w:rsidRPr="00B37FCC">
        <w:rPr>
          <w:rFonts w:ascii="Verdana" w:hAnsi="Verdana"/>
          <w:sz w:val="18"/>
          <w:szCs w:val="18"/>
        </w:rPr>
        <w:t xml:space="preserve"> J2EE, S</w:t>
      </w:r>
      <w:r w:rsidR="008D1145">
        <w:rPr>
          <w:rFonts w:ascii="Verdana" w:hAnsi="Verdana"/>
          <w:sz w:val="18"/>
          <w:szCs w:val="18"/>
        </w:rPr>
        <w:t>elenium, Junit</w:t>
      </w:r>
      <w:r w:rsidRPr="00B37FCC">
        <w:rPr>
          <w:rFonts w:ascii="Verdana" w:hAnsi="Verdana"/>
          <w:sz w:val="18"/>
          <w:szCs w:val="18"/>
        </w:rPr>
        <w:t xml:space="preserve">, XML, </w:t>
      </w:r>
      <w:proofErr w:type="spellStart"/>
      <w:r w:rsidR="008D1145">
        <w:rPr>
          <w:rFonts w:ascii="Verdana" w:hAnsi="Verdana"/>
          <w:sz w:val="18"/>
          <w:szCs w:val="18"/>
        </w:rPr>
        <w:t>Jboss</w:t>
      </w:r>
      <w:proofErr w:type="spellEnd"/>
      <w:r w:rsidRPr="00B37FCC">
        <w:rPr>
          <w:rFonts w:ascii="Verdana" w:hAnsi="Verdana"/>
          <w:sz w:val="18"/>
          <w:szCs w:val="18"/>
        </w:rPr>
        <w:t xml:space="preserve">, </w:t>
      </w:r>
      <w:r w:rsidR="008D1145">
        <w:rPr>
          <w:rFonts w:ascii="Verdana" w:hAnsi="Verdana"/>
          <w:sz w:val="18"/>
          <w:szCs w:val="18"/>
        </w:rPr>
        <w:t>Tomcat</w:t>
      </w:r>
      <w:r w:rsidRPr="00B37FCC">
        <w:rPr>
          <w:rFonts w:ascii="Verdana" w:hAnsi="Verdana"/>
          <w:sz w:val="18"/>
          <w:szCs w:val="18"/>
        </w:rPr>
        <w:t>, Oracle 10g, JMS, Perl/Shell/PL-SQL Scripting, P</w:t>
      </w:r>
      <w:r w:rsidR="00FC4264">
        <w:rPr>
          <w:rFonts w:ascii="Verdana" w:hAnsi="Verdana"/>
          <w:sz w:val="18"/>
          <w:szCs w:val="18"/>
        </w:rPr>
        <w:t>ython</w:t>
      </w:r>
      <w:r w:rsidRPr="00B37FCC">
        <w:rPr>
          <w:rFonts w:ascii="Verdana" w:hAnsi="Verdana"/>
          <w:sz w:val="18"/>
          <w:szCs w:val="18"/>
        </w:rPr>
        <w:t xml:space="preserve">, JSON, </w:t>
      </w:r>
      <w:r w:rsidR="008D1145">
        <w:rPr>
          <w:rFonts w:ascii="Verdana" w:hAnsi="Verdana"/>
          <w:sz w:val="18"/>
          <w:szCs w:val="18"/>
        </w:rPr>
        <w:t>Fiddler</w:t>
      </w:r>
      <w:r w:rsidRPr="00B37FCC">
        <w:rPr>
          <w:rFonts w:ascii="Verdana" w:hAnsi="Verdana"/>
          <w:sz w:val="18"/>
          <w:szCs w:val="18"/>
        </w:rPr>
        <w:t xml:space="preserve">, </w:t>
      </w:r>
      <w:r w:rsidR="00FC4264">
        <w:rPr>
          <w:rFonts w:ascii="Verdana" w:hAnsi="Verdana"/>
          <w:sz w:val="18"/>
          <w:szCs w:val="18"/>
        </w:rPr>
        <w:t>AWS</w:t>
      </w:r>
      <w:r w:rsidRPr="00B37FCC">
        <w:rPr>
          <w:rFonts w:ascii="Verdana" w:hAnsi="Verdana"/>
          <w:sz w:val="18"/>
          <w:szCs w:val="18"/>
        </w:rPr>
        <w:t xml:space="preserve">, </w:t>
      </w:r>
      <w:r w:rsidR="007A56ED">
        <w:rPr>
          <w:rFonts w:ascii="Verdana" w:hAnsi="Verdana"/>
          <w:sz w:val="18"/>
          <w:szCs w:val="18"/>
        </w:rPr>
        <w:t xml:space="preserve">RDS, Docker, </w:t>
      </w:r>
      <w:r w:rsidRPr="00B37FCC">
        <w:rPr>
          <w:rFonts w:ascii="Verdana" w:hAnsi="Verdana"/>
          <w:sz w:val="18"/>
          <w:szCs w:val="18"/>
        </w:rPr>
        <w:t xml:space="preserve">log4j, MYSQL, Linux, </w:t>
      </w:r>
      <w:r w:rsidR="00FC4264">
        <w:rPr>
          <w:rFonts w:ascii="Verdana" w:hAnsi="Verdana"/>
          <w:sz w:val="18"/>
          <w:szCs w:val="18"/>
        </w:rPr>
        <w:t>CloudWatch,</w:t>
      </w:r>
      <w:r w:rsidR="007A56ED">
        <w:rPr>
          <w:rFonts w:ascii="Verdana" w:hAnsi="Verdana"/>
          <w:sz w:val="18"/>
          <w:szCs w:val="18"/>
        </w:rPr>
        <w:t xml:space="preserve"> Git, MongoDB, </w:t>
      </w:r>
      <w:r w:rsidR="009E02F0">
        <w:rPr>
          <w:rFonts w:ascii="Verdana" w:hAnsi="Verdana"/>
          <w:sz w:val="18"/>
          <w:szCs w:val="18"/>
        </w:rPr>
        <w:t>Cucumber, Gherkin</w:t>
      </w:r>
      <w:r w:rsidR="0080522A">
        <w:rPr>
          <w:rFonts w:ascii="Verdana" w:hAnsi="Verdana"/>
          <w:sz w:val="18"/>
          <w:szCs w:val="18"/>
        </w:rPr>
        <w:t>, OS/390</w:t>
      </w:r>
      <w:r w:rsidR="004119AB">
        <w:rPr>
          <w:rFonts w:ascii="Verdana" w:hAnsi="Verdana"/>
          <w:sz w:val="18"/>
          <w:szCs w:val="18"/>
        </w:rPr>
        <w:t>/TSO/DB2/CICS/ISPF</w:t>
      </w:r>
      <w:r w:rsidR="0080522A">
        <w:rPr>
          <w:rFonts w:ascii="Verdana" w:hAnsi="Verdana"/>
          <w:sz w:val="18"/>
          <w:szCs w:val="18"/>
        </w:rPr>
        <w:t xml:space="preserve">, </w:t>
      </w:r>
      <w:r w:rsidR="00F728D7">
        <w:rPr>
          <w:rFonts w:ascii="Verdana" w:hAnsi="Verdana"/>
          <w:sz w:val="18"/>
          <w:szCs w:val="18"/>
        </w:rPr>
        <w:t>AS/400</w:t>
      </w:r>
      <w:r w:rsidR="0080522A">
        <w:rPr>
          <w:rFonts w:ascii="Verdana" w:hAnsi="Verdana"/>
          <w:sz w:val="18"/>
          <w:szCs w:val="18"/>
        </w:rPr>
        <w:t xml:space="preserve"> and COBOL/JCL/DB2/RPG</w:t>
      </w:r>
      <w:r w:rsidR="004119AB">
        <w:rPr>
          <w:rFonts w:ascii="Verdana" w:hAnsi="Verdana"/>
          <w:sz w:val="18"/>
          <w:szCs w:val="18"/>
        </w:rPr>
        <w:t>/</w:t>
      </w:r>
    </w:p>
    <w:p w14:paraId="1B6E2836" w14:textId="77777777" w:rsidR="00805326" w:rsidRDefault="00805326">
      <w:pPr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14:paraId="5C1C88DC" w14:textId="773F014B" w:rsidR="009F4790" w:rsidRPr="00B37FCC" w:rsidRDefault="009F4790">
      <w:pPr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Client:</w:t>
      </w:r>
      <w:r w:rsidRPr="00B37FCC">
        <w:rPr>
          <w:rFonts w:ascii="Verdana" w:hAnsi="Verdana"/>
          <w:sz w:val="18"/>
          <w:szCs w:val="18"/>
        </w:rPr>
        <w:t xml:space="preserve"> </w:t>
      </w:r>
      <w:r w:rsidR="00C00592">
        <w:rPr>
          <w:rFonts w:ascii="Verdana" w:hAnsi="Verdana"/>
          <w:sz w:val="18"/>
          <w:szCs w:val="18"/>
        </w:rPr>
        <w:t>Citigroup Inc</w:t>
      </w:r>
      <w:r w:rsidRPr="00B37FCC">
        <w:rPr>
          <w:rFonts w:ascii="Verdana" w:hAnsi="Verdana"/>
          <w:sz w:val="18"/>
          <w:szCs w:val="18"/>
        </w:rPr>
        <w:tab/>
      </w:r>
      <w:r w:rsidRPr="00B37FCC">
        <w:rPr>
          <w:rFonts w:ascii="Verdana" w:hAnsi="Verdana"/>
          <w:sz w:val="18"/>
          <w:szCs w:val="18"/>
        </w:rPr>
        <w:tab/>
      </w:r>
      <w:r w:rsidRPr="00B37FCC">
        <w:rPr>
          <w:rFonts w:ascii="Verdana" w:hAnsi="Verdana"/>
          <w:b/>
          <w:sz w:val="18"/>
          <w:szCs w:val="18"/>
        </w:rPr>
        <w:t>Location:</w:t>
      </w:r>
      <w:r w:rsidRPr="00B37FCC">
        <w:rPr>
          <w:rFonts w:ascii="Verdana" w:hAnsi="Verdana"/>
          <w:sz w:val="18"/>
          <w:szCs w:val="18"/>
        </w:rPr>
        <w:t xml:space="preserve"> Chicago, IL</w:t>
      </w:r>
      <w:r w:rsidRPr="00B37FCC">
        <w:rPr>
          <w:rFonts w:ascii="Verdana" w:hAnsi="Verdana"/>
          <w:sz w:val="18"/>
          <w:szCs w:val="18"/>
        </w:rPr>
        <w:tab/>
        <w:t xml:space="preserve">          </w:t>
      </w:r>
      <w:r w:rsidR="00805326">
        <w:rPr>
          <w:rFonts w:ascii="Verdana" w:hAnsi="Verdana"/>
          <w:sz w:val="18"/>
          <w:szCs w:val="18"/>
        </w:rPr>
        <w:tab/>
      </w:r>
      <w:r w:rsidR="00805326">
        <w:rPr>
          <w:rFonts w:ascii="Verdana" w:hAnsi="Verdana"/>
          <w:sz w:val="18"/>
          <w:szCs w:val="18"/>
        </w:rPr>
        <w:tab/>
      </w:r>
      <w:r w:rsidR="00EA5B04">
        <w:rPr>
          <w:rFonts w:ascii="Verdana" w:hAnsi="Verdana"/>
          <w:sz w:val="18"/>
          <w:szCs w:val="18"/>
        </w:rPr>
        <w:t xml:space="preserve">      June 2007  </w:t>
      </w:r>
      <w:r w:rsidRPr="00B37FCC">
        <w:rPr>
          <w:rFonts w:ascii="Verdana" w:hAnsi="Verdana"/>
          <w:sz w:val="18"/>
          <w:szCs w:val="18"/>
        </w:rPr>
        <w:t xml:space="preserve">– </w:t>
      </w:r>
      <w:r w:rsidR="006912D0">
        <w:rPr>
          <w:rFonts w:ascii="Verdana" w:hAnsi="Verdana"/>
          <w:sz w:val="18"/>
          <w:szCs w:val="18"/>
        </w:rPr>
        <w:t>J</w:t>
      </w:r>
      <w:r w:rsidR="00EA5B04">
        <w:rPr>
          <w:rFonts w:ascii="Verdana" w:hAnsi="Verdana"/>
          <w:sz w:val="18"/>
          <w:szCs w:val="18"/>
        </w:rPr>
        <w:t>an 2010</w:t>
      </w:r>
    </w:p>
    <w:p w14:paraId="4DBB400E" w14:textId="77777777" w:rsidR="009F4790" w:rsidRPr="00B37FCC" w:rsidRDefault="009F4790">
      <w:pPr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Title:</w:t>
      </w:r>
      <w:r w:rsidRPr="00B37FCC">
        <w:rPr>
          <w:rFonts w:ascii="Verdana" w:hAnsi="Verdana"/>
          <w:sz w:val="18"/>
          <w:szCs w:val="18"/>
        </w:rPr>
        <w:t xml:space="preserve">   </w:t>
      </w:r>
      <w:r w:rsidR="00805326">
        <w:rPr>
          <w:rFonts w:ascii="Verdana" w:hAnsi="Verdana"/>
          <w:sz w:val="18"/>
          <w:szCs w:val="18"/>
        </w:rPr>
        <w:t>Developer/Senior Developer</w:t>
      </w:r>
      <w:r w:rsidR="00CE6AE8">
        <w:rPr>
          <w:rFonts w:ascii="Verdana" w:hAnsi="Verdana"/>
          <w:sz w:val="18"/>
          <w:szCs w:val="18"/>
        </w:rPr>
        <w:t>/Tech Lead</w:t>
      </w:r>
    </w:p>
    <w:p w14:paraId="2E119CCC" w14:textId="7EE4BCF2" w:rsidR="009F4790" w:rsidRPr="00B37FCC" w:rsidRDefault="009F4790">
      <w:pPr>
        <w:rPr>
          <w:rFonts w:ascii="Verdana" w:hAnsi="Verdana"/>
          <w:sz w:val="18"/>
          <w:szCs w:val="18"/>
        </w:rPr>
      </w:pPr>
    </w:p>
    <w:p w14:paraId="74B90570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 xml:space="preserve">Liaison with </w:t>
      </w:r>
      <w:r w:rsidRPr="00B37FCC">
        <w:rPr>
          <w:rFonts w:ascii="Verdana" w:hAnsi="Verdana"/>
          <w:b/>
          <w:sz w:val="18"/>
          <w:szCs w:val="18"/>
        </w:rPr>
        <w:t>First Data Corp</w:t>
      </w:r>
      <w:r w:rsidRPr="00B37FCC">
        <w:rPr>
          <w:rFonts w:ascii="Verdana" w:hAnsi="Verdana"/>
          <w:sz w:val="18"/>
          <w:szCs w:val="18"/>
        </w:rPr>
        <w:t xml:space="preserve"> from implementation thru post-production support. </w:t>
      </w:r>
    </w:p>
    <w:p w14:paraId="791296E4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Analyzed several Enterprise Systems (Legacy, on-line and several order entry systems).</w:t>
      </w:r>
    </w:p>
    <w:p w14:paraId="593396BF" w14:textId="7246EFC8" w:rsidR="009F4790" w:rsidRPr="00B37FCC" w:rsidRDefault="00EA5B04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Developing several Mortgage applications</w:t>
      </w:r>
      <w:r w:rsidR="009F4790" w:rsidRPr="00B37FCC">
        <w:rPr>
          <w:rFonts w:ascii="Verdana" w:hAnsi="Verdana"/>
          <w:sz w:val="18"/>
          <w:szCs w:val="18"/>
        </w:rPr>
        <w:t>.</w:t>
      </w:r>
    </w:p>
    <w:p w14:paraId="2B2B0936" w14:textId="56E2804E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De</w:t>
      </w:r>
      <w:r w:rsidR="00906C8F">
        <w:rPr>
          <w:rFonts w:ascii="Verdana" w:hAnsi="Verdana"/>
          <w:sz w:val="18"/>
          <w:szCs w:val="18"/>
        </w:rPr>
        <w:t>veloped unit/functional/system/load test documents for several scenarios</w:t>
      </w:r>
    </w:p>
    <w:p w14:paraId="6B5FC12B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Involved in User Acceptance Testing.</w:t>
      </w:r>
    </w:p>
    <w:p w14:paraId="53829065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Helped application trouble-shoot and post production support.</w:t>
      </w:r>
    </w:p>
    <w:p w14:paraId="52EA639C" w14:textId="77777777" w:rsidR="009F4790" w:rsidRPr="00B37FCC" w:rsidRDefault="009F4790">
      <w:pPr>
        <w:rPr>
          <w:rFonts w:ascii="Verdana" w:hAnsi="Verdana"/>
          <w:b/>
          <w:sz w:val="18"/>
          <w:szCs w:val="18"/>
        </w:rPr>
      </w:pPr>
    </w:p>
    <w:p w14:paraId="04FC2740" w14:textId="1E53A6B8" w:rsidR="009F4790" w:rsidRPr="00B37FCC" w:rsidRDefault="009F4790">
      <w:pPr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 xml:space="preserve">Environment: </w:t>
      </w:r>
      <w:r w:rsidRPr="00B37FCC">
        <w:rPr>
          <w:rFonts w:ascii="Verdana" w:hAnsi="Verdana"/>
          <w:sz w:val="18"/>
          <w:szCs w:val="18"/>
        </w:rPr>
        <w:t>UML, Together J, Java, Struts, JSP, Hibernate, XML,  Axis, Windows, Solaris, AS/400</w:t>
      </w:r>
      <w:r w:rsidR="00A0049F">
        <w:rPr>
          <w:rFonts w:ascii="Verdana" w:hAnsi="Verdana"/>
          <w:sz w:val="18"/>
          <w:szCs w:val="18"/>
        </w:rPr>
        <w:t>/RPG/COBOL</w:t>
      </w:r>
      <w:r w:rsidRPr="00B37FCC">
        <w:rPr>
          <w:rFonts w:ascii="Verdana" w:hAnsi="Verdana"/>
          <w:sz w:val="18"/>
          <w:szCs w:val="18"/>
        </w:rPr>
        <w:t>,</w:t>
      </w:r>
      <w:r w:rsidR="00811CAE">
        <w:rPr>
          <w:rFonts w:ascii="Verdana" w:hAnsi="Verdana"/>
          <w:sz w:val="18"/>
          <w:szCs w:val="18"/>
        </w:rPr>
        <w:t xml:space="preserve"> OS/3090,</w:t>
      </w:r>
      <w:r w:rsidRPr="00B37FCC">
        <w:rPr>
          <w:rFonts w:ascii="Verdana" w:hAnsi="Verdana"/>
          <w:sz w:val="18"/>
          <w:szCs w:val="18"/>
        </w:rPr>
        <w:t xml:space="preserve">  </w:t>
      </w:r>
      <w:r w:rsidR="00813AB5">
        <w:rPr>
          <w:rFonts w:ascii="Verdana" w:hAnsi="Verdana"/>
          <w:sz w:val="18"/>
          <w:szCs w:val="18"/>
        </w:rPr>
        <w:t>COBOL, JCL/CICS</w:t>
      </w:r>
      <w:r w:rsidRPr="00B37FCC">
        <w:rPr>
          <w:rFonts w:ascii="Verdana" w:hAnsi="Verdana"/>
          <w:sz w:val="18"/>
          <w:szCs w:val="18"/>
        </w:rPr>
        <w:t xml:space="preserve">, ANT, </w:t>
      </w:r>
      <w:proofErr w:type="spellStart"/>
      <w:r w:rsidRPr="00B37FCC">
        <w:rPr>
          <w:rFonts w:ascii="Verdana" w:hAnsi="Verdana"/>
          <w:sz w:val="18"/>
          <w:szCs w:val="18"/>
        </w:rPr>
        <w:t>Websphere</w:t>
      </w:r>
      <w:proofErr w:type="spellEnd"/>
      <w:r w:rsidRPr="00B37FCC">
        <w:rPr>
          <w:rFonts w:ascii="Verdana" w:hAnsi="Verdana"/>
          <w:sz w:val="18"/>
          <w:szCs w:val="18"/>
        </w:rPr>
        <w:t xml:space="preserve"> 4.0, WSAD, Tomcat, Junit, Oracle 8i and several Apache supplied components, JMS, </w:t>
      </w:r>
      <w:r w:rsidR="001737AE">
        <w:rPr>
          <w:rFonts w:ascii="Verdana" w:hAnsi="Verdana"/>
          <w:sz w:val="18"/>
          <w:szCs w:val="18"/>
        </w:rPr>
        <w:t xml:space="preserve">IBM </w:t>
      </w:r>
      <w:r w:rsidRPr="00B37FCC">
        <w:rPr>
          <w:rFonts w:ascii="Verdana" w:hAnsi="Verdana"/>
          <w:sz w:val="18"/>
          <w:szCs w:val="18"/>
        </w:rPr>
        <w:t>MQ</w:t>
      </w:r>
      <w:r w:rsidR="001737AE">
        <w:rPr>
          <w:rFonts w:ascii="Verdana" w:hAnsi="Verdana"/>
          <w:sz w:val="18"/>
          <w:szCs w:val="18"/>
        </w:rPr>
        <w:t xml:space="preserve"> </w:t>
      </w:r>
      <w:r w:rsidRPr="00B37FCC">
        <w:rPr>
          <w:rFonts w:ascii="Verdana" w:hAnsi="Verdana"/>
          <w:sz w:val="18"/>
          <w:szCs w:val="18"/>
        </w:rPr>
        <w:t>Series</w:t>
      </w:r>
      <w:r w:rsidR="003B1548">
        <w:rPr>
          <w:rFonts w:ascii="Verdana" w:hAnsi="Verdana"/>
          <w:sz w:val="18"/>
          <w:szCs w:val="18"/>
        </w:rPr>
        <w:t xml:space="preserve">, </w:t>
      </w:r>
      <w:proofErr w:type="spellStart"/>
      <w:r w:rsidR="003B1548">
        <w:rPr>
          <w:rFonts w:ascii="Verdana" w:hAnsi="Verdana"/>
          <w:sz w:val="18"/>
          <w:szCs w:val="18"/>
        </w:rPr>
        <w:t>Jmeter</w:t>
      </w:r>
      <w:proofErr w:type="spellEnd"/>
      <w:r w:rsidR="00B3119D">
        <w:rPr>
          <w:rFonts w:ascii="Verdana" w:hAnsi="Verdana"/>
          <w:sz w:val="18"/>
          <w:szCs w:val="18"/>
        </w:rPr>
        <w:t>, Mercury Load runner/Win Runner</w:t>
      </w:r>
    </w:p>
    <w:p w14:paraId="587A71FA" w14:textId="77777777" w:rsidR="009F4790" w:rsidRPr="00B37FCC" w:rsidRDefault="009F4790">
      <w:pPr>
        <w:rPr>
          <w:rFonts w:ascii="Verdana" w:hAnsi="Verdana"/>
          <w:sz w:val="18"/>
          <w:szCs w:val="18"/>
        </w:rPr>
      </w:pPr>
    </w:p>
    <w:p w14:paraId="2630413F" w14:textId="77777777" w:rsidR="009F4790" w:rsidRPr="00B37FCC" w:rsidRDefault="009F4790">
      <w:pPr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Project:</w:t>
      </w:r>
      <w:r w:rsidRPr="00B37FCC">
        <w:rPr>
          <w:rFonts w:ascii="Verdana" w:hAnsi="Verdana"/>
          <w:sz w:val="18"/>
          <w:szCs w:val="18"/>
        </w:rPr>
        <w:t xml:space="preserve"> Order transmission system  </w:t>
      </w:r>
    </w:p>
    <w:p w14:paraId="2443D359" w14:textId="77777777" w:rsidR="009F4790" w:rsidRPr="00B37FCC" w:rsidRDefault="009F4790">
      <w:pPr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>Title:</w:t>
      </w:r>
      <w:r w:rsidRPr="00B37FCC">
        <w:rPr>
          <w:rFonts w:ascii="Verdana" w:hAnsi="Verdana"/>
          <w:sz w:val="18"/>
          <w:szCs w:val="18"/>
        </w:rPr>
        <w:t xml:space="preserve"> Lead Software Engineer</w:t>
      </w:r>
    </w:p>
    <w:p w14:paraId="4DC2DB14" w14:textId="28318B06" w:rsidR="009F4790" w:rsidRPr="00B37FCC" w:rsidRDefault="009F4790">
      <w:pPr>
        <w:widowControl w:val="0"/>
        <w:numPr>
          <w:ilvl w:val="0"/>
          <w:numId w:val="8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Move</w:t>
      </w:r>
      <w:r w:rsidR="00BB48C1">
        <w:rPr>
          <w:rFonts w:ascii="Verdana" w:hAnsi="Verdana"/>
          <w:sz w:val="18"/>
          <w:szCs w:val="18"/>
        </w:rPr>
        <w:t>d</w:t>
      </w:r>
      <w:r w:rsidRPr="00B37FCC">
        <w:rPr>
          <w:rFonts w:ascii="Verdana" w:hAnsi="Verdana"/>
          <w:sz w:val="18"/>
          <w:szCs w:val="18"/>
        </w:rPr>
        <w:t xml:space="preserve"> the on-line orders (B2B portal) across multiple Enterprise systems for post processing seamlessly.</w:t>
      </w:r>
    </w:p>
    <w:p w14:paraId="1C2AFDA7" w14:textId="22CC0933" w:rsidR="009F4790" w:rsidRPr="00BB48C1" w:rsidRDefault="009F4790" w:rsidP="00BB48C1">
      <w:pPr>
        <w:widowControl w:val="0"/>
        <w:numPr>
          <w:ilvl w:val="0"/>
          <w:numId w:val="8"/>
        </w:numPr>
        <w:autoSpaceDE w:val="0"/>
        <w:ind w:left="360" w:firstLine="0"/>
        <w:rPr>
          <w:rFonts w:ascii="Verdana" w:hAnsi="Verdana"/>
          <w:sz w:val="18"/>
          <w:szCs w:val="18"/>
        </w:rPr>
      </w:pPr>
      <w:r w:rsidRPr="00BB48C1">
        <w:rPr>
          <w:rFonts w:ascii="Verdana" w:hAnsi="Verdana"/>
          <w:sz w:val="18"/>
          <w:szCs w:val="18"/>
        </w:rPr>
        <w:t>Provide</w:t>
      </w:r>
      <w:r w:rsidR="00BB48C1" w:rsidRPr="00BB48C1">
        <w:rPr>
          <w:rFonts w:ascii="Verdana" w:hAnsi="Verdana"/>
          <w:sz w:val="18"/>
          <w:szCs w:val="18"/>
        </w:rPr>
        <w:t>d</w:t>
      </w:r>
      <w:r w:rsidRPr="00BB48C1">
        <w:rPr>
          <w:rFonts w:ascii="Verdana" w:hAnsi="Verdana"/>
          <w:sz w:val="18"/>
          <w:szCs w:val="18"/>
        </w:rPr>
        <w:t xml:space="preserve"> management reporting on orders and their status on-line</w:t>
      </w:r>
    </w:p>
    <w:p w14:paraId="2E5CDA95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Analyzed legacy and on-line order entry systems.</w:t>
      </w:r>
    </w:p>
    <w:p w14:paraId="3B3A4764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lastRenderedPageBreak/>
        <w:t>Created UML artifacts</w:t>
      </w:r>
    </w:p>
    <w:p w14:paraId="45D1A92F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Developed software components.</w:t>
      </w:r>
    </w:p>
    <w:p w14:paraId="17545275" w14:textId="77777777" w:rsidR="009F4790" w:rsidRPr="00B37FCC" w:rsidRDefault="009F4790">
      <w:pPr>
        <w:widowControl w:val="0"/>
        <w:numPr>
          <w:ilvl w:val="0"/>
          <w:numId w:val="13"/>
        </w:numPr>
        <w:autoSpaceDE w:val="0"/>
        <w:rPr>
          <w:rFonts w:ascii="Verdana" w:hAnsi="Verdana"/>
          <w:b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Contributed to Application fine tuning and mentoring efforts.</w:t>
      </w:r>
    </w:p>
    <w:p w14:paraId="18EC18F0" w14:textId="77777777" w:rsidR="009F4790" w:rsidRPr="00B37FCC" w:rsidRDefault="009F4790">
      <w:pPr>
        <w:rPr>
          <w:rFonts w:ascii="Verdana" w:hAnsi="Verdana"/>
          <w:b/>
          <w:sz w:val="18"/>
          <w:szCs w:val="18"/>
        </w:rPr>
      </w:pPr>
    </w:p>
    <w:p w14:paraId="34857F23" w14:textId="4BC0E3DB" w:rsidR="009F4790" w:rsidRPr="00B37FCC" w:rsidRDefault="009F4790">
      <w:pPr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b/>
          <w:sz w:val="18"/>
          <w:szCs w:val="18"/>
        </w:rPr>
        <w:t xml:space="preserve">Environment: </w:t>
      </w:r>
      <w:r w:rsidRPr="00B37FCC">
        <w:rPr>
          <w:rFonts w:ascii="Verdana" w:hAnsi="Verdana"/>
          <w:sz w:val="18"/>
          <w:szCs w:val="18"/>
        </w:rPr>
        <w:t>UML,  JBuilder, Java, servlets, struts, JSP, JSTL,  MQ Series, Windows, Solaris, AS/400</w:t>
      </w:r>
      <w:r w:rsidR="00EA5B04">
        <w:rPr>
          <w:rFonts w:ascii="Verdana" w:hAnsi="Verdana"/>
          <w:sz w:val="18"/>
          <w:szCs w:val="18"/>
        </w:rPr>
        <w:t>,</w:t>
      </w:r>
      <w:r w:rsidRPr="00B37FCC">
        <w:rPr>
          <w:rFonts w:ascii="Verdana" w:hAnsi="Verdana"/>
          <w:sz w:val="18"/>
          <w:szCs w:val="18"/>
        </w:rPr>
        <w:t xml:space="preserve"> Z/OS, </w:t>
      </w:r>
      <w:r w:rsidR="00EA5B04">
        <w:rPr>
          <w:rFonts w:ascii="Verdana" w:hAnsi="Verdana"/>
          <w:sz w:val="18"/>
          <w:szCs w:val="18"/>
        </w:rPr>
        <w:t xml:space="preserve">COBOL/400, RPG, </w:t>
      </w:r>
      <w:r w:rsidRPr="00B37FCC">
        <w:rPr>
          <w:rFonts w:ascii="Verdana" w:hAnsi="Verdana"/>
          <w:sz w:val="18"/>
          <w:szCs w:val="18"/>
        </w:rPr>
        <w:t>ANT,  Junit, Oracle 8i and several Apache supplied components.</w:t>
      </w:r>
    </w:p>
    <w:p w14:paraId="006B344A" w14:textId="77777777" w:rsidR="009F4790" w:rsidRPr="00B37FCC" w:rsidRDefault="009F4790">
      <w:pPr>
        <w:rPr>
          <w:rFonts w:ascii="Verdana" w:hAnsi="Verdana"/>
          <w:sz w:val="18"/>
          <w:szCs w:val="18"/>
        </w:rPr>
      </w:pPr>
    </w:p>
    <w:p w14:paraId="414205F9" w14:textId="77777777" w:rsidR="009F4790" w:rsidRPr="00B37FCC" w:rsidRDefault="009F4790">
      <w:pPr>
        <w:jc w:val="both"/>
        <w:rPr>
          <w:rFonts w:ascii="Verdana" w:hAnsi="Verdana"/>
          <w:sz w:val="18"/>
          <w:szCs w:val="18"/>
        </w:rPr>
      </w:pPr>
    </w:p>
    <w:p w14:paraId="1CEBFD36" w14:textId="77777777" w:rsidR="009F4790" w:rsidRPr="00B37FCC" w:rsidRDefault="009F4790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18"/>
          <w:szCs w:val="18"/>
        </w:rPr>
      </w:pPr>
      <w:r w:rsidRPr="00B37FCC">
        <w:rPr>
          <w:rFonts w:ascii="Verdana" w:hAnsi="Verdana" w:cs="Times New Roman"/>
          <w:sz w:val="18"/>
          <w:szCs w:val="18"/>
          <w:u w:val="none"/>
        </w:rPr>
        <w:tab/>
      </w:r>
      <w:r w:rsidRPr="00B37FCC">
        <w:rPr>
          <w:rFonts w:ascii="Verdana" w:hAnsi="Verdana" w:cs="Times New Roman"/>
          <w:sz w:val="18"/>
          <w:szCs w:val="18"/>
          <w:u w:val="none"/>
        </w:rPr>
        <w:tab/>
        <w:t>Certifications</w:t>
      </w:r>
    </w:p>
    <w:p w14:paraId="245DB106" w14:textId="77777777" w:rsidR="009F4790" w:rsidRPr="00B37FCC" w:rsidRDefault="009F4790">
      <w:pPr>
        <w:ind w:left="360"/>
        <w:rPr>
          <w:rFonts w:ascii="Verdana" w:hAnsi="Verdana"/>
          <w:sz w:val="18"/>
          <w:szCs w:val="18"/>
        </w:rPr>
      </w:pPr>
    </w:p>
    <w:p w14:paraId="395CF3B2" w14:textId="77777777" w:rsidR="009F4790" w:rsidRPr="00B37FCC" w:rsidRDefault="009F4790">
      <w:pPr>
        <w:numPr>
          <w:ilvl w:val="0"/>
          <w:numId w:val="4"/>
        </w:numPr>
        <w:ind w:firstLine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 xml:space="preserve">Sun Certified Programmer for Java 2 </w:t>
      </w:r>
    </w:p>
    <w:p w14:paraId="3DFDB633" w14:textId="28712431" w:rsidR="009F4790" w:rsidRDefault="009F4790">
      <w:pPr>
        <w:numPr>
          <w:ilvl w:val="0"/>
          <w:numId w:val="4"/>
        </w:numPr>
        <w:ind w:firstLine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sz w:val="18"/>
          <w:szCs w:val="18"/>
        </w:rPr>
        <w:t>Sun Certified Web Component Developer</w:t>
      </w:r>
    </w:p>
    <w:p w14:paraId="17862AD1" w14:textId="01234970" w:rsidR="00A16284" w:rsidRDefault="00A16284">
      <w:pPr>
        <w:numPr>
          <w:ilvl w:val="0"/>
          <w:numId w:val="4"/>
        </w:numPr>
        <w:ind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AWS Certified Cloud Practitioner Foundational</w:t>
      </w:r>
    </w:p>
    <w:p w14:paraId="41C4FB3E" w14:textId="630133DC" w:rsidR="00F40D51" w:rsidRPr="00B37FCC" w:rsidRDefault="00F40D51" w:rsidP="00F40D51">
      <w:pPr>
        <w:rPr>
          <w:rFonts w:ascii="Verdana" w:hAnsi="Verdana"/>
          <w:sz w:val="18"/>
          <w:szCs w:val="18"/>
        </w:rPr>
      </w:pPr>
    </w:p>
    <w:p w14:paraId="4943A7C1" w14:textId="77777777" w:rsidR="009F4790" w:rsidRPr="00B37FCC" w:rsidRDefault="009F4790">
      <w:pPr>
        <w:ind w:left="360"/>
        <w:rPr>
          <w:rFonts w:ascii="Verdana" w:hAnsi="Verdana"/>
          <w:sz w:val="18"/>
          <w:szCs w:val="18"/>
        </w:rPr>
      </w:pPr>
    </w:p>
    <w:p w14:paraId="4387802A" w14:textId="77777777" w:rsidR="009F4790" w:rsidRPr="00B37FCC" w:rsidRDefault="009F4790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18"/>
          <w:szCs w:val="18"/>
        </w:rPr>
      </w:pPr>
      <w:r w:rsidRPr="00B37FCC">
        <w:rPr>
          <w:rFonts w:ascii="Verdana" w:hAnsi="Verdana" w:cs="Times New Roman"/>
          <w:sz w:val="18"/>
          <w:szCs w:val="18"/>
          <w:u w:val="none"/>
        </w:rPr>
        <w:tab/>
      </w:r>
      <w:r w:rsidRPr="00B37FCC">
        <w:rPr>
          <w:rFonts w:ascii="Verdana" w:hAnsi="Verdana" w:cs="Times New Roman"/>
          <w:sz w:val="18"/>
          <w:szCs w:val="18"/>
          <w:u w:val="none"/>
        </w:rPr>
        <w:tab/>
        <w:t>Academic Qualifications</w:t>
      </w:r>
    </w:p>
    <w:p w14:paraId="404C980F" w14:textId="77777777" w:rsidR="009F4790" w:rsidRPr="00B37FCC" w:rsidRDefault="009F4790">
      <w:pPr>
        <w:autoSpaceDE w:val="0"/>
        <w:ind w:left="720"/>
        <w:rPr>
          <w:rFonts w:ascii="Verdana" w:hAnsi="Verdana"/>
          <w:sz w:val="18"/>
          <w:szCs w:val="18"/>
        </w:rPr>
      </w:pPr>
    </w:p>
    <w:p w14:paraId="55725841" w14:textId="77777777" w:rsidR="009F4790" w:rsidRPr="00B37FCC" w:rsidRDefault="009F4790">
      <w:pPr>
        <w:numPr>
          <w:ilvl w:val="0"/>
          <w:numId w:val="11"/>
        </w:numPr>
        <w:autoSpaceDE w:val="0"/>
        <w:rPr>
          <w:rFonts w:ascii="Verdana" w:hAnsi="Verdana"/>
          <w:color w:val="000000"/>
          <w:spacing w:val="1"/>
          <w:sz w:val="18"/>
          <w:szCs w:val="18"/>
        </w:rPr>
      </w:pPr>
      <w:r w:rsidRPr="00B37FCC">
        <w:rPr>
          <w:rFonts w:ascii="Verdana" w:hAnsi="Verdana"/>
          <w:color w:val="000000"/>
          <w:spacing w:val="1"/>
          <w:sz w:val="18"/>
          <w:szCs w:val="18"/>
        </w:rPr>
        <w:t xml:space="preserve">BS in Computer Science </w:t>
      </w:r>
    </w:p>
    <w:p w14:paraId="1EB0A988" w14:textId="77777777" w:rsidR="009F4790" w:rsidRPr="00B37FCC" w:rsidRDefault="009F4790">
      <w:pPr>
        <w:numPr>
          <w:ilvl w:val="0"/>
          <w:numId w:val="11"/>
        </w:numPr>
        <w:autoSpaceDE w:val="0"/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color w:val="000000"/>
          <w:spacing w:val="1"/>
          <w:sz w:val="18"/>
          <w:szCs w:val="18"/>
        </w:rPr>
        <w:t xml:space="preserve">MS in Computer Science </w:t>
      </w:r>
    </w:p>
    <w:p w14:paraId="7A6479CE" w14:textId="77777777" w:rsidR="009F4790" w:rsidRPr="00B37FCC" w:rsidRDefault="009F4790">
      <w:pPr>
        <w:autoSpaceDE w:val="0"/>
        <w:ind w:left="720"/>
        <w:rPr>
          <w:rFonts w:ascii="Verdana" w:hAnsi="Verdana"/>
          <w:sz w:val="18"/>
          <w:szCs w:val="18"/>
        </w:rPr>
      </w:pPr>
    </w:p>
    <w:p w14:paraId="7BA1C4E6" w14:textId="77777777" w:rsidR="009F4790" w:rsidRPr="00B37FCC" w:rsidRDefault="009F4790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18"/>
          <w:szCs w:val="18"/>
        </w:rPr>
      </w:pPr>
      <w:r w:rsidRPr="00B37FCC">
        <w:rPr>
          <w:rFonts w:ascii="Verdana" w:hAnsi="Verdana" w:cs="Times New Roman"/>
          <w:sz w:val="18"/>
          <w:szCs w:val="18"/>
          <w:u w:val="none"/>
        </w:rPr>
        <w:tab/>
      </w:r>
      <w:r w:rsidRPr="00B37FCC">
        <w:rPr>
          <w:rFonts w:ascii="Verdana" w:hAnsi="Verdana" w:cs="Times New Roman"/>
          <w:sz w:val="18"/>
          <w:szCs w:val="18"/>
          <w:u w:val="none"/>
        </w:rPr>
        <w:tab/>
        <w:t>Professional Associations</w:t>
      </w:r>
    </w:p>
    <w:p w14:paraId="080BAF82" w14:textId="77777777" w:rsidR="009F4790" w:rsidRPr="00B37FCC" w:rsidRDefault="009F4790">
      <w:pPr>
        <w:ind w:left="720"/>
        <w:rPr>
          <w:rFonts w:ascii="Verdana" w:hAnsi="Verdana"/>
          <w:sz w:val="18"/>
          <w:szCs w:val="18"/>
        </w:rPr>
      </w:pPr>
    </w:p>
    <w:p w14:paraId="4358BCC2" w14:textId="77777777" w:rsidR="009F4790" w:rsidRPr="00B37FCC" w:rsidRDefault="009F4790">
      <w:pPr>
        <w:numPr>
          <w:ilvl w:val="0"/>
          <w:numId w:val="7"/>
        </w:numPr>
        <w:rPr>
          <w:rFonts w:ascii="Verdana" w:hAnsi="Verdana"/>
          <w:color w:val="000000"/>
          <w:sz w:val="18"/>
          <w:szCs w:val="18"/>
        </w:rPr>
      </w:pPr>
      <w:r w:rsidRPr="00B37FCC">
        <w:rPr>
          <w:rFonts w:ascii="Verdana" w:hAnsi="Verdana"/>
          <w:color w:val="000000"/>
          <w:sz w:val="18"/>
          <w:szCs w:val="18"/>
        </w:rPr>
        <w:t>Member Market Research Association</w:t>
      </w:r>
    </w:p>
    <w:p w14:paraId="3E4E3099" w14:textId="3B494092" w:rsidR="009F4790" w:rsidRPr="00AA5FB7" w:rsidRDefault="009F4790">
      <w:pPr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B37FCC">
        <w:rPr>
          <w:rFonts w:ascii="Verdana" w:hAnsi="Verdana"/>
          <w:color w:val="000000"/>
          <w:sz w:val="18"/>
          <w:szCs w:val="18"/>
        </w:rPr>
        <w:t>Member Project Management Institute</w:t>
      </w:r>
    </w:p>
    <w:p w14:paraId="043F07B2" w14:textId="0D6D6B09" w:rsidR="00AA5FB7" w:rsidRPr="00522CD6" w:rsidRDefault="00AA5FB7">
      <w:pPr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Member American</w:t>
      </w:r>
      <w:r w:rsidR="00DB63B4">
        <w:rPr>
          <w:rFonts w:ascii="Verdana" w:hAnsi="Verdana"/>
          <w:color w:val="000000"/>
          <w:sz w:val="18"/>
          <w:szCs w:val="18"/>
        </w:rPr>
        <w:t xml:space="preserve"> Society for Quality</w:t>
      </w:r>
    </w:p>
    <w:p w14:paraId="3EFD743B" w14:textId="1C60C47E" w:rsidR="00522CD6" w:rsidRDefault="00522CD6" w:rsidP="00C00592">
      <w:pPr>
        <w:ind w:left="360"/>
        <w:rPr>
          <w:rFonts w:ascii="Verdana" w:hAnsi="Verdana"/>
          <w:color w:val="000000"/>
          <w:sz w:val="18"/>
          <w:szCs w:val="18"/>
        </w:rPr>
      </w:pPr>
    </w:p>
    <w:p w14:paraId="475ECD12" w14:textId="797BD818" w:rsidR="00522CD6" w:rsidRDefault="00522CD6" w:rsidP="00522CD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</w:p>
    <w:p w14:paraId="11FD85A2" w14:textId="02BE69CD" w:rsidR="00522CD6" w:rsidRPr="00B37FCC" w:rsidRDefault="00522CD6" w:rsidP="00522CD6">
      <w:pPr>
        <w:rPr>
          <w:rFonts w:ascii="Verdana" w:hAnsi="Verdana"/>
          <w:sz w:val="18"/>
          <w:szCs w:val="18"/>
        </w:rPr>
      </w:pPr>
    </w:p>
    <w:sectPr w:rsidR="00522CD6" w:rsidRPr="00B37FCC" w:rsidSect="005C39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170" w:bottom="117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1115" w14:textId="77777777" w:rsidR="00F0739B" w:rsidRDefault="00F0739B">
      <w:r>
        <w:separator/>
      </w:r>
    </w:p>
  </w:endnote>
  <w:endnote w:type="continuationSeparator" w:id="0">
    <w:p w14:paraId="5FBF2CD0" w14:textId="77777777" w:rsidR="00F0739B" w:rsidRDefault="00F0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4E2A" w14:textId="77777777" w:rsidR="00E56F86" w:rsidRDefault="00E56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38B2" w14:textId="77777777" w:rsidR="00E56F86" w:rsidRDefault="00E56F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DD0F" w14:textId="77777777" w:rsidR="00E56F86" w:rsidRDefault="00E56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567B" w14:textId="77777777" w:rsidR="00F0739B" w:rsidRDefault="00F0739B">
      <w:r>
        <w:separator/>
      </w:r>
    </w:p>
  </w:footnote>
  <w:footnote w:type="continuationSeparator" w:id="0">
    <w:p w14:paraId="374C9140" w14:textId="77777777" w:rsidR="00F0739B" w:rsidRDefault="00F07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9920" w14:textId="77777777" w:rsidR="00E56F86" w:rsidRDefault="00E56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805" w:type="dxa"/>
      <w:tblBorders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78"/>
      <w:gridCol w:w="3353"/>
      <w:gridCol w:w="887"/>
      <w:gridCol w:w="792"/>
      <w:gridCol w:w="1450"/>
    </w:tblGrid>
    <w:tr w:rsidR="00066CAD" w14:paraId="1E012890" w14:textId="77777777" w:rsidTr="00066CAD">
      <w:tc>
        <w:tcPr>
          <w:tcW w:w="1178" w:type="dxa"/>
        </w:tcPr>
        <w:p w14:paraId="4F39D8EB" w14:textId="77777777" w:rsidR="00066CAD" w:rsidRDefault="00066CAD" w:rsidP="00BD548E">
          <w:pPr>
            <w:pStyle w:val="Title"/>
            <w:ind w:left="-2182" w:hanging="1192"/>
            <w:jc w:val="left"/>
          </w:pPr>
        </w:p>
      </w:tc>
      <w:tc>
        <w:tcPr>
          <w:tcW w:w="3353" w:type="dxa"/>
        </w:tcPr>
        <w:p w14:paraId="27E9EE60" w14:textId="77777777" w:rsidR="00066CAD" w:rsidRPr="00E56F86" w:rsidRDefault="00066CAD" w:rsidP="00522CD6">
          <w:pPr>
            <w:pStyle w:val="Title"/>
            <w:jc w:val="left"/>
            <w:rPr>
              <w:bCs/>
              <w:u w:val="none"/>
            </w:rPr>
          </w:pPr>
          <w:r w:rsidRPr="00E56F86">
            <w:rPr>
              <w:bCs/>
              <w:u w:val="none"/>
            </w:rPr>
            <w:t>Ram N</w:t>
          </w:r>
        </w:p>
        <w:p w14:paraId="22B37B29" w14:textId="6CA106F0" w:rsidR="00066CAD" w:rsidRPr="00E56F86" w:rsidRDefault="00F0739B" w:rsidP="00DF0E3A">
          <w:pPr>
            <w:pStyle w:val="Subtitle"/>
            <w:rPr>
              <w:bCs/>
            </w:rPr>
          </w:pPr>
          <w:hyperlink r:id="rId1" w:history="1">
            <w:r w:rsidR="00E56F86" w:rsidRPr="00E56F86">
              <w:rPr>
                <w:rStyle w:val="Hyperlink"/>
                <w:bCs/>
              </w:rPr>
              <w:t>Ram_1726@yahoo.com</w:t>
            </w:r>
          </w:hyperlink>
        </w:p>
        <w:p w14:paraId="79439558" w14:textId="33BE889F" w:rsidR="00E56F86" w:rsidRPr="00E56F86" w:rsidRDefault="00E56F86" w:rsidP="00E56F86">
          <w:pPr>
            <w:pStyle w:val="BodyText"/>
            <w:rPr>
              <w:b/>
              <w:bCs/>
            </w:rPr>
          </w:pPr>
          <w:r w:rsidRPr="00E56F86">
            <w:rPr>
              <w:b/>
              <w:bCs/>
            </w:rPr>
            <w:t>Status: US Citizen</w:t>
          </w:r>
        </w:p>
      </w:tc>
      <w:tc>
        <w:tcPr>
          <w:tcW w:w="887" w:type="dxa"/>
        </w:tcPr>
        <w:p w14:paraId="46D57DBE" w14:textId="77777777" w:rsidR="00066CAD" w:rsidRPr="00DF0E3A" w:rsidRDefault="00066CAD" w:rsidP="00626E09">
          <w:pPr>
            <w:pStyle w:val="Title"/>
            <w:ind w:left="-133" w:right="788"/>
            <w:jc w:val="left"/>
            <w:rPr>
              <w:u w:val="none"/>
            </w:rPr>
          </w:pPr>
          <w:r w:rsidRPr="00DF0E3A">
            <w:rPr>
              <w:rFonts w:ascii="Verdana" w:hAnsi="Verdana"/>
              <w:noProof/>
              <w:sz w:val="18"/>
              <w:szCs w:val="18"/>
              <w:u w:val="none"/>
            </w:rPr>
            <w:drawing>
              <wp:inline distT="0" distB="0" distL="0" distR="0" wp14:anchorId="2CD64068" wp14:editId="00D8AD24">
                <wp:extent cx="517072" cy="3859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441" cy="401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" w:type="dxa"/>
        </w:tcPr>
        <w:p w14:paraId="38E73A13" w14:textId="172388EC" w:rsidR="00066CAD" w:rsidRPr="00DF0E3A" w:rsidRDefault="00066CAD" w:rsidP="00626E09">
          <w:pPr>
            <w:pStyle w:val="Title"/>
            <w:ind w:left="-133" w:right="788"/>
            <w:jc w:val="left"/>
            <w:rPr>
              <w:u w:val="none"/>
            </w:rPr>
          </w:pPr>
          <w:r>
            <w:rPr>
              <w:noProof/>
            </w:rPr>
            <w:drawing>
              <wp:anchor distT="0" distB="0" distL="114935" distR="114935" simplePos="0" relativeHeight="251659264" behindDoc="1" locked="0" layoutInCell="1" allowOverlap="1" wp14:anchorId="49489263" wp14:editId="0024B2D7">
                <wp:simplePos x="0" y="0"/>
                <wp:positionH relativeFrom="column">
                  <wp:posOffset>-1270</wp:posOffset>
                </wp:positionH>
                <wp:positionV relativeFrom="paragraph">
                  <wp:posOffset>1270</wp:posOffset>
                </wp:positionV>
                <wp:extent cx="326572" cy="455930"/>
                <wp:effectExtent l="0" t="0" r="0" b="127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446" cy="466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50" w:type="dxa"/>
        </w:tcPr>
        <w:p w14:paraId="30C55957" w14:textId="7918E5ED" w:rsidR="00066CAD" w:rsidRDefault="00066CAD" w:rsidP="00522CD6">
          <w:pPr>
            <w:pStyle w:val="Title"/>
            <w:jc w:val="left"/>
          </w:pPr>
          <w:r>
            <w:rPr>
              <w:noProof/>
            </w:rPr>
            <w:drawing>
              <wp:inline distT="0" distB="0" distL="0" distR="0" wp14:anchorId="4B39B24D" wp14:editId="298F5B73">
                <wp:extent cx="440872" cy="391795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106" cy="392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9F1219" w14:textId="5EAFD02B" w:rsidR="00D26579" w:rsidRDefault="009F4790">
    <w:pPr>
      <w:pStyle w:val="NoSpacing"/>
      <w:pBdr>
        <w:bottom w:val="single" w:sz="4" w:space="1" w:color="000000"/>
      </w:pBdr>
      <w:ind w:left="720" w:firstLine="720"/>
      <w:jc w:val="center"/>
    </w:pPr>
    <w:r>
      <w:t xml:space="preserve">                    </w:t>
    </w:r>
  </w:p>
  <w:p w14:paraId="6596CEA6" w14:textId="074D6818" w:rsidR="009F4790" w:rsidRDefault="009F4790">
    <w:pPr>
      <w:pStyle w:val="NoSpacing"/>
      <w:pBdr>
        <w:bottom w:val="single" w:sz="4" w:space="1" w:color="000000"/>
      </w:pBdr>
      <w:ind w:left="720" w:firstLine="720"/>
      <w:jc w:val="center"/>
      <w:rPr>
        <w:b/>
      </w:rPr>
    </w:pPr>
    <w:r>
      <w:t xml:space="preserve">                   </w:t>
    </w:r>
  </w:p>
  <w:p w14:paraId="6582A738" w14:textId="77777777" w:rsidR="009F4790" w:rsidRDefault="009F4790">
    <w:pPr>
      <w:pStyle w:val="Header"/>
    </w:pP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E481" w14:textId="77777777" w:rsidR="00E56F86" w:rsidRDefault="00E56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8" w15:restartNumberingAfterBreak="0">
    <w:nsid w:val="00000009"/>
    <w:multiLevelType w:val="multi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000000A"/>
    <w:multiLevelType w:val="singleLevel"/>
    <w:tmpl w:val="0000000A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0000000C"/>
    <w:multiLevelType w:val="singleLevel"/>
    <w:tmpl w:val="0000000C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2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3" w15:restartNumberingAfterBreak="0">
    <w:nsid w:val="383100DC"/>
    <w:multiLevelType w:val="hybridMultilevel"/>
    <w:tmpl w:val="5C50E4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C115E8"/>
    <w:multiLevelType w:val="hybridMultilevel"/>
    <w:tmpl w:val="DC96F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A0F85"/>
    <w:multiLevelType w:val="hybridMultilevel"/>
    <w:tmpl w:val="7782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C567E"/>
    <w:multiLevelType w:val="hybridMultilevel"/>
    <w:tmpl w:val="90B60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0925063">
    <w:abstractNumId w:val="0"/>
  </w:num>
  <w:num w:numId="2" w16cid:durableId="2136899373">
    <w:abstractNumId w:val="1"/>
  </w:num>
  <w:num w:numId="3" w16cid:durableId="638923673">
    <w:abstractNumId w:val="2"/>
  </w:num>
  <w:num w:numId="4" w16cid:durableId="1134982278">
    <w:abstractNumId w:val="3"/>
  </w:num>
  <w:num w:numId="5" w16cid:durableId="124085706">
    <w:abstractNumId w:val="4"/>
  </w:num>
  <w:num w:numId="6" w16cid:durableId="1365205185">
    <w:abstractNumId w:val="5"/>
  </w:num>
  <w:num w:numId="7" w16cid:durableId="470176430">
    <w:abstractNumId w:val="6"/>
  </w:num>
  <w:num w:numId="8" w16cid:durableId="921910587">
    <w:abstractNumId w:val="7"/>
  </w:num>
  <w:num w:numId="9" w16cid:durableId="1297447172">
    <w:abstractNumId w:val="8"/>
  </w:num>
  <w:num w:numId="10" w16cid:durableId="1827696981">
    <w:abstractNumId w:val="9"/>
  </w:num>
  <w:num w:numId="11" w16cid:durableId="383917676">
    <w:abstractNumId w:val="10"/>
  </w:num>
  <w:num w:numId="12" w16cid:durableId="1014915351">
    <w:abstractNumId w:val="11"/>
  </w:num>
  <w:num w:numId="13" w16cid:durableId="8719131">
    <w:abstractNumId w:val="12"/>
  </w:num>
  <w:num w:numId="14" w16cid:durableId="1083376330">
    <w:abstractNumId w:val="13"/>
  </w:num>
  <w:num w:numId="15" w16cid:durableId="601766807">
    <w:abstractNumId w:val="15"/>
  </w:num>
  <w:num w:numId="16" w16cid:durableId="1395157623">
    <w:abstractNumId w:val="14"/>
  </w:num>
  <w:num w:numId="17" w16cid:durableId="9428041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TewNDIwsDAyM7NQ0lEKTi0uzszPAykwNKoFALoJ0nEtAAAA"/>
  </w:docVars>
  <w:rsids>
    <w:rsidRoot w:val="00227902"/>
    <w:rsid w:val="00005D50"/>
    <w:rsid w:val="00017F8A"/>
    <w:rsid w:val="00026FC8"/>
    <w:rsid w:val="00037CC1"/>
    <w:rsid w:val="00066CAD"/>
    <w:rsid w:val="00080F28"/>
    <w:rsid w:val="00092EB4"/>
    <w:rsid w:val="000A0410"/>
    <w:rsid w:val="000A09BB"/>
    <w:rsid w:val="000C015C"/>
    <w:rsid w:val="000C4C9B"/>
    <w:rsid w:val="000E2F2D"/>
    <w:rsid w:val="000E42AF"/>
    <w:rsid w:val="00146757"/>
    <w:rsid w:val="00156A65"/>
    <w:rsid w:val="001737AE"/>
    <w:rsid w:val="0017431F"/>
    <w:rsid w:val="00175588"/>
    <w:rsid w:val="001764F8"/>
    <w:rsid w:val="00190946"/>
    <w:rsid w:val="001B1DF4"/>
    <w:rsid w:val="001C7193"/>
    <w:rsid w:val="001E081D"/>
    <w:rsid w:val="00200845"/>
    <w:rsid w:val="00217816"/>
    <w:rsid w:val="00227902"/>
    <w:rsid w:val="00242B22"/>
    <w:rsid w:val="00242FA3"/>
    <w:rsid w:val="002C044B"/>
    <w:rsid w:val="00317ABC"/>
    <w:rsid w:val="00352F55"/>
    <w:rsid w:val="003B1548"/>
    <w:rsid w:val="003B5243"/>
    <w:rsid w:val="003D09EA"/>
    <w:rsid w:val="003D2908"/>
    <w:rsid w:val="004119AB"/>
    <w:rsid w:val="0048718F"/>
    <w:rsid w:val="004A0ADC"/>
    <w:rsid w:val="004A0C44"/>
    <w:rsid w:val="004B2049"/>
    <w:rsid w:val="004B6897"/>
    <w:rsid w:val="004D37CD"/>
    <w:rsid w:val="004F29C7"/>
    <w:rsid w:val="004F5057"/>
    <w:rsid w:val="00505AE2"/>
    <w:rsid w:val="00522CD6"/>
    <w:rsid w:val="00547AD6"/>
    <w:rsid w:val="00555081"/>
    <w:rsid w:val="005633E9"/>
    <w:rsid w:val="005C2203"/>
    <w:rsid w:val="005C39B6"/>
    <w:rsid w:val="005C48FC"/>
    <w:rsid w:val="00626E09"/>
    <w:rsid w:val="0064069D"/>
    <w:rsid w:val="0066033C"/>
    <w:rsid w:val="00672DAB"/>
    <w:rsid w:val="00677A3F"/>
    <w:rsid w:val="00690734"/>
    <w:rsid w:val="006912D0"/>
    <w:rsid w:val="006D4BD8"/>
    <w:rsid w:val="006D64EA"/>
    <w:rsid w:val="007049FD"/>
    <w:rsid w:val="00722256"/>
    <w:rsid w:val="00724B5B"/>
    <w:rsid w:val="00745CD9"/>
    <w:rsid w:val="00755946"/>
    <w:rsid w:val="007870D6"/>
    <w:rsid w:val="007912B1"/>
    <w:rsid w:val="00796BD2"/>
    <w:rsid w:val="007A56ED"/>
    <w:rsid w:val="007B6C70"/>
    <w:rsid w:val="007E1299"/>
    <w:rsid w:val="0080522A"/>
    <w:rsid w:val="00805326"/>
    <w:rsid w:val="00806E2E"/>
    <w:rsid w:val="00811CAE"/>
    <w:rsid w:val="00813AB5"/>
    <w:rsid w:val="0081781D"/>
    <w:rsid w:val="008A2DAA"/>
    <w:rsid w:val="008B4E3D"/>
    <w:rsid w:val="008C29D9"/>
    <w:rsid w:val="008D1145"/>
    <w:rsid w:val="008D2ACF"/>
    <w:rsid w:val="008E0DCC"/>
    <w:rsid w:val="008F3DAA"/>
    <w:rsid w:val="00906C8F"/>
    <w:rsid w:val="00912A97"/>
    <w:rsid w:val="00915F6C"/>
    <w:rsid w:val="0092356C"/>
    <w:rsid w:val="00940C00"/>
    <w:rsid w:val="00960BDE"/>
    <w:rsid w:val="0098304C"/>
    <w:rsid w:val="00987666"/>
    <w:rsid w:val="00996C01"/>
    <w:rsid w:val="009B002A"/>
    <w:rsid w:val="009B3C59"/>
    <w:rsid w:val="009D3917"/>
    <w:rsid w:val="009D5176"/>
    <w:rsid w:val="009E02F0"/>
    <w:rsid w:val="009E6673"/>
    <w:rsid w:val="009F4790"/>
    <w:rsid w:val="00A0049F"/>
    <w:rsid w:val="00A0071B"/>
    <w:rsid w:val="00A16284"/>
    <w:rsid w:val="00A2264D"/>
    <w:rsid w:val="00A25804"/>
    <w:rsid w:val="00A54F20"/>
    <w:rsid w:val="00A71C53"/>
    <w:rsid w:val="00A8052E"/>
    <w:rsid w:val="00A82FB2"/>
    <w:rsid w:val="00A9384C"/>
    <w:rsid w:val="00AA13D3"/>
    <w:rsid w:val="00AA5FB7"/>
    <w:rsid w:val="00B20883"/>
    <w:rsid w:val="00B21F31"/>
    <w:rsid w:val="00B3119D"/>
    <w:rsid w:val="00B366C5"/>
    <w:rsid w:val="00B37FCC"/>
    <w:rsid w:val="00BA6725"/>
    <w:rsid w:val="00BB48C1"/>
    <w:rsid w:val="00BC1FF5"/>
    <w:rsid w:val="00BD548E"/>
    <w:rsid w:val="00C00592"/>
    <w:rsid w:val="00C23848"/>
    <w:rsid w:val="00C5509F"/>
    <w:rsid w:val="00C923E9"/>
    <w:rsid w:val="00CA18A1"/>
    <w:rsid w:val="00CC1326"/>
    <w:rsid w:val="00CD4341"/>
    <w:rsid w:val="00CE6AE8"/>
    <w:rsid w:val="00CF6335"/>
    <w:rsid w:val="00D12ACE"/>
    <w:rsid w:val="00D26579"/>
    <w:rsid w:val="00D37691"/>
    <w:rsid w:val="00D55FC7"/>
    <w:rsid w:val="00D60C7F"/>
    <w:rsid w:val="00D769D0"/>
    <w:rsid w:val="00D82BAC"/>
    <w:rsid w:val="00DB2CD9"/>
    <w:rsid w:val="00DB63B4"/>
    <w:rsid w:val="00DB67CE"/>
    <w:rsid w:val="00DC27DF"/>
    <w:rsid w:val="00DE23CB"/>
    <w:rsid w:val="00DF0E3A"/>
    <w:rsid w:val="00DF2817"/>
    <w:rsid w:val="00E01215"/>
    <w:rsid w:val="00E15F5D"/>
    <w:rsid w:val="00E35641"/>
    <w:rsid w:val="00E45FE8"/>
    <w:rsid w:val="00E56F86"/>
    <w:rsid w:val="00E72B9E"/>
    <w:rsid w:val="00EA2604"/>
    <w:rsid w:val="00EA5B04"/>
    <w:rsid w:val="00EA7996"/>
    <w:rsid w:val="00F0507E"/>
    <w:rsid w:val="00F0739B"/>
    <w:rsid w:val="00F12F50"/>
    <w:rsid w:val="00F20460"/>
    <w:rsid w:val="00F35193"/>
    <w:rsid w:val="00F40D51"/>
    <w:rsid w:val="00F43177"/>
    <w:rsid w:val="00F662C1"/>
    <w:rsid w:val="00F728D7"/>
    <w:rsid w:val="00FA2286"/>
    <w:rsid w:val="00FC4264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451272"/>
  <w15:chartTrackingRefBased/>
  <w15:docId w15:val="{F7C65F50-D402-474C-A365-D65C763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Garamond" w:hAnsi="Garamond" w:cs="Garamond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sz w:val="24"/>
      <w:szCs w:val="24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Symbol" w:hAnsi="Symbol" w:cs="Symbol" w:hint="default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  <w:color w:val="000000"/>
      <w:sz w:val="24"/>
      <w:szCs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4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4"/>
      <w:szCs w:val="24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style10style10style10">
    <w:name w:val="style10 style10 style10"/>
    <w:basedOn w:val="DefaultParagraphFont"/>
  </w:style>
  <w:style w:type="character" w:customStyle="1" w:styleId="Heading3Char">
    <w:name w:val="Heading 3 Char"/>
    <w:rPr>
      <w:sz w:val="28"/>
      <w:lang w:val="en-US" w:eastAsia="ar-SA" w:bidi="ar-SA"/>
    </w:rPr>
  </w:style>
  <w:style w:type="character" w:customStyle="1" w:styleId="Strong2">
    <w:name w:val="Strong 2"/>
    <w:rPr>
      <w:b/>
      <w:bCs/>
      <w:caps/>
    </w:rPr>
  </w:style>
  <w:style w:type="character" w:customStyle="1" w:styleId="TitleChar">
    <w:name w:val="Title Char"/>
    <w:rPr>
      <w:b/>
      <w:sz w:val="24"/>
      <w:u w:val="single"/>
      <w:lang w:val="en-US" w:eastAsia="ar-SA" w:bidi="ar-SA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rPr>
      <w:sz w:val="22"/>
    </w:rPr>
  </w:style>
  <w:style w:type="paragraph" w:styleId="Title">
    <w:name w:val="Title"/>
    <w:basedOn w:val="Normal"/>
    <w:next w:val="Subtitle"/>
    <w:qFormat/>
    <w:pPr>
      <w:widowControl w:val="0"/>
      <w:ind w:right="720"/>
      <w:jc w:val="center"/>
    </w:pPr>
    <w:rPr>
      <w:b/>
      <w:sz w:val="24"/>
      <w:u w:val="single"/>
    </w:rPr>
  </w:style>
  <w:style w:type="paragraph" w:styleId="Subtitle">
    <w:name w:val="Subtitle"/>
    <w:basedOn w:val="Normal"/>
    <w:next w:val="BodyText"/>
    <w:qFormat/>
    <w:pPr>
      <w:widowControl w:val="0"/>
      <w:ind w:right="720"/>
    </w:pPr>
    <w:rPr>
      <w:b/>
      <w:sz w:val="24"/>
    </w:rPr>
  </w:style>
  <w:style w:type="paragraph" w:styleId="BodyTextIndent2">
    <w:name w:val="Body Text Indent 2"/>
    <w:basedOn w:val="Normal"/>
    <w:pPr>
      <w:ind w:firstLine="720"/>
      <w:jc w:val="both"/>
    </w:pPr>
    <w:rPr>
      <w:sz w:val="22"/>
    </w:rPr>
  </w:style>
  <w:style w:type="paragraph" w:styleId="BodyTextIndent3">
    <w:name w:val="Body Text Indent 3"/>
    <w:basedOn w:val="Normal"/>
    <w:pPr>
      <w:ind w:firstLine="720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body">
    <w:name w:val="body"/>
    <w:pPr>
      <w:suppressAutoHyphens/>
      <w:autoSpaceDE w:val="0"/>
      <w:spacing w:after="140" w:line="260" w:lineRule="atLeast"/>
      <w:ind w:left="2160"/>
    </w:pPr>
    <w:rPr>
      <w:rFonts w:ascii="NewCenturySchlbk" w:hAnsi="NewCenturySchlbk" w:cs="NewCenturySchlbk"/>
      <w:color w:val="000000"/>
      <w:lang w:eastAsia="ar-SA"/>
    </w:rPr>
  </w:style>
  <w:style w:type="paragraph" w:styleId="BodyText2">
    <w:name w:val="Body Text 2"/>
    <w:basedOn w:val="Normal"/>
    <w:rPr>
      <w:sz w:val="22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tabs>
        <w:tab w:val="left" w:pos="360"/>
        <w:tab w:val="left" w:pos="2160"/>
      </w:tabs>
      <w:jc w:val="both"/>
    </w:pPr>
    <w:rPr>
      <w:rFonts w:ascii="Garamond" w:hAnsi="Garamond" w:cs="Garamond"/>
      <w:b/>
      <w:bCs/>
      <w:sz w:val="2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NoSpacing">
    <w:name w:val="No Spacing"/>
    <w:qFormat/>
    <w:pPr>
      <w:suppressAutoHyphens/>
    </w:pPr>
    <w:rPr>
      <w:sz w:val="22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45CD9"/>
    <w:pPr>
      <w:suppressAutoHyphens w:val="0"/>
      <w:ind w:left="720"/>
      <w:contextualSpacing/>
    </w:pPr>
    <w:rPr>
      <w:lang w:eastAsia="en-US"/>
    </w:rPr>
  </w:style>
  <w:style w:type="character" w:styleId="UnresolvedMention">
    <w:name w:val="Unresolved Mention"/>
    <w:uiPriority w:val="99"/>
    <w:semiHidden/>
    <w:unhideWhenUsed/>
    <w:rsid w:val="00547A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mailto:Ram_1726@yahoo.com" TargetMode="External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10418</TotalTime>
  <Pages>4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 Certified Web Component Developer for J2EE</vt:lpstr>
    </vt:vector>
  </TitlesOfParts>
  <Company/>
  <LinksUpToDate>false</LinksUpToDate>
  <CharactersWithSpaces>9386</CharactersWithSpaces>
  <SharedDoc>false</SharedDoc>
  <HLinks>
    <vt:vector size="12" baseType="variant">
      <vt:variant>
        <vt:i4>4194318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http://www.linkedin.com/in/chicagoram</vt:lpwstr>
      </vt:variant>
      <vt:variant>
        <vt:lpwstr/>
      </vt:variant>
      <vt:variant>
        <vt:i4>131120</vt:i4>
      </vt:variant>
      <vt:variant>
        <vt:i4>0</vt:i4>
      </vt:variant>
      <vt:variant>
        <vt:i4>0</vt:i4>
      </vt:variant>
      <vt:variant>
        <vt:i4>5</vt:i4>
      </vt:variant>
      <vt:variant>
        <vt:lpwstr>mailto:chicagoram@gmail.com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 Certified Web Component Developer for J2EE</dc:title>
  <dc:subject/>
  <dc:creator>AMSOLINC</dc:creator>
  <cp:keywords/>
  <cp:lastModifiedBy>ram 3s</cp:lastModifiedBy>
  <cp:revision>107</cp:revision>
  <cp:lastPrinted>2004-02-02T22:52:00Z</cp:lastPrinted>
  <dcterms:created xsi:type="dcterms:W3CDTF">2022-05-12T19:26:00Z</dcterms:created>
  <dcterms:modified xsi:type="dcterms:W3CDTF">2022-06-27T23:03:00Z</dcterms:modified>
</cp:coreProperties>
</file>