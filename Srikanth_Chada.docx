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FC4" w:rsidRPr="008C3D42" w:rsidRDefault="003F5F3A" w:rsidP="00126498">
      <w:pPr>
        <w:rPr>
          <w:rFonts w:ascii="Trebuchet MS" w:hAnsi="Trebuchet MS"/>
          <w:sz w:val="20"/>
          <w:szCs w:val="20"/>
        </w:rPr>
      </w:pPr>
      <w:r>
        <w:rPr>
          <w:rFonts w:ascii="Trebuchet MS" w:hAnsi="Trebuchet MS"/>
          <w:noProof/>
          <w:sz w:val="20"/>
          <w:szCs w:val="20"/>
          <w:lang w:eastAsia="en-US"/>
        </w:rPr>
        <w:drawing>
          <wp:inline distT="0" distB="0" distL="0" distR="0">
            <wp:extent cx="1028700" cy="838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028700" cy="838200"/>
                    </a:xfrm>
                    <a:prstGeom prst="rect">
                      <a:avLst/>
                    </a:prstGeom>
                    <a:solidFill>
                      <a:srgbClr val="FFFFFF"/>
                    </a:solidFill>
                    <a:ln w="9525">
                      <a:noFill/>
                      <a:miter lim="800000"/>
                      <a:headEnd/>
                      <a:tailEnd/>
                    </a:ln>
                  </pic:spPr>
                </pic:pic>
              </a:graphicData>
            </a:graphic>
          </wp:inline>
        </w:drawing>
      </w:r>
    </w:p>
    <w:p w:rsidR="004C5FC4" w:rsidRPr="008C3D42" w:rsidRDefault="004C5FC4" w:rsidP="000F4EAB">
      <w:pPr>
        <w:pStyle w:val="Heading2"/>
        <w:rPr>
          <w:rFonts w:ascii="Trebuchet MS" w:hAnsi="Trebuchet MS"/>
          <w:sz w:val="20"/>
          <w:szCs w:val="20"/>
        </w:rPr>
      </w:pPr>
      <w:r w:rsidRPr="008C3D42">
        <w:rPr>
          <w:rFonts w:ascii="Trebuchet MS" w:hAnsi="Trebuchet MS"/>
          <w:sz w:val="20"/>
          <w:szCs w:val="20"/>
        </w:rPr>
        <w:t xml:space="preserve">SRIKANTH CHADA                                                       </w:t>
      </w:r>
    </w:p>
    <w:p w:rsidR="004C5FC4" w:rsidRPr="008C3D42" w:rsidRDefault="004C5FC4" w:rsidP="00126498">
      <w:pPr>
        <w:rPr>
          <w:rFonts w:ascii="Trebuchet MS" w:hAnsi="Trebuchet MS"/>
          <w:sz w:val="20"/>
          <w:szCs w:val="20"/>
        </w:rPr>
      </w:pPr>
    </w:p>
    <w:p w:rsidR="004C5FC4" w:rsidRPr="008C3D42" w:rsidRDefault="004C5FC4" w:rsidP="00126498">
      <w:pPr>
        <w:rPr>
          <w:rFonts w:ascii="Trebuchet MS" w:hAnsi="Trebuchet MS"/>
          <w:sz w:val="20"/>
          <w:szCs w:val="20"/>
        </w:rPr>
      </w:pPr>
      <w:r w:rsidRPr="008C3D42">
        <w:rPr>
          <w:rFonts w:ascii="Trebuchet MS" w:hAnsi="Trebuchet MS"/>
          <w:sz w:val="20"/>
          <w:szCs w:val="20"/>
        </w:rPr>
        <w:t>SUMMARY</w:t>
      </w:r>
    </w:p>
    <w:p w:rsidR="004C5FC4" w:rsidRPr="008C3D42" w:rsidRDefault="004C5FC4" w:rsidP="00126498">
      <w:pPr>
        <w:numPr>
          <w:ilvl w:val="0"/>
          <w:numId w:val="7"/>
        </w:numPr>
        <w:rPr>
          <w:rFonts w:ascii="Trebuchet MS" w:hAnsi="Trebuchet MS"/>
          <w:sz w:val="20"/>
          <w:szCs w:val="20"/>
        </w:rPr>
      </w:pPr>
      <w:r w:rsidRPr="008C3D42">
        <w:rPr>
          <w:rFonts w:ascii="Trebuchet MS" w:hAnsi="Trebuchet MS"/>
          <w:b/>
          <w:sz w:val="20"/>
          <w:szCs w:val="20"/>
        </w:rPr>
        <w:t xml:space="preserve">Over </w:t>
      </w:r>
      <w:r w:rsidR="000F4EAB">
        <w:rPr>
          <w:rFonts w:ascii="Trebuchet MS" w:hAnsi="Trebuchet MS"/>
          <w:b/>
          <w:sz w:val="20"/>
          <w:szCs w:val="20"/>
        </w:rPr>
        <w:t>8</w:t>
      </w:r>
      <w:r w:rsidRPr="008C3D42">
        <w:rPr>
          <w:rFonts w:ascii="Trebuchet MS" w:hAnsi="Trebuchet MS"/>
          <w:b/>
          <w:sz w:val="20"/>
          <w:szCs w:val="20"/>
        </w:rPr>
        <w:t xml:space="preserve"> years</w:t>
      </w:r>
      <w:r w:rsidRPr="008C3D42">
        <w:rPr>
          <w:rFonts w:ascii="Trebuchet MS" w:hAnsi="Trebuchet MS"/>
          <w:sz w:val="20"/>
          <w:szCs w:val="20"/>
        </w:rPr>
        <w:t xml:space="preserve"> of total experience in the IT field.</w:t>
      </w:r>
    </w:p>
    <w:p w:rsidR="004C5FC4" w:rsidRPr="008C3D42" w:rsidRDefault="004C5FC4" w:rsidP="00126498">
      <w:pPr>
        <w:numPr>
          <w:ilvl w:val="0"/>
          <w:numId w:val="7"/>
        </w:numPr>
        <w:rPr>
          <w:rFonts w:ascii="Trebuchet MS" w:hAnsi="Trebuchet MS"/>
          <w:sz w:val="20"/>
          <w:szCs w:val="20"/>
        </w:rPr>
      </w:pPr>
      <w:r w:rsidRPr="008C3D42">
        <w:rPr>
          <w:rFonts w:ascii="Trebuchet MS" w:hAnsi="Trebuchet MS"/>
          <w:sz w:val="20"/>
          <w:szCs w:val="20"/>
        </w:rPr>
        <w:t>Experience in managing multi vendor tier1 and tier2 storage arrays.</w:t>
      </w:r>
    </w:p>
    <w:p w:rsidR="004C5FC4" w:rsidRPr="008C3D42" w:rsidRDefault="004C5FC4" w:rsidP="00126498">
      <w:pPr>
        <w:numPr>
          <w:ilvl w:val="0"/>
          <w:numId w:val="7"/>
        </w:numPr>
        <w:rPr>
          <w:rFonts w:ascii="Trebuchet MS" w:hAnsi="Trebuchet MS"/>
          <w:sz w:val="20"/>
          <w:szCs w:val="20"/>
        </w:rPr>
      </w:pPr>
      <w:r w:rsidRPr="008C3D42">
        <w:rPr>
          <w:rFonts w:ascii="Trebuchet MS" w:hAnsi="Trebuchet MS"/>
          <w:sz w:val="20"/>
          <w:szCs w:val="20"/>
        </w:rPr>
        <w:t>Experience in configuring and managing DMX2, DMX3</w:t>
      </w:r>
      <w:r w:rsidR="008F7248" w:rsidRPr="008C3D42">
        <w:rPr>
          <w:rFonts w:ascii="Trebuchet MS" w:hAnsi="Trebuchet MS"/>
          <w:sz w:val="20"/>
          <w:szCs w:val="20"/>
        </w:rPr>
        <w:t>, DMX4</w:t>
      </w:r>
      <w:r w:rsidRPr="008C3D42">
        <w:rPr>
          <w:rFonts w:ascii="Trebuchet MS" w:hAnsi="Trebuchet MS"/>
          <w:sz w:val="20"/>
          <w:szCs w:val="20"/>
        </w:rPr>
        <w:t xml:space="preserve">, VMAX, CX4 series arrays </w:t>
      </w:r>
      <w:r w:rsidR="008F7248" w:rsidRPr="008C3D42">
        <w:rPr>
          <w:rFonts w:ascii="Trebuchet MS" w:hAnsi="Trebuchet MS"/>
          <w:sz w:val="20"/>
          <w:szCs w:val="20"/>
        </w:rPr>
        <w:t>and Netapp</w:t>
      </w:r>
      <w:r w:rsidRPr="008C3D42">
        <w:rPr>
          <w:rFonts w:ascii="Trebuchet MS" w:hAnsi="Trebuchet MS"/>
          <w:sz w:val="20"/>
          <w:szCs w:val="20"/>
        </w:rPr>
        <w:t xml:space="preserve"> FAS and v series filers</w:t>
      </w:r>
    </w:p>
    <w:p w:rsidR="004C5FC4" w:rsidRPr="008C3D42" w:rsidRDefault="004C5FC4" w:rsidP="00126498">
      <w:pPr>
        <w:numPr>
          <w:ilvl w:val="0"/>
          <w:numId w:val="7"/>
        </w:numPr>
        <w:rPr>
          <w:rFonts w:ascii="Trebuchet MS" w:hAnsi="Trebuchet MS"/>
          <w:sz w:val="20"/>
          <w:szCs w:val="20"/>
        </w:rPr>
      </w:pPr>
      <w:r w:rsidRPr="008C3D42">
        <w:rPr>
          <w:rFonts w:ascii="Trebuchet MS" w:hAnsi="Trebuchet MS"/>
          <w:sz w:val="20"/>
          <w:szCs w:val="20"/>
        </w:rPr>
        <w:t>Hands on experience using tools such as Navisphere Manager, ECC SymCLI and NaviCLI, Operations manager,</w:t>
      </w:r>
      <w:r w:rsidR="003F472B" w:rsidRPr="008C3D42">
        <w:rPr>
          <w:rFonts w:ascii="Trebuchet MS" w:hAnsi="Trebuchet MS"/>
          <w:sz w:val="20"/>
          <w:szCs w:val="20"/>
        </w:rPr>
        <w:t xml:space="preserve"> Protection manager, Provisioning manager, SanScreen</w:t>
      </w:r>
      <w:r w:rsidRPr="008C3D42">
        <w:rPr>
          <w:rFonts w:ascii="Trebuchet MS" w:hAnsi="Trebuchet MS"/>
          <w:sz w:val="20"/>
          <w:szCs w:val="20"/>
        </w:rPr>
        <w:t xml:space="preserve"> Filer View, Snap Manager for administration, maintenance and monitoring CLARiiON, DMX and NetApp storage subsystems </w:t>
      </w:r>
    </w:p>
    <w:p w:rsidR="004C5FC4" w:rsidRPr="008C3D42" w:rsidRDefault="004C5FC4" w:rsidP="00126498">
      <w:pPr>
        <w:numPr>
          <w:ilvl w:val="0"/>
          <w:numId w:val="7"/>
        </w:numPr>
        <w:rPr>
          <w:rFonts w:ascii="Trebuchet MS" w:hAnsi="Trebuchet MS"/>
          <w:sz w:val="20"/>
          <w:szCs w:val="20"/>
        </w:rPr>
      </w:pPr>
      <w:r w:rsidRPr="008C3D42">
        <w:rPr>
          <w:rFonts w:ascii="Trebuchet MS" w:hAnsi="Trebuchet MS"/>
          <w:sz w:val="20"/>
          <w:szCs w:val="20"/>
        </w:rPr>
        <w:t xml:space="preserve">Experience with different switch vendor fabrics such as </w:t>
      </w:r>
      <w:r w:rsidRPr="008C3D42">
        <w:rPr>
          <w:rFonts w:ascii="Trebuchet MS" w:hAnsi="Trebuchet MS"/>
          <w:b/>
          <w:sz w:val="20"/>
          <w:szCs w:val="20"/>
        </w:rPr>
        <w:t>Brocade</w:t>
      </w:r>
      <w:r w:rsidRPr="008C3D42">
        <w:rPr>
          <w:rFonts w:ascii="Trebuchet MS" w:hAnsi="Trebuchet MS"/>
          <w:sz w:val="20"/>
          <w:szCs w:val="20"/>
        </w:rPr>
        <w:t xml:space="preserve">, </w:t>
      </w:r>
      <w:r w:rsidRPr="008C3D42">
        <w:rPr>
          <w:rFonts w:ascii="Trebuchet MS" w:hAnsi="Trebuchet MS"/>
          <w:b/>
          <w:sz w:val="20"/>
          <w:szCs w:val="20"/>
        </w:rPr>
        <w:t>Cisco MDS</w:t>
      </w:r>
      <w:r w:rsidRPr="008C3D42">
        <w:rPr>
          <w:rFonts w:ascii="Trebuchet MS" w:hAnsi="Trebuchet MS"/>
          <w:sz w:val="20"/>
          <w:szCs w:val="20"/>
        </w:rPr>
        <w:t xml:space="preserve"> and </w:t>
      </w:r>
      <w:r w:rsidRPr="008C3D42">
        <w:rPr>
          <w:rFonts w:ascii="Trebuchet MS" w:hAnsi="Trebuchet MS"/>
          <w:b/>
          <w:sz w:val="20"/>
          <w:szCs w:val="20"/>
        </w:rPr>
        <w:t>McData</w:t>
      </w:r>
      <w:r w:rsidRPr="008C3D42">
        <w:rPr>
          <w:rFonts w:ascii="Trebuchet MS" w:hAnsi="Trebuchet MS"/>
          <w:sz w:val="20"/>
          <w:szCs w:val="20"/>
        </w:rPr>
        <w:t xml:space="preserve"> switches. </w:t>
      </w:r>
    </w:p>
    <w:p w:rsidR="004C5FC4" w:rsidRPr="008C3D42" w:rsidRDefault="004C5FC4" w:rsidP="00126498">
      <w:pPr>
        <w:numPr>
          <w:ilvl w:val="0"/>
          <w:numId w:val="7"/>
        </w:numPr>
        <w:rPr>
          <w:rFonts w:ascii="Trebuchet MS" w:hAnsi="Trebuchet MS"/>
          <w:sz w:val="20"/>
          <w:szCs w:val="20"/>
        </w:rPr>
      </w:pPr>
      <w:r w:rsidRPr="008C3D42">
        <w:rPr>
          <w:rFonts w:ascii="Trebuchet MS" w:hAnsi="Trebuchet MS"/>
          <w:sz w:val="20"/>
          <w:szCs w:val="20"/>
        </w:rPr>
        <w:t xml:space="preserve">Hands on experience in the planning and implementation of various </w:t>
      </w:r>
      <w:r w:rsidRPr="008C3D42">
        <w:rPr>
          <w:rFonts w:ascii="Trebuchet MS" w:hAnsi="Trebuchet MS"/>
          <w:b/>
          <w:sz w:val="20"/>
          <w:szCs w:val="20"/>
        </w:rPr>
        <w:t>Business Continuity</w:t>
      </w:r>
      <w:r w:rsidRPr="008C3D42">
        <w:rPr>
          <w:rFonts w:ascii="Trebuchet MS" w:hAnsi="Trebuchet MS"/>
          <w:sz w:val="20"/>
          <w:szCs w:val="20"/>
        </w:rPr>
        <w:t xml:space="preserve"> and </w:t>
      </w:r>
      <w:r w:rsidRPr="008C3D42">
        <w:rPr>
          <w:rFonts w:ascii="Trebuchet MS" w:hAnsi="Trebuchet MS"/>
          <w:b/>
          <w:sz w:val="20"/>
          <w:szCs w:val="20"/>
        </w:rPr>
        <w:t>Disaster Recovery</w:t>
      </w:r>
      <w:r w:rsidRPr="008C3D42">
        <w:rPr>
          <w:rFonts w:ascii="Trebuchet MS" w:hAnsi="Trebuchet MS"/>
          <w:sz w:val="20"/>
          <w:szCs w:val="20"/>
        </w:rPr>
        <w:t xml:space="preserve"> solutions available. </w:t>
      </w:r>
    </w:p>
    <w:p w:rsidR="004C5FC4" w:rsidRPr="008C3D42" w:rsidRDefault="004C5FC4" w:rsidP="00126498">
      <w:pPr>
        <w:numPr>
          <w:ilvl w:val="0"/>
          <w:numId w:val="7"/>
        </w:numPr>
        <w:rPr>
          <w:rFonts w:ascii="Trebuchet MS" w:hAnsi="Trebuchet MS"/>
          <w:sz w:val="20"/>
          <w:szCs w:val="20"/>
        </w:rPr>
      </w:pPr>
      <w:r w:rsidRPr="008C3D42">
        <w:rPr>
          <w:rFonts w:ascii="Trebuchet MS" w:hAnsi="Trebuchet MS"/>
          <w:sz w:val="20"/>
          <w:szCs w:val="20"/>
        </w:rPr>
        <w:t xml:space="preserve">Experience with Snap View and Time Finder on CX and DMX arrays respectively </w:t>
      </w:r>
    </w:p>
    <w:p w:rsidR="004C5FC4" w:rsidRPr="008C3D42" w:rsidRDefault="004C5FC4" w:rsidP="00126498">
      <w:pPr>
        <w:numPr>
          <w:ilvl w:val="0"/>
          <w:numId w:val="7"/>
        </w:numPr>
        <w:rPr>
          <w:rFonts w:ascii="Trebuchet MS" w:hAnsi="Trebuchet MS"/>
          <w:sz w:val="20"/>
          <w:szCs w:val="20"/>
        </w:rPr>
      </w:pPr>
      <w:r w:rsidRPr="008C3D42">
        <w:rPr>
          <w:rFonts w:ascii="Trebuchet MS" w:hAnsi="Trebuchet MS"/>
          <w:sz w:val="20"/>
          <w:szCs w:val="20"/>
        </w:rPr>
        <w:t xml:space="preserve">Experience working on Remote replication technologies like </w:t>
      </w:r>
      <w:r w:rsidRPr="008C3D42">
        <w:rPr>
          <w:rFonts w:ascii="Trebuchet MS" w:hAnsi="Trebuchet MS"/>
          <w:b/>
          <w:sz w:val="20"/>
          <w:szCs w:val="20"/>
        </w:rPr>
        <w:t xml:space="preserve">Mirrorview and SRDF </w:t>
      </w:r>
      <w:r w:rsidRPr="008C3D42">
        <w:rPr>
          <w:rFonts w:ascii="Trebuchet MS" w:hAnsi="Trebuchet MS"/>
          <w:sz w:val="20"/>
          <w:szCs w:val="20"/>
        </w:rPr>
        <w:t>for CLARiiON and  Symmetrix storage subsystems respectively</w:t>
      </w:r>
    </w:p>
    <w:p w:rsidR="003F472B" w:rsidRPr="008C3D42" w:rsidRDefault="003F472B" w:rsidP="00126498">
      <w:pPr>
        <w:numPr>
          <w:ilvl w:val="0"/>
          <w:numId w:val="7"/>
        </w:numPr>
        <w:rPr>
          <w:rFonts w:ascii="Trebuchet MS" w:hAnsi="Trebuchet MS"/>
          <w:sz w:val="20"/>
          <w:szCs w:val="20"/>
        </w:rPr>
      </w:pPr>
      <w:r w:rsidRPr="008C3D42">
        <w:rPr>
          <w:rFonts w:ascii="Trebuchet MS" w:hAnsi="Trebuchet MS"/>
          <w:sz w:val="20"/>
          <w:szCs w:val="20"/>
        </w:rPr>
        <w:t xml:space="preserve">Hands on experience with both </w:t>
      </w:r>
      <w:r w:rsidRPr="008C3D42">
        <w:rPr>
          <w:rStyle w:val="Strong"/>
          <w:rFonts w:ascii="Trebuchet MS" w:hAnsi="Trebuchet MS"/>
          <w:sz w:val="20"/>
          <w:szCs w:val="20"/>
        </w:rPr>
        <w:t>Snap mirror</w:t>
      </w:r>
      <w:r w:rsidRPr="008C3D42">
        <w:rPr>
          <w:rFonts w:ascii="Trebuchet MS" w:hAnsi="Trebuchet MS"/>
          <w:sz w:val="20"/>
          <w:szCs w:val="20"/>
        </w:rPr>
        <w:t xml:space="preserve"> and </w:t>
      </w:r>
      <w:r w:rsidRPr="008C3D42">
        <w:rPr>
          <w:rStyle w:val="Strong"/>
          <w:rFonts w:ascii="Trebuchet MS" w:hAnsi="Trebuchet MS"/>
          <w:sz w:val="20"/>
          <w:szCs w:val="20"/>
        </w:rPr>
        <w:t>Snapvault</w:t>
      </w:r>
      <w:r w:rsidRPr="008C3D42">
        <w:rPr>
          <w:rFonts w:ascii="Trebuchet MS" w:hAnsi="Trebuchet MS"/>
          <w:sz w:val="20"/>
          <w:szCs w:val="20"/>
        </w:rPr>
        <w:t xml:space="preserve"> for NetApp Filers</w:t>
      </w:r>
    </w:p>
    <w:p w:rsidR="004C5FC4" w:rsidRPr="008C3D42" w:rsidRDefault="004C5FC4" w:rsidP="00126498">
      <w:pPr>
        <w:numPr>
          <w:ilvl w:val="0"/>
          <w:numId w:val="7"/>
        </w:numPr>
        <w:rPr>
          <w:rFonts w:ascii="Trebuchet MS" w:hAnsi="Trebuchet MS"/>
          <w:sz w:val="20"/>
          <w:szCs w:val="20"/>
        </w:rPr>
      </w:pPr>
      <w:r w:rsidRPr="008C3D42">
        <w:rPr>
          <w:rFonts w:ascii="Trebuchet MS" w:hAnsi="Trebuchet MS"/>
          <w:sz w:val="20"/>
          <w:szCs w:val="20"/>
        </w:rPr>
        <w:t xml:space="preserve">Good experience working on NAS protocol. </w:t>
      </w:r>
    </w:p>
    <w:p w:rsidR="004C5FC4" w:rsidRPr="008C3D42" w:rsidRDefault="004C5FC4" w:rsidP="00126498">
      <w:pPr>
        <w:numPr>
          <w:ilvl w:val="0"/>
          <w:numId w:val="7"/>
        </w:numPr>
        <w:rPr>
          <w:rFonts w:ascii="Trebuchet MS" w:hAnsi="Trebuchet MS"/>
          <w:b/>
          <w:sz w:val="20"/>
          <w:szCs w:val="20"/>
        </w:rPr>
      </w:pPr>
      <w:r w:rsidRPr="008C3D42">
        <w:rPr>
          <w:rFonts w:ascii="Trebuchet MS" w:hAnsi="Trebuchet MS"/>
          <w:sz w:val="20"/>
          <w:szCs w:val="20"/>
        </w:rPr>
        <w:t>Experience in allocating NAS (NFS and CIFS) shares from NetApp Filers and EMC celerra.</w:t>
      </w:r>
      <w:r w:rsidRPr="008C3D42">
        <w:rPr>
          <w:rFonts w:ascii="Trebuchet MS" w:hAnsi="Trebuchet MS"/>
          <w:b/>
          <w:sz w:val="20"/>
          <w:szCs w:val="20"/>
        </w:rPr>
        <w:t xml:space="preserve"> </w:t>
      </w:r>
    </w:p>
    <w:p w:rsidR="004C5FC4" w:rsidRPr="008C3D42" w:rsidRDefault="004C5FC4" w:rsidP="00126498">
      <w:pPr>
        <w:numPr>
          <w:ilvl w:val="0"/>
          <w:numId w:val="7"/>
        </w:numPr>
        <w:rPr>
          <w:rFonts w:ascii="Trebuchet MS" w:hAnsi="Trebuchet MS"/>
          <w:sz w:val="20"/>
          <w:szCs w:val="20"/>
        </w:rPr>
      </w:pPr>
      <w:r w:rsidRPr="008C3D42">
        <w:rPr>
          <w:rFonts w:ascii="Trebuchet MS" w:hAnsi="Trebuchet MS"/>
          <w:sz w:val="20"/>
          <w:szCs w:val="20"/>
        </w:rPr>
        <w:t>Experience working with VERITAS Volume Manager and VERITAS Netbackup.</w:t>
      </w:r>
    </w:p>
    <w:p w:rsidR="004C5FC4" w:rsidRPr="008C3D42" w:rsidRDefault="004C5FC4" w:rsidP="00126498">
      <w:pPr>
        <w:numPr>
          <w:ilvl w:val="0"/>
          <w:numId w:val="7"/>
        </w:numPr>
        <w:rPr>
          <w:rFonts w:ascii="Trebuchet MS" w:hAnsi="Trebuchet MS"/>
          <w:sz w:val="20"/>
          <w:szCs w:val="20"/>
        </w:rPr>
      </w:pPr>
      <w:r w:rsidRPr="008C3D42">
        <w:rPr>
          <w:rFonts w:ascii="Trebuchet MS" w:hAnsi="Trebuchet MS"/>
          <w:sz w:val="20"/>
          <w:szCs w:val="20"/>
        </w:rPr>
        <w:t xml:space="preserve">Good Knowledge on </w:t>
      </w:r>
      <w:r w:rsidRPr="008C3D42">
        <w:rPr>
          <w:rFonts w:ascii="Trebuchet MS" w:hAnsi="Trebuchet MS"/>
          <w:b/>
          <w:sz w:val="20"/>
          <w:szCs w:val="20"/>
        </w:rPr>
        <w:t xml:space="preserve">VMware ESX 3.5 and </w:t>
      </w:r>
      <w:r w:rsidR="003F472B" w:rsidRPr="008C3D42">
        <w:rPr>
          <w:rFonts w:ascii="Trebuchet MS" w:hAnsi="Trebuchet MS"/>
          <w:b/>
          <w:sz w:val="20"/>
          <w:szCs w:val="20"/>
        </w:rPr>
        <w:t xml:space="preserve"> Vsphere 4.0</w:t>
      </w:r>
      <w:r w:rsidRPr="008C3D42">
        <w:rPr>
          <w:rFonts w:ascii="Trebuchet MS" w:hAnsi="Trebuchet MS"/>
          <w:b/>
          <w:sz w:val="20"/>
          <w:szCs w:val="20"/>
        </w:rPr>
        <w:t xml:space="preserve"> </w:t>
      </w:r>
      <w:r w:rsidRPr="008C3D42">
        <w:rPr>
          <w:rFonts w:ascii="Trebuchet MS" w:hAnsi="Trebuchet MS"/>
          <w:sz w:val="20"/>
          <w:szCs w:val="20"/>
        </w:rPr>
        <w:t xml:space="preserve"> administration</w:t>
      </w:r>
    </w:p>
    <w:p w:rsidR="004C5FC4" w:rsidRPr="008C3D42" w:rsidRDefault="004C5FC4" w:rsidP="00126498">
      <w:pPr>
        <w:numPr>
          <w:ilvl w:val="0"/>
          <w:numId w:val="7"/>
        </w:numPr>
        <w:rPr>
          <w:rFonts w:ascii="Trebuchet MS" w:hAnsi="Trebuchet MS"/>
          <w:sz w:val="20"/>
          <w:szCs w:val="20"/>
        </w:rPr>
      </w:pPr>
      <w:r w:rsidRPr="008C3D42">
        <w:rPr>
          <w:rFonts w:ascii="Trebuchet MS" w:hAnsi="Trebuchet MS"/>
          <w:sz w:val="20"/>
          <w:szCs w:val="20"/>
        </w:rPr>
        <w:t xml:space="preserve">Good system administration skills on Solaris, Linux, AIX and Windows platforms.                                                                                                                                                                                                                       </w:t>
      </w:r>
    </w:p>
    <w:p w:rsidR="004C5FC4" w:rsidRPr="008C3D42" w:rsidRDefault="004C5FC4" w:rsidP="00126498">
      <w:pPr>
        <w:rPr>
          <w:rFonts w:ascii="Trebuchet MS" w:hAnsi="Trebuchet MS"/>
          <w:sz w:val="20"/>
          <w:szCs w:val="20"/>
        </w:rPr>
      </w:pPr>
      <w:r w:rsidRPr="008C3D42">
        <w:rPr>
          <w:rFonts w:ascii="Trebuchet MS" w:hAnsi="Trebuchet MS"/>
          <w:sz w:val="20"/>
          <w:szCs w:val="20"/>
        </w:rPr>
        <w:t>Technical Skills:</w:t>
      </w:r>
    </w:p>
    <w:p w:rsidR="004C5FC4" w:rsidRPr="008C3D42" w:rsidRDefault="004C5FC4" w:rsidP="00126498">
      <w:pPr>
        <w:rPr>
          <w:rFonts w:ascii="Trebuchet MS" w:hAnsi="Trebuchet MS"/>
          <w:sz w:val="20"/>
          <w:szCs w:val="20"/>
        </w:rPr>
      </w:pPr>
    </w:p>
    <w:p w:rsidR="004C5FC4" w:rsidRPr="008C3D42" w:rsidRDefault="004C5FC4" w:rsidP="00126498">
      <w:pPr>
        <w:rPr>
          <w:rFonts w:ascii="Trebuchet MS" w:hAnsi="Trebuchet MS"/>
          <w:sz w:val="20"/>
          <w:szCs w:val="20"/>
        </w:rPr>
      </w:pPr>
      <w:r w:rsidRPr="008C3D42">
        <w:rPr>
          <w:rFonts w:ascii="Trebuchet MS" w:hAnsi="Trebuchet MS"/>
          <w:b/>
          <w:sz w:val="20"/>
          <w:szCs w:val="20"/>
        </w:rPr>
        <w:t xml:space="preserve">Storage Arrays:       </w:t>
      </w:r>
      <w:r w:rsidRPr="008C3D42">
        <w:rPr>
          <w:rFonts w:ascii="Trebuchet MS" w:hAnsi="Trebuchet MS"/>
          <w:b/>
          <w:sz w:val="20"/>
          <w:szCs w:val="20"/>
        </w:rPr>
        <w:tab/>
        <w:t xml:space="preserve"> </w:t>
      </w:r>
      <w:r w:rsidRPr="008C3D42">
        <w:rPr>
          <w:rFonts w:ascii="Trebuchet MS" w:hAnsi="Trebuchet MS"/>
          <w:sz w:val="20"/>
          <w:szCs w:val="20"/>
        </w:rPr>
        <w:t>DMX Arrays, Clariion 3 series and 4 series arrays, NetApp FAS series and v series filers, Near store R200, Celerra NS 500, NS 600, NS 700 and celerra gateways</w:t>
      </w:r>
    </w:p>
    <w:p w:rsidR="004C5FC4" w:rsidRPr="008C3D42" w:rsidRDefault="004C5FC4" w:rsidP="00126498">
      <w:pPr>
        <w:rPr>
          <w:rFonts w:ascii="Trebuchet MS" w:hAnsi="Trebuchet MS"/>
          <w:sz w:val="20"/>
          <w:szCs w:val="20"/>
        </w:rPr>
      </w:pPr>
    </w:p>
    <w:p w:rsidR="004C5FC4" w:rsidRPr="008C3D42" w:rsidRDefault="004C5FC4" w:rsidP="00126498">
      <w:pPr>
        <w:rPr>
          <w:rFonts w:ascii="Trebuchet MS" w:hAnsi="Trebuchet MS"/>
          <w:sz w:val="20"/>
          <w:szCs w:val="20"/>
        </w:rPr>
      </w:pPr>
      <w:r w:rsidRPr="008C3D42">
        <w:rPr>
          <w:rFonts w:ascii="Trebuchet MS" w:hAnsi="Trebuchet MS"/>
          <w:b/>
          <w:sz w:val="20"/>
          <w:szCs w:val="20"/>
        </w:rPr>
        <w:t xml:space="preserve">Data Protection Software’s:        </w:t>
      </w:r>
      <w:r w:rsidRPr="008C3D42">
        <w:rPr>
          <w:rFonts w:ascii="Trebuchet MS" w:hAnsi="Trebuchet MS"/>
          <w:sz w:val="20"/>
          <w:szCs w:val="20"/>
        </w:rPr>
        <w:t>Snap View, Mirrorview, Time Finder, SRDF, SANCopy, snap manager, Snap Mirror, Snap vault, VERITAS Netbackup</w:t>
      </w:r>
    </w:p>
    <w:p w:rsidR="004C5FC4" w:rsidRPr="008C3D42" w:rsidRDefault="004C5FC4" w:rsidP="00126498">
      <w:pPr>
        <w:rPr>
          <w:rFonts w:ascii="Trebuchet MS" w:hAnsi="Trebuchet MS"/>
          <w:sz w:val="20"/>
          <w:szCs w:val="20"/>
        </w:rPr>
      </w:pPr>
    </w:p>
    <w:p w:rsidR="004C5FC4" w:rsidRPr="008C3D42" w:rsidRDefault="004C5FC4" w:rsidP="00126498">
      <w:pPr>
        <w:rPr>
          <w:rFonts w:ascii="Trebuchet MS" w:hAnsi="Trebuchet MS"/>
          <w:sz w:val="20"/>
          <w:szCs w:val="20"/>
        </w:rPr>
      </w:pPr>
      <w:r w:rsidRPr="008C3D42">
        <w:rPr>
          <w:rFonts w:ascii="Trebuchet MS" w:hAnsi="Trebuchet MS"/>
          <w:b/>
          <w:sz w:val="20"/>
          <w:szCs w:val="20"/>
        </w:rPr>
        <w:t>SAN Management:</w:t>
      </w:r>
      <w:r w:rsidRPr="008C3D42">
        <w:rPr>
          <w:rFonts w:ascii="Trebuchet MS" w:hAnsi="Trebuchet MS"/>
          <w:sz w:val="20"/>
          <w:szCs w:val="20"/>
        </w:rPr>
        <w:t xml:space="preserve">            ECC, Navisphere Manager, Solutions Enabler, Storage Scope, Visual SRM, Filer view, Data Ontap</w:t>
      </w:r>
      <w:r w:rsidR="003F472B" w:rsidRPr="008C3D42">
        <w:rPr>
          <w:rFonts w:ascii="Trebuchet MS" w:hAnsi="Trebuchet MS"/>
          <w:sz w:val="20"/>
          <w:szCs w:val="20"/>
        </w:rPr>
        <w:t>,</w:t>
      </w:r>
      <w:r w:rsidR="00365312" w:rsidRPr="008C3D42">
        <w:rPr>
          <w:rFonts w:ascii="Trebuchet MS" w:hAnsi="Trebuchet MS"/>
          <w:sz w:val="20"/>
          <w:szCs w:val="20"/>
        </w:rPr>
        <w:t xml:space="preserve"> </w:t>
      </w:r>
      <w:r w:rsidR="003F472B" w:rsidRPr="008C3D42">
        <w:rPr>
          <w:rFonts w:ascii="Trebuchet MS" w:hAnsi="Trebuchet MS"/>
          <w:sz w:val="20"/>
          <w:szCs w:val="20"/>
        </w:rPr>
        <w:t>Operations Manager, Protection Manager,</w:t>
      </w:r>
      <w:r w:rsidR="00365312" w:rsidRPr="008C3D42">
        <w:rPr>
          <w:rFonts w:ascii="Trebuchet MS" w:hAnsi="Trebuchet MS"/>
          <w:sz w:val="20"/>
          <w:szCs w:val="20"/>
        </w:rPr>
        <w:t xml:space="preserve"> Provisioning Manager, SanS</w:t>
      </w:r>
      <w:r w:rsidR="003F472B" w:rsidRPr="008C3D42">
        <w:rPr>
          <w:rFonts w:ascii="Trebuchet MS" w:hAnsi="Trebuchet MS"/>
          <w:sz w:val="20"/>
          <w:szCs w:val="20"/>
        </w:rPr>
        <w:t>creen, S</w:t>
      </w:r>
      <w:r w:rsidR="00365312" w:rsidRPr="008C3D42">
        <w:rPr>
          <w:rFonts w:ascii="Trebuchet MS" w:hAnsi="Trebuchet MS"/>
          <w:sz w:val="20"/>
          <w:szCs w:val="20"/>
        </w:rPr>
        <w:t>nap Manager for Exchange, Snap Drive, VSC</w:t>
      </w:r>
    </w:p>
    <w:p w:rsidR="004C5FC4" w:rsidRPr="008C3D42" w:rsidRDefault="004C5FC4" w:rsidP="00126498">
      <w:pPr>
        <w:rPr>
          <w:rFonts w:ascii="Trebuchet MS" w:hAnsi="Trebuchet MS"/>
          <w:sz w:val="20"/>
          <w:szCs w:val="20"/>
        </w:rPr>
      </w:pPr>
      <w:r w:rsidRPr="008C3D42">
        <w:rPr>
          <w:rFonts w:ascii="Trebuchet MS" w:hAnsi="Trebuchet MS"/>
          <w:b/>
          <w:sz w:val="20"/>
          <w:szCs w:val="20"/>
        </w:rPr>
        <w:t>Switches:</w:t>
      </w:r>
      <w:r w:rsidRPr="008C3D42">
        <w:rPr>
          <w:rFonts w:ascii="Trebuchet MS" w:hAnsi="Trebuchet MS"/>
          <w:sz w:val="20"/>
          <w:szCs w:val="20"/>
        </w:rPr>
        <w:t xml:space="preserve">                                   Brocade Silkworm 2800, 3900, 4900, 4100, 12000, 24000, Cisco MDS 9000, </w:t>
      </w:r>
      <w:r w:rsidR="006941E3" w:rsidRPr="008C3D42">
        <w:rPr>
          <w:rFonts w:ascii="Trebuchet MS" w:hAnsi="Trebuchet MS"/>
          <w:sz w:val="20"/>
          <w:szCs w:val="20"/>
        </w:rPr>
        <w:t>9124,9148,9513</w:t>
      </w:r>
      <w:r w:rsidR="00365312" w:rsidRPr="008C3D42">
        <w:rPr>
          <w:rFonts w:ascii="Trebuchet MS" w:hAnsi="Trebuchet MS"/>
          <w:sz w:val="20"/>
          <w:szCs w:val="20"/>
        </w:rPr>
        <w:t>,</w:t>
      </w:r>
      <w:r w:rsidR="006941E3" w:rsidRPr="008C3D42">
        <w:rPr>
          <w:rFonts w:ascii="Trebuchet MS" w:hAnsi="Trebuchet MS"/>
          <w:sz w:val="20"/>
          <w:szCs w:val="20"/>
        </w:rPr>
        <w:t>9140,</w:t>
      </w:r>
      <w:r w:rsidRPr="008C3D42">
        <w:rPr>
          <w:rFonts w:ascii="Trebuchet MS" w:hAnsi="Trebuchet MS"/>
          <w:sz w:val="20"/>
          <w:szCs w:val="20"/>
        </w:rPr>
        <w:t>9506 and 9216. Connectrix switches</w:t>
      </w:r>
    </w:p>
    <w:p w:rsidR="004C5FC4" w:rsidRPr="008C3D42" w:rsidRDefault="004C5FC4" w:rsidP="00126498">
      <w:pPr>
        <w:rPr>
          <w:rFonts w:ascii="Trebuchet MS" w:hAnsi="Trebuchet MS"/>
          <w:sz w:val="20"/>
          <w:szCs w:val="20"/>
        </w:rPr>
      </w:pPr>
    </w:p>
    <w:p w:rsidR="004C5FC4" w:rsidRPr="008C3D42" w:rsidRDefault="004C5FC4" w:rsidP="00126498">
      <w:pPr>
        <w:rPr>
          <w:rFonts w:ascii="Trebuchet MS" w:hAnsi="Trebuchet MS"/>
          <w:sz w:val="20"/>
          <w:szCs w:val="20"/>
        </w:rPr>
      </w:pPr>
      <w:r w:rsidRPr="008C3D42">
        <w:rPr>
          <w:rFonts w:ascii="Trebuchet MS" w:hAnsi="Trebuchet MS"/>
          <w:b/>
          <w:sz w:val="20"/>
          <w:szCs w:val="20"/>
        </w:rPr>
        <w:t>Operating Systems:</w:t>
      </w:r>
      <w:r w:rsidRPr="008C3D42">
        <w:rPr>
          <w:rFonts w:ascii="Trebuchet MS" w:hAnsi="Trebuchet MS"/>
          <w:sz w:val="20"/>
          <w:szCs w:val="20"/>
        </w:rPr>
        <w:t xml:space="preserve">                AIX 5.x, Solaris 8/9/10, Red Hat Enterprise Linux 3/4, Windows NT/ 2000/2003, VMware ESX 3.0/3.5, vsphere 4.0</w:t>
      </w:r>
    </w:p>
    <w:p w:rsidR="00365312" w:rsidRPr="008C3D42" w:rsidRDefault="00365312" w:rsidP="00126498">
      <w:pPr>
        <w:rPr>
          <w:rFonts w:ascii="Trebuchet MS" w:hAnsi="Trebuchet MS"/>
          <w:sz w:val="20"/>
          <w:szCs w:val="20"/>
        </w:rPr>
      </w:pPr>
    </w:p>
    <w:p w:rsidR="00365312" w:rsidRPr="008C3D42" w:rsidRDefault="00365312" w:rsidP="00126498">
      <w:pPr>
        <w:rPr>
          <w:rStyle w:val="Strong"/>
          <w:rFonts w:ascii="Trebuchet MS" w:hAnsi="Trebuchet MS"/>
          <w:sz w:val="20"/>
          <w:szCs w:val="20"/>
        </w:rPr>
      </w:pPr>
    </w:p>
    <w:p w:rsidR="00365312" w:rsidRPr="008C3D42" w:rsidRDefault="00400207" w:rsidP="00126498">
      <w:pPr>
        <w:rPr>
          <w:rStyle w:val="Strong"/>
          <w:rFonts w:ascii="Trebuchet MS" w:hAnsi="Trebuchet MS"/>
          <w:sz w:val="20"/>
          <w:szCs w:val="20"/>
        </w:rPr>
      </w:pPr>
      <w:r w:rsidRPr="008C3D42">
        <w:rPr>
          <w:rStyle w:val="Strong"/>
          <w:rFonts w:ascii="Trebuchet MS" w:hAnsi="Trebuchet MS"/>
          <w:sz w:val="20"/>
          <w:szCs w:val="20"/>
        </w:rPr>
        <w:t>A</w:t>
      </w:r>
      <w:r w:rsidR="001223BB" w:rsidRPr="008C3D42">
        <w:rPr>
          <w:rStyle w:val="Strong"/>
          <w:rFonts w:ascii="Trebuchet MS" w:hAnsi="Trebuchet MS"/>
          <w:sz w:val="20"/>
          <w:szCs w:val="20"/>
        </w:rPr>
        <w:t>tos/</w:t>
      </w:r>
      <w:r w:rsidR="00365312" w:rsidRPr="008C3D42">
        <w:rPr>
          <w:rStyle w:val="Strong"/>
          <w:rFonts w:ascii="Trebuchet MS" w:hAnsi="Trebuchet MS"/>
          <w:sz w:val="20"/>
          <w:szCs w:val="20"/>
        </w:rPr>
        <w:t>Siemens IT Solutions,</w:t>
      </w:r>
      <w:r w:rsidR="002A65FA" w:rsidRPr="008C3D42">
        <w:rPr>
          <w:rStyle w:val="Strong"/>
          <w:rFonts w:ascii="Trebuchet MS" w:hAnsi="Trebuchet MS"/>
          <w:sz w:val="20"/>
          <w:szCs w:val="20"/>
        </w:rPr>
        <w:t xml:space="preserve">                                                    </w:t>
      </w:r>
      <w:r w:rsidR="00236B47" w:rsidRPr="008C3D42">
        <w:rPr>
          <w:rStyle w:val="Strong"/>
          <w:rFonts w:ascii="Trebuchet MS" w:hAnsi="Trebuchet MS"/>
          <w:sz w:val="20"/>
          <w:szCs w:val="20"/>
        </w:rPr>
        <w:t xml:space="preserve">                   Jan 2011- Oct</w:t>
      </w:r>
      <w:r w:rsidR="002A65FA" w:rsidRPr="008C3D42">
        <w:rPr>
          <w:rStyle w:val="Strong"/>
          <w:rFonts w:ascii="Trebuchet MS" w:hAnsi="Trebuchet MS"/>
          <w:sz w:val="20"/>
          <w:szCs w:val="20"/>
        </w:rPr>
        <w:t xml:space="preserve"> 2011</w:t>
      </w:r>
    </w:p>
    <w:p w:rsidR="00365312" w:rsidRPr="008C3D42" w:rsidRDefault="00365312" w:rsidP="00126498">
      <w:pPr>
        <w:rPr>
          <w:rStyle w:val="Strong"/>
          <w:rFonts w:ascii="Trebuchet MS" w:hAnsi="Trebuchet MS"/>
          <w:sz w:val="20"/>
          <w:szCs w:val="20"/>
        </w:rPr>
      </w:pPr>
      <w:r w:rsidRPr="008C3D42">
        <w:rPr>
          <w:rStyle w:val="Strong"/>
          <w:rFonts w:ascii="Trebuchet MS" w:hAnsi="Trebuchet MS"/>
          <w:sz w:val="20"/>
          <w:szCs w:val="20"/>
        </w:rPr>
        <w:t>Lake zurich,IL</w:t>
      </w:r>
    </w:p>
    <w:p w:rsidR="002A65FA" w:rsidRPr="008C3D42" w:rsidRDefault="00326697" w:rsidP="00126498">
      <w:pPr>
        <w:rPr>
          <w:rStyle w:val="Strong"/>
          <w:rFonts w:ascii="Trebuchet MS" w:hAnsi="Trebuchet MS"/>
          <w:sz w:val="20"/>
          <w:szCs w:val="20"/>
        </w:rPr>
      </w:pPr>
      <w:r w:rsidRPr="008C3D42">
        <w:rPr>
          <w:rStyle w:val="Strong"/>
          <w:rFonts w:ascii="Trebuchet MS" w:hAnsi="Trebuchet MS"/>
          <w:sz w:val="20"/>
          <w:szCs w:val="20"/>
        </w:rPr>
        <w:t>Storage Admin</w:t>
      </w:r>
    </w:p>
    <w:p w:rsidR="001223BB" w:rsidRPr="008C3D42" w:rsidRDefault="001223BB" w:rsidP="00126498">
      <w:pPr>
        <w:rPr>
          <w:rStyle w:val="Strong"/>
          <w:rFonts w:ascii="Trebuchet MS" w:hAnsi="Trebuchet MS"/>
          <w:sz w:val="20"/>
          <w:szCs w:val="20"/>
        </w:rPr>
      </w:pPr>
    </w:p>
    <w:p w:rsidR="00365312" w:rsidRPr="008C3D42" w:rsidRDefault="002A65FA" w:rsidP="00126498">
      <w:pPr>
        <w:rPr>
          <w:rStyle w:val="Strong"/>
          <w:rFonts w:ascii="Trebuchet MS" w:hAnsi="Trebuchet MS"/>
          <w:sz w:val="20"/>
          <w:szCs w:val="20"/>
        </w:rPr>
      </w:pPr>
      <w:r w:rsidRPr="008C3D42">
        <w:rPr>
          <w:rStyle w:val="Strong"/>
          <w:rFonts w:ascii="Trebuchet MS" w:hAnsi="Trebuchet MS"/>
          <w:sz w:val="20"/>
          <w:szCs w:val="20"/>
        </w:rPr>
        <w:t>Responsibilities:</w:t>
      </w:r>
    </w:p>
    <w:p w:rsidR="002A65FA" w:rsidRPr="008C3D42" w:rsidRDefault="002A65FA" w:rsidP="00126498">
      <w:pPr>
        <w:rPr>
          <w:rStyle w:val="Strong"/>
          <w:rFonts w:ascii="Trebuchet MS" w:hAnsi="Trebuchet MS"/>
          <w:b w:val="0"/>
          <w:bCs w:val="0"/>
          <w:sz w:val="20"/>
          <w:szCs w:val="20"/>
        </w:rPr>
      </w:pPr>
    </w:p>
    <w:p w:rsidR="002A65FA" w:rsidRPr="008C3D42" w:rsidRDefault="002A65FA" w:rsidP="00126498">
      <w:pPr>
        <w:numPr>
          <w:ilvl w:val="0"/>
          <w:numId w:val="16"/>
        </w:numPr>
        <w:rPr>
          <w:rStyle w:val="Strong"/>
          <w:rFonts w:ascii="Trebuchet MS" w:hAnsi="Trebuchet MS"/>
          <w:b w:val="0"/>
          <w:bCs w:val="0"/>
          <w:sz w:val="20"/>
          <w:szCs w:val="20"/>
        </w:rPr>
      </w:pPr>
      <w:r w:rsidRPr="008C3D42">
        <w:rPr>
          <w:rStyle w:val="Strong"/>
          <w:rFonts w:ascii="Trebuchet MS" w:hAnsi="Trebuchet MS"/>
          <w:b w:val="0"/>
          <w:bCs w:val="0"/>
          <w:sz w:val="20"/>
          <w:szCs w:val="20"/>
        </w:rPr>
        <w:t>Administration and Maintenance of FAS 3000, FAS 3200, FAS 6200</w:t>
      </w:r>
      <w:r w:rsidR="00126498" w:rsidRPr="008C3D42">
        <w:rPr>
          <w:rStyle w:val="Strong"/>
          <w:rFonts w:ascii="Trebuchet MS" w:hAnsi="Trebuchet MS"/>
          <w:b w:val="0"/>
          <w:bCs w:val="0"/>
          <w:sz w:val="20"/>
          <w:szCs w:val="20"/>
        </w:rPr>
        <w:t>, FAS 3100</w:t>
      </w:r>
      <w:r w:rsidRPr="008C3D42">
        <w:rPr>
          <w:rStyle w:val="Strong"/>
          <w:rFonts w:ascii="Trebuchet MS" w:hAnsi="Trebuchet MS"/>
          <w:b w:val="0"/>
          <w:bCs w:val="0"/>
          <w:sz w:val="20"/>
          <w:szCs w:val="20"/>
        </w:rPr>
        <w:t xml:space="preserve"> series filers</w:t>
      </w:r>
    </w:p>
    <w:p w:rsidR="00126498" w:rsidRPr="008C3D42" w:rsidRDefault="00126498" w:rsidP="00126498">
      <w:pPr>
        <w:numPr>
          <w:ilvl w:val="0"/>
          <w:numId w:val="16"/>
        </w:numPr>
        <w:rPr>
          <w:rStyle w:val="Strong"/>
          <w:rFonts w:ascii="Trebuchet MS" w:hAnsi="Trebuchet MS"/>
          <w:b w:val="0"/>
          <w:bCs w:val="0"/>
          <w:sz w:val="20"/>
          <w:szCs w:val="20"/>
        </w:rPr>
      </w:pPr>
      <w:r w:rsidRPr="008C3D42">
        <w:rPr>
          <w:rStyle w:val="Strong"/>
          <w:rFonts w:ascii="Trebuchet MS" w:hAnsi="Trebuchet MS"/>
          <w:b w:val="0"/>
          <w:bCs w:val="0"/>
          <w:sz w:val="20"/>
          <w:szCs w:val="20"/>
        </w:rPr>
        <w:t xml:space="preserve">Created aggregates, volumes, qtrees, quotas on Netapp arrays using Netapp system manager, </w:t>
      </w:r>
      <w:r w:rsidR="00AF6919" w:rsidRPr="008C3D42">
        <w:rPr>
          <w:rStyle w:val="Strong"/>
          <w:rFonts w:ascii="Trebuchet MS" w:hAnsi="Trebuchet MS"/>
          <w:b w:val="0"/>
          <w:bCs w:val="0"/>
          <w:sz w:val="20"/>
          <w:szCs w:val="20"/>
        </w:rPr>
        <w:t xml:space="preserve"> Filer Vi</w:t>
      </w:r>
      <w:r w:rsidR="00EC6E1E" w:rsidRPr="008C3D42">
        <w:rPr>
          <w:rStyle w:val="Strong"/>
          <w:rFonts w:ascii="Trebuchet MS" w:hAnsi="Trebuchet MS"/>
          <w:b w:val="0"/>
          <w:bCs w:val="0"/>
          <w:sz w:val="20"/>
          <w:szCs w:val="20"/>
        </w:rPr>
        <w:t>ew</w:t>
      </w:r>
    </w:p>
    <w:p w:rsidR="00AF6919" w:rsidRPr="008C3D42" w:rsidRDefault="00EC6E1E" w:rsidP="00126498">
      <w:pPr>
        <w:numPr>
          <w:ilvl w:val="0"/>
          <w:numId w:val="16"/>
        </w:numPr>
        <w:rPr>
          <w:rStyle w:val="Strong"/>
          <w:rFonts w:ascii="Trebuchet MS" w:hAnsi="Trebuchet MS"/>
          <w:b w:val="0"/>
          <w:bCs w:val="0"/>
          <w:sz w:val="20"/>
          <w:szCs w:val="20"/>
        </w:rPr>
      </w:pPr>
      <w:r w:rsidRPr="008C3D42">
        <w:rPr>
          <w:rStyle w:val="Strong"/>
          <w:rFonts w:ascii="Trebuchet MS" w:hAnsi="Trebuchet MS"/>
          <w:b w:val="0"/>
          <w:bCs w:val="0"/>
          <w:sz w:val="20"/>
          <w:szCs w:val="20"/>
        </w:rPr>
        <w:lastRenderedPageBreak/>
        <w:t>Created Luns, Initiator groups and mapping the Luns to the Initiator groups using Snap drive, Filer view and Netapp system manager for the Netapp filers</w:t>
      </w:r>
    </w:p>
    <w:p w:rsidR="00EC6E1E" w:rsidRPr="008C3D42" w:rsidRDefault="00EC6E1E" w:rsidP="00EC6E1E">
      <w:pPr>
        <w:numPr>
          <w:ilvl w:val="0"/>
          <w:numId w:val="16"/>
        </w:numPr>
        <w:rPr>
          <w:rFonts w:ascii="Trebuchet MS" w:hAnsi="Trebuchet MS"/>
          <w:sz w:val="20"/>
          <w:szCs w:val="20"/>
        </w:rPr>
      </w:pPr>
      <w:r w:rsidRPr="008C3D42">
        <w:rPr>
          <w:rFonts w:ascii="Trebuchet MS" w:hAnsi="Trebuchet MS"/>
          <w:sz w:val="20"/>
          <w:szCs w:val="20"/>
        </w:rPr>
        <w:t xml:space="preserve">Allocated cifs and NFS shares from NetApp Arrays to windows AD accounts and </w:t>
      </w:r>
      <w:r w:rsidR="00143FCB" w:rsidRPr="008C3D42">
        <w:rPr>
          <w:rFonts w:ascii="Trebuchet MS" w:hAnsi="Trebuchet MS"/>
          <w:sz w:val="20"/>
          <w:szCs w:val="20"/>
        </w:rPr>
        <w:t>Unix</w:t>
      </w:r>
      <w:r w:rsidRPr="008C3D42">
        <w:rPr>
          <w:rFonts w:ascii="Trebuchet MS" w:hAnsi="Trebuchet MS"/>
          <w:sz w:val="20"/>
          <w:szCs w:val="20"/>
        </w:rPr>
        <w:t xml:space="preserve"> servers respectively using Netapp system manager</w:t>
      </w:r>
    </w:p>
    <w:p w:rsidR="00EC6E1E" w:rsidRPr="008C3D42" w:rsidRDefault="00EC6E1E" w:rsidP="00EC6E1E">
      <w:pPr>
        <w:numPr>
          <w:ilvl w:val="0"/>
          <w:numId w:val="16"/>
        </w:numPr>
        <w:rPr>
          <w:rFonts w:ascii="Trebuchet MS" w:hAnsi="Trebuchet MS"/>
          <w:sz w:val="20"/>
          <w:szCs w:val="20"/>
        </w:rPr>
      </w:pPr>
      <w:r w:rsidRPr="008C3D42">
        <w:rPr>
          <w:rFonts w:ascii="Trebuchet MS" w:hAnsi="Trebuchet MS"/>
          <w:sz w:val="20"/>
          <w:szCs w:val="20"/>
        </w:rPr>
        <w:t xml:space="preserve">Created </w:t>
      </w:r>
      <w:r w:rsidR="00236B47" w:rsidRPr="008C3D42">
        <w:rPr>
          <w:rFonts w:ascii="Trebuchet MS" w:hAnsi="Trebuchet MS"/>
          <w:sz w:val="20"/>
          <w:szCs w:val="20"/>
        </w:rPr>
        <w:t>and managed S</w:t>
      </w:r>
      <w:r w:rsidRPr="008C3D42">
        <w:rPr>
          <w:rFonts w:ascii="Trebuchet MS" w:hAnsi="Trebuchet MS"/>
          <w:sz w:val="20"/>
          <w:szCs w:val="20"/>
        </w:rPr>
        <w:t>nap mirror sessions for Disaster recovery</w:t>
      </w:r>
    </w:p>
    <w:p w:rsidR="00EC6E1E" w:rsidRPr="008C3D42" w:rsidRDefault="00EC6E1E" w:rsidP="00EC6E1E">
      <w:pPr>
        <w:numPr>
          <w:ilvl w:val="0"/>
          <w:numId w:val="16"/>
        </w:numPr>
        <w:rPr>
          <w:rFonts w:ascii="Trebuchet MS" w:hAnsi="Trebuchet MS"/>
          <w:sz w:val="20"/>
          <w:szCs w:val="20"/>
        </w:rPr>
      </w:pPr>
      <w:r w:rsidRPr="008C3D42">
        <w:rPr>
          <w:rFonts w:ascii="Trebuchet MS" w:hAnsi="Trebuchet MS"/>
          <w:sz w:val="20"/>
          <w:szCs w:val="20"/>
        </w:rPr>
        <w:t xml:space="preserve">Documented the Snap mirror and </w:t>
      </w:r>
      <w:r w:rsidR="00563646" w:rsidRPr="008C3D42">
        <w:rPr>
          <w:rFonts w:ascii="Trebuchet MS" w:hAnsi="Trebuchet MS"/>
          <w:sz w:val="20"/>
          <w:szCs w:val="20"/>
        </w:rPr>
        <w:t xml:space="preserve"> Snapvault procedures for future</w:t>
      </w:r>
    </w:p>
    <w:p w:rsidR="00563646" w:rsidRPr="008C3D42" w:rsidRDefault="00563646" w:rsidP="00EC6E1E">
      <w:pPr>
        <w:numPr>
          <w:ilvl w:val="0"/>
          <w:numId w:val="16"/>
        </w:numPr>
        <w:rPr>
          <w:rFonts w:ascii="Trebuchet MS" w:hAnsi="Trebuchet MS"/>
          <w:sz w:val="20"/>
          <w:szCs w:val="20"/>
        </w:rPr>
      </w:pPr>
      <w:r w:rsidRPr="008C3D42">
        <w:rPr>
          <w:rFonts w:ascii="Trebuchet MS" w:hAnsi="Trebuchet MS"/>
          <w:sz w:val="20"/>
          <w:szCs w:val="20"/>
        </w:rPr>
        <w:t xml:space="preserve">Installation and Administration of </w:t>
      </w:r>
      <w:r w:rsidRPr="008C3D42">
        <w:rPr>
          <w:rStyle w:val="Strong"/>
          <w:rFonts w:ascii="Trebuchet MS" w:hAnsi="Trebuchet MS"/>
          <w:sz w:val="20"/>
          <w:szCs w:val="20"/>
        </w:rPr>
        <w:t>Snap manager for Exchange 6.0</w:t>
      </w:r>
      <w:r w:rsidRPr="008C3D42">
        <w:rPr>
          <w:rFonts w:ascii="Trebuchet MS" w:hAnsi="Trebuchet MS"/>
          <w:sz w:val="20"/>
          <w:szCs w:val="20"/>
        </w:rPr>
        <w:t xml:space="preserve"> on windows Environment</w:t>
      </w:r>
    </w:p>
    <w:p w:rsidR="00563646" w:rsidRPr="008C3D42" w:rsidRDefault="00563646" w:rsidP="00563646">
      <w:pPr>
        <w:numPr>
          <w:ilvl w:val="0"/>
          <w:numId w:val="16"/>
        </w:numPr>
        <w:rPr>
          <w:rFonts w:ascii="Trebuchet MS" w:hAnsi="Trebuchet MS"/>
          <w:sz w:val="20"/>
          <w:szCs w:val="20"/>
        </w:rPr>
      </w:pPr>
      <w:r w:rsidRPr="008C3D42">
        <w:rPr>
          <w:rFonts w:ascii="Trebuchet MS" w:hAnsi="Trebuchet MS"/>
          <w:sz w:val="20"/>
          <w:szCs w:val="20"/>
        </w:rPr>
        <w:t>Worked with Netapp and vendor to troubleshoot any SAN performance related issues</w:t>
      </w:r>
    </w:p>
    <w:p w:rsidR="00563646" w:rsidRPr="008C3D42" w:rsidRDefault="00563646" w:rsidP="00EC6E1E">
      <w:pPr>
        <w:numPr>
          <w:ilvl w:val="0"/>
          <w:numId w:val="16"/>
        </w:numPr>
        <w:rPr>
          <w:rFonts w:ascii="Trebuchet MS" w:hAnsi="Trebuchet MS"/>
          <w:sz w:val="20"/>
          <w:szCs w:val="20"/>
        </w:rPr>
      </w:pPr>
      <w:r w:rsidRPr="008C3D42">
        <w:rPr>
          <w:rFonts w:ascii="Trebuchet MS" w:hAnsi="Trebuchet MS"/>
          <w:sz w:val="20"/>
          <w:szCs w:val="20"/>
        </w:rPr>
        <w:t xml:space="preserve">Installed </w:t>
      </w:r>
      <w:r w:rsidRPr="008C3D42">
        <w:rPr>
          <w:rStyle w:val="Strong"/>
          <w:rFonts w:ascii="Trebuchet MS" w:hAnsi="Trebuchet MS"/>
          <w:sz w:val="20"/>
          <w:szCs w:val="20"/>
        </w:rPr>
        <w:t>Operations manager 4.01</w:t>
      </w:r>
      <w:r w:rsidRPr="008C3D42">
        <w:rPr>
          <w:rFonts w:ascii="Trebuchet MS" w:hAnsi="Trebuchet MS"/>
          <w:sz w:val="20"/>
          <w:szCs w:val="20"/>
        </w:rPr>
        <w:t xml:space="preserve"> on both windows and Unix operating system</w:t>
      </w:r>
    </w:p>
    <w:p w:rsidR="00563646" w:rsidRPr="008C3D42" w:rsidRDefault="003D7F6C" w:rsidP="00EC6E1E">
      <w:pPr>
        <w:numPr>
          <w:ilvl w:val="0"/>
          <w:numId w:val="16"/>
        </w:numPr>
        <w:rPr>
          <w:rFonts w:ascii="Trebuchet MS" w:hAnsi="Trebuchet MS"/>
          <w:sz w:val="20"/>
          <w:szCs w:val="20"/>
        </w:rPr>
      </w:pPr>
      <w:r w:rsidRPr="008C3D42">
        <w:rPr>
          <w:rFonts w:ascii="Trebuchet MS" w:hAnsi="Trebuchet MS"/>
          <w:sz w:val="20"/>
          <w:szCs w:val="20"/>
        </w:rPr>
        <w:t>Worked on creating custom</w:t>
      </w:r>
      <w:r w:rsidR="008A5814" w:rsidRPr="008C3D42">
        <w:rPr>
          <w:rFonts w:ascii="Trebuchet MS" w:hAnsi="Trebuchet MS"/>
          <w:sz w:val="20"/>
          <w:szCs w:val="20"/>
        </w:rPr>
        <w:t xml:space="preserve"> reports, alarms, alerts</w:t>
      </w:r>
      <w:r w:rsidRPr="008C3D42">
        <w:rPr>
          <w:rFonts w:ascii="Trebuchet MS" w:hAnsi="Trebuchet MS"/>
          <w:sz w:val="20"/>
          <w:szCs w:val="20"/>
        </w:rPr>
        <w:t xml:space="preserve"> and scheduling them</w:t>
      </w:r>
      <w:r w:rsidR="008A5814" w:rsidRPr="008C3D42">
        <w:rPr>
          <w:rFonts w:ascii="Trebuchet MS" w:hAnsi="Trebuchet MS"/>
          <w:sz w:val="20"/>
          <w:szCs w:val="20"/>
        </w:rPr>
        <w:t xml:space="preserve"> using operations manager</w:t>
      </w:r>
    </w:p>
    <w:p w:rsidR="008A5814" w:rsidRPr="008C3D42" w:rsidRDefault="008A5814" w:rsidP="00EC6E1E">
      <w:pPr>
        <w:numPr>
          <w:ilvl w:val="0"/>
          <w:numId w:val="16"/>
        </w:numPr>
        <w:rPr>
          <w:rFonts w:ascii="Trebuchet MS" w:hAnsi="Trebuchet MS"/>
          <w:sz w:val="20"/>
          <w:szCs w:val="20"/>
        </w:rPr>
      </w:pPr>
      <w:r w:rsidRPr="008C3D42">
        <w:rPr>
          <w:rFonts w:ascii="Trebuchet MS" w:hAnsi="Trebuchet MS"/>
          <w:sz w:val="20"/>
          <w:szCs w:val="20"/>
        </w:rPr>
        <w:t xml:space="preserve">Managed the snapvault and snap mirror relationshsips using </w:t>
      </w:r>
      <w:r w:rsidR="00400207" w:rsidRPr="008C3D42">
        <w:rPr>
          <w:rStyle w:val="Strong"/>
          <w:rFonts w:ascii="Trebuchet MS" w:hAnsi="Trebuchet MS"/>
          <w:sz w:val="20"/>
          <w:szCs w:val="20"/>
        </w:rPr>
        <w:t>P</w:t>
      </w:r>
      <w:r w:rsidRPr="008C3D42">
        <w:rPr>
          <w:rStyle w:val="Strong"/>
          <w:rFonts w:ascii="Trebuchet MS" w:hAnsi="Trebuchet MS"/>
          <w:sz w:val="20"/>
          <w:szCs w:val="20"/>
        </w:rPr>
        <w:t>rotection manager</w:t>
      </w:r>
    </w:p>
    <w:p w:rsidR="008A5814" w:rsidRPr="008C3D42" w:rsidRDefault="008A5814" w:rsidP="00EC6E1E">
      <w:pPr>
        <w:numPr>
          <w:ilvl w:val="0"/>
          <w:numId w:val="16"/>
        </w:numPr>
        <w:rPr>
          <w:rFonts w:ascii="Trebuchet MS" w:hAnsi="Trebuchet MS"/>
          <w:sz w:val="20"/>
          <w:szCs w:val="20"/>
        </w:rPr>
      </w:pPr>
      <w:r w:rsidRPr="008C3D42">
        <w:rPr>
          <w:rFonts w:ascii="Trebuchet MS" w:hAnsi="Trebuchet MS"/>
          <w:sz w:val="20"/>
          <w:szCs w:val="20"/>
        </w:rPr>
        <w:t xml:space="preserve">Worked on </w:t>
      </w:r>
      <w:r w:rsidR="00400207" w:rsidRPr="008C3D42">
        <w:rPr>
          <w:rStyle w:val="Strong"/>
          <w:rFonts w:ascii="Trebuchet MS" w:hAnsi="Trebuchet MS"/>
          <w:sz w:val="20"/>
          <w:szCs w:val="20"/>
        </w:rPr>
        <w:t>P</w:t>
      </w:r>
      <w:r w:rsidRPr="008C3D42">
        <w:rPr>
          <w:rStyle w:val="Strong"/>
          <w:rFonts w:ascii="Trebuchet MS" w:hAnsi="Trebuchet MS"/>
          <w:sz w:val="20"/>
          <w:szCs w:val="20"/>
        </w:rPr>
        <w:t>rovisioning manager</w:t>
      </w:r>
      <w:r w:rsidRPr="008C3D42">
        <w:rPr>
          <w:rFonts w:ascii="Trebuchet MS" w:hAnsi="Trebuchet MS"/>
          <w:sz w:val="20"/>
          <w:szCs w:val="20"/>
        </w:rPr>
        <w:t xml:space="preserve"> for space savings</w:t>
      </w:r>
      <w:r w:rsidR="006941E3" w:rsidRPr="008C3D42">
        <w:rPr>
          <w:rFonts w:ascii="Trebuchet MS" w:hAnsi="Trebuchet MS"/>
          <w:sz w:val="20"/>
          <w:szCs w:val="20"/>
        </w:rPr>
        <w:t xml:space="preserve"> using D</w:t>
      </w:r>
      <w:r w:rsidRPr="008C3D42">
        <w:rPr>
          <w:rFonts w:ascii="Trebuchet MS" w:hAnsi="Trebuchet MS"/>
          <w:sz w:val="20"/>
          <w:szCs w:val="20"/>
        </w:rPr>
        <w:t>eduplication</w:t>
      </w:r>
      <w:r w:rsidR="006941E3" w:rsidRPr="008C3D42">
        <w:rPr>
          <w:rFonts w:ascii="Trebuchet MS" w:hAnsi="Trebuchet MS"/>
          <w:sz w:val="20"/>
          <w:szCs w:val="20"/>
        </w:rPr>
        <w:t xml:space="preserve"> and also V-filer migration.</w:t>
      </w:r>
    </w:p>
    <w:p w:rsidR="006941E3" w:rsidRPr="008C3D42" w:rsidRDefault="006941E3" w:rsidP="00EC6E1E">
      <w:pPr>
        <w:numPr>
          <w:ilvl w:val="0"/>
          <w:numId w:val="16"/>
        </w:numPr>
        <w:rPr>
          <w:rFonts w:ascii="Trebuchet MS" w:hAnsi="Trebuchet MS"/>
          <w:sz w:val="20"/>
          <w:szCs w:val="20"/>
        </w:rPr>
      </w:pPr>
      <w:r w:rsidRPr="008C3D42">
        <w:rPr>
          <w:rFonts w:ascii="Trebuchet MS" w:hAnsi="Trebuchet MS"/>
          <w:sz w:val="20"/>
          <w:szCs w:val="20"/>
        </w:rPr>
        <w:t xml:space="preserve">Worked on </w:t>
      </w:r>
      <w:r w:rsidRPr="008C3D42">
        <w:rPr>
          <w:rStyle w:val="Strong"/>
          <w:rFonts w:ascii="Trebuchet MS" w:hAnsi="Trebuchet MS"/>
          <w:sz w:val="20"/>
          <w:szCs w:val="20"/>
        </w:rPr>
        <w:t>Performance Advisor</w:t>
      </w:r>
      <w:r w:rsidRPr="008C3D42">
        <w:rPr>
          <w:rFonts w:ascii="Trebuchet MS" w:hAnsi="Trebuchet MS"/>
          <w:sz w:val="20"/>
          <w:szCs w:val="20"/>
        </w:rPr>
        <w:t xml:space="preserve"> on generating graphical reports</w:t>
      </w:r>
    </w:p>
    <w:p w:rsidR="008A5814" w:rsidRPr="008C3D42" w:rsidRDefault="008A5814" w:rsidP="000A19B9">
      <w:pPr>
        <w:numPr>
          <w:ilvl w:val="0"/>
          <w:numId w:val="16"/>
        </w:numPr>
        <w:jc w:val="both"/>
        <w:rPr>
          <w:rStyle w:val="Strong"/>
          <w:rFonts w:ascii="Trebuchet MS" w:hAnsi="Trebuchet MS"/>
          <w:sz w:val="20"/>
          <w:szCs w:val="20"/>
        </w:rPr>
      </w:pPr>
      <w:r w:rsidRPr="008C3D42">
        <w:rPr>
          <w:rFonts w:ascii="Trebuchet MS" w:hAnsi="Trebuchet MS"/>
          <w:sz w:val="20"/>
          <w:szCs w:val="20"/>
        </w:rPr>
        <w:t>Managed and created luns using</w:t>
      </w:r>
      <w:r w:rsidR="003D7F6C" w:rsidRPr="008C3D42">
        <w:rPr>
          <w:rFonts w:ascii="Trebuchet MS" w:hAnsi="Trebuchet MS"/>
          <w:sz w:val="20"/>
          <w:szCs w:val="20"/>
        </w:rPr>
        <w:t xml:space="preserve"> </w:t>
      </w:r>
      <w:r w:rsidR="003D7F6C" w:rsidRPr="008C3D42">
        <w:rPr>
          <w:rStyle w:val="Strong"/>
          <w:rFonts w:ascii="Trebuchet MS" w:hAnsi="Trebuchet MS"/>
          <w:sz w:val="20"/>
          <w:szCs w:val="20"/>
        </w:rPr>
        <w:t>Snap drive 6.0</w:t>
      </w:r>
    </w:p>
    <w:p w:rsidR="003D7F6C" w:rsidRPr="008C3D42" w:rsidRDefault="003D7F6C" w:rsidP="003D7F6C">
      <w:pPr>
        <w:numPr>
          <w:ilvl w:val="0"/>
          <w:numId w:val="16"/>
        </w:numPr>
        <w:rPr>
          <w:rFonts w:ascii="Trebuchet MS" w:hAnsi="Trebuchet MS"/>
          <w:sz w:val="20"/>
          <w:szCs w:val="20"/>
        </w:rPr>
      </w:pPr>
      <w:r w:rsidRPr="008C3D42">
        <w:rPr>
          <w:rFonts w:ascii="Trebuchet MS" w:hAnsi="Trebuchet MS"/>
          <w:sz w:val="20"/>
          <w:szCs w:val="20"/>
        </w:rPr>
        <w:t xml:space="preserve">Worked on different </w:t>
      </w:r>
      <w:r w:rsidRPr="008C3D42">
        <w:rPr>
          <w:rStyle w:val="Strong"/>
          <w:rFonts w:ascii="Trebuchet MS" w:hAnsi="Trebuchet MS"/>
          <w:sz w:val="20"/>
          <w:szCs w:val="20"/>
        </w:rPr>
        <w:t>Netapp  Asup tools</w:t>
      </w:r>
      <w:r w:rsidRPr="008C3D42">
        <w:rPr>
          <w:rFonts w:ascii="Trebuchet MS" w:hAnsi="Trebuchet MS"/>
          <w:sz w:val="20"/>
          <w:szCs w:val="20"/>
        </w:rPr>
        <w:t xml:space="preserve"> such as </w:t>
      </w:r>
      <w:r w:rsidRPr="008C3D42">
        <w:rPr>
          <w:rStyle w:val="Strong"/>
          <w:rFonts w:ascii="Trebuchet MS" w:hAnsi="Trebuchet MS"/>
          <w:sz w:val="20"/>
          <w:szCs w:val="20"/>
        </w:rPr>
        <w:t>Synergy, Perf stat, cmpg</w:t>
      </w:r>
      <w:r w:rsidRPr="008C3D42">
        <w:rPr>
          <w:rFonts w:ascii="Trebuchet MS" w:hAnsi="Trebuchet MS"/>
          <w:sz w:val="20"/>
          <w:szCs w:val="20"/>
        </w:rPr>
        <w:t xml:space="preserve">, </w:t>
      </w:r>
      <w:r w:rsidRPr="008C3D42">
        <w:rPr>
          <w:rStyle w:val="Strong"/>
          <w:rFonts w:ascii="Trebuchet MS" w:hAnsi="Trebuchet MS"/>
          <w:sz w:val="20"/>
          <w:szCs w:val="20"/>
        </w:rPr>
        <w:t>Latex</w:t>
      </w:r>
      <w:r w:rsidRPr="008C3D42">
        <w:rPr>
          <w:rFonts w:ascii="Trebuchet MS" w:hAnsi="Trebuchet MS"/>
          <w:sz w:val="20"/>
          <w:szCs w:val="20"/>
        </w:rPr>
        <w:t xml:space="preserve"> and </w:t>
      </w:r>
      <w:r w:rsidRPr="008C3D42">
        <w:rPr>
          <w:rStyle w:val="Strong"/>
          <w:rFonts w:ascii="Trebuchet MS" w:hAnsi="Trebuchet MS"/>
          <w:sz w:val="20"/>
          <w:szCs w:val="20"/>
        </w:rPr>
        <w:t>Upgrade Advisor</w:t>
      </w:r>
      <w:r w:rsidR="00236B47" w:rsidRPr="008C3D42">
        <w:rPr>
          <w:rStyle w:val="Strong"/>
          <w:rFonts w:ascii="Trebuchet MS" w:hAnsi="Trebuchet MS"/>
          <w:sz w:val="20"/>
          <w:szCs w:val="20"/>
        </w:rPr>
        <w:t>, Wire Gauge</w:t>
      </w:r>
    </w:p>
    <w:p w:rsidR="008A5814" w:rsidRPr="008C3D42" w:rsidRDefault="003D7F6C" w:rsidP="00EC6E1E">
      <w:pPr>
        <w:numPr>
          <w:ilvl w:val="0"/>
          <w:numId w:val="16"/>
        </w:numPr>
        <w:rPr>
          <w:rFonts w:ascii="Trebuchet MS" w:hAnsi="Trebuchet MS"/>
          <w:sz w:val="20"/>
          <w:szCs w:val="20"/>
        </w:rPr>
      </w:pPr>
      <w:r w:rsidRPr="008C3D42">
        <w:rPr>
          <w:rFonts w:ascii="Trebuchet MS" w:hAnsi="Trebuchet MS"/>
          <w:sz w:val="20"/>
          <w:szCs w:val="20"/>
        </w:rPr>
        <w:t xml:space="preserve">Worked on large scale deployment of </w:t>
      </w:r>
      <w:r w:rsidRPr="008C3D42">
        <w:rPr>
          <w:rStyle w:val="Strong"/>
          <w:rFonts w:ascii="Trebuchet MS" w:hAnsi="Trebuchet MS"/>
          <w:sz w:val="20"/>
          <w:szCs w:val="20"/>
        </w:rPr>
        <w:t>Sanscreen</w:t>
      </w:r>
      <w:r w:rsidRPr="008C3D42">
        <w:rPr>
          <w:rFonts w:ascii="Trebuchet MS" w:hAnsi="Trebuchet MS"/>
          <w:sz w:val="20"/>
          <w:szCs w:val="20"/>
        </w:rPr>
        <w:t xml:space="preserve"> which included both the local and remote acquisition units</w:t>
      </w:r>
    </w:p>
    <w:p w:rsidR="008951E9" w:rsidRPr="008C3D42" w:rsidRDefault="00236B47" w:rsidP="008951E9">
      <w:pPr>
        <w:numPr>
          <w:ilvl w:val="0"/>
          <w:numId w:val="16"/>
        </w:numPr>
        <w:rPr>
          <w:rStyle w:val="Strong"/>
          <w:rFonts w:ascii="Trebuchet MS" w:hAnsi="Trebuchet MS"/>
          <w:b w:val="0"/>
          <w:bCs w:val="0"/>
          <w:sz w:val="20"/>
          <w:szCs w:val="20"/>
        </w:rPr>
      </w:pPr>
      <w:r w:rsidRPr="008C3D42">
        <w:rPr>
          <w:rFonts w:ascii="Trebuchet MS" w:hAnsi="Trebuchet MS"/>
          <w:sz w:val="20"/>
          <w:szCs w:val="20"/>
        </w:rPr>
        <w:t xml:space="preserve">Worked on the </w:t>
      </w:r>
      <w:r w:rsidR="003D7F6C" w:rsidRPr="008C3D42">
        <w:rPr>
          <w:rFonts w:ascii="Trebuchet MS" w:hAnsi="Trebuchet MS"/>
          <w:sz w:val="20"/>
          <w:szCs w:val="20"/>
        </w:rPr>
        <w:t xml:space="preserve">Installation and Adminstration of </w:t>
      </w:r>
      <w:r w:rsidR="003D7F6C" w:rsidRPr="008C3D42">
        <w:rPr>
          <w:rStyle w:val="Strong"/>
          <w:rFonts w:ascii="Trebuchet MS" w:hAnsi="Trebuchet MS"/>
          <w:sz w:val="20"/>
          <w:szCs w:val="20"/>
        </w:rPr>
        <w:t>Sanscreen 6.1.3</w:t>
      </w:r>
    </w:p>
    <w:p w:rsidR="008951E9" w:rsidRPr="008C3D42" w:rsidRDefault="008951E9" w:rsidP="008951E9">
      <w:pPr>
        <w:numPr>
          <w:ilvl w:val="0"/>
          <w:numId w:val="16"/>
        </w:numPr>
        <w:rPr>
          <w:rStyle w:val="Strong"/>
          <w:rFonts w:ascii="Trebuchet MS" w:hAnsi="Trebuchet MS"/>
          <w:b w:val="0"/>
          <w:bCs w:val="0"/>
          <w:sz w:val="20"/>
          <w:szCs w:val="20"/>
        </w:rPr>
      </w:pPr>
      <w:r w:rsidRPr="008C3D42">
        <w:rPr>
          <w:rStyle w:val="Strong"/>
          <w:rFonts w:ascii="Trebuchet MS" w:hAnsi="Trebuchet MS"/>
          <w:b w:val="0"/>
          <w:bCs w:val="0"/>
          <w:sz w:val="20"/>
          <w:szCs w:val="20"/>
        </w:rPr>
        <w:t>Worked in helping the customer in every aspect of Netapp administration and issues in the environment</w:t>
      </w:r>
    </w:p>
    <w:p w:rsidR="008951E9" w:rsidRPr="008C3D42" w:rsidRDefault="008951E9" w:rsidP="008951E9">
      <w:pPr>
        <w:numPr>
          <w:ilvl w:val="0"/>
          <w:numId w:val="16"/>
        </w:numPr>
        <w:jc w:val="both"/>
        <w:rPr>
          <w:rStyle w:val="Strong"/>
          <w:rFonts w:ascii="Trebuchet MS" w:hAnsi="Trebuchet MS"/>
          <w:b w:val="0"/>
          <w:bCs w:val="0"/>
          <w:sz w:val="20"/>
          <w:szCs w:val="20"/>
        </w:rPr>
      </w:pPr>
      <w:r w:rsidRPr="008C3D42">
        <w:rPr>
          <w:rStyle w:val="Strong"/>
          <w:rFonts w:ascii="Trebuchet MS" w:hAnsi="Trebuchet MS"/>
          <w:b w:val="0"/>
          <w:bCs w:val="0"/>
          <w:sz w:val="20"/>
          <w:szCs w:val="20"/>
        </w:rPr>
        <w:t>Helped in communication between the Netapp and the customer gave a lot of recommendations which helped the environment</w:t>
      </w:r>
    </w:p>
    <w:p w:rsidR="00400207" w:rsidRPr="008C3D42" w:rsidRDefault="00400207" w:rsidP="00400207">
      <w:pPr>
        <w:rPr>
          <w:rStyle w:val="Strong"/>
          <w:rFonts w:ascii="Trebuchet MS" w:hAnsi="Trebuchet MS"/>
          <w:sz w:val="20"/>
          <w:szCs w:val="20"/>
        </w:rPr>
      </w:pPr>
    </w:p>
    <w:p w:rsidR="00400207" w:rsidRPr="008C3D42" w:rsidRDefault="00400207" w:rsidP="00400207">
      <w:pPr>
        <w:rPr>
          <w:rFonts w:ascii="Trebuchet MS" w:hAnsi="Trebuchet MS"/>
          <w:sz w:val="20"/>
          <w:szCs w:val="20"/>
        </w:rPr>
      </w:pPr>
      <w:r w:rsidRPr="008C3D42">
        <w:rPr>
          <w:rStyle w:val="Strong"/>
          <w:rFonts w:ascii="Trebuchet MS" w:hAnsi="Trebuchet MS"/>
          <w:sz w:val="20"/>
          <w:szCs w:val="20"/>
        </w:rPr>
        <w:t xml:space="preserve">Environment: </w:t>
      </w:r>
      <w:r w:rsidRPr="008C3D42">
        <w:rPr>
          <w:rFonts w:ascii="Trebuchet MS" w:hAnsi="Trebuchet MS"/>
          <w:sz w:val="20"/>
          <w:szCs w:val="20"/>
        </w:rPr>
        <w:t>FAS 3000, FAS 3200, FAS 6200, FAS 6000</w:t>
      </w:r>
      <w:r w:rsidR="00F026A1" w:rsidRPr="008C3D42">
        <w:rPr>
          <w:rFonts w:ascii="Trebuchet MS" w:hAnsi="Trebuchet MS"/>
          <w:sz w:val="20"/>
          <w:szCs w:val="20"/>
        </w:rPr>
        <w:t xml:space="preserve"> series filers</w:t>
      </w:r>
      <w:r w:rsidRPr="008C3D42">
        <w:rPr>
          <w:rFonts w:ascii="Trebuchet MS" w:hAnsi="Trebuchet MS"/>
          <w:sz w:val="20"/>
          <w:szCs w:val="20"/>
        </w:rPr>
        <w:t>, Filer view, Netapp system manager, snap mirror, snapvault, Operations manager, Protection manager, Provisioning manager,</w:t>
      </w:r>
      <w:r w:rsidR="006941E3" w:rsidRPr="008C3D42">
        <w:rPr>
          <w:rFonts w:ascii="Trebuchet MS" w:hAnsi="Trebuchet MS"/>
          <w:sz w:val="20"/>
          <w:szCs w:val="20"/>
        </w:rPr>
        <w:t xml:space="preserve"> Snap manager for Exchange, Snap drive, SanScreen, Cisco Mds 9124, 9148, 9513, 9140, Brocade 12000, 300E, 48000,410, VMware, Windows, EMC Clarion/Symmetrix, HP, HDS</w:t>
      </w:r>
      <w:r w:rsidR="00326697" w:rsidRPr="008C3D42">
        <w:rPr>
          <w:rFonts w:ascii="Trebuchet MS" w:hAnsi="Trebuchet MS"/>
          <w:sz w:val="20"/>
          <w:szCs w:val="20"/>
        </w:rPr>
        <w:t xml:space="preserve"> arrays</w:t>
      </w:r>
    </w:p>
    <w:p w:rsidR="004C5FC4" w:rsidRPr="008C3D42" w:rsidRDefault="004C5FC4" w:rsidP="00126498">
      <w:pPr>
        <w:rPr>
          <w:rFonts w:ascii="Trebuchet MS" w:hAnsi="Trebuchet MS"/>
          <w:sz w:val="20"/>
          <w:szCs w:val="20"/>
        </w:rPr>
      </w:pPr>
    </w:p>
    <w:p w:rsidR="004C5FC4" w:rsidRPr="008C3D42" w:rsidRDefault="004C5FC4" w:rsidP="00126498">
      <w:pPr>
        <w:rPr>
          <w:rFonts w:ascii="Trebuchet MS" w:hAnsi="Trebuchet MS"/>
          <w:sz w:val="20"/>
          <w:szCs w:val="20"/>
        </w:rPr>
      </w:pPr>
    </w:p>
    <w:p w:rsidR="004C5FC4" w:rsidRPr="008C3D42" w:rsidRDefault="004C5FC4" w:rsidP="00126498">
      <w:pPr>
        <w:rPr>
          <w:rFonts w:ascii="Trebuchet MS" w:hAnsi="Trebuchet MS"/>
          <w:sz w:val="20"/>
          <w:szCs w:val="20"/>
        </w:rPr>
      </w:pPr>
    </w:p>
    <w:p w:rsidR="004C5FC4" w:rsidRPr="008C3D42" w:rsidRDefault="004C5FC4" w:rsidP="00126498">
      <w:pPr>
        <w:rPr>
          <w:rStyle w:val="Strong"/>
          <w:rFonts w:ascii="Trebuchet MS" w:hAnsi="Trebuchet MS"/>
          <w:sz w:val="20"/>
          <w:szCs w:val="20"/>
        </w:rPr>
      </w:pPr>
      <w:r w:rsidRPr="008C3D42">
        <w:rPr>
          <w:rStyle w:val="Strong"/>
          <w:rFonts w:ascii="Trebuchet MS" w:hAnsi="Trebuchet MS"/>
          <w:sz w:val="20"/>
          <w:szCs w:val="20"/>
        </w:rPr>
        <w:t>Hart Operations Facility,                                                                          Sep 2010-</w:t>
      </w:r>
      <w:r w:rsidR="00365312" w:rsidRPr="008C3D42">
        <w:rPr>
          <w:rStyle w:val="Strong"/>
          <w:rFonts w:ascii="Trebuchet MS" w:hAnsi="Trebuchet MS"/>
          <w:sz w:val="20"/>
          <w:szCs w:val="20"/>
        </w:rPr>
        <w:t>Jan 2011</w:t>
      </w:r>
    </w:p>
    <w:p w:rsidR="004C5FC4" w:rsidRPr="008C3D42" w:rsidRDefault="004C5FC4" w:rsidP="00126498">
      <w:pPr>
        <w:rPr>
          <w:rStyle w:val="Strong"/>
          <w:rFonts w:ascii="Trebuchet MS" w:hAnsi="Trebuchet MS"/>
          <w:sz w:val="20"/>
          <w:szCs w:val="20"/>
        </w:rPr>
      </w:pPr>
      <w:r w:rsidRPr="008C3D42">
        <w:rPr>
          <w:rStyle w:val="Strong"/>
          <w:rFonts w:ascii="Trebuchet MS" w:hAnsi="Trebuchet MS"/>
          <w:sz w:val="20"/>
          <w:szCs w:val="20"/>
        </w:rPr>
        <w:t xml:space="preserve">Tampa, FL </w:t>
      </w:r>
    </w:p>
    <w:p w:rsidR="004C5FC4" w:rsidRPr="008C3D42" w:rsidRDefault="004C5FC4" w:rsidP="00126498">
      <w:pPr>
        <w:rPr>
          <w:rStyle w:val="Strong"/>
          <w:rFonts w:ascii="Trebuchet MS" w:hAnsi="Trebuchet MS"/>
          <w:sz w:val="20"/>
          <w:szCs w:val="20"/>
        </w:rPr>
      </w:pPr>
      <w:r w:rsidRPr="008C3D42">
        <w:rPr>
          <w:rStyle w:val="Strong"/>
          <w:rFonts w:ascii="Trebuchet MS" w:hAnsi="Trebuchet MS"/>
          <w:sz w:val="20"/>
          <w:szCs w:val="20"/>
        </w:rPr>
        <w:t xml:space="preserve">SAN ADMIN    </w:t>
      </w:r>
    </w:p>
    <w:p w:rsidR="004C5FC4" w:rsidRPr="008C3D42" w:rsidRDefault="004C5FC4" w:rsidP="00126498">
      <w:pPr>
        <w:rPr>
          <w:rFonts w:ascii="Trebuchet MS" w:hAnsi="Trebuchet MS"/>
          <w:sz w:val="20"/>
          <w:szCs w:val="20"/>
        </w:rPr>
      </w:pPr>
    </w:p>
    <w:p w:rsidR="004C5FC4" w:rsidRPr="008C3D42" w:rsidRDefault="004C5FC4" w:rsidP="00126498">
      <w:pPr>
        <w:rPr>
          <w:rStyle w:val="Strong"/>
          <w:rFonts w:ascii="Trebuchet MS" w:hAnsi="Trebuchet MS"/>
          <w:sz w:val="20"/>
          <w:szCs w:val="20"/>
        </w:rPr>
      </w:pPr>
      <w:r w:rsidRPr="008C3D42">
        <w:rPr>
          <w:rStyle w:val="Strong"/>
          <w:rFonts w:ascii="Trebuchet MS" w:hAnsi="Trebuchet MS"/>
          <w:sz w:val="20"/>
          <w:szCs w:val="20"/>
        </w:rPr>
        <w:t>Responsibilities:</w:t>
      </w:r>
    </w:p>
    <w:p w:rsidR="004C5FC4" w:rsidRPr="008C3D42" w:rsidRDefault="004C5FC4" w:rsidP="00126498">
      <w:pPr>
        <w:rPr>
          <w:rFonts w:ascii="Trebuchet MS" w:hAnsi="Trebuchet MS"/>
          <w:sz w:val="20"/>
          <w:szCs w:val="20"/>
        </w:rPr>
      </w:pPr>
    </w:p>
    <w:p w:rsidR="004C5FC4" w:rsidRPr="008C3D42" w:rsidRDefault="004C5FC4" w:rsidP="00126498">
      <w:pPr>
        <w:numPr>
          <w:ilvl w:val="0"/>
          <w:numId w:val="2"/>
        </w:numPr>
        <w:rPr>
          <w:rFonts w:ascii="Trebuchet MS" w:hAnsi="Trebuchet MS"/>
          <w:sz w:val="20"/>
          <w:szCs w:val="20"/>
        </w:rPr>
      </w:pPr>
      <w:r w:rsidRPr="008C3D42">
        <w:rPr>
          <w:rFonts w:ascii="Trebuchet MS" w:hAnsi="Trebuchet MS"/>
          <w:sz w:val="20"/>
          <w:szCs w:val="20"/>
        </w:rPr>
        <w:t>Administration and Maintenance of FAS 2020, FAS 2050 series filers.</w:t>
      </w:r>
    </w:p>
    <w:p w:rsidR="004C5FC4" w:rsidRPr="008C3D42" w:rsidRDefault="004C5FC4" w:rsidP="00126498">
      <w:pPr>
        <w:numPr>
          <w:ilvl w:val="0"/>
          <w:numId w:val="2"/>
        </w:numPr>
        <w:rPr>
          <w:rFonts w:ascii="Trebuchet MS" w:hAnsi="Trebuchet MS"/>
          <w:sz w:val="20"/>
          <w:szCs w:val="20"/>
        </w:rPr>
      </w:pPr>
      <w:r w:rsidRPr="008C3D42">
        <w:rPr>
          <w:rFonts w:ascii="Trebuchet MS" w:hAnsi="Trebuchet MS"/>
          <w:sz w:val="20"/>
          <w:szCs w:val="20"/>
        </w:rPr>
        <w:t>Created aggregates, volumes and qtrees on NetApp arrays.</w:t>
      </w:r>
    </w:p>
    <w:p w:rsidR="004C5FC4" w:rsidRPr="008C3D42" w:rsidRDefault="00126498" w:rsidP="00126498">
      <w:pPr>
        <w:numPr>
          <w:ilvl w:val="0"/>
          <w:numId w:val="2"/>
        </w:numPr>
        <w:rPr>
          <w:rFonts w:ascii="Trebuchet MS" w:hAnsi="Trebuchet MS"/>
          <w:sz w:val="20"/>
          <w:szCs w:val="20"/>
        </w:rPr>
      </w:pPr>
      <w:r w:rsidRPr="008C3D42">
        <w:rPr>
          <w:rFonts w:ascii="Trebuchet MS" w:hAnsi="Trebuchet MS"/>
          <w:sz w:val="20"/>
          <w:szCs w:val="20"/>
        </w:rPr>
        <w:t xml:space="preserve"> Allocated C</w:t>
      </w:r>
      <w:r w:rsidR="004C5FC4" w:rsidRPr="008C3D42">
        <w:rPr>
          <w:rFonts w:ascii="Trebuchet MS" w:hAnsi="Trebuchet MS"/>
          <w:sz w:val="20"/>
          <w:szCs w:val="20"/>
        </w:rPr>
        <w:t>ifs and NFS shares from NetApp Arrays to windows AD accounts and unix servers respectively</w:t>
      </w:r>
    </w:p>
    <w:p w:rsidR="004C5FC4" w:rsidRPr="008C3D42" w:rsidRDefault="004C5FC4" w:rsidP="00126498">
      <w:pPr>
        <w:numPr>
          <w:ilvl w:val="0"/>
          <w:numId w:val="2"/>
        </w:numPr>
        <w:rPr>
          <w:rFonts w:ascii="Trebuchet MS" w:hAnsi="Trebuchet MS"/>
          <w:sz w:val="20"/>
          <w:szCs w:val="20"/>
        </w:rPr>
      </w:pPr>
      <w:r w:rsidRPr="008C3D42">
        <w:rPr>
          <w:rFonts w:ascii="Trebuchet MS" w:hAnsi="Trebuchet MS"/>
          <w:sz w:val="20"/>
          <w:szCs w:val="20"/>
        </w:rPr>
        <w:t>Worked on replication using snapmirror.</w:t>
      </w:r>
    </w:p>
    <w:p w:rsidR="004C5FC4" w:rsidRPr="008C3D42" w:rsidRDefault="004C5FC4" w:rsidP="00126498">
      <w:pPr>
        <w:numPr>
          <w:ilvl w:val="0"/>
          <w:numId w:val="2"/>
        </w:numPr>
        <w:rPr>
          <w:rFonts w:ascii="Trebuchet MS" w:hAnsi="Trebuchet MS"/>
          <w:sz w:val="20"/>
          <w:szCs w:val="20"/>
        </w:rPr>
      </w:pPr>
      <w:r w:rsidRPr="008C3D42">
        <w:rPr>
          <w:rFonts w:ascii="Trebuchet MS" w:hAnsi="Trebuchet MS"/>
          <w:sz w:val="20"/>
          <w:szCs w:val="20"/>
        </w:rPr>
        <w:t>Worked on Data Ontap  7.3.2</w:t>
      </w:r>
      <w:r w:rsidR="00126498" w:rsidRPr="008C3D42">
        <w:rPr>
          <w:rFonts w:ascii="Trebuchet MS" w:hAnsi="Trebuchet MS"/>
          <w:sz w:val="20"/>
          <w:szCs w:val="20"/>
        </w:rPr>
        <w:t>, 7.3.4</w:t>
      </w:r>
      <w:r w:rsidRPr="008C3D42">
        <w:rPr>
          <w:rFonts w:ascii="Trebuchet MS" w:hAnsi="Trebuchet MS"/>
          <w:sz w:val="20"/>
          <w:szCs w:val="20"/>
        </w:rPr>
        <w:t xml:space="preserve"> on FAS NetApp filers</w:t>
      </w:r>
    </w:p>
    <w:p w:rsidR="004C5FC4" w:rsidRPr="008C3D42" w:rsidRDefault="004C5FC4" w:rsidP="00126498">
      <w:pPr>
        <w:numPr>
          <w:ilvl w:val="0"/>
          <w:numId w:val="2"/>
        </w:numPr>
        <w:rPr>
          <w:rFonts w:ascii="Trebuchet MS" w:hAnsi="Trebuchet MS"/>
          <w:sz w:val="20"/>
          <w:szCs w:val="20"/>
        </w:rPr>
      </w:pPr>
      <w:r w:rsidRPr="008C3D42">
        <w:rPr>
          <w:rFonts w:ascii="Trebuchet MS" w:hAnsi="Trebuchet MS"/>
          <w:sz w:val="20"/>
          <w:szCs w:val="20"/>
        </w:rPr>
        <w:t>Created and managed snap mirror sessions for Disaster recovery</w:t>
      </w:r>
    </w:p>
    <w:p w:rsidR="004C5FC4" w:rsidRPr="008C3D42" w:rsidRDefault="004C5FC4" w:rsidP="00126498">
      <w:pPr>
        <w:numPr>
          <w:ilvl w:val="0"/>
          <w:numId w:val="2"/>
        </w:numPr>
        <w:rPr>
          <w:rFonts w:ascii="Trebuchet MS" w:hAnsi="Trebuchet MS"/>
          <w:sz w:val="20"/>
          <w:szCs w:val="20"/>
        </w:rPr>
      </w:pPr>
      <w:r w:rsidRPr="008C3D42">
        <w:rPr>
          <w:rFonts w:ascii="Trebuchet MS" w:hAnsi="Trebuchet MS"/>
          <w:sz w:val="20"/>
          <w:szCs w:val="20"/>
        </w:rPr>
        <w:t>Documented the snap mirror procedure for future purposes</w:t>
      </w:r>
    </w:p>
    <w:p w:rsidR="004C5FC4" w:rsidRPr="008C3D42" w:rsidRDefault="004C5FC4" w:rsidP="00126498">
      <w:pPr>
        <w:numPr>
          <w:ilvl w:val="0"/>
          <w:numId w:val="2"/>
        </w:numPr>
        <w:rPr>
          <w:rFonts w:ascii="Trebuchet MS" w:hAnsi="Trebuchet MS"/>
          <w:sz w:val="20"/>
          <w:szCs w:val="20"/>
        </w:rPr>
      </w:pPr>
      <w:r w:rsidRPr="008C3D42">
        <w:rPr>
          <w:rFonts w:ascii="Trebuchet MS" w:hAnsi="Trebuchet MS"/>
          <w:sz w:val="20"/>
          <w:szCs w:val="20"/>
        </w:rPr>
        <w:t>Worked with Netapp and vendor to troubleshoot any SAN performance related issues</w:t>
      </w:r>
    </w:p>
    <w:p w:rsidR="004C5FC4" w:rsidRPr="008C3D42" w:rsidRDefault="004C5FC4" w:rsidP="00126498">
      <w:pPr>
        <w:pStyle w:val="BodyText2"/>
        <w:numPr>
          <w:ilvl w:val="0"/>
          <w:numId w:val="2"/>
        </w:numPr>
        <w:rPr>
          <w:rFonts w:ascii="Trebuchet MS" w:hAnsi="Trebuchet MS"/>
          <w:sz w:val="20"/>
          <w:szCs w:val="20"/>
        </w:rPr>
      </w:pPr>
      <w:r w:rsidRPr="008C3D42">
        <w:rPr>
          <w:rFonts w:ascii="Trebuchet MS" w:hAnsi="Trebuchet MS"/>
          <w:sz w:val="20"/>
          <w:szCs w:val="20"/>
        </w:rPr>
        <w:t>Planned and implemented High availability &amp; Disaster Recovery of SAN Storage.</w:t>
      </w:r>
    </w:p>
    <w:p w:rsidR="004C5FC4" w:rsidRPr="008C3D42" w:rsidRDefault="004C5FC4" w:rsidP="00126498">
      <w:pPr>
        <w:pStyle w:val="BodyText2"/>
        <w:numPr>
          <w:ilvl w:val="0"/>
          <w:numId w:val="2"/>
        </w:numPr>
        <w:rPr>
          <w:rFonts w:ascii="Trebuchet MS" w:hAnsi="Trebuchet MS"/>
          <w:sz w:val="20"/>
          <w:szCs w:val="20"/>
        </w:rPr>
      </w:pPr>
      <w:r w:rsidRPr="008C3D42">
        <w:rPr>
          <w:rFonts w:ascii="Trebuchet MS" w:hAnsi="Trebuchet MS"/>
          <w:sz w:val="20"/>
          <w:szCs w:val="20"/>
        </w:rPr>
        <w:t>Created CIFS, NFS QTrees for Windows and Unix environment, used Data ONTAP to manage Filer to utilize the storage</w:t>
      </w:r>
    </w:p>
    <w:p w:rsidR="004C5FC4" w:rsidRPr="008C3D42" w:rsidRDefault="004C5FC4" w:rsidP="00126498">
      <w:pPr>
        <w:pStyle w:val="BodyText2"/>
        <w:numPr>
          <w:ilvl w:val="0"/>
          <w:numId w:val="2"/>
        </w:numPr>
        <w:rPr>
          <w:rFonts w:ascii="Trebuchet MS" w:hAnsi="Trebuchet MS"/>
          <w:sz w:val="20"/>
          <w:szCs w:val="20"/>
        </w:rPr>
      </w:pPr>
      <w:r w:rsidRPr="008C3D42">
        <w:rPr>
          <w:rFonts w:ascii="Trebuchet MS" w:hAnsi="Trebuchet MS"/>
          <w:sz w:val="20"/>
          <w:szCs w:val="20"/>
        </w:rPr>
        <w:t>Experience in NetApp Filer Volume, QTrees and Quota Management, Near store Administration, NFS exports and Data migration Administration</w:t>
      </w:r>
    </w:p>
    <w:p w:rsidR="004C5FC4" w:rsidRPr="008C3D42" w:rsidRDefault="004C5FC4" w:rsidP="00126498">
      <w:pPr>
        <w:numPr>
          <w:ilvl w:val="0"/>
          <w:numId w:val="2"/>
        </w:numPr>
        <w:rPr>
          <w:rFonts w:ascii="Trebuchet MS" w:hAnsi="Trebuchet MS"/>
          <w:sz w:val="20"/>
          <w:szCs w:val="20"/>
        </w:rPr>
      </w:pPr>
      <w:r w:rsidRPr="008C3D42">
        <w:rPr>
          <w:rFonts w:ascii="Trebuchet MS" w:hAnsi="Trebuchet MS"/>
          <w:sz w:val="20"/>
          <w:szCs w:val="20"/>
        </w:rPr>
        <w:t>Worked on Acronis Backup using VMware Sphere client and Symantec Backup</w:t>
      </w:r>
    </w:p>
    <w:p w:rsidR="004C5FC4" w:rsidRPr="008C3D42" w:rsidRDefault="004C5FC4" w:rsidP="00126498">
      <w:pPr>
        <w:rPr>
          <w:rFonts w:ascii="Trebuchet MS" w:hAnsi="Trebuchet MS"/>
          <w:sz w:val="20"/>
          <w:szCs w:val="20"/>
        </w:rPr>
      </w:pPr>
    </w:p>
    <w:p w:rsidR="004C5FC4" w:rsidRPr="008C3D42" w:rsidRDefault="004C5FC4" w:rsidP="00126498">
      <w:pPr>
        <w:rPr>
          <w:rFonts w:ascii="Trebuchet MS" w:hAnsi="Trebuchet MS"/>
          <w:sz w:val="20"/>
          <w:szCs w:val="20"/>
        </w:rPr>
      </w:pPr>
      <w:r w:rsidRPr="008C3D42">
        <w:rPr>
          <w:rStyle w:val="Strong"/>
          <w:rFonts w:ascii="Trebuchet MS" w:hAnsi="Trebuchet MS"/>
          <w:sz w:val="20"/>
          <w:szCs w:val="20"/>
        </w:rPr>
        <w:lastRenderedPageBreak/>
        <w:t>Environment:</w:t>
      </w:r>
      <w:r w:rsidRPr="008C3D42">
        <w:rPr>
          <w:rFonts w:ascii="Trebuchet MS" w:hAnsi="Trebuchet MS"/>
          <w:sz w:val="20"/>
          <w:szCs w:val="20"/>
        </w:rPr>
        <w:t xml:space="preserve"> FAS 2020,FAS 2050 series arrays, filer view, snap mirror, snapshot, Ndmp Backup, Symantec Backup, Acronis  Backup, Windows, UNIX, VMware</w:t>
      </w:r>
    </w:p>
    <w:p w:rsidR="004C5FC4" w:rsidRPr="008C3D42" w:rsidRDefault="004C5FC4" w:rsidP="00126498">
      <w:pPr>
        <w:rPr>
          <w:rFonts w:ascii="Trebuchet MS" w:hAnsi="Trebuchet MS"/>
          <w:sz w:val="20"/>
          <w:szCs w:val="20"/>
        </w:rPr>
      </w:pPr>
    </w:p>
    <w:p w:rsidR="004C5FC4" w:rsidRPr="008C3D42" w:rsidRDefault="004C5FC4" w:rsidP="00126498">
      <w:pPr>
        <w:rPr>
          <w:rFonts w:ascii="Trebuchet MS" w:hAnsi="Trebuchet MS"/>
          <w:sz w:val="20"/>
          <w:szCs w:val="20"/>
        </w:rPr>
      </w:pPr>
    </w:p>
    <w:p w:rsidR="004C5FC4" w:rsidRPr="008C3D42" w:rsidRDefault="004C5FC4" w:rsidP="00126498">
      <w:pPr>
        <w:rPr>
          <w:rFonts w:ascii="Trebuchet MS" w:hAnsi="Trebuchet MS"/>
          <w:sz w:val="20"/>
          <w:szCs w:val="20"/>
        </w:rPr>
      </w:pPr>
    </w:p>
    <w:p w:rsidR="004C5FC4" w:rsidRPr="008C3D42" w:rsidRDefault="004C5FC4" w:rsidP="00126498">
      <w:pPr>
        <w:rPr>
          <w:rStyle w:val="Strong"/>
          <w:rFonts w:ascii="Trebuchet MS" w:hAnsi="Trebuchet MS"/>
          <w:sz w:val="20"/>
          <w:szCs w:val="20"/>
        </w:rPr>
      </w:pPr>
    </w:p>
    <w:p w:rsidR="004C5FC4" w:rsidRPr="008C3D42" w:rsidRDefault="004C5FC4" w:rsidP="00126498">
      <w:pPr>
        <w:rPr>
          <w:rStyle w:val="Strong"/>
          <w:rFonts w:ascii="Trebuchet MS" w:hAnsi="Trebuchet MS"/>
          <w:sz w:val="20"/>
          <w:szCs w:val="20"/>
        </w:rPr>
      </w:pPr>
      <w:r w:rsidRPr="008C3D42">
        <w:rPr>
          <w:rStyle w:val="Strong"/>
          <w:rFonts w:ascii="Trebuchet MS" w:hAnsi="Trebuchet MS"/>
          <w:sz w:val="20"/>
          <w:szCs w:val="20"/>
        </w:rPr>
        <w:t xml:space="preserve">American Express, </w:t>
      </w:r>
    </w:p>
    <w:p w:rsidR="004C5FC4" w:rsidRPr="008C3D42" w:rsidRDefault="004C5FC4" w:rsidP="00126498">
      <w:pPr>
        <w:rPr>
          <w:rStyle w:val="Strong"/>
          <w:rFonts w:ascii="Trebuchet MS" w:hAnsi="Trebuchet MS"/>
          <w:sz w:val="20"/>
          <w:szCs w:val="20"/>
        </w:rPr>
      </w:pPr>
      <w:r w:rsidRPr="008C3D42">
        <w:rPr>
          <w:rStyle w:val="Strong"/>
          <w:rFonts w:ascii="Trebuchet MS" w:hAnsi="Trebuchet MS"/>
          <w:sz w:val="20"/>
          <w:szCs w:val="20"/>
        </w:rPr>
        <w:t>Phoenix, AZ</w:t>
      </w:r>
      <w:r w:rsidRPr="008C3D42">
        <w:rPr>
          <w:rStyle w:val="Strong"/>
          <w:rFonts w:ascii="Trebuchet MS" w:hAnsi="Trebuchet MS"/>
          <w:sz w:val="20"/>
          <w:szCs w:val="20"/>
        </w:rPr>
        <w:tab/>
      </w:r>
      <w:r w:rsidRPr="008C3D42">
        <w:rPr>
          <w:rStyle w:val="Strong"/>
          <w:rFonts w:ascii="Trebuchet MS" w:hAnsi="Trebuchet MS"/>
          <w:sz w:val="20"/>
          <w:szCs w:val="20"/>
        </w:rPr>
        <w:tab/>
        <w:t xml:space="preserve">                                                                           October 2009 – Sep 2010</w:t>
      </w:r>
    </w:p>
    <w:p w:rsidR="004C5FC4" w:rsidRPr="008C3D42" w:rsidRDefault="004C5FC4" w:rsidP="00126498">
      <w:pPr>
        <w:rPr>
          <w:rStyle w:val="Strong"/>
          <w:rFonts w:ascii="Trebuchet MS" w:hAnsi="Trebuchet MS"/>
          <w:sz w:val="20"/>
          <w:szCs w:val="20"/>
        </w:rPr>
      </w:pPr>
      <w:r w:rsidRPr="008C3D42">
        <w:rPr>
          <w:rStyle w:val="Strong"/>
          <w:rFonts w:ascii="Trebuchet MS" w:hAnsi="Trebuchet MS"/>
          <w:sz w:val="20"/>
          <w:szCs w:val="20"/>
        </w:rPr>
        <w:t>SAN ADMIN</w:t>
      </w:r>
    </w:p>
    <w:p w:rsidR="004C5FC4" w:rsidRPr="008C3D42" w:rsidRDefault="004C5FC4" w:rsidP="00126498">
      <w:pPr>
        <w:pStyle w:val="BodyText2"/>
        <w:rPr>
          <w:rFonts w:ascii="Trebuchet MS" w:hAnsi="Trebuchet MS"/>
          <w:sz w:val="20"/>
          <w:szCs w:val="20"/>
        </w:rPr>
      </w:pPr>
    </w:p>
    <w:p w:rsidR="004C5FC4" w:rsidRPr="008C3D42" w:rsidRDefault="004C5FC4" w:rsidP="00126498">
      <w:pPr>
        <w:pStyle w:val="BodyText2"/>
        <w:rPr>
          <w:rFonts w:ascii="Trebuchet MS" w:hAnsi="Trebuchet MS"/>
          <w:sz w:val="20"/>
          <w:szCs w:val="20"/>
        </w:rPr>
      </w:pPr>
    </w:p>
    <w:p w:rsidR="004C5FC4" w:rsidRPr="008C3D42" w:rsidRDefault="004C5FC4" w:rsidP="00126498">
      <w:pPr>
        <w:rPr>
          <w:rFonts w:ascii="Trebuchet MS" w:hAnsi="Trebuchet MS"/>
          <w:sz w:val="20"/>
          <w:szCs w:val="20"/>
        </w:rPr>
      </w:pPr>
      <w:r w:rsidRPr="008C3D42">
        <w:rPr>
          <w:rFonts w:ascii="Trebuchet MS" w:hAnsi="Trebuchet MS"/>
          <w:sz w:val="20"/>
          <w:szCs w:val="20"/>
        </w:rPr>
        <w:t>Responsibilities:</w:t>
      </w:r>
    </w:p>
    <w:p w:rsidR="004C5FC4" w:rsidRPr="008C3D42" w:rsidRDefault="004C5FC4" w:rsidP="00126498">
      <w:pPr>
        <w:rPr>
          <w:rFonts w:ascii="Trebuchet MS" w:hAnsi="Trebuchet MS"/>
          <w:sz w:val="20"/>
          <w:szCs w:val="20"/>
        </w:rPr>
      </w:pPr>
    </w:p>
    <w:p w:rsidR="004C5FC4" w:rsidRPr="008C3D42" w:rsidRDefault="004C5FC4" w:rsidP="00126498">
      <w:pPr>
        <w:numPr>
          <w:ilvl w:val="0"/>
          <w:numId w:val="8"/>
        </w:numPr>
        <w:rPr>
          <w:rFonts w:ascii="Trebuchet MS" w:hAnsi="Trebuchet MS"/>
          <w:sz w:val="20"/>
          <w:szCs w:val="20"/>
        </w:rPr>
      </w:pPr>
      <w:r w:rsidRPr="008C3D42">
        <w:rPr>
          <w:rFonts w:ascii="Trebuchet MS" w:hAnsi="Trebuchet MS"/>
          <w:sz w:val="20"/>
          <w:szCs w:val="20"/>
        </w:rPr>
        <w:t xml:space="preserve">Installed and maintained Clariion CX 340 / CX380. </w:t>
      </w:r>
    </w:p>
    <w:p w:rsidR="004C5FC4" w:rsidRPr="008C3D42" w:rsidRDefault="004C5FC4" w:rsidP="00126498">
      <w:pPr>
        <w:numPr>
          <w:ilvl w:val="0"/>
          <w:numId w:val="8"/>
        </w:numPr>
        <w:rPr>
          <w:rFonts w:ascii="Trebuchet MS" w:hAnsi="Trebuchet MS"/>
          <w:sz w:val="20"/>
          <w:szCs w:val="20"/>
        </w:rPr>
      </w:pPr>
      <w:r w:rsidRPr="008C3D42">
        <w:rPr>
          <w:rFonts w:ascii="Trebuchet MS" w:hAnsi="Trebuchet MS"/>
          <w:sz w:val="20"/>
          <w:szCs w:val="20"/>
        </w:rPr>
        <w:t>Created aggregates, volumes and qtrees on NetApp arrays.</w:t>
      </w:r>
    </w:p>
    <w:p w:rsidR="004C5FC4" w:rsidRPr="008C3D42" w:rsidRDefault="004C5FC4" w:rsidP="00126498">
      <w:pPr>
        <w:numPr>
          <w:ilvl w:val="0"/>
          <w:numId w:val="8"/>
        </w:numPr>
        <w:rPr>
          <w:rFonts w:ascii="Trebuchet MS" w:hAnsi="Trebuchet MS"/>
          <w:sz w:val="20"/>
          <w:szCs w:val="20"/>
        </w:rPr>
      </w:pPr>
      <w:r w:rsidRPr="008C3D42">
        <w:rPr>
          <w:rFonts w:ascii="Trebuchet MS" w:hAnsi="Trebuchet MS"/>
          <w:sz w:val="20"/>
          <w:szCs w:val="20"/>
        </w:rPr>
        <w:t xml:space="preserve"> Allocated cifs and NFS shares from NetApp Arrays to windows AD accounts and unix servers respectively</w:t>
      </w:r>
    </w:p>
    <w:p w:rsidR="004C5FC4" w:rsidRPr="008C3D42" w:rsidRDefault="004C5FC4" w:rsidP="00126498">
      <w:pPr>
        <w:numPr>
          <w:ilvl w:val="0"/>
          <w:numId w:val="8"/>
        </w:numPr>
        <w:rPr>
          <w:rFonts w:ascii="Trebuchet MS" w:hAnsi="Trebuchet MS"/>
          <w:sz w:val="20"/>
          <w:szCs w:val="20"/>
        </w:rPr>
      </w:pPr>
      <w:r w:rsidRPr="008C3D42">
        <w:rPr>
          <w:rFonts w:ascii="Trebuchet MS" w:hAnsi="Trebuchet MS"/>
          <w:sz w:val="20"/>
          <w:szCs w:val="20"/>
        </w:rPr>
        <w:t>Upgraded the Data Ontap from 7.1 to 7.2 on FAS NetApp filers</w:t>
      </w:r>
    </w:p>
    <w:p w:rsidR="004C5FC4" w:rsidRPr="008C3D42" w:rsidRDefault="004C5FC4" w:rsidP="00126498">
      <w:pPr>
        <w:numPr>
          <w:ilvl w:val="0"/>
          <w:numId w:val="8"/>
        </w:numPr>
        <w:rPr>
          <w:rFonts w:ascii="Trebuchet MS" w:hAnsi="Trebuchet MS"/>
          <w:sz w:val="20"/>
          <w:szCs w:val="20"/>
        </w:rPr>
      </w:pPr>
      <w:r w:rsidRPr="008C3D42">
        <w:rPr>
          <w:rFonts w:ascii="Trebuchet MS" w:hAnsi="Trebuchet MS"/>
          <w:sz w:val="20"/>
          <w:szCs w:val="20"/>
        </w:rPr>
        <w:t>Created and managed snap mirror sessions for Disaster recovery</w:t>
      </w:r>
    </w:p>
    <w:p w:rsidR="00563646" w:rsidRPr="008C3D42" w:rsidRDefault="00563646" w:rsidP="00563646">
      <w:pPr>
        <w:numPr>
          <w:ilvl w:val="0"/>
          <w:numId w:val="8"/>
        </w:numPr>
        <w:rPr>
          <w:rFonts w:ascii="Trebuchet MS" w:hAnsi="Trebuchet MS"/>
          <w:sz w:val="20"/>
          <w:szCs w:val="20"/>
        </w:rPr>
      </w:pPr>
      <w:r w:rsidRPr="008C3D42">
        <w:rPr>
          <w:rFonts w:ascii="Trebuchet MS" w:hAnsi="Trebuchet MS"/>
          <w:sz w:val="20"/>
          <w:szCs w:val="20"/>
        </w:rPr>
        <w:t>Documented the Snap mirror and  Snapvault procedures for future</w:t>
      </w:r>
    </w:p>
    <w:p w:rsidR="004C5FC4" w:rsidRPr="008C3D42" w:rsidRDefault="004C5FC4" w:rsidP="00563646">
      <w:pPr>
        <w:numPr>
          <w:ilvl w:val="0"/>
          <w:numId w:val="8"/>
        </w:numPr>
        <w:rPr>
          <w:rFonts w:ascii="Trebuchet MS" w:hAnsi="Trebuchet MS"/>
          <w:sz w:val="20"/>
          <w:szCs w:val="20"/>
        </w:rPr>
      </w:pPr>
      <w:r w:rsidRPr="008C3D42">
        <w:rPr>
          <w:rFonts w:ascii="Trebuchet MS" w:hAnsi="Trebuchet MS"/>
          <w:sz w:val="20"/>
          <w:szCs w:val="20"/>
        </w:rPr>
        <w:t>Worked with Netapp and vendor to troubleshoot any NAS performance related issues</w:t>
      </w:r>
    </w:p>
    <w:p w:rsidR="004C5FC4" w:rsidRPr="008C3D42" w:rsidRDefault="004C5FC4" w:rsidP="00126498">
      <w:pPr>
        <w:pStyle w:val="BodyText2"/>
        <w:numPr>
          <w:ilvl w:val="0"/>
          <w:numId w:val="8"/>
        </w:numPr>
        <w:rPr>
          <w:rFonts w:ascii="Trebuchet MS" w:hAnsi="Trebuchet MS"/>
          <w:sz w:val="20"/>
          <w:szCs w:val="20"/>
        </w:rPr>
      </w:pPr>
      <w:r w:rsidRPr="008C3D42">
        <w:rPr>
          <w:rFonts w:ascii="Trebuchet MS" w:hAnsi="Trebuchet MS"/>
          <w:sz w:val="20"/>
          <w:szCs w:val="20"/>
        </w:rPr>
        <w:t>Planned and implemented High availability &amp; Disaster Recovery of SAN/NAS Storage.</w:t>
      </w:r>
    </w:p>
    <w:p w:rsidR="004C5FC4" w:rsidRPr="008C3D42" w:rsidRDefault="004C5FC4" w:rsidP="00126498">
      <w:pPr>
        <w:pStyle w:val="BodyText2"/>
        <w:numPr>
          <w:ilvl w:val="0"/>
          <w:numId w:val="8"/>
        </w:numPr>
        <w:rPr>
          <w:rFonts w:ascii="Trebuchet MS" w:hAnsi="Trebuchet MS"/>
          <w:sz w:val="20"/>
          <w:szCs w:val="20"/>
        </w:rPr>
      </w:pPr>
      <w:r w:rsidRPr="008C3D42">
        <w:rPr>
          <w:rFonts w:ascii="Trebuchet MS" w:hAnsi="Trebuchet MS"/>
          <w:sz w:val="20"/>
          <w:szCs w:val="20"/>
        </w:rPr>
        <w:t>Created CIFS, NFS QTrees for Windows and Unix environment, used Data ONTAP to manage Filer to utilize the storage</w:t>
      </w:r>
    </w:p>
    <w:p w:rsidR="004C5FC4" w:rsidRPr="008C3D42" w:rsidRDefault="004C5FC4" w:rsidP="00126498">
      <w:pPr>
        <w:pStyle w:val="BodyText2"/>
        <w:numPr>
          <w:ilvl w:val="0"/>
          <w:numId w:val="8"/>
        </w:numPr>
        <w:rPr>
          <w:rFonts w:ascii="Trebuchet MS" w:hAnsi="Trebuchet MS"/>
          <w:sz w:val="20"/>
          <w:szCs w:val="20"/>
        </w:rPr>
      </w:pPr>
      <w:r w:rsidRPr="008C3D42">
        <w:rPr>
          <w:rFonts w:ascii="Trebuchet MS" w:hAnsi="Trebuchet MS"/>
          <w:sz w:val="20"/>
          <w:szCs w:val="20"/>
        </w:rPr>
        <w:t>Experience in NetApp Filer Volume, QTrees and Quota Management, Near store Administration, NFS exports and Data migration Administration</w:t>
      </w:r>
    </w:p>
    <w:p w:rsidR="004C5FC4" w:rsidRPr="008C3D42" w:rsidRDefault="004C5FC4" w:rsidP="00126498">
      <w:pPr>
        <w:numPr>
          <w:ilvl w:val="0"/>
          <w:numId w:val="8"/>
        </w:numPr>
        <w:rPr>
          <w:rFonts w:ascii="Trebuchet MS" w:hAnsi="Trebuchet MS"/>
          <w:sz w:val="20"/>
          <w:szCs w:val="20"/>
        </w:rPr>
      </w:pPr>
      <w:r w:rsidRPr="008C3D42">
        <w:rPr>
          <w:rFonts w:ascii="Trebuchet MS" w:hAnsi="Trebuchet MS"/>
          <w:sz w:val="20"/>
          <w:szCs w:val="20"/>
        </w:rPr>
        <w:t xml:space="preserve">Implemented SAN with CLARiiON CX Series Sub-Systems, created Raid Groups and Storage groups, assigned LUNs to Hosts using Navisphere manager 6.x, ECC and NaviCLI.  </w:t>
      </w:r>
    </w:p>
    <w:p w:rsidR="004C5FC4" w:rsidRPr="008C3D42" w:rsidRDefault="004C5FC4" w:rsidP="00126498">
      <w:pPr>
        <w:numPr>
          <w:ilvl w:val="0"/>
          <w:numId w:val="8"/>
        </w:numPr>
        <w:rPr>
          <w:rFonts w:ascii="Trebuchet MS" w:hAnsi="Trebuchet MS"/>
          <w:sz w:val="20"/>
          <w:szCs w:val="20"/>
        </w:rPr>
      </w:pPr>
      <w:r w:rsidRPr="008C3D42">
        <w:rPr>
          <w:rFonts w:ascii="Trebuchet MS" w:hAnsi="Trebuchet MS"/>
          <w:sz w:val="20"/>
          <w:szCs w:val="20"/>
        </w:rPr>
        <w:t xml:space="preserve">Installed Navisphere Agent/CLI on UNIX &amp; Windows Servers. </w:t>
      </w:r>
    </w:p>
    <w:p w:rsidR="004C5FC4" w:rsidRPr="008C3D42" w:rsidRDefault="004C5FC4" w:rsidP="00126498">
      <w:pPr>
        <w:numPr>
          <w:ilvl w:val="0"/>
          <w:numId w:val="8"/>
        </w:numPr>
        <w:rPr>
          <w:rFonts w:ascii="Trebuchet MS" w:hAnsi="Trebuchet MS"/>
          <w:sz w:val="20"/>
          <w:szCs w:val="20"/>
        </w:rPr>
      </w:pPr>
      <w:r w:rsidRPr="008C3D42">
        <w:rPr>
          <w:rFonts w:ascii="Trebuchet MS" w:hAnsi="Trebuchet MS"/>
          <w:sz w:val="20"/>
          <w:szCs w:val="20"/>
        </w:rPr>
        <w:t>Created SANCopy Sessions using Navisphere Manager to perform migration from Clariion CX 3-80 to DMX 3000.</w:t>
      </w:r>
    </w:p>
    <w:p w:rsidR="004C5FC4" w:rsidRPr="008C3D42" w:rsidRDefault="004C5FC4" w:rsidP="00126498">
      <w:pPr>
        <w:numPr>
          <w:ilvl w:val="0"/>
          <w:numId w:val="8"/>
        </w:numPr>
        <w:rPr>
          <w:rFonts w:ascii="Trebuchet MS" w:hAnsi="Trebuchet MS"/>
          <w:sz w:val="20"/>
          <w:szCs w:val="20"/>
        </w:rPr>
      </w:pPr>
      <w:r w:rsidRPr="008C3D42">
        <w:rPr>
          <w:rFonts w:ascii="Trebuchet MS" w:hAnsi="Trebuchet MS"/>
          <w:sz w:val="20"/>
          <w:szCs w:val="20"/>
        </w:rPr>
        <w:t>Configured Snapview Snapshots and Snapview Clones on CLARiiON CX Series Sub-Systems.</w:t>
      </w:r>
    </w:p>
    <w:p w:rsidR="004C5FC4" w:rsidRPr="008C3D42" w:rsidRDefault="004C5FC4" w:rsidP="00126498">
      <w:pPr>
        <w:numPr>
          <w:ilvl w:val="0"/>
          <w:numId w:val="8"/>
        </w:numPr>
        <w:rPr>
          <w:rFonts w:ascii="Trebuchet MS" w:hAnsi="Trebuchet MS"/>
          <w:sz w:val="20"/>
          <w:szCs w:val="20"/>
        </w:rPr>
      </w:pPr>
      <w:r w:rsidRPr="008C3D42">
        <w:rPr>
          <w:rFonts w:ascii="Trebuchet MS" w:hAnsi="Trebuchet MS"/>
          <w:sz w:val="20"/>
          <w:szCs w:val="20"/>
        </w:rPr>
        <w:t>Tested open replicator sessions from DMX3 to DMX 4 in the test environment</w:t>
      </w:r>
    </w:p>
    <w:p w:rsidR="004C5FC4" w:rsidRPr="008C3D42" w:rsidRDefault="004C5FC4" w:rsidP="00126498">
      <w:pPr>
        <w:numPr>
          <w:ilvl w:val="0"/>
          <w:numId w:val="8"/>
        </w:numPr>
        <w:rPr>
          <w:rFonts w:ascii="Trebuchet MS" w:hAnsi="Trebuchet MS"/>
          <w:sz w:val="20"/>
          <w:szCs w:val="20"/>
        </w:rPr>
      </w:pPr>
      <w:r w:rsidRPr="008C3D42">
        <w:rPr>
          <w:rFonts w:ascii="Trebuchet MS" w:hAnsi="Trebuchet MS"/>
          <w:sz w:val="20"/>
          <w:szCs w:val="20"/>
        </w:rPr>
        <w:t>Documented the procedure of the open replicator for future reference</w:t>
      </w:r>
    </w:p>
    <w:p w:rsidR="004C5FC4" w:rsidRPr="008C3D42" w:rsidRDefault="004C5FC4" w:rsidP="00126498">
      <w:pPr>
        <w:pStyle w:val="BodyText2"/>
        <w:numPr>
          <w:ilvl w:val="0"/>
          <w:numId w:val="3"/>
        </w:numPr>
        <w:rPr>
          <w:rFonts w:ascii="Trebuchet MS" w:hAnsi="Trebuchet MS"/>
          <w:sz w:val="20"/>
          <w:szCs w:val="20"/>
        </w:rPr>
      </w:pPr>
      <w:r w:rsidRPr="008C3D42">
        <w:rPr>
          <w:rFonts w:ascii="Trebuchet MS" w:hAnsi="Trebuchet MS"/>
          <w:sz w:val="20"/>
          <w:szCs w:val="20"/>
        </w:rPr>
        <w:t>Implemented and managed switches/directors. Managed switches with vendor specific GUI.</w:t>
      </w:r>
    </w:p>
    <w:p w:rsidR="004C5FC4" w:rsidRPr="008C3D42" w:rsidRDefault="004C5FC4" w:rsidP="00126498">
      <w:pPr>
        <w:pStyle w:val="BodyText2"/>
        <w:numPr>
          <w:ilvl w:val="0"/>
          <w:numId w:val="3"/>
        </w:numPr>
        <w:rPr>
          <w:rFonts w:ascii="Trebuchet MS" w:hAnsi="Trebuchet MS"/>
          <w:sz w:val="20"/>
          <w:szCs w:val="20"/>
        </w:rPr>
      </w:pPr>
      <w:r w:rsidRPr="008C3D42">
        <w:rPr>
          <w:rFonts w:ascii="Trebuchet MS" w:hAnsi="Trebuchet MS"/>
          <w:sz w:val="20"/>
          <w:szCs w:val="20"/>
        </w:rPr>
        <w:t>Created File systems on the newly allocated disks and assisted the backup team to configure backups using Networker.</w:t>
      </w:r>
    </w:p>
    <w:p w:rsidR="004C5FC4" w:rsidRPr="008C3D42" w:rsidRDefault="004C5FC4" w:rsidP="00126498">
      <w:pPr>
        <w:numPr>
          <w:ilvl w:val="0"/>
          <w:numId w:val="8"/>
        </w:numPr>
        <w:rPr>
          <w:rFonts w:ascii="Trebuchet MS" w:hAnsi="Trebuchet MS"/>
          <w:sz w:val="20"/>
          <w:szCs w:val="20"/>
        </w:rPr>
      </w:pPr>
      <w:r w:rsidRPr="008C3D42">
        <w:rPr>
          <w:rFonts w:ascii="Trebuchet MS" w:hAnsi="Trebuchet MS"/>
          <w:sz w:val="20"/>
          <w:szCs w:val="20"/>
        </w:rPr>
        <w:t xml:space="preserve">Involved in configuring Navisphere manager for user authentication. </w:t>
      </w:r>
    </w:p>
    <w:p w:rsidR="004C5FC4" w:rsidRPr="008C3D42" w:rsidRDefault="004C5FC4" w:rsidP="00126498">
      <w:pPr>
        <w:pStyle w:val="BodyText2"/>
        <w:numPr>
          <w:ilvl w:val="0"/>
          <w:numId w:val="3"/>
        </w:numPr>
        <w:rPr>
          <w:rFonts w:ascii="Trebuchet MS" w:hAnsi="Trebuchet MS"/>
          <w:sz w:val="20"/>
          <w:szCs w:val="20"/>
        </w:rPr>
      </w:pPr>
      <w:r w:rsidRPr="008C3D42">
        <w:rPr>
          <w:rFonts w:ascii="Trebuchet MS" w:hAnsi="Trebuchet MS"/>
          <w:sz w:val="20"/>
          <w:szCs w:val="20"/>
        </w:rPr>
        <w:t>Created hourly, nightly, weekly and monthly snapshots to maintain online backup to recover from accidental deletions, corruptions or modifications of the data</w:t>
      </w:r>
    </w:p>
    <w:p w:rsidR="004C5FC4" w:rsidRPr="008C3D42" w:rsidRDefault="004C5FC4" w:rsidP="00126498">
      <w:pPr>
        <w:pStyle w:val="BodyText2"/>
        <w:numPr>
          <w:ilvl w:val="0"/>
          <w:numId w:val="8"/>
        </w:numPr>
        <w:rPr>
          <w:rFonts w:ascii="Trebuchet MS" w:hAnsi="Trebuchet MS"/>
          <w:sz w:val="20"/>
          <w:szCs w:val="20"/>
        </w:rPr>
      </w:pPr>
      <w:r w:rsidRPr="008C3D42">
        <w:rPr>
          <w:rFonts w:ascii="Trebuchet MS" w:hAnsi="Trebuchet MS"/>
          <w:sz w:val="20"/>
          <w:szCs w:val="20"/>
        </w:rPr>
        <w:t>Used RAID-DP protection to prevent data loss in the event of second drive failure without excessive redundancy costs.</w:t>
      </w:r>
    </w:p>
    <w:p w:rsidR="004C5FC4" w:rsidRPr="008C3D42" w:rsidRDefault="004C5FC4" w:rsidP="00126498">
      <w:pPr>
        <w:numPr>
          <w:ilvl w:val="0"/>
          <w:numId w:val="8"/>
        </w:numPr>
        <w:rPr>
          <w:rFonts w:ascii="Trebuchet MS" w:hAnsi="Trebuchet MS"/>
          <w:sz w:val="20"/>
          <w:szCs w:val="20"/>
        </w:rPr>
      </w:pPr>
      <w:r w:rsidRPr="008C3D42">
        <w:rPr>
          <w:rFonts w:ascii="Trebuchet MS" w:hAnsi="Trebuchet MS"/>
          <w:sz w:val="20"/>
          <w:szCs w:val="20"/>
        </w:rPr>
        <w:t>Data growth analysis and storage resource forecasting also comes under my responsibilities.</w:t>
      </w:r>
    </w:p>
    <w:p w:rsidR="004C5FC4" w:rsidRPr="008C3D42" w:rsidRDefault="004C5FC4" w:rsidP="00126498">
      <w:pPr>
        <w:numPr>
          <w:ilvl w:val="0"/>
          <w:numId w:val="8"/>
        </w:numPr>
        <w:rPr>
          <w:rFonts w:ascii="Trebuchet MS" w:hAnsi="Trebuchet MS"/>
          <w:sz w:val="20"/>
          <w:szCs w:val="20"/>
        </w:rPr>
      </w:pPr>
      <w:r w:rsidRPr="008C3D42">
        <w:rPr>
          <w:rFonts w:ascii="Trebuchet MS" w:hAnsi="Trebuchet MS"/>
          <w:sz w:val="20"/>
          <w:szCs w:val="20"/>
        </w:rPr>
        <w:t>Worked on Celera NS-20,NS-80 and NS-120.</w:t>
      </w:r>
    </w:p>
    <w:p w:rsidR="004C5FC4" w:rsidRPr="008C3D42" w:rsidRDefault="004C5FC4" w:rsidP="00126498">
      <w:pPr>
        <w:pStyle w:val="BodyText2"/>
        <w:rPr>
          <w:rFonts w:ascii="Trebuchet MS" w:hAnsi="Trebuchet MS"/>
          <w:sz w:val="20"/>
          <w:szCs w:val="20"/>
        </w:rPr>
      </w:pPr>
    </w:p>
    <w:p w:rsidR="004C5FC4" w:rsidRPr="008C3D42" w:rsidRDefault="004C5FC4" w:rsidP="00126498">
      <w:pPr>
        <w:rPr>
          <w:rFonts w:ascii="Trebuchet MS" w:hAnsi="Trebuchet MS"/>
          <w:sz w:val="20"/>
          <w:szCs w:val="20"/>
        </w:rPr>
      </w:pPr>
      <w:r w:rsidRPr="008C3D42">
        <w:rPr>
          <w:rFonts w:ascii="Trebuchet MS" w:hAnsi="Trebuchet MS"/>
          <w:b/>
          <w:color w:val="000000"/>
          <w:sz w:val="20"/>
          <w:szCs w:val="20"/>
        </w:rPr>
        <w:t>Environment</w:t>
      </w:r>
      <w:r w:rsidRPr="008C3D42">
        <w:rPr>
          <w:rFonts w:ascii="Trebuchet MS" w:hAnsi="Trebuchet MS"/>
          <w:color w:val="000000"/>
          <w:sz w:val="20"/>
          <w:szCs w:val="20"/>
        </w:rPr>
        <w:t>: EMC Clariion/Symmetrix,</w:t>
      </w:r>
      <w:r w:rsidRPr="008C3D42">
        <w:rPr>
          <w:rFonts w:ascii="Trebuchet MS" w:hAnsi="Trebuchet MS"/>
          <w:sz w:val="20"/>
          <w:szCs w:val="20"/>
        </w:rPr>
        <w:t xml:space="preserve"> Navisphere 6.X,NaviCLI, snap view, mirrorview, power path, BCV, SRDF, Zoning, Time Finder, ,McData switches/directors, Brocade Directors,</w:t>
      </w:r>
      <w:r w:rsidRPr="008C3D42">
        <w:rPr>
          <w:rFonts w:ascii="Trebuchet MS" w:hAnsi="Trebuchet MS"/>
          <w:color w:val="000000"/>
          <w:sz w:val="20"/>
          <w:szCs w:val="20"/>
        </w:rPr>
        <w:t xml:space="preserve"> EMC control center, </w:t>
      </w:r>
      <w:r w:rsidRPr="008C3D42">
        <w:rPr>
          <w:rFonts w:ascii="Trebuchet MS" w:hAnsi="Trebuchet MS"/>
          <w:sz w:val="20"/>
          <w:szCs w:val="20"/>
        </w:rPr>
        <w:t>Emulex,  Qlogic HBA. FAS 3040, FAS 3070,2000 series arrays, operations manager</w:t>
      </w:r>
    </w:p>
    <w:p w:rsidR="004C5FC4" w:rsidRPr="008C3D42" w:rsidRDefault="004C5FC4" w:rsidP="00126498">
      <w:pPr>
        <w:rPr>
          <w:rFonts w:ascii="Trebuchet MS" w:hAnsi="Trebuchet MS"/>
          <w:sz w:val="20"/>
          <w:szCs w:val="20"/>
        </w:rPr>
      </w:pPr>
    </w:p>
    <w:p w:rsidR="004C5FC4" w:rsidRPr="008C3D42" w:rsidRDefault="004C5FC4" w:rsidP="00126498">
      <w:pPr>
        <w:rPr>
          <w:rFonts w:ascii="Trebuchet MS" w:hAnsi="Trebuchet MS"/>
          <w:sz w:val="20"/>
          <w:szCs w:val="20"/>
        </w:rPr>
      </w:pPr>
    </w:p>
    <w:p w:rsidR="004C5FC4" w:rsidRPr="008C3D42" w:rsidRDefault="004C5FC4" w:rsidP="00126498">
      <w:pPr>
        <w:rPr>
          <w:rFonts w:ascii="Trebuchet MS" w:hAnsi="Trebuchet MS"/>
          <w:sz w:val="20"/>
          <w:szCs w:val="20"/>
        </w:rPr>
      </w:pPr>
      <w:r w:rsidRPr="008C3D42">
        <w:rPr>
          <w:rFonts w:ascii="Trebuchet MS" w:hAnsi="Trebuchet MS"/>
          <w:sz w:val="20"/>
          <w:szCs w:val="20"/>
        </w:rPr>
        <w:t xml:space="preserve">Guaranty Bank &amp; TI                                                                            July 2008- October 2009 </w:t>
      </w:r>
    </w:p>
    <w:p w:rsidR="004C5FC4" w:rsidRPr="008C3D42" w:rsidRDefault="004C5FC4" w:rsidP="00126498">
      <w:pPr>
        <w:rPr>
          <w:rFonts w:ascii="Trebuchet MS" w:hAnsi="Trebuchet MS"/>
          <w:sz w:val="20"/>
          <w:szCs w:val="20"/>
        </w:rPr>
      </w:pPr>
      <w:r w:rsidRPr="008C3D42">
        <w:rPr>
          <w:rFonts w:ascii="Trebuchet MS" w:hAnsi="Trebuchet MS"/>
          <w:sz w:val="20"/>
          <w:szCs w:val="20"/>
        </w:rPr>
        <w:t>Austin, TX.</w:t>
      </w:r>
    </w:p>
    <w:p w:rsidR="004C5FC4" w:rsidRPr="008C3D42" w:rsidRDefault="004C5FC4" w:rsidP="00126498">
      <w:pPr>
        <w:rPr>
          <w:rFonts w:ascii="Trebuchet MS" w:hAnsi="Trebuchet MS"/>
          <w:sz w:val="20"/>
          <w:szCs w:val="20"/>
        </w:rPr>
      </w:pPr>
      <w:r w:rsidRPr="008C3D42">
        <w:rPr>
          <w:rFonts w:ascii="Trebuchet MS" w:hAnsi="Trebuchet MS"/>
          <w:sz w:val="20"/>
          <w:szCs w:val="20"/>
        </w:rPr>
        <w:t>SAN Administrator</w:t>
      </w:r>
    </w:p>
    <w:p w:rsidR="004C5FC4" w:rsidRPr="008C3D42" w:rsidRDefault="004C5FC4" w:rsidP="00126498">
      <w:pPr>
        <w:rPr>
          <w:rFonts w:ascii="Trebuchet MS" w:hAnsi="Trebuchet MS"/>
          <w:sz w:val="20"/>
          <w:szCs w:val="20"/>
        </w:rPr>
      </w:pPr>
    </w:p>
    <w:p w:rsidR="004C5FC4" w:rsidRPr="008C3D42" w:rsidRDefault="004C5FC4" w:rsidP="00126498">
      <w:pPr>
        <w:rPr>
          <w:rFonts w:ascii="Trebuchet MS" w:hAnsi="Trebuchet MS"/>
          <w:sz w:val="20"/>
          <w:szCs w:val="20"/>
        </w:rPr>
      </w:pPr>
    </w:p>
    <w:p w:rsidR="004C5FC4" w:rsidRPr="008C3D42" w:rsidRDefault="004C5FC4" w:rsidP="00126498">
      <w:pPr>
        <w:rPr>
          <w:rFonts w:ascii="Trebuchet MS" w:hAnsi="Trebuchet MS"/>
          <w:sz w:val="20"/>
          <w:szCs w:val="20"/>
        </w:rPr>
      </w:pPr>
      <w:r w:rsidRPr="008C3D42">
        <w:rPr>
          <w:rFonts w:ascii="Trebuchet MS" w:hAnsi="Trebuchet MS"/>
          <w:sz w:val="20"/>
          <w:szCs w:val="20"/>
        </w:rPr>
        <w:t>Responsibilities:</w:t>
      </w:r>
    </w:p>
    <w:p w:rsidR="004C5FC4" w:rsidRPr="008C3D42" w:rsidRDefault="004C5FC4" w:rsidP="00126498">
      <w:pPr>
        <w:pStyle w:val="MediumList2-Accent41"/>
        <w:numPr>
          <w:ilvl w:val="0"/>
          <w:numId w:val="6"/>
        </w:numPr>
        <w:rPr>
          <w:rFonts w:ascii="Trebuchet MS" w:hAnsi="Trebuchet MS"/>
          <w:sz w:val="20"/>
          <w:szCs w:val="20"/>
        </w:rPr>
      </w:pPr>
      <w:r w:rsidRPr="008C3D42">
        <w:rPr>
          <w:rFonts w:ascii="Trebuchet MS" w:hAnsi="Trebuchet MS"/>
          <w:sz w:val="20"/>
          <w:szCs w:val="20"/>
        </w:rPr>
        <w:t>Managed EMC Clariion CX3-80, CX4-480, CX4-960, DMX-4, DMX-3, Vmax.</w:t>
      </w:r>
    </w:p>
    <w:p w:rsidR="004C5FC4" w:rsidRPr="008C3D42" w:rsidRDefault="004C5FC4" w:rsidP="00126498">
      <w:pPr>
        <w:pStyle w:val="MediumList2-Accent41"/>
        <w:numPr>
          <w:ilvl w:val="0"/>
          <w:numId w:val="6"/>
        </w:numPr>
        <w:rPr>
          <w:rFonts w:ascii="Trebuchet MS" w:hAnsi="Trebuchet MS"/>
          <w:sz w:val="20"/>
          <w:szCs w:val="20"/>
        </w:rPr>
      </w:pPr>
      <w:r w:rsidRPr="008C3D42">
        <w:rPr>
          <w:rFonts w:ascii="Trebuchet MS" w:hAnsi="Trebuchet MS"/>
          <w:sz w:val="20"/>
          <w:szCs w:val="20"/>
        </w:rPr>
        <w:t xml:space="preserve">Allocated storage from Clariion CX3-40, cx3-80, cx4-480, cx4-960 and DMX4, VMAX using </w:t>
      </w:r>
      <w:r w:rsidRPr="008C3D42">
        <w:rPr>
          <w:rFonts w:ascii="Trebuchet MS" w:hAnsi="Trebuchet MS"/>
          <w:b/>
          <w:sz w:val="20"/>
          <w:szCs w:val="20"/>
        </w:rPr>
        <w:t>Navisphere Manager</w:t>
      </w:r>
      <w:r w:rsidRPr="008C3D42">
        <w:rPr>
          <w:rFonts w:ascii="Trebuchet MS" w:hAnsi="Trebuchet MS"/>
          <w:sz w:val="20"/>
          <w:szCs w:val="20"/>
        </w:rPr>
        <w:t>,</w:t>
      </w:r>
      <w:r w:rsidRPr="008C3D42">
        <w:rPr>
          <w:rFonts w:ascii="Trebuchet MS" w:hAnsi="Trebuchet MS"/>
          <w:b/>
          <w:sz w:val="20"/>
          <w:szCs w:val="20"/>
        </w:rPr>
        <w:t xml:space="preserve"> ECC</w:t>
      </w:r>
      <w:r w:rsidRPr="008C3D42">
        <w:rPr>
          <w:rFonts w:ascii="Trebuchet MS" w:hAnsi="Trebuchet MS"/>
          <w:sz w:val="20"/>
          <w:szCs w:val="20"/>
        </w:rPr>
        <w:t xml:space="preserve">, </w:t>
      </w:r>
      <w:r w:rsidRPr="008C3D42">
        <w:rPr>
          <w:rFonts w:ascii="Trebuchet MS" w:hAnsi="Trebuchet MS"/>
          <w:b/>
          <w:sz w:val="20"/>
          <w:szCs w:val="20"/>
        </w:rPr>
        <w:t>SymCLI</w:t>
      </w:r>
      <w:r w:rsidRPr="008C3D42">
        <w:rPr>
          <w:rFonts w:ascii="Trebuchet MS" w:hAnsi="Trebuchet MS"/>
          <w:sz w:val="20"/>
          <w:szCs w:val="20"/>
        </w:rPr>
        <w:t xml:space="preserve"> and SMC</w:t>
      </w:r>
    </w:p>
    <w:p w:rsidR="004C5FC4" w:rsidRPr="008C3D42" w:rsidRDefault="004C5FC4" w:rsidP="00126498">
      <w:pPr>
        <w:pStyle w:val="MediumList2-Accent41"/>
        <w:numPr>
          <w:ilvl w:val="0"/>
          <w:numId w:val="6"/>
        </w:numPr>
        <w:rPr>
          <w:rFonts w:ascii="Trebuchet MS" w:hAnsi="Trebuchet MS"/>
          <w:sz w:val="20"/>
          <w:szCs w:val="20"/>
        </w:rPr>
      </w:pPr>
      <w:r w:rsidRPr="008C3D42">
        <w:rPr>
          <w:rFonts w:ascii="Trebuchet MS" w:hAnsi="Trebuchet MS"/>
          <w:sz w:val="20"/>
          <w:szCs w:val="20"/>
        </w:rPr>
        <w:t>Performed zoning on the Cisco switches</w:t>
      </w:r>
    </w:p>
    <w:p w:rsidR="004C5FC4" w:rsidRPr="008C3D42" w:rsidRDefault="004C5FC4" w:rsidP="00126498">
      <w:pPr>
        <w:pStyle w:val="MediumList2-Accent41"/>
        <w:numPr>
          <w:ilvl w:val="0"/>
          <w:numId w:val="6"/>
        </w:numPr>
        <w:rPr>
          <w:rFonts w:ascii="Trebuchet MS" w:hAnsi="Trebuchet MS"/>
          <w:sz w:val="20"/>
          <w:szCs w:val="20"/>
        </w:rPr>
      </w:pPr>
      <w:r w:rsidRPr="008C3D42">
        <w:rPr>
          <w:rFonts w:ascii="Trebuchet MS" w:hAnsi="Trebuchet MS"/>
          <w:sz w:val="20"/>
          <w:szCs w:val="20"/>
        </w:rPr>
        <w:t xml:space="preserve">Provisioned storage from </w:t>
      </w:r>
      <w:r w:rsidRPr="008C3D42">
        <w:rPr>
          <w:rFonts w:ascii="Trebuchet MS" w:hAnsi="Trebuchet MS"/>
          <w:b/>
          <w:sz w:val="20"/>
          <w:szCs w:val="20"/>
        </w:rPr>
        <w:t>Celera NAS</w:t>
      </w:r>
      <w:r w:rsidRPr="008C3D42">
        <w:rPr>
          <w:rFonts w:ascii="Trebuchet MS" w:hAnsi="Trebuchet MS"/>
          <w:sz w:val="20"/>
          <w:szCs w:val="20"/>
        </w:rPr>
        <w:t xml:space="preserve"> using Celera manager.</w:t>
      </w:r>
    </w:p>
    <w:p w:rsidR="004C5FC4" w:rsidRPr="008C3D42" w:rsidRDefault="004C5FC4" w:rsidP="00126498">
      <w:pPr>
        <w:pStyle w:val="MediumList2-Accent41"/>
        <w:numPr>
          <w:ilvl w:val="0"/>
          <w:numId w:val="6"/>
        </w:numPr>
        <w:rPr>
          <w:rFonts w:ascii="Trebuchet MS" w:hAnsi="Trebuchet MS"/>
          <w:sz w:val="20"/>
          <w:szCs w:val="20"/>
        </w:rPr>
      </w:pPr>
      <w:r w:rsidRPr="008C3D42">
        <w:rPr>
          <w:rFonts w:ascii="Trebuchet MS" w:hAnsi="Trebuchet MS"/>
          <w:sz w:val="20"/>
          <w:szCs w:val="20"/>
        </w:rPr>
        <w:t>Created virtual data movers and configured CAVA on the celerra</w:t>
      </w:r>
    </w:p>
    <w:p w:rsidR="004C5FC4" w:rsidRPr="008C3D42" w:rsidRDefault="004C5FC4" w:rsidP="00126498">
      <w:pPr>
        <w:pStyle w:val="MediumList2-Accent41"/>
        <w:numPr>
          <w:ilvl w:val="0"/>
          <w:numId w:val="6"/>
        </w:numPr>
        <w:rPr>
          <w:rFonts w:ascii="Trebuchet MS" w:hAnsi="Trebuchet MS"/>
          <w:sz w:val="20"/>
          <w:szCs w:val="20"/>
        </w:rPr>
      </w:pPr>
      <w:r w:rsidRPr="008C3D42">
        <w:rPr>
          <w:rFonts w:ascii="Trebuchet MS" w:hAnsi="Trebuchet MS"/>
          <w:sz w:val="20"/>
          <w:szCs w:val="20"/>
        </w:rPr>
        <w:t>Involved in creation of file systems and allocating shares from celerra</w:t>
      </w:r>
    </w:p>
    <w:p w:rsidR="004C5FC4" w:rsidRPr="008C3D42" w:rsidRDefault="004C5FC4" w:rsidP="00126498">
      <w:pPr>
        <w:pStyle w:val="MediumList2-Accent41"/>
        <w:numPr>
          <w:ilvl w:val="0"/>
          <w:numId w:val="6"/>
        </w:numPr>
        <w:rPr>
          <w:rFonts w:ascii="Trebuchet MS" w:hAnsi="Trebuchet MS"/>
          <w:sz w:val="20"/>
          <w:szCs w:val="20"/>
        </w:rPr>
      </w:pPr>
      <w:r w:rsidRPr="008C3D42">
        <w:rPr>
          <w:rFonts w:ascii="Trebuchet MS" w:hAnsi="Trebuchet MS"/>
          <w:sz w:val="20"/>
          <w:szCs w:val="20"/>
        </w:rPr>
        <w:t>Installed NaviCLI and Navisphere Agent on all the hosts in Clariion environment.</w:t>
      </w:r>
    </w:p>
    <w:p w:rsidR="004C5FC4" w:rsidRPr="008C3D42" w:rsidRDefault="004C5FC4" w:rsidP="00126498">
      <w:pPr>
        <w:pStyle w:val="MediumList2-Accent41"/>
        <w:numPr>
          <w:ilvl w:val="0"/>
          <w:numId w:val="6"/>
        </w:numPr>
        <w:rPr>
          <w:rFonts w:ascii="Trebuchet MS" w:hAnsi="Trebuchet MS"/>
          <w:sz w:val="20"/>
          <w:szCs w:val="20"/>
        </w:rPr>
      </w:pPr>
      <w:r w:rsidRPr="008C3D42">
        <w:rPr>
          <w:rFonts w:ascii="Trebuchet MS" w:hAnsi="Trebuchet MS"/>
          <w:sz w:val="20"/>
          <w:szCs w:val="20"/>
        </w:rPr>
        <w:t>Installed master agents and discovered the servers into ECC</w:t>
      </w:r>
    </w:p>
    <w:p w:rsidR="004C5FC4" w:rsidRPr="008C3D42" w:rsidRDefault="004C5FC4" w:rsidP="00126498">
      <w:pPr>
        <w:pStyle w:val="MediumList2-Accent41"/>
        <w:numPr>
          <w:ilvl w:val="0"/>
          <w:numId w:val="6"/>
        </w:numPr>
        <w:rPr>
          <w:rFonts w:ascii="Trebuchet MS" w:hAnsi="Trebuchet MS"/>
          <w:sz w:val="20"/>
          <w:szCs w:val="20"/>
        </w:rPr>
      </w:pPr>
      <w:r w:rsidRPr="008C3D42">
        <w:rPr>
          <w:rFonts w:ascii="Trebuchet MS" w:hAnsi="Trebuchet MS"/>
          <w:sz w:val="20"/>
          <w:szCs w:val="20"/>
        </w:rPr>
        <w:t xml:space="preserve">Installed and configured </w:t>
      </w:r>
      <w:r w:rsidRPr="008C3D42">
        <w:rPr>
          <w:rFonts w:ascii="Trebuchet MS" w:hAnsi="Trebuchet MS"/>
          <w:b/>
          <w:sz w:val="20"/>
          <w:szCs w:val="20"/>
        </w:rPr>
        <w:t>Emulex</w:t>
      </w:r>
      <w:r w:rsidRPr="008C3D42">
        <w:rPr>
          <w:rFonts w:ascii="Trebuchet MS" w:hAnsi="Trebuchet MS"/>
          <w:sz w:val="20"/>
          <w:szCs w:val="20"/>
        </w:rPr>
        <w:t xml:space="preserve">, </w:t>
      </w:r>
      <w:r w:rsidRPr="008C3D42">
        <w:rPr>
          <w:rFonts w:ascii="Trebuchet MS" w:hAnsi="Trebuchet MS"/>
          <w:b/>
          <w:sz w:val="20"/>
          <w:szCs w:val="20"/>
        </w:rPr>
        <w:t>Qlogic</w:t>
      </w:r>
      <w:r w:rsidRPr="008C3D42">
        <w:rPr>
          <w:rFonts w:ascii="Trebuchet MS" w:hAnsi="Trebuchet MS"/>
          <w:sz w:val="20"/>
          <w:szCs w:val="20"/>
        </w:rPr>
        <w:t xml:space="preserve"> HBA’s for SAN connectivity on Solaris and windows servers</w:t>
      </w:r>
    </w:p>
    <w:p w:rsidR="004C5FC4" w:rsidRPr="008C3D42" w:rsidRDefault="004C5FC4" w:rsidP="00126498">
      <w:pPr>
        <w:pStyle w:val="MediumList2-Accent41"/>
        <w:numPr>
          <w:ilvl w:val="0"/>
          <w:numId w:val="6"/>
        </w:numPr>
        <w:rPr>
          <w:rFonts w:ascii="Trebuchet MS" w:hAnsi="Trebuchet MS"/>
          <w:sz w:val="20"/>
          <w:szCs w:val="20"/>
        </w:rPr>
      </w:pPr>
      <w:r w:rsidRPr="008C3D42">
        <w:rPr>
          <w:rFonts w:ascii="Trebuchet MS" w:hAnsi="Trebuchet MS"/>
          <w:sz w:val="20"/>
          <w:szCs w:val="20"/>
        </w:rPr>
        <w:t>Created SRDF sessions to migrate the data from DMX to VMAX</w:t>
      </w:r>
    </w:p>
    <w:p w:rsidR="004C5FC4" w:rsidRPr="008C3D42" w:rsidRDefault="004C5FC4" w:rsidP="00126498">
      <w:pPr>
        <w:pStyle w:val="MediumList2-Accent41"/>
        <w:numPr>
          <w:ilvl w:val="0"/>
          <w:numId w:val="6"/>
        </w:numPr>
        <w:rPr>
          <w:rFonts w:ascii="Trebuchet MS" w:hAnsi="Trebuchet MS"/>
          <w:sz w:val="20"/>
          <w:szCs w:val="20"/>
        </w:rPr>
      </w:pPr>
      <w:r w:rsidRPr="008C3D42">
        <w:rPr>
          <w:rFonts w:ascii="Trebuchet MS" w:hAnsi="Trebuchet MS"/>
          <w:sz w:val="20"/>
          <w:szCs w:val="20"/>
        </w:rPr>
        <w:t>Involved in documenting the procedure for creation and managing SRDF in the environment</w:t>
      </w:r>
    </w:p>
    <w:p w:rsidR="004C5FC4" w:rsidRPr="008C3D42" w:rsidRDefault="004C5FC4" w:rsidP="00126498">
      <w:pPr>
        <w:pStyle w:val="MediumList2-Accent41"/>
        <w:numPr>
          <w:ilvl w:val="0"/>
          <w:numId w:val="6"/>
        </w:numPr>
        <w:rPr>
          <w:rFonts w:ascii="Trebuchet MS" w:hAnsi="Trebuchet MS"/>
          <w:sz w:val="20"/>
          <w:szCs w:val="20"/>
        </w:rPr>
      </w:pPr>
      <w:r w:rsidRPr="008C3D42">
        <w:rPr>
          <w:rFonts w:ascii="Trebuchet MS" w:hAnsi="Trebuchet MS"/>
          <w:sz w:val="20"/>
          <w:szCs w:val="20"/>
        </w:rPr>
        <w:t xml:space="preserve">Created Snap sessions for rollback during any possible data corruptions. </w:t>
      </w:r>
    </w:p>
    <w:p w:rsidR="004C5FC4" w:rsidRPr="008C3D42" w:rsidRDefault="004C5FC4" w:rsidP="00126498">
      <w:pPr>
        <w:pStyle w:val="MediumList2-Accent41"/>
        <w:numPr>
          <w:ilvl w:val="0"/>
          <w:numId w:val="6"/>
        </w:numPr>
        <w:rPr>
          <w:rFonts w:ascii="Trebuchet MS" w:hAnsi="Trebuchet MS"/>
          <w:sz w:val="20"/>
          <w:szCs w:val="20"/>
        </w:rPr>
      </w:pPr>
      <w:r w:rsidRPr="008C3D42">
        <w:rPr>
          <w:rFonts w:ascii="Trebuchet MS" w:hAnsi="Trebuchet MS"/>
          <w:sz w:val="20"/>
          <w:szCs w:val="20"/>
        </w:rPr>
        <w:t xml:space="preserve">Performed </w:t>
      </w:r>
      <w:r w:rsidRPr="008C3D42">
        <w:rPr>
          <w:rFonts w:ascii="Trebuchet MS" w:hAnsi="Trebuchet MS"/>
          <w:b/>
          <w:sz w:val="20"/>
          <w:szCs w:val="20"/>
        </w:rPr>
        <w:t xml:space="preserve">SANCopy incremental </w:t>
      </w:r>
      <w:r w:rsidRPr="008C3D42">
        <w:rPr>
          <w:rFonts w:ascii="Trebuchet MS" w:hAnsi="Trebuchet MS"/>
          <w:sz w:val="20"/>
          <w:szCs w:val="20"/>
        </w:rPr>
        <w:t>to migrate data between Clariion storage systems.</w:t>
      </w:r>
    </w:p>
    <w:p w:rsidR="004C5FC4" w:rsidRPr="008C3D42" w:rsidRDefault="004C5FC4" w:rsidP="00126498">
      <w:pPr>
        <w:pStyle w:val="MediumList2-Accent41"/>
        <w:numPr>
          <w:ilvl w:val="0"/>
          <w:numId w:val="6"/>
        </w:numPr>
        <w:rPr>
          <w:rFonts w:ascii="Trebuchet MS" w:hAnsi="Trebuchet MS"/>
          <w:sz w:val="20"/>
          <w:szCs w:val="20"/>
        </w:rPr>
      </w:pPr>
      <w:r w:rsidRPr="008C3D42">
        <w:rPr>
          <w:rFonts w:ascii="Trebuchet MS" w:hAnsi="Trebuchet MS"/>
          <w:sz w:val="20"/>
          <w:szCs w:val="20"/>
        </w:rPr>
        <w:t xml:space="preserve">Configured standard disk groups for BCV operations using </w:t>
      </w:r>
      <w:r w:rsidRPr="008C3D42">
        <w:rPr>
          <w:rFonts w:ascii="Trebuchet MS" w:hAnsi="Trebuchet MS"/>
          <w:b/>
          <w:sz w:val="20"/>
          <w:szCs w:val="20"/>
        </w:rPr>
        <w:t>Time Finder</w:t>
      </w:r>
      <w:r w:rsidRPr="008C3D42">
        <w:rPr>
          <w:rFonts w:ascii="Trebuchet MS" w:hAnsi="Trebuchet MS"/>
          <w:sz w:val="20"/>
          <w:szCs w:val="20"/>
        </w:rPr>
        <w:t>.</w:t>
      </w:r>
    </w:p>
    <w:p w:rsidR="004C5FC4" w:rsidRPr="008C3D42" w:rsidRDefault="004C5FC4" w:rsidP="00126498">
      <w:pPr>
        <w:pStyle w:val="MediumList2-Accent41"/>
        <w:numPr>
          <w:ilvl w:val="0"/>
          <w:numId w:val="6"/>
        </w:numPr>
        <w:rPr>
          <w:rFonts w:ascii="Trebuchet MS" w:hAnsi="Trebuchet MS"/>
          <w:sz w:val="20"/>
          <w:szCs w:val="20"/>
        </w:rPr>
      </w:pPr>
      <w:r w:rsidRPr="008C3D42">
        <w:rPr>
          <w:rFonts w:ascii="Trebuchet MS" w:hAnsi="Trebuchet MS"/>
          <w:sz w:val="20"/>
          <w:szCs w:val="20"/>
        </w:rPr>
        <w:t xml:space="preserve">Performed firmware upgrade and zoning on </w:t>
      </w:r>
      <w:r w:rsidRPr="008C3D42">
        <w:rPr>
          <w:rFonts w:ascii="Trebuchet MS" w:hAnsi="Trebuchet MS"/>
          <w:b/>
          <w:sz w:val="20"/>
          <w:szCs w:val="20"/>
        </w:rPr>
        <w:t xml:space="preserve">Brocade </w:t>
      </w:r>
      <w:r w:rsidRPr="008C3D42">
        <w:rPr>
          <w:rFonts w:ascii="Trebuchet MS" w:hAnsi="Trebuchet MS"/>
          <w:sz w:val="20"/>
          <w:szCs w:val="20"/>
        </w:rPr>
        <w:t>Fiber Channel switches.</w:t>
      </w:r>
    </w:p>
    <w:p w:rsidR="004C5FC4" w:rsidRPr="008C3D42" w:rsidRDefault="004C5FC4" w:rsidP="00126498">
      <w:pPr>
        <w:rPr>
          <w:rFonts w:ascii="Trebuchet MS" w:hAnsi="Trebuchet MS"/>
          <w:sz w:val="20"/>
          <w:szCs w:val="20"/>
        </w:rPr>
      </w:pPr>
    </w:p>
    <w:p w:rsidR="004C5FC4" w:rsidRPr="008C3D42" w:rsidRDefault="004C5FC4" w:rsidP="00126498">
      <w:pPr>
        <w:rPr>
          <w:rFonts w:ascii="Trebuchet MS" w:hAnsi="Trebuchet MS"/>
          <w:sz w:val="20"/>
          <w:szCs w:val="20"/>
        </w:rPr>
      </w:pPr>
      <w:r w:rsidRPr="008C3D42">
        <w:rPr>
          <w:rFonts w:ascii="Trebuchet MS" w:hAnsi="Trebuchet MS"/>
          <w:b/>
          <w:sz w:val="20"/>
          <w:szCs w:val="20"/>
        </w:rPr>
        <w:t>Environment</w:t>
      </w:r>
      <w:r w:rsidRPr="008C3D42">
        <w:rPr>
          <w:rFonts w:ascii="Trebuchet MS" w:hAnsi="Trebuchet MS"/>
          <w:sz w:val="20"/>
          <w:szCs w:val="20"/>
        </w:rPr>
        <w:t>: EMC Clariion Cx3-80, Cx4-480, cx4-960, DMX 4, DMX3, VMAX, Celera NS480, Navisphere Manager, NaviCLI, ECC, SymCLI, Connectrix Manager, Celera Manager, Snap View, Mirror View, SANCopy, Time Finder, SRDF,</w:t>
      </w:r>
      <w:r w:rsidRPr="008C3D42">
        <w:rPr>
          <w:rFonts w:ascii="Trebuchet MS" w:hAnsi="Trebuchet MS"/>
          <w:color w:val="000000"/>
          <w:sz w:val="20"/>
          <w:szCs w:val="20"/>
        </w:rPr>
        <w:t xml:space="preserve"> </w:t>
      </w:r>
      <w:r w:rsidRPr="008C3D42">
        <w:rPr>
          <w:rFonts w:ascii="Trebuchet MS" w:hAnsi="Trebuchet MS"/>
          <w:sz w:val="20"/>
          <w:szCs w:val="20"/>
        </w:rPr>
        <w:t>Emulex, Qlogic, Cisco MDS switches Windows 2000/2003, Linux, Solaris 8/9.</w:t>
      </w:r>
    </w:p>
    <w:p w:rsidR="004C5FC4" w:rsidRPr="008C3D42" w:rsidRDefault="004C5FC4" w:rsidP="00126498">
      <w:pPr>
        <w:rPr>
          <w:rFonts w:ascii="Trebuchet MS" w:hAnsi="Trebuchet MS"/>
          <w:sz w:val="20"/>
          <w:szCs w:val="20"/>
        </w:rPr>
      </w:pPr>
    </w:p>
    <w:p w:rsidR="004C5FC4" w:rsidRPr="008C3D42" w:rsidRDefault="004C5FC4" w:rsidP="00126498">
      <w:pPr>
        <w:rPr>
          <w:rFonts w:ascii="Trebuchet MS" w:hAnsi="Trebuchet MS"/>
          <w:sz w:val="20"/>
          <w:szCs w:val="20"/>
        </w:rPr>
      </w:pPr>
    </w:p>
    <w:p w:rsidR="004C5FC4" w:rsidRPr="008C3D42" w:rsidRDefault="004C5FC4" w:rsidP="00126498">
      <w:pPr>
        <w:rPr>
          <w:rFonts w:ascii="Trebuchet MS" w:hAnsi="Trebuchet MS"/>
          <w:sz w:val="20"/>
          <w:szCs w:val="20"/>
        </w:rPr>
      </w:pPr>
      <w:r w:rsidRPr="008C3D42">
        <w:rPr>
          <w:rFonts w:ascii="Trebuchet MS" w:hAnsi="Trebuchet MS"/>
          <w:sz w:val="20"/>
          <w:szCs w:val="20"/>
        </w:rPr>
        <w:t xml:space="preserve">City of Detroit                                                                                           </w:t>
      </w:r>
      <w:r w:rsidR="008C3D42">
        <w:rPr>
          <w:rFonts w:ascii="Trebuchet MS" w:hAnsi="Trebuchet MS"/>
          <w:sz w:val="20"/>
          <w:szCs w:val="20"/>
        </w:rPr>
        <w:t xml:space="preserve">                </w:t>
      </w:r>
      <w:r w:rsidRPr="008C3D42">
        <w:rPr>
          <w:rFonts w:ascii="Trebuchet MS" w:hAnsi="Trebuchet MS"/>
          <w:sz w:val="20"/>
          <w:szCs w:val="20"/>
        </w:rPr>
        <w:t xml:space="preserve">Mar 2007 – June 2008                                                                                </w:t>
      </w:r>
    </w:p>
    <w:p w:rsidR="004C5FC4" w:rsidRPr="008C3D42" w:rsidRDefault="004C5FC4" w:rsidP="00126498">
      <w:pPr>
        <w:rPr>
          <w:rFonts w:ascii="Trebuchet MS" w:hAnsi="Trebuchet MS"/>
          <w:sz w:val="20"/>
          <w:szCs w:val="20"/>
        </w:rPr>
      </w:pPr>
      <w:r w:rsidRPr="008C3D42">
        <w:rPr>
          <w:rFonts w:ascii="Trebuchet MS" w:hAnsi="Trebuchet MS"/>
          <w:sz w:val="20"/>
          <w:szCs w:val="20"/>
        </w:rPr>
        <w:t>SAN Admin</w:t>
      </w:r>
    </w:p>
    <w:p w:rsidR="004C5FC4" w:rsidRPr="008C3D42" w:rsidRDefault="004C5FC4" w:rsidP="00126498">
      <w:pPr>
        <w:rPr>
          <w:rFonts w:ascii="Trebuchet MS" w:hAnsi="Trebuchet MS"/>
          <w:sz w:val="20"/>
          <w:szCs w:val="20"/>
        </w:rPr>
      </w:pPr>
    </w:p>
    <w:p w:rsidR="004C5FC4" w:rsidRPr="008C3D42" w:rsidRDefault="004C5FC4" w:rsidP="00126498">
      <w:pPr>
        <w:rPr>
          <w:rFonts w:ascii="Trebuchet MS" w:hAnsi="Trebuchet MS"/>
          <w:sz w:val="20"/>
          <w:szCs w:val="20"/>
        </w:rPr>
      </w:pPr>
      <w:r w:rsidRPr="008C3D42">
        <w:rPr>
          <w:rFonts w:ascii="Trebuchet MS" w:hAnsi="Trebuchet MS"/>
          <w:sz w:val="20"/>
          <w:szCs w:val="20"/>
        </w:rPr>
        <w:t>Responsibilities:</w:t>
      </w:r>
    </w:p>
    <w:p w:rsidR="004C5FC4" w:rsidRPr="008C3D42" w:rsidRDefault="004C5FC4" w:rsidP="008C3D42">
      <w:pPr>
        <w:pStyle w:val="ColorfulList-Accent1"/>
        <w:numPr>
          <w:ilvl w:val="0"/>
          <w:numId w:val="7"/>
        </w:numPr>
        <w:jc w:val="both"/>
        <w:rPr>
          <w:rFonts w:ascii="Trebuchet MS" w:hAnsi="Trebuchet MS"/>
          <w:b/>
          <w:sz w:val="20"/>
          <w:szCs w:val="20"/>
        </w:rPr>
      </w:pPr>
      <w:r w:rsidRPr="008C3D42">
        <w:rPr>
          <w:rFonts w:ascii="Trebuchet MS" w:hAnsi="Trebuchet MS"/>
          <w:sz w:val="20"/>
          <w:szCs w:val="20"/>
        </w:rPr>
        <w:t xml:space="preserve">Administration and Maintenance of CLARiiON and Symmetrix storage subsystems consisting of </w:t>
      </w:r>
      <w:r w:rsidRPr="008C3D42">
        <w:rPr>
          <w:rFonts w:ascii="Trebuchet MS" w:hAnsi="Trebuchet MS"/>
          <w:b/>
          <w:sz w:val="20"/>
          <w:szCs w:val="20"/>
        </w:rPr>
        <w:t>CX3 series, CX4 series, CX 700, DMX3, DMX 2000, DMX 3000.</w:t>
      </w:r>
    </w:p>
    <w:p w:rsidR="004C5FC4" w:rsidRPr="008C3D42" w:rsidRDefault="004C5FC4" w:rsidP="008C3D42">
      <w:pPr>
        <w:numPr>
          <w:ilvl w:val="0"/>
          <w:numId w:val="7"/>
        </w:numPr>
        <w:jc w:val="both"/>
        <w:rPr>
          <w:rFonts w:ascii="Trebuchet MS" w:hAnsi="Trebuchet MS"/>
          <w:sz w:val="20"/>
          <w:szCs w:val="20"/>
        </w:rPr>
      </w:pPr>
      <w:r w:rsidRPr="008C3D42">
        <w:rPr>
          <w:rFonts w:ascii="Trebuchet MS" w:hAnsi="Trebuchet MS"/>
          <w:sz w:val="20"/>
          <w:szCs w:val="20"/>
        </w:rPr>
        <w:t xml:space="preserve">Performed </w:t>
      </w:r>
      <w:r w:rsidRPr="008C3D42">
        <w:rPr>
          <w:rFonts w:ascii="Trebuchet MS" w:hAnsi="Trebuchet MS"/>
          <w:b/>
          <w:sz w:val="20"/>
          <w:szCs w:val="20"/>
        </w:rPr>
        <w:t>Storage provisioning</w:t>
      </w:r>
      <w:r w:rsidRPr="008C3D42">
        <w:rPr>
          <w:rFonts w:ascii="Trebuchet MS" w:hAnsi="Trebuchet MS"/>
          <w:sz w:val="20"/>
          <w:szCs w:val="20"/>
        </w:rPr>
        <w:t xml:space="preserve"> from Symmetrix and CLARiiON arrays to various hosts like Solaris, Linux and Windows based on the requirement.</w:t>
      </w:r>
    </w:p>
    <w:p w:rsidR="004C5FC4" w:rsidRPr="008C3D42" w:rsidRDefault="004C5FC4" w:rsidP="008C3D42">
      <w:pPr>
        <w:numPr>
          <w:ilvl w:val="0"/>
          <w:numId w:val="7"/>
        </w:numPr>
        <w:jc w:val="both"/>
        <w:rPr>
          <w:rFonts w:ascii="Trebuchet MS" w:hAnsi="Trebuchet MS"/>
          <w:b/>
          <w:sz w:val="20"/>
          <w:szCs w:val="20"/>
        </w:rPr>
      </w:pPr>
      <w:r w:rsidRPr="008C3D42">
        <w:rPr>
          <w:rFonts w:ascii="Trebuchet MS" w:hAnsi="Trebuchet MS"/>
          <w:sz w:val="20"/>
          <w:szCs w:val="20"/>
        </w:rPr>
        <w:t xml:space="preserve">On CLARiiON arrays created RAID groups, Luns and expanded Luns using the Metalun feature using the </w:t>
      </w:r>
      <w:r w:rsidRPr="008C3D42">
        <w:rPr>
          <w:rFonts w:ascii="Trebuchet MS" w:hAnsi="Trebuchet MS"/>
          <w:b/>
          <w:sz w:val="20"/>
          <w:szCs w:val="20"/>
        </w:rPr>
        <w:t xml:space="preserve">Navisphere Manager </w:t>
      </w:r>
      <w:r w:rsidRPr="008C3D42">
        <w:rPr>
          <w:rFonts w:ascii="Trebuchet MS" w:hAnsi="Trebuchet MS"/>
          <w:sz w:val="20"/>
          <w:szCs w:val="20"/>
        </w:rPr>
        <w:t>Using</w:t>
      </w:r>
      <w:r w:rsidRPr="008C3D42">
        <w:rPr>
          <w:rFonts w:ascii="Trebuchet MS" w:hAnsi="Trebuchet MS"/>
          <w:b/>
          <w:sz w:val="20"/>
          <w:szCs w:val="20"/>
        </w:rPr>
        <w:t xml:space="preserve"> SymCLI and EMC Control center 6.0 </w:t>
      </w:r>
      <w:r w:rsidRPr="008C3D42">
        <w:rPr>
          <w:rFonts w:ascii="Trebuchet MS" w:hAnsi="Trebuchet MS"/>
          <w:sz w:val="20"/>
          <w:szCs w:val="20"/>
        </w:rPr>
        <w:t>managed and monitored the Symmetrix environment</w:t>
      </w:r>
      <w:r w:rsidRPr="008C3D42">
        <w:rPr>
          <w:rFonts w:ascii="Trebuchet MS" w:hAnsi="Trebuchet MS"/>
          <w:b/>
          <w:sz w:val="20"/>
          <w:szCs w:val="20"/>
        </w:rPr>
        <w:t>.</w:t>
      </w:r>
    </w:p>
    <w:p w:rsidR="004C5FC4" w:rsidRPr="008C3D42" w:rsidRDefault="004C5FC4" w:rsidP="008C3D42">
      <w:pPr>
        <w:numPr>
          <w:ilvl w:val="0"/>
          <w:numId w:val="7"/>
        </w:numPr>
        <w:jc w:val="both"/>
        <w:rPr>
          <w:rFonts w:ascii="Trebuchet MS" w:hAnsi="Trebuchet MS"/>
          <w:sz w:val="20"/>
          <w:szCs w:val="20"/>
        </w:rPr>
      </w:pPr>
      <w:r w:rsidRPr="008C3D42">
        <w:rPr>
          <w:rFonts w:ascii="Trebuchet MS" w:hAnsi="Trebuchet MS"/>
          <w:sz w:val="20"/>
          <w:szCs w:val="20"/>
        </w:rPr>
        <w:t xml:space="preserve">On CLARiiON arrays added Luns to the Reserved Lun pool for usage by the Snapshots. Created snapshots of various Luns with existing data, using the </w:t>
      </w:r>
      <w:r w:rsidRPr="008C3D42">
        <w:rPr>
          <w:rFonts w:ascii="Trebuchet MS" w:hAnsi="Trebuchet MS"/>
          <w:b/>
          <w:sz w:val="20"/>
          <w:szCs w:val="20"/>
        </w:rPr>
        <w:t>Snap View snapshots</w:t>
      </w:r>
      <w:r w:rsidRPr="008C3D42">
        <w:rPr>
          <w:rFonts w:ascii="Trebuchet MS" w:hAnsi="Trebuchet MS"/>
          <w:sz w:val="20"/>
          <w:szCs w:val="20"/>
        </w:rPr>
        <w:t xml:space="preserve"> and presented the snapshots to different hosts. </w:t>
      </w:r>
    </w:p>
    <w:p w:rsidR="004C5FC4" w:rsidRPr="008C3D42" w:rsidRDefault="004C5FC4" w:rsidP="008C3D42">
      <w:pPr>
        <w:numPr>
          <w:ilvl w:val="0"/>
          <w:numId w:val="7"/>
        </w:numPr>
        <w:jc w:val="both"/>
        <w:rPr>
          <w:rFonts w:ascii="Trebuchet MS" w:hAnsi="Trebuchet MS"/>
          <w:sz w:val="20"/>
          <w:szCs w:val="20"/>
        </w:rPr>
      </w:pPr>
      <w:r w:rsidRPr="008C3D42">
        <w:rPr>
          <w:rFonts w:ascii="Trebuchet MS" w:hAnsi="Trebuchet MS"/>
          <w:sz w:val="20"/>
          <w:szCs w:val="20"/>
        </w:rPr>
        <w:t xml:space="preserve">Performed remote replication on CLARiiON arrays using </w:t>
      </w:r>
      <w:r w:rsidRPr="008C3D42">
        <w:rPr>
          <w:rFonts w:ascii="Trebuchet MS" w:hAnsi="Trebuchet MS"/>
          <w:b/>
          <w:sz w:val="20"/>
          <w:szCs w:val="20"/>
        </w:rPr>
        <w:t xml:space="preserve">Mirrorview </w:t>
      </w:r>
      <w:r w:rsidRPr="008C3D42">
        <w:rPr>
          <w:rFonts w:ascii="Trebuchet MS" w:hAnsi="Trebuchet MS"/>
          <w:sz w:val="20"/>
          <w:szCs w:val="20"/>
        </w:rPr>
        <w:t xml:space="preserve">technology. </w:t>
      </w:r>
    </w:p>
    <w:p w:rsidR="004C5FC4" w:rsidRPr="008C3D42" w:rsidRDefault="004C5FC4" w:rsidP="008C3D42">
      <w:pPr>
        <w:numPr>
          <w:ilvl w:val="0"/>
          <w:numId w:val="7"/>
        </w:numPr>
        <w:jc w:val="both"/>
        <w:rPr>
          <w:rFonts w:ascii="Trebuchet MS" w:hAnsi="Trebuchet MS"/>
          <w:sz w:val="20"/>
          <w:szCs w:val="20"/>
        </w:rPr>
      </w:pPr>
      <w:r w:rsidRPr="008C3D42">
        <w:rPr>
          <w:rFonts w:ascii="Trebuchet MS" w:hAnsi="Trebuchet MS"/>
          <w:sz w:val="20"/>
          <w:szCs w:val="20"/>
        </w:rPr>
        <w:t xml:space="preserve">Configured the Symmetrix volumes for </w:t>
      </w:r>
      <w:r w:rsidRPr="008C3D42">
        <w:rPr>
          <w:rFonts w:ascii="Trebuchet MS" w:hAnsi="Trebuchet MS"/>
          <w:b/>
          <w:sz w:val="20"/>
          <w:szCs w:val="20"/>
        </w:rPr>
        <w:t>Time Finder BCV</w:t>
      </w:r>
      <w:r w:rsidRPr="008C3D42">
        <w:rPr>
          <w:rFonts w:ascii="Trebuchet MS" w:hAnsi="Trebuchet MS"/>
          <w:sz w:val="20"/>
          <w:szCs w:val="20"/>
        </w:rPr>
        <w:t xml:space="preserve"> operations. Performed Time Finder</w:t>
      </w:r>
      <w:r w:rsidRPr="008C3D42">
        <w:rPr>
          <w:rFonts w:ascii="Trebuchet MS" w:hAnsi="Trebuchet MS"/>
          <w:b/>
          <w:sz w:val="20"/>
          <w:szCs w:val="20"/>
        </w:rPr>
        <w:t xml:space="preserve"> </w:t>
      </w:r>
      <w:r w:rsidRPr="008C3D42">
        <w:rPr>
          <w:rFonts w:ascii="Trebuchet MS" w:hAnsi="Trebuchet MS"/>
          <w:sz w:val="20"/>
          <w:szCs w:val="20"/>
        </w:rPr>
        <w:t>BCV Establish and Split operation on the Symmetrix storage subsystems volumes.</w:t>
      </w:r>
    </w:p>
    <w:p w:rsidR="004C5FC4" w:rsidRPr="008C3D42" w:rsidRDefault="004C5FC4" w:rsidP="008C3D42">
      <w:pPr>
        <w:numPr>
          <w:ilvl w:val="0"/>
          <w:numId w:val="7"/>
        </w:numPr>
        <w:jc w:val="both"/>
        <w:rPr>
          <w:rFonts w:ascii="Trebuchet MS" w:hAnsi="Trebuchet MS"/>
          <w:sz w:val="20"/>
          <w:szCs w:val="20"/>
        </w:rPr>
      </w:pPr>
      <w:r w:rsidRPr="008C3D42">
        <w:rPr>
          <w:rFonts w:ascii="Trebuchet MS" w:hAnsi="Trebuchet MS"/>
          <w:sz w:val="20"/>
          <w:szCs w:val="20"/>
        </w:rPr>
        <w:lastRenderedPageBreak/>
        <w:t xml:space="preserve">Performed Data migration using </w:t>
      </w:r>
      <w:r w:rsidRPr="008C3D42">
        <w:rPr>
          <w:rFonts w:ascii="Trebuchet MS" w:hAnsi="Trebuchet MS"/>
          <w:b/>
          <w:sz w:val="20"/>
          <w:szCs w:val="20"/>
        </w:rPr>
        <w:t>SAN Copy</w:t>
      </w:r>
      <w:r w:rsidRPr="008C3D42">
        <w:rPr>
          <w:rFonts w:ascii="Trebuchet MS" w:hAnsi="Trebuchet MS"/>
          <w:sz w:val="20"/>
          <w:szCs w:val="20"/>
        </w:rPr>
        <w:t xml:space="preserve"> software for CLARiiON storage systems.</w:t>
      </w:r>
    </w:p>
    <w:p w:rsidR="004C5FC4" w:rsidRPr="008C3D42" w:rsidRDefault="004C5FC4" w:rsidP="008C3D42">
      <w:pPr>
        <w:numPr>
          <w:ilvl w:val="0"/>
          <w:numId w:val="7"/>
        </w:numPr>
        <w:jc w:val="both"/>
        <w:rPr>
          <w:rFonts w:ascii="Trebuchet MS" w:hAnsi="Trebuchet MS"/>
          <w:sz w:val="20"/>
          <w:szCs w:val="20"/>
        </w:rPr>
      </w:pPr>
      <w:r w:rsidRPr="008C3D42">
        <w:rPr>
          <w:rFonts w:ascii="Trebuchet MS" w:hAnsi="Trebuchet MS"/>
          <w:sz w:val="20"/>
          <w:szCs w:val="20"/>
        </w:rPr>
        <w:t xml:space="preserve">Installed Emulex HBA drivers, </w:t>
      </w:r>
      <w:r w:rsidRPr="008C3D42">
        <w:rPr>
          <w:rFonts w:ascii="Trebuchet MS" w:hAnsi="Trebuchet MS"/>
          <w:b/>
          <w:sz w:val="20"/>
          <w:szCs w:val="20"/>
        </w:rPr>
        <w:t>NaviAgent</w:t>
      </w:r>
      <w:r w:rsidRPr="008C3D42">
        <w:rPr>
          <w:rFonts w:ascii="Trebuchet MS" w:hAnsi="Trebuchet MS"/>
          <w:sz w:val="20"/>
          <w:szCs w:val="20"/>
        </w:rPr>
        <w:t xml:space="preserve">, </w:t>
      </w:r>
      <w:r w:rsidRPr="008C3D42">
        <w:rPr>
          <w:rFonts w:ascii="Trebuchet MS" w:hAnsi="Trebuchet MS"/>
          <w:b/>
          <w:sz w:val="20"/>
          <w:szCs w:val="20"/>
        </w:rPr>
        <w:t>NaviCLI</w:t>
      </w:r>
      <w:r w:rsidRPr="008C3D42">
        <w:rPr>
          <w:rFonts w:ascii="Trebuchet MS" w:hAnsi="Trebuchet MS"/>
          <w:sz w:val="20"/>
          <w:szCs w:val="20"/>
        </w:rPr>
        <w:t xml:space="preserve"> and </w:t>
      </w:r>
      <w:r w:rsidRPr="008C3D42">
        <w:rPr>
          <w:rFonts w:ascii="Trebuchet MS" w:hAnsi="Trebuchet MS"/>
          <w:b/>
          <w:sz w:val="20"/>
          <w:szCs w:val="20"/>
        </w:rPr>
        <w:t>EMC Powerpath</w:t>
      </w:r>
      <w:r w:rsidRPr="008C3D42">
        <w:rPr>
          <w:rFonts w:ascii="Trebuchet MS" w:hAnsi="Trebuchet MS"/>
          <w:sz w:val="20"/>
          <w:szCs w:val="20"/>
        </w:rPr>
        <w:t xml:space="preserve"> 5.1 on Solaris   hosts.</w:t>
      </w:r>
    </w:p>
    <w:p w:rsidR="004C5FC4" w:rsidRPr="008C3D42" w:rsidRDefault="004C5FC4" w:rsidP="008C3D42">
      <w:pPr>
        <w:numPr>
          <w:ilvl w:val="0"/>
          <w:numId w:val="7"/>
        </w:numPr>
        <w:jc w:val="both"/>
        <w:rPr>
          <w:rFonts w:ascii="Trebuchet MS" w:hAnsi="Trebuchet MS"/>
          <w:sz w:val="20"/>
          <w:szCs w:val="20"/>
        </w:rPr>
      </w:pPr>
      <w:r w:rsidRPr="008C3D42">
        <w:rPr>
          <w:rFonts w:ascii="Trebuchet MS" w:hAnsi="Trebuchet MS"/>
          <w:sz w:val="20"/>
          <w:szCs w:val="20"/>
        </w:rPr>
        <w:t xml:space="preserve">Worked on </w:t>
      </w:r>
      <w:r w:rsidRPr="008C3D42">
        <w:rPr>
          <w:rFonts w:ascii="Trebuchet MS" w:hAnsi="Trebuchet MS"/>
          <w:b/>
          <w:sz w:val="20"/>
          <w:szCs w:val="20"/>
        </w:rPr>
        <w:t>Navisphere Analyzer</w:t>
      </w:r>
      <w:r w:rsidRPr="008C3D42">
        <w:rPr>
          <w:rFonts w:ascii="Trebuchet MS" w:hAnsi="Trebuchet MS"/>
          <w:sz w:val="20"/>
          <w:szCs w:val="20"/>
        </w:rPr>
        <w:t xml:space="preserve"> to resolve several issues related to the CLARiiON environment.</w:t>
      </w:r>
    </w:p>
    <w:p w:rsidR="004C5FC4" w:rsidRPr="008C3D42" w:rsidRDefault="004C5FC4" w:rsidP="008C3D42">
      <w:pPr>
        <w:numPr>
          <w:ilvl w:val="0"/>
          <w:numId w:val="7"/>
        </w:numPr>
        <w:jc w:val="both"/>
        <w:rPr>
          <w:rFonts w:ascii="Trebuchet MS" w:hAnsi="Trebuchet MS"/>
          <w:sz w:val="20"/>
          <w:szCs w:val="20"/>
        </w:rPr>
      </w:pPr>
      <w:r w:rsidRPr="008C3D42">
        <w:rPr>
          <w:rFonts w:ascii="Trebuchet MS" w:hAnsi="Trebuchet MS"/>
          <w:sz w:val="20"/>
          <w:szCs w:val="20"/>
        </w:rPr>
        <w:t xml:space="preserve">Monitored the Symmetrix Storage systems using the </w:t>
      </w:r>
      <w:r w:rsidRPr="008C3D42">
        <w:rPr>
          <w:rFonts w:ascii="Trebuchet MS" w:hAnsi="Trebuchet MS"/>
          <w:b/>
          <w:sz w:val="20"/>
          <w:szCs w:val="20"/>
        </w:rPr>
        <w:t>EMC Control center</w:t>
      </w:r>
      <w:r w:rsidRPr="008C3D42">
        <w:rPr>
          <w:rFonts w:ascii="Trebuchet MS" w:hAnsi="Trebuchet MS"/>
          <w:sz w:val="20"/>
          <w:szCs w:val="20"/>
        </w:rPr>
        <w:t>.</w:t>
      </w:r>
    </w:p>
    <w:p w:rsidR="004C5FC4" w:rsidRPr="008C3D42" w:rsidRDefault="004C5FC4" w:rsidP="008C3D42">
      <w:pPr>
        <w:numPr>
          <w:ilvl w:val="0"/>
          <w:numId w:val="7"/>
        </w:numPr>
        <w:jc w:val="both"/>
        <w:rPr>
          <w:rFonts w:ascii="Trebuchet MS" w:hAnsi="Trebuchet MS"/>
          <w:color w:val="000000"/>
          <w:sz w:val="20"/>
          <w:szCs w:val="20"/>
        </w:rPr>
      </w:pPr>
      <w:r w:rsidRPr="008C3D42">
        <w:rPr>
          <w:rFonts w:ascii="Trebuchet MS" w:hAnsi="Trebuchet MS"/>
          <w:sz w:val="20"/>
          <w:szCs w:val="20"/>
        </w:rPr>
        <w:t xml:space="preserve">Created Zones and added them to the existing configuration on the fabric and activated them using command line on the </w:t>
      </w:r>
      <w:r w:rsidRPr="008C3D42">
        <w:rPr>
          <w:rFonts w:ascii="Trebuchet MS" w:hAnsi="Trebuchet MS"/>
          <w:b/>
          <w:sz w:val="20"/>
          <w:szCs w:val="20"/>
        </w:rPr>
        <w:t>Brocade 24000, 48000 directors</w:t>
      </w:r>
      <w:r w:rsidRPr="008C3D42">
        <w:rPr>
          <w:rFonts w:ascii="Trebuchet MS" w:hAnsi="Trebuchet MS"/>
          <w:sz w:val="20"/>
          <w:szCs w:val="20"/>
        </w:rPr>
        <w:t>.</w:t>
      </w:r>
      <w:r w:rsidRPr="008C3D42">
        <w:rPr>
          <w:rFonts w:ascii="Trebuchet MS" w:hAnsi="Trebuchet MS"/>
          <w:color w:val="000000"/>
          <w:sz w:val="20"/>
          <w:szCs w:val="20"/>
        </w:rPr>
        <w:t xml:space="preserve"> </w:t>
      </w:r>
    </w:p>
    <w:p w:rsidR="004C5FC4" w:rsidRPr="008C3D42" w:rsidRDefault="004C5FC4" w:rsidP="008C3D42">
      <w:pPr>
        <w:numPr>
          <w:ilvl w:val="0"/>
          <w:numId w:val="7"/>
        </w:numPr>
        <w:jc w:val="both"/>
        <w:rPr>
          <w:rFonts w:ascii="Trebuchet MS" w:hAnsi="Trebuchet MS"/>
          <w:sz w:val="20"/>
          <w:szCs w:val="20"/>
        </w:rPr>
      </w:pPr>
      <w:r w:rsidRPr="008C3D42">
        <w:rPr>
          <w:rFonts w:ascii="Trebuchet MS" w:hAnsi="Trebuchet MS"/>
          <w:sz w:val="20"/>
          <w:szCs w:val="20"/>
        </w:rPr>
        <w:t xml:space="preserve">Performed </w:t>
      </w:r>
      <w:r w:rsidRPr="008C3D42">
        <w:rPr>
          <w:rFonts w:ascii="Trebuchet MS" w:hAnsi="Trebuchet MS"/>
          <w:b/>
          <w:sz w:val="20"/>
          <w:szCs w:val="20"/>
        </w:rPr>
        <w:t>zoning</w:t>
      </w:r>
      <w:r w:rsidRPr="008C3D42">
        <w:rPr>
          <w:rFonts w:ascii="Trebuchet MS" w:hAnsi="Trebuchet MS"/>
          <w:sz w:val="20"/>
          <w:szCs w:val="20"/>
        </w:rPr>
        <w:t xml:space="preserve"> on </w:t>
      </w:r>
      <w:r w:rsidRPr="008C3D42">
        <w:rPr>
          <w:rFonts w:ascii="Trebuchet MS" w:hAnsi="Trebuchet MS"/>
          <w:b/>
          <w:sz w:val="20"/>
          <w:szCs w:val="20"/>
        </w:rPr>
        <w:t>Cisco</w:t>
      </w:r>
      <w:r w:rsidRPr="008C3D42">
        <w:rPr>
          <w:rFonts w:ascii="Trebuchet MS" w:hAnsi="Trebuchet MS"/>
          <w:sz w:val="20"/>
          <w:szCs w:val="20"/>
        </w:rPr>
        <w:t xml:space="preserve"> switches using </w:t>
      </w:r>
      <w:r w:rsidRPr="008C3D42">
        <w:rPr>
          <w:rFonts w:ascii="Trebuchet MS" w:hAnsi="Trebuchet MS"/>
          <w:b/>
          <w:sz w:val="20"/>
          <w:szCs w:val="20"/>
        </w:rPr>
        <w:t>Fabric Manager</w:t>
      </w:r>
      <w:r w:rsidRPr="008C3D42">
        <w:rPr>
          <w:rFonts w:ascii="Trebuchet MS" w:hAnsi="Trebuchet MS"/>
          <w:sz w:val="20"/>
          <w:szCs w:val="20"/>
        </w:rPr>
        <w:t xml:space="preserve">. </w:t>
      </w:r>
    </w:p>
    <w:p w:rsidR="004C5FC4" w:rsidRPr="008C3D42" w:rsidRDefault="004C5FC4" w:rsidP="008C3D42">
      <w:pPr>
        <w:numPr>
          <w:ilvl w:val="0"/>
          <w:numId w:val="7"/>
        </w:numPr>
        <w:jc w:val="both"/>
        <w:rPr>
          <w:rFonts w:ascii="Trebuchet MS" w:hAnsi="Trebuchet MS"/>
          <w:sz w:val="20"/>
          <w:szCs w:val="20"/>
        </w:rPr>
      </w:pPr>
      <w:r w:rsidRPr="008C3D42">
        <w:rPr>
          <w:rFonts w:ascii="Trebuchet MS" w:hAnsi="Trebuchet MS"/>
          <w:sz w:val="20"/>
          <w:szCs w:val="20"/>
        </w:rPr>
        <w:t>Maintained NetApp filers which include FAS 3040, FAS 3020 using Command line and Filer View.</w:t>
      </w:r>
    </w:p>
    <w:p w:rsidR="004C5FC4" w:rsidRPr="008C3D42" w:rsidRDefault="004C5FC4" w:rsidP="008C3D42">
      <w:pPr>
        <w:numPr>
          <w:ilvl w:val="0"/>
          <w:numId w:val="7"/>
        </w:numPr>
        <w:jc w:val="both"/>
        <w:rPr>
          <w:rFonts w:ascii="Trebuchet MS" w:hAnsi="Trebuchet MS"/>
          <w:sz w:val="20"/>
          <w:szCs w:val="20"/>
        </w:rPr>
      </w:pPr>
      <w:r w:rsidRPr="008C3D42">
        <w:rPr>
          <w:rFonts w:ascii="Trebuchet MS" w:hAnsi="Trebuchet MS"/>
          <w:sz w:val="20"/>
          <w:szCs w:val="20"/>
        </w:rPr>
        <w:t xml:space="preserve">Created aggregates, Volumes (both traditional and flexible) and QTrees on the NetApp filers. Configured Snap Mirror, Snap vault and Snapshots on </w:t>
      </w:r>
      <w:r w:rsidRPr="008C3D42">
        <w:rPr>
          <w:rFonts w:ascii="Trebuchet MS" w:hAnsi="Trebuchet MS"/>
          <w:b/>
          <w:sz w:val="20"/>
          <w:szCs w:val="20"/>
        </w:rPr>
        <w:t>NetApp Filers</w:t>
      </w:r>
      <w:r w:rsidRPr="008C3D42">
        <w:rPr>
          <w:rFonts w:ascii="Trebuchet MS" w:hAnsi="Trebuchet MS"/>
          <w:sz w:val="20"/>
          <w:szCs w:val="20"/>
        </w:rPr>
        <w:t xml:space="preserve">.  </w:t>
      </w:r>
    </w:p>
    <w:p w:rsidR="004C5FC4" w:rsidRPr="008C3D42" w:rsidRDefault="004C5FC4" w:rsidP="008C3D42">
      <w:pPr>
        <w:numPr>
          <w:ilvl w:val="0"/>
          <w:numId w:val="7"/>
        </w:numPr>
        <w:jc w:val="both"/>
        <w:rPr>
          <w:rFonts w:ascii="Trebuchet MS" w:hAnsi="Trebuchet MS"/>
          <w:sz w:val="20"/>
          <w:szCs w:val="20"/>
        </w:rPr>
      </w:pPr>
      <w:r w:rsidRPr="008C3D42">
        <w:rPr>
          <w:rFonts w:ascii="Trebuchet MS" w:hAnsi="Trebuchet MS"/>
          <w:sz w:val="20"/>
          <w:szCs w:val="20"/>
        </w:rPr>
        <w:t xml:space="preserve">Assisted the backup team in taking daily backup using </w:t>
      </w:r>
      <w:r w:rsidRPr="008C3D42">
        <w:rPr>
          <w:rFonts w:ascii="Trebuchet MS" w:hAnsi="Trebuchet MS"/>
          <w:b/>
          <w:sz w:val="20"/>
          <w:szCs w:val="20"/>
        </w:rPr>
        <w:t>VERITAS Netbackup</w:t>
      </w:r>
      <w:r w:rsidRPr="008C3D42">
        <w:rPr>
          <w:rFonts w:ascii="Trebuchet MS" w:hAnsi="Trebuchet MS"/>
          <w:sz w:val="20"/>
          <w:szCs w:val="20"/>
        </w:rPr>
        <w:t>.</w:t>
      </w:r>
    </w:p>
    <w:p w:rsidR="004C5FC4" w:rsidRDefault="004C5FC4" w:rsidP="008C3D42">
      <w:pPr>
        <w:numPr>
          <w:ilvl w:val="0"/>
          <w:numId w:val="7"/>
        </w:numPr>
        <w:jc w:val="both"/>
        <w:rPr>
          <w:rFonts w:ascii="Trebuchet MS" w:hAnsi="Trebuchet MS"/>
          <w:sz w:val="20"/>
          <w:szCs w:val="20"/>
        </w:rPr>
      </w:pPr>
      <w:r w:rsidRPr="008C3D42">
        <w:rPr>
          <w:rFonts w:ascii="Trebuchet MS" w:hAnsi="Trebuchet MS"/>
          <w:sz w:val="20"/>
          <w:szCs w:val="20"/>
        </w:rPr>
        <w:t xml:space="preserve">Assisted the VMware systems engineer in installing </w:t>
      </w:r>
      <w:r w:rsidRPr="008C3D42">
        <w:rPr>
          <w:rFonts w:ascii="Trebuchet MS" w:hAnsi="Trebuchet MS"/>
          <w:b/>
          <w:sz w:val="20"/>
          <w:szCs w:val="20"/>
        </w:rPr>
        <w:t>VMware</w:t>
      </w:r>
      <w:r w:rsidRPr="008C3D42">
        <w:rPr>
          <w:rFonts w:ascii="Trebuchet MS" w:hAnsi="Trebuchet MS"/>
          <w:sz w:val="20"/>
          <w:szCs w:val="20"/>
        </w:rPr>
        <w:t xml:space="preserve"> </w:t>
      </w:r>
      <w:r w:rsidRPr="008C3D42">
        <w:rPr>
          <w:rFonts w:ascii="Trebuchet MS" w:hAnsi="Trebuchet MS"/>
          <w:b/>
          <w:sz w:val="20"/>
          <w:szCs w:val="20"/>
        </w:rPr>
        <w:t>ESX 3.5</w:t>
      </w:r>
      <w:r w:rsidRPr="008C3D42">
        <w:rPr>
          <w:rFonts w:ascii="Trebuchet MS" w:hAnsi="Trebuchet MS"/>
          <w:sz w:val="20"/>
          <w:szCs w:val="20"/>
        </w:rPr>
        <w:t xml:space="preserve"> on HP ProLiant DL360 G3. Created several virtual machines on the ESX server and installed different guest operating systems like Windows Server 2008, Windows XP.</w:t>
      </w:r>
    </w:p>
    <w:p w:rsidR="008C3D42" w:rsidRPr="008C3D42" w:rsidRDefault="008C3D42" w:rsidP="008C3D42">
      <w:pPr>
        <w:ind w:left="720"/>
        <w:jc w:val="both"/>
        <w:rPr>
          <w:rFonts w:ascii="Trebuchet MS" w:hAnsi="Trebuchet MS"/>
          <w:sz w:val="20"/>
          <w:szCs w:val="20"/>
        </w:rPr>
      </w:pPr>
    </w:p>
    <w:p w:rsidR="004C5FC4" w:rsidRPr="008C3D42" w:rsidRDefault="004C5FC4" w:rsidP="00126498">
      <w:pPr>
        <w:pStyle w:val="ColorfulList-Accent1"/>
        <w:rPr>
          <w:rFonts w:ascii="Trebuchet MS" w:hAnsi="Trebuchet MS"/>
          <w:sz w:val="20"/>
          <w:szCs w:val="20"/>
        </w:rPr>
      </w:pPr>
      <w:r w:rsidRPr="008C3D42">
        <w:rPr>
          <w:rFonts w:ascii="Trebuchet MS" w:hAnsi="Trebuchet MS"/>
          <w:b/>
          <w:sz w:val="20"/>
          <w:szCs w:val="20"/>
        </w:rPr>
        <w:t xml:space="preserve">Environment: </w:t>
      </w:r>
      <w:r w:rsidRPr="008C3D42">
        <w:rPr>
          <w:rFonts w:ascii="Trebuchet MS" w:hAnsi="Trebuchet MS"/>
          <w:sz w:val="20"/>
          <w:szCs w:val="20"/>
        </w:rPr>
        <w:t>DMX 2000/3000, Symmetrix 8730&amp; 8830, CLARiiON 300/600, Celerra CFS14, McData ED140M, McData DS32M, McData DS32M2, EMC Connectrix Manager, Navisphere Manager, Navisphere Analyzer,  EMC Powerpath, EMC Control Center, SYMCLI, NaviCLI, VxVM, Emulex and Qlogic HBA’s, Snapview, Windows, UNIX, Solaris 8/9.</w:t>
      </w:r>
    </w:p>
    <w:p w:rsidR="004C5FC4" w:rsidRPr="008C3D42" w:rsidRDefault="004C5FC4" w:rsidP="00126498">
      <w:pPr>
        <w:pStyle w:val="ColorfulList-Accent1"/>
        <w:rPr>
          <w:rFonts w:ascii="Trebuchet MS" w:hAnsi="Trebuchet MS"/>
          <w:sz w:val="20"/>
          <w:szCs w:val="20"/>
        </w:rPr>
      </w:pPr>
    </w:p>
    <w:p w:rsidR="004C5FC4" w:rsidRPr="008C3D42" w:rsidRDefault="004C5FC4" w:rsidP="00126498">
      <w:pPr>
        <w:pStyle w:val="BodyText"/>
        <w:rPr>
          <w:rFonts w:ascii="Trebuchet MS" w:hAnsi="Trebuchet MS"/>
          <w:i/>
          <w:sz w:val="20"/>
          <w:szCs w:val="20"/>
        </w:rPr>
      </w:pPr>
      <w:r w:rsidRPr="008C3D42">
        <w:rPr>
          <w:rFonts w:ascii="Trebuchet MS" w:hAnsi="Trebuchet MS"/>
          <w:sz w:val="20"/>
          <w:szCs w:val="20"/>
        </w:rPr>
        <w:t>PacifiCare Health Systems, CA</w:t>
      </w:r>
      <w:r w:rsidRPr="008C3D42">
        <w:rPr>
          <w:rStyle w:val="Strong"/>
          <w:rFonts w:ascii="Trebuchet MS" w:hAnsi="Trebuchet MS"/>
          <w:b w:val="0"/>
          <w:sz w:val="20"/>
          <w:szCs w:val="20"/>
        </w:rPr>
        <w:tab/>
      </w:r>
      <w:r w:rsidRPr="008C3D42">
        <w:rPr>
          <w:rStyle w:val="Strong"/>
          <w:rFonts w:ascii="Trebuchet MS" w:hAnsi="Trebuchet MS"/>
          <w:b w:val="0"/>
          <w:sz w:val="20"/>
          <w:szCs w:val="20"/>
        </w:rPr>
        <w:tab/>
      </w:r>
      <w:r w:rsidR="008C3D42">
        <w:rPr>
          <w:rStyle w:val="Strong"/>
          <w:rFonts w:ascii="Trebuchet MS" w:hAnsi="Trebuchet MS"/>
          <w:b w:val="0"/>
          <w:sz w:val="20"/>
          <w:szCs w:val="20"/>
        </w:rPr>
        <w:t xml:space="preserve">                                                                                 </w:t>
      </w:r>
      <w:r w:rsidRPr="008C3D42">
        <w:rPr>
          <w:rFonts w:ascii="Trebuchet MS" w:hAnsi="Trebuchet MS"/>
          <w:bCs/>
          <w:sz w:val="20"/>
          <w:szCs w:val="20"/>
        </w:rPr>
        <w:t>Jun06–Feb07</w:t>
      </w:r>
      <w:r w:rsidRPr="008C3D42">
        <w:rPr>
          <w:rFonts w:ascii="Trebuchet MS" w:hAnsi="Trebuchet MS"/>
          <w:i/>
          <w:sz w:val="20"/>
          <w:szCs w:val="20"/>
        </w:rPr>
        <w:t xml:space="preserve"> </w:t>
      </w:r>
    </w:p>
    <w:p w:rsidR="004C5FC4" w:rsidRPr="008C3D42" w:rsidRDefault="004C5FC4" w:rsidP="00126498">
      <w:pPr>
        <w:pStyle w:val="BodyText"/>
        <w:rPr>
          <w:rFonts w:ascii="Trebuchet MS" w:hAnsi="Trebuchet MS"/>
          <w:sz w:val="20"/>
          <w:szCs w:val="20"/>
        </w:rPr>
      </w:pPr>
      <w:r w:rsidRPr="008C3D42">
        <w:rPr>
          <w:rFonts w:ascii="Trebuchet MS" w:hAnsi="Trebuchet MS"/>
          <w:sz w:val="20"/>
          <w:szCs w:val="20"/>
        </w:rPr>
        <w:t>San/System Administrator</w:t>
      </w:r>
    </w:p>
    <w:p w:rsidR="004C5FC4" w:rsidRPr="008C3D42" w:rsidRDefault="004C5FC4" w:rsidP="00126498">
      <w:pPr>
        <w:rPr>
          <w:rFonts w:ascii="Trebuchet MS" w:hAnsi="Trebuchet MS"/>
          <w:sz w:val="20"/>
          <w:szCs w:val="20"/>
        </w:rPr>
      </w:pPr>
    </w:p>
    <w:p w:rsidR="004C5FC4" w:rsidRPr="008C3D42" w:rsidRDefault="004C5FC4" w:rsidP="00126498">
      <w:pPr>
        <w:rPr>
          <w:rFonts w:ascii="Trebuchet MS" w:hAnsi="Trebuchet MS"/>
          <w:sz w:val="20"/>
          <w:szCs w:val="20"/>
        </w:rPr>
      </w:pPr>
      <w:r w:rsidRPr="008C3D42">
        <w:rPr>
          <w:rFonts w:ascii="Trebuchet MS" w:hAnsi="Trebuchet MS"/>
          <w:sz w:val="20"/>
          <w:szCs w:val="20"/>
        </w:rPr>
        <w:t xml:space="preserve">Responsibilities: </w:t>
      </w:r>
    </w:p>
    <w:p w:rsidR="004C5FC4" w:rsidRPr="008C3D42" w:rsidRDefault="004C5FC4" w:rsidP="00126498">
      <w:pPr>
        <w:rPr>
          <w:rFonts w:ascii="Trebuchet MS" w:hAnsi="Trebuchet MS"/>
          <w:sz w:val="20"/>
          <w:szCs w:val="20"/>
        </w:rPr>
      </w:pPr>
    </w:p>
    <w:p w:rsidR="004C5FC4" w:rsidRPr="008C3D42" w:rsidRDefault="004C5FC4" w:rsidP="008C3D42">
      <w:pPr>
        <w:pStyle w:val="ColorfulList-Accent1"/>
        <w:numPr>
          <w:ilvl w:val="0"/>
          <w:numId w:val="4"/>
        </w:numPr>
        <w:jc w:val="both"/>
        <w:rPr>
          <w:rFonts w:ascii="Trebuchet MS" w:hAnsi="Trebuchet MS"/>
          <w:sz w:val="20"/>
          <w:szCs w:val="20"/>
        </w:rPr>
      </w:pPr>
      <w:r w:rsidRPr="008C3D42">
        <w:rPr>
          <w:rFonts w:ascii="Trebuchet MS" w:hAnsi="Trebuchet MS"/>
          <w:sz w:val="20"/>
          <w:szCs w:val="20"/>
        </w:rPr>
        <w:t>Administer, monitor and provide 2nd level support as a SAN administrator for EMC environments and backups systems.</w:t>
      </w:r>
    </w:p>
    <w:p w:rsidR="004C5FC4" w:rsidRPr="008C3D42" w:rsidRDefault="004C5FC4" w:rsidP="008C3D42">
      <w:pPr>
        <w:pStyle w:val="ColorfulList-Accent1"/>
        <w:numPr>
          <w:ilvl w:val="0"/>
          <w:numId w:val="4"/>
        </w:numPr>
        <w:jc w:val="both"/>
        <w:rPr>
          <w:rFonts w:ascii="Trebuchet MS" w:hAnsi="Trebuchet MS"/>
          <w:sz w:val="20"/>
          <w:szCs w:val="20"/>
        </w:rPr>
      </w:pPr>
      <w:r w:rsidRPr="008C3D42">
        <w:rPr>
          <w:rFonts w:ascii="Trebuchet MS" w:hAnsi="Trebuchet MS"/>
          <w:sz w:val="20"/>
          <w:szCs w:val="20"/>
        </w:rPr>
        <w:t>Responsible for administration of storage devices such as DMX 2000/3000, CLARiiON CX300 &amp; CX600 and Celerra, CFS14.</w:t>
      </w:r>
    </w:p>
    <w:p w:rsidR="004C5FC4" w:rsidRPr="008C3D42" w:rsidRDefault="004C5FC4" w:rsidP="008C3D42">
      <w:pPr>
        <w:pStyle w:val="BodyTextIndent2"/>
        <w:numPr>
          <w:ilvl w:val="0"/>
          <w:numId w:val="4"/>
        </w:numPr>
        <w:jc w:val="both"/>
        <w:rPr>
          <w:rFonts w:ascii="Trebuchet MS" w:hAnsi="Trebuchet MS"/>
          <w:sz w:val="20"/>
          <w:szCs w:val="20"/>
        </w:rPr>
      </w:pPr>
      <w:r w:rsidRPr="008C3D42">
        <w:rPr>
          <w:rFonts w:ascii="Trebuchet MS" w:hAnsi="Trebuchet MS"/>
          <w:sz w:val="20"/>
          <w:szCs w:val="20"/>
        </w:rPr>
        <w:t xml:space="preserve">Created Virtual data movers and Storage pools using EMC Celerra File Server. </w:t>
      </w:r>
    </w:p>
    <w:p w:rsidR="004C5FC4" w:rsidRPr="008C3D42" w:rsidRDefault="004C5FC4" w:rsidP="008C3D42">
      <w:pPr>
        <w:pStyle w:val="ColorfulList-Accent1"/>
        <w:numPr>
          <w:ilvl w:val="0"/>
          <w:numId w:val="4"/>
        </w:numPr>
        <w:jc w:val="both"/>
        <w:rPr>
          <w:rFonts w:ascii="Trebuchet MS" w:hAnsi="Trebuchet MS"/>
          <w:sz w:val="20"/>
          <w:szCs w:val="20"/>
        </w:rPr>
      </w:pPr>
      <w:r w:rsidRPr="008C3D42">
        <w:rPr>
          <w:rFonts w:ascii="Trebuchet MS" w:hAnsi="Trebuchet MS"/>
          <w:sz w:val="20"/>
          <w:szCs w:val="20"/>
        </w:rPr>
        <w:t>Managing SAN using EMC Control Center.</w:t>
      </w:r>
    </w:p>
    <w:p w:rsidR="004C5FC4" w:rsidRPr="008C3D42" w:rsidRDefault="004C5FC4" w:rsidP="008C3D42">
      <w:pPr>
        <w:numPr>
          <w:ilvl w:val="0"/>
          <w:numId w:val="4"/>
        </w:numPr>
        <w:jc w:val="both"/>
        <w:rPr>
          <w:rFonts w:ascii="Trebuchet MS" w:hAnsi="Trebuchet MS"/>
          <w:sz w:val="20"/>
          <w:szCs w:val="20"/>
        </w:rPr>
      </w:pPr>
      <w:r w:rsidRPr="008C3D42">
        <w:rPr>
          <w:rFonts w:ascii="Trebuchet MS" w:hAnsi="Trebuchet MS"/>
          <w:b/>
          <w:sz w:val="20"/>
          <w:szCs w:val="20"/>
        </w:rPr>
        <w:t>Migrated 125 TB</w:t>
      </w:r>
      <w:r w:rsidRPr="008C3D42">
        <w:rPr>
          <w:rFonts w:ascii="Trebuchet MS" w:hAnsi="Trebuchet MS"/>
          <w:sz w:val="20"/>
          <w:szCs w:val="20"/>
        </w:rPr>
        <w:t xml:space="preserve"> data from old </w:t>
      </w:r>
      <w:r w:rsidRPr="008C3D42">
        <w:rPr>
          <w:rFonts w:ascii="Trebuchet MS" w:hAnsi="Trebuchet MS"/>
          <w:b/>
          <w:sz w:val="20"/>
          <w:szCs w:val="20"/>
        </w:rPr>
        <w:t>Symmetrix environment</w:t>
      </w:r>
      <w:r w:rsidRPr="008C3D42">
        <w:rPr>
          <w:rFonts w:ascii="Trebuchet MS" w:hAnsi="Trebuchet MS"/>
          <w:sz w:val="20"/>
          <w:szCs w:val="20"/>
        </w:rPr>
        <w:t xml:space="preserve"> to new DMX environment using host based migration.</w:t>
      </w:r>
    </w:p>
    <w:p w:rsidR="004C5FC4" w:rsidRPr="008C3D42" w:rsidRDefault="004C5FC4" w:rsidP="008C3D42">
      <w:pPr>
        <w:pStyle w:val="ColorfulList-Accent1"/>
        <w:numPr>
          <w:ilvl w:val="0"/>
          <w:numId w:val="4"/>
        </w:numPr>
        <w:jc w:val="both"/>
        <w:rPr>
          <w:rFonts w:ascii="Trebuchet MS" w:hAnsi="Trebuchet MS"/>
          <w:sz w:val="20"/>
          <w:szCs w:val="20"/>
        </w:rPr>
      </w:pPr>
      <w:r w:rsidRPr="008C3D42">
        <w:rPr>
          <w:rFonts w:ascii="Trebuchet MS" w:hAnsi="Trebuchet MS"/>
          <w:sz w:val="20"/>
          <w:szCs w:val="20"/>
        </w:rPr>
        <w:t>Handled Migrations from CLARiiON  to CLARiiON</w:t>
      </w:r>
    </w:p>
    <w:p w:rsidR="004C5FC4" w:rsidRPr="008C3D42" w:rsidRDefault="004C5FC4" w:rsidP="008C3D42">
      <w:pPr>
        <w:pStyle w:val="ColorfulList-Accent1"/>
        <w:numPr>
          <w:ilvl w:val="0"/>
          <w:numId w:val="4"/>
        </w:numPr>
        <w:jc w:val="both"/>
        <w:rPr>
          <w:rFonts w:ascii="Trebuchet MS" w:hAnsi="Trebuchet MS"/>
          <w:sz w:val="20"/>
          <w:szCs w:val="20"/>
        </w:rPr>
      </w:pPr>
      <w:r w:rsidRPr="008C3D42">
        <w:rPr>
          <w:rFonts w:ascii="Trebuchet MS" w:hAnsi="Trebuchet MS"/>
          <w:sz w:val="20"/>
          <w:szCs w:val="20"/>
        </w:rPr>
        <w:t xml:space="preserve">Configured </w:t>
      </w:r>
      <w:r w:rsidRPr="008C3D42">
        <w:rPr>
          <w:rFonts w:ascii="Trebuchet MS" w:hAnsi="Trebuchet MS"/>
          <w:b/>
          <w:sz w:val="20"/>
          <w:szCs w:val="20"/>
        </w:rPr>
        <w:t xml:space="preserve">Mirror View </w:t>
      </w:r>
      <w:r w:rsidRPr="008C3D42">
        <w:rPr>
          <w:rFonts w:ascii="Trebuchet MS" w:hAnsi="Trebuchet MS"/>
          <w:sz w:val="20"/>
          <w:szCs w:val="20"/>
        </w:rPr>
        <w:t xml:space="preserve">and </w:t>
      </w:r>
      <w:r w:rsidRPr="008C3D42">
        <w:rPr>
          <w:rFonts w:ascii="Trebuchet MS" w:hAnsi="Trebuchet MS"/>
          <w:b/>
          <w:sz w:val="20"/>
          <w:szCs w:val="20"/>
        </w:rPr>
        <w:t>Snap view</w:t>
      </w:r>
      <w:r w:rsidRPr="008C3D42">
        <w:rPr>
          <w:rFonts w:ascii="Trebuchet MS" w:hAnsi="Trebuchet MS"/>
          <w:sz w:val="20"/>
          <w:szCs w:val="20"/>
        </w:rPr>
        <w:t xml:space="preserve"> Snapshots in </w:t>
      </w:r>
      <w:r w:rsidRPr="008C3D42">
        <w:rPr>
          <w:rFonts w:ascii="Trebuchet MS" w:hAnsi="Trebuchet MS"/>
          <w:b/>
          <w:sz w:val="20"/>
          <w:szCs w:val="20"/>
        </w:rPr>
        <w:t xml:space="preserve">CLARiiON </w:t>
      </w:r>
      <w:r w:rsidRPr="008C3D42">
        <w:rPr>
          <w:rFonts w:ascii="Trebuchet MS" w:hAnsi="Trebuchet MS"/>
          <w:sz w:val="20"/>
          <w:szCs w:val="20"/>
        </w:rPr>
        <w:t xml:space="preserve">Environment. </w:t>
      </w:r>
    </w:p>
    <w:p w:rsidR="004C5FC4" w:rsidRPr="008C3D42" w:rsidRDefault="004C5FC4" w:rsidP="008C3D42">
      <w:pPr>
        <w:numPr>
          <w:ilvl w:val="0"/>
          <w:numId w:val="4"/>
        </w:numPr>
        <w:jc w:val="both"/>
        <w:rPr>
          <w:rFonts w:ascii="Trebuchet MS" w:hAnsi="Trebuchet MS"/>
          <w:sz w:val="20"/>
          <w:szCs w:val="20"/>
        </w:rPr>
      </w:pPr>
      <w:r w:rsidRPr="008C3D42">
        <w:rPr>
          <w:rFonts w:ascii="Trebuchet MS" w:hAnsi="Trebuchet MS"/>
          <w:sz w:val="20"/>
          <w:szCs w:val="20"/>
        </w:rPr>
        <w:t>Migrated data using various tools like Open Migrator, SRDF and LVM migrations.</w:t>
      </w:r>
    </w:p>
    <w:p w:rsidR="004C5FC4" w:rsidRPr="008C3D42" w:rsidRDefault="004C5FC4" w:rsidP="008C3D42">
      <w:pPr>
        <w:pStyle w:val="ColorfulList-Accent1"/>
        <w:numPr>
          <w:ilvl w:val="0"/>
          <w:numId w:val="4"/>
        </w:numPr>
        <w:jc w:val="both"/>
        <w:rPr>
          <w:rFonts w:ascii="Trebuchet MS" w:hAnsi="Trebuchet MS"/>
          <w:sz w:val="20"/>
          <w:szCs w:val="20"/>
        </w:rPr>
      </w:pPr>
      <w:r w:rsidRPr="008C3D42">
        <w:rPr>
          <w:rFonts w:ascii="Trebuchet MS" w:hAnsi="Trebuchet MS"/>
          <w:sz w:val="20"/>
          <w:szCs w:val="20"/>
        </w:rPr>
        <w:t>Storage provisioning using solutions Enabler (SYMCLI) and Navisphere Manager.</w:t>
      </w:r>
    </w:p>
    <w:p w:rsidR="004C5FC4" w:rsidRPr="008C3D42" w:rsidRDefault="004C5FC4" w:rsidP="008C3D42">
      <w:pPr>
        <w:numPr>
          <w:ilvl w:val="0"/>
          <w:numId w:val="4"/>
        </w:numPr>
        <w:jc w:val="both"/>
        <w:rPr>
          <w:rFonts w:ascii="Trebuchet MS" w:hAnsi="Trebuchet MS"/>
          <w:sz w:val="20"/>
          <w:szCs w:val="20"/>
        </w:rPr>
      </w:pPr>
      <w:r w:rsidRPr="008C3D42">
        <w:rPr>
          <w:rFonts w:ascii="Trebuchet MS" w:hAnsi="Trebuchet MS"/>
          <w:b/>
          <w:sz w:val="20"/>
          <w:szCs w:val="20"/>
        </w:rPr>
        <w:t xml:space="preserve">Mapping and Masking </w:t>
      </w:r>
      <w:r w:rsidRPr="008C3D42">
        <w:rPr>
          <w:rFonts w:ascii="Trebuchet MS" w:hAnsi="Trebuchet MS"/>
          <w:sz w:val="20"/>
          <w:szCs w:val="20"/>
        </w:rPr>
        <w:t xml:space="preserve">of various </w:t>
      </w:r>
      <w:r w:rsidRPr="008C3D42">
        <w:rPr>
          <w:rFonts w:ascii="Trebuchet MS" w:hAnsi="Trebuchet MS"/>
          <w:b/>
          <w:sz w:val="20"/>
          <w:szCs w:val="20"/>
        </w:rPr>
        <w:t>Symmetrix devices</w:t>
      </w:r>
      <w:r w:rsidRPr="008C3D42">
        <w:rPr>
          <w:rFonts w:ascii="Trebuchet MS" w:hAnsi="Trebuchet MS"/>
          <w:sz w:val="20"/>
          <w:szCs w:val="20"/>
        </w:rPr>
        <w:t xml:space="preserve"> as per the business requirement.</w:t>
      </w:r>
    </w:p>
    <w:p w:rsidR="004C5FC4" w:rsidRPr="008C3D42" w:rsidRDefault="004C5FC4" w:rsidP="008C3D42">
      <w:pPr>
        <w:pStyle w:val="ColorfulList-Accent1"/>
        <w:numPr>
          <w:ilvl w:val="0"/>
          <w:numId w:val="4"/>
        </w:numPr>
        <w:jc w:val="both"/>
        <w:rPr>
          <w:rFonts w:ascii="Trebuchet MS" w:hAnsi="Trebuchet MS"/>
          <w:sz w:val="20"/>
          <w:szCs w:val="20"/>
        </w:rPr>
      </w:pPr>
      <w:r w:rsidRPr="008C3D42">
        <w:rPr>
          <w:rFonts w:ascii="Trebuchet MS" w:hAnsi="Trebuchet MS"/>
          <w:sz w:val="20"/>
          <w:szCs w:val="20"/>
        </w:rPr>
        <w:t>Create RAID Groups, Bind LUNs, create Storage Groups, register Hosts and assign LUNs to the hosts.</w:t>
      </w:r>
    </w:p>
    <w:p w:rsidR="004C5FC4" w:rsidRPr="008C3D42" w:rsidRDefault="004C5FC4" w:rsidP="008C3D42">
      <w:pPr>
        <w:pStyle w:val="ColorfulList-Accent1"/>
        <w:numPr>
          <w:ilvl w:val="0"/>
          <w:numId w:val="4"/>
        </w:numPr>
        <w:jc w:val="both"/>
        <w:rPr>
          <w:rFonts w:ascii="Trebuchet MS" w:hAnsi="Trebuchet MS"/>
          <w:sz w:val="20"/>
          <w:szCs w:val="20"/>
        </w:rPr>
      </w:pPr>
      <w:r w:rsidRPr="008C3D42">
        <w:rPr>
          <w:rFonts w:ascii="Trebuchet MS" w:hAnsi="Trebuchet MS"/>
          <w:sz w:val="20"/>
          <w:szCs w:val="20"/>
        </w:rPr>
        <w:t>Creating Storage pool for Celerra on Symmetrix DMX1000/2000.</w:t>
      </w:r>
    </w:p>
    <w:p w:rsidR="004C5FC4" w:rsidRPr="008C3D42" w:rsidRDefault="004C5FC4" w:rsidP="008C3D42">
      <w:pPr>
        <w:pStyle w:val="ColorfulList-Accent1"/>
        <w:numPr>
          <w:ilvl w:val="0"/>
          <w:numId w:val="4"/>
        </w:numPr>
        <w:jc w:val="both"/>
        <w:rPr>
          <w:rFonts w:ascii="Trebuchet MS" w:hAnsi="Trebuchet MS"/>
          <w:sz w:val="20"/>
          <w:szCs w:val="20"/>
        </w:rPr>
      </w:pPr>
      <w:r w:rsidRPr="008C3D42">
        <w:rPr>
          <w:rFonts w:ascii="Trebuchet MS" w:hAnsi="Trebuchet MS"/>
          <w:sz w:val="20"/>
          <w:szCs w:val="20"/>
        </w:rPr>
        <w:lastRenderedPageBreak/>
        <w:t>Monitor system performance and health to resolve potential problems before they occur using the Performance Manager</w:t>
      </w:r>
    </w:p>
    <w:p w:rsidR="004C5FC4" w:rsidRPr="008C3D42" w:rsidRDefault="004C5FC4" w:rsidP="008C3D42">
      <w:pPr>
        <w:pStyle w:val="ColorfulList-Accent1"/>
        <w:numPr>
          <w:ilvl w:val="0"/>
          <w:numId w:val="4"/>
        </w:numPr>
        <w:jc w:val="both"/>
        <w:rPr>
          <w:rFonts w:ascii="Trebuchet MS" w:hAnsi="Trebuchet MS"/>
          <w:sz w:val="20"/>
          <w:szCs w:val="20"/>
        </w:rPr>
      </w:pPr>
      <w:r w:rsidRPr="008C3D42">
        <w:rPr>
          <w:rFonts w:ascii="Trebuchet MS" w:hAnsi="Trebuchet MS"/>
          <w:sz w:val="20"/>
          <w:szCs w:val="20"/>
        </w:rPr>
        <w:t>Configured ISL’s between the Core and Edge Switches</w:t>
      </w:r>
    </w:p>
    <w:p w:rsidR="004C5FC4" w:rsidRPr="008C3D42" w:rsidRDefault="004C5FC4" w:rsidP="008C3D42">
      <w:pPr>
        <w:pStyle w:val="ColorfulList-Accent1"/>
        <w:numPr>
          <w:ilvl w:val="0"/>
          <w:numId w:val="4"/>
        </w:numPr>
        <w:jc w:val="both"/>
        <w:rPr>
          <w:rFonts w:ascii="Trebuchet MS" w:hAnsi="Trebuchet MS"/>
          <w:b/>
          <w:sz w:val="20"/>
          <w:szCs w:val="20"/>
        </w:rPr>
      </w:pPr>
      <w:r w:rsidRPr="008C3D42">
        <w:rPr>
          <w:rFonts w:ascii="Trebuchet MS" w:hAnsi="Trebuchet MS"/>
          <w:b/>
          <w:sz w:val="20"/>
          <w:szCs w:val="20"/>
        </w:rPr>
        <w:t>Performed zoning</w:t>
      </w:r>
      <w:r w:rsidRPr="008C3D42">
        <w:rPr>
          <w:rFonts w:ascii="Trebuchet MS" w:hAnsi="Trebuchet MS"/>
          <w:sz w:val="20"/>
          <w:szCs w:val="20"/>
        </w:rPr>
        <w:t xml:space="preserve"> and other switch related tasks using the </w:t>
      </w:r>
      <w:r w:rsidRPr="008C3D42">
        <w:rPr>
          <w:rFonts w:ascii="Trebuchet MS" w:hAnsi="Trebuchet MS"/>
          <w:b/>
          <w:sz w:val="20"/>
          <w:szCs w:val="20"/>
        </w:rPr>
        <w:t>EMC Connectrix Manager</w:t>
      </w:r>
    </w:p>
    <w:p w:rsidR="004C5FC4" w:rsidRPr="008C3D42" w:rsidRDefault="004C5FC4" w:rsidP="008C3D42">
      <w:pPr>
        <w:pStyle w:val="ColorfulList-Accent1"/>
        <w:numPr>
          <w:ilvl w:val="0"/>
          <w:numId w:val="4"/>
        </w:numPr>
        <w:jc w:val="both"/>
        <w:rPr>
          <w:rFonts w:ascii="Trebuchet MS" w:hAnsi="Trebuchet MS"/>
          <w:sz w:val="20"/>
          <w:szCs w:val="20"/>
        </w:rPr>
      </w:pPr>
      <w:r w:rsidRPr="008C3D42">
        <w:rPr>
          <w:rFonts w:ascii="Trebuchet MS" w:hAnsi="Trebuchet MS"/>
          <w:sz w:val="20"/>
          <w:szCs w:val="20"/>
        </w:rPr>
        <w:t xml:space="preserve">Upgraded the Firmware on the McData switches using Connectrix Manager. </w:t>
      </w:r>
    </w:p>
    <w:p w:rsidR="004C5FC4" w:rsidRPr="008C3D42" w:rsidRDefault="004C5FC4" w:rsidP="008C3D42">
      <w:pPr>
        <w:pStyle w:val="ColorfulList-Accent1"/>
        <w:numPr>
          <w:ilvl w:val="0"/>
          <w:numId w:val="4"/>
        </w:numPr>
        <w:jc w:val="both"/>
        <w:rPr>
          <w:rFonts w:ascii="Trebuchet MS" w:hAnsi="Trebuchet MS"/>
          <w:b/>
          <w:sz w:val="20"/>
          <w:szCs w:val="20"/>
        </w:rPr>
      </w:pPr>
      <w:r w:rsidRPr="008C3D42">
        <w:rPr>
          <w:rFonts w:ascii="Trebuchet MS" w:hAnsi="Trebuchet MS"/>
          <w:b/>
          <w:sz w:val="20"/>
          <w:szCs w:val="20"/>
        </w:rPr>
        <w:t>Powerpath software</w:t>
      </w:r>
      <w:r w:rsidRPr="008C3D42">
        <w:rPr>
          <w:rFonts w:ascii="Trebuchet MS" w:hAnsi="Trebuchet MS"/>
          <w:sz w:val="20"/>
          <w:szCs w:val="20"/>
        </w:rPr>
        <w:t xml:space="preserve"> installation, configuration and administration on </w:t>
      </w:r>
      <w:r w:rsidRPr="008C3D42">
        <w:rPr>
          <w:rFonts w:ascii="Trebuchet MS" w:hAnsi="Trebuchet MS"/>
          <w:b/>
          <w:sz w:val="20"/>
          <w:szCs w:val="20"/>
        </w:rPr>
        <w:t>UNIX &amp; Windows Servers.</w:t>
      </w:r>
    </w:p>
    <w:p w:rsidR="004C5FC4" w:rsidRPr="008C3D42" w:rsidRDefault="004C5FC4" w:rsidP="008C3D42">
      <w:pPr>
        <w:pStyle w:val="ColorfulList-Accent1"/>
        <w:numPr>
          <w:ilvl w:val="0"/>
          <w:numId w:val="4"/>
        </w:numPr>
        <w:jc w:val="both"/>
        <w:rPr>
          <w:rFonts w:ascii="Trebuchet MS" w:hAnsi="Trebuchet MS"/>
          <w:sz w:val="20"/>
          <w:szCs w:val="20"/>
        </w:rPr>
      </w:pPr>
      <w:r w:rsidRPr="008C3D42">
        <w:rPr>
          <w:rFonts w:ascii="Trebuchet MS" w:hAnsi="Trebuchet MS"/>
          <w:sz w:val="20"/>
          <w:szCs w:val="20"/>
        </w:rPr>
        <w:t xml:space="preserve">Installation and configuration of HBAs (Emulex and Qlogic).  </w:t>
      </w:r>
    </w:p>
    <w:p w:rsidR="004C5FC4" w:rsidRPr="008C3D42" w:rsidRDefault="004C5FC4" w:rsidP="008C3D42">
      <w:pPr>
        <w:numPr>
          <w:ilvl w:val="0"/>
          <w:numId w:val="4"/>
        </w:numPr>
        <w:jc w:val="both"/>
        <w:rPr>
          <w:rFonts w:ascii="Trebuchet MS" w:hAnsi="Trebuchet MS"/>
          <w:sz w:val="20"/>
          <w:szCs w:val="20"/>
        </w:rPr>
      </w:pPr>
      <w:r w:rsidRPr="008C3D42">
        <w:rPr>
          <w:rFonts w:ascii="Trebuchet MS" w:hAnsi="Trebuchet MS"/>
          <w:sz w:val="20"/>
          <w:szCs w:val="20"/>
        </w:rPr>
        <w:t xml:space="preserve">Configured </w:t>
      </w:r>
      <w:r w:rsidRPr="008C3D42">
        <w:rPr>
          <w:rFonts w:ascii="Trebuchet MS" w:hAnsi="Trebuchet MS"/>
          <w:b/>
          <w:sz w:val="20"/>
          <w:szCs w:val="20"/>
        </w:rPr>
        <w:t>various HBA’s</w:t>
      </w:r>
      <w:r w:rsidRPr="008C3D42">
        <w:rPr>
          <w:rFonts w:ascii="Trebuchet MS" w:hAnsi="Trebuchet MS"/>
          <w:sz w:val="20"/>
          <w:szCs w:val="20"/>
        </w:rPr>
        <w:t xml:space="preserve"> on Production servers using </w:t>
      </w:r>
      <w:r w:rsidRPr="008C3D42">
        <w:rPr>
          <w:rFonts w:ascii="Trebuchet MS" w:hAnsi="Trebuchet MS"/>
          <w:b/>
          <w:sz w:val="20"/>
          <w:szCs w:val="20"/>
        </w:rPr>
        <w:t>Qlogic, Emulex HBA cards.</w:t>
      </w:r>
      <w:r w:rsidRPr="008C3D42">
        <w:rPr>
          <w:rFonts w:ascii="Trebuchet MS" w:hAnsi="Trebuchet MS"/>
          <w:sz w:val="20"/>
          <w:szCs w:val="20"/>
        </w:rPr>
        <w:t xml:space="preserve"> </w:t>
      </w:r>
    </w:p>
    <w:p w:rsidR="004C5FC4" w:rsidRPr="008C3D42" w:rsidRDefault="004C5FC4" w:rsidP="008C3D42">
      <w:pPr>
        <w:numPr>
          <w:ilvl w:val="0"/>
          <w:numId w:val="4"/>
        </w:numPr>
        <w:jc w:val="both"/>
        <w:rPr>
          <w:rFonts w:ascii="Trebuchet MS" w:hAnsi="Trebuchet MS"/>
          <w:sz w:val="20"/>
          <w:szCs w:val="20"/>
        </w:rPr>
      </w:pPr>
      <w:r w:rsidRPr="008C3D42">
        <w:rPr>
          <w:rFonts w:ascii="Trebuchet MS" w:hAnsi="Trebuchet MS"/>
          <w:b/>
          <w:sz w:val="20"/>
          <w:szCs w:val="20"/>
        </w:rPr>
        <w:t>Managed HBA’s</w:t>
      </w:r>
      <w:r w:rsidRPr="008C3D42">
        <w:rPr>
          <w:rFonts w:ascii="Trebuchet MS" w:hAnsi="Trebuchet MS"/>
          <w:sz w:val="20"/>
          <w:szCs w:val="20"/>
        </w:rPr>
        <w:t xml:space="preserve"> using </w:t>
      </w:r>
      <w:r w:rsidRPr="008C3D42">
        <w:rPr>
          <w:rFonts w:ascii="Trebuchet MS" w:hAnsi="Trebuchet MS"/>
          <w:b/>
          <w:sz w:val="20"/>
          <w:szCs w:val="20"/>
        </w:rPr>
        <w:t>San Surfer</w:t>
      </w:r>
      <w:r w:rsidRPr="008C3D42">
        <w:rPr>
          <w:rFonts w:ascii="Trebuchet MS" w:hAnsi="Trebuchet MS"/>
          <w:sz w:val="20"/>
          <w:szCs w:val="20"/>
        </w:rPr>
        <w:t xml:space="preserve"> and HBA anywhere.</w:t>
      </w:r>
    </w:p>
    <w:p w:rsidR="004C5FC4" w:rsidRPr="008C3D42" w:rsidRDefault="004C5FC4" w:rsidP="008C3D42">
      <w:pPr>
        <w:numPr>
          <w:ilvl w:val="0"/>
          <w:numId w:val="4"/>
        </w:numPr>
        <w:jc w:val="both"/>
        <w:rPr>
          <w:rFonts w:ascii="Trebuchet MS" w:hAnsi="Trebuchet MS"/>
          <w:sz w:val="20"/>
          <w:szCs w:val="20"/>
        </w:rPr>
      </w:pPr>
      <w:r w:rsidRPr="008C3D42">
        <w:rPr>
          <w:rFonts w:ascii="Trebuchet MS" w:hAnsi="Trebuchet MS"/>
          <w:sz w:val="20"/>
          <w:szCs w:val="20"/>
        </w:rPr>
        <w:t xml:space="preserve">Administer the </w:t>
      </w:r>
      <w:r w:rsidRPr="008C3D42">
        <w:rPr>
          <w:rFonts w:ascii="Trebuchet MS" w:hAnsi="Trebuchet MS"/>
          <w:b/>
          <w:sz w:val="20"/>
          <w:szCs w:val="20"/>
        </w:rPr>
        <w:t>storage and server</w:t>
      </w:r>
      <w:r w:rsidRPr="008C3D42">
        <w:rPr>
          <w:rFonts w:ascii="Trebuchet MS" w:hAnsi="Trebuchet MS"/>
          <w:sz w:val="20"/>
          <w:szCs w:val="20"/>
        </w:rPr>
        <w:t xml:space="preserve"> production environments.  </w:t>
      </w:r>
    </w:p>
    <w:p w:rsidR="004C5FC4" w:rsidRPr="008C3D42" w:rsidRDefault="004C5FC4" w:rsidP="008C3D42">
      <w:pPr>
        <w:numPr>
          <w:ilvl w:val="0"/>
          <w:numId w:val="4"/>
        </w:numPr>
        <w:jc w:val="both"/>
        <w:rPr>
          <w:rFonts w:ascii="Trebuchet MS" w:hAnsi="Trebuchet MS"/>
          <w:sz w:val="20"/>
          <w:szCs w:val="20"/>
        </w:rPr>
      </w:pPr>
      <w:r w:rsidRPr="008C3D42">
        <w:rPr>
          <w:rFonts w:ascii="Trebuchet MS" w:hAnsi="Trebuchet MS"/>
          <w:sz w:val="20"/>
          <w:szCs w:val="20"/>
        </w:rPr>
        <w:t>Day-to-day disk allocation using SymCLI and Navisphere tools from the symmetric and Clariion storage units</w:t>
      </w:r>
    </w:p>
    <w:p w:rsidR="004C5FC4" w:rsidRPr="008C3D42" w:rsidRDefault="004C5FC4" w:rsidP="008C3D42">
      <w:pPr>
        <w:pStyle w:val="ColorfulList-Accent1"/>
        <w:numPr>
          <w:ilvl w:val="0"/>
          <w:numId w:val="4"/>
        </w:numPr>
        <w:jc w:val="both"/>
        <w:rPr>
          <w:rFonts w:ascii="Trebuchet MS" w:hAnsi="Trebuchet MS"/>
          <w:sz w:val="20"/>
          <w:szCs w:val="20"/>
        </w:rPr>
      </w:pPr>
      <w:r w:rsidRPr="008C3D42">
        <w:rPr>
          <w:rFonts w:ascii="Trebuchet MS" w:hAnsi="Trebuchet MS"/>
          <w:sz w:val="20"/>
          <w:szCs w:val="20"/>
        </w:rPr>
        <w:t xml:space="preserve">Involved in troubleshooting of all issues regarding </w:t>
      </w:r>
      <w:r w:rsidRPr="008C3D42">
        <w:rPr>
          <w:rFonts w:ascii="Trebuchet MS" w:hAnsi="Trebuchet MS"/>
          <w:b/>
          <w:sz w:val="20"/>
          <w:szCs w:val="20"/>
        </w:rPr>
        <w:t>Cabling and connectivity in SAN.</w:t>
      </w:r>
      <w:r w:rsidRPr="008C3D42">
        <w:rPr>
          <w:rFonts w:ascii="Trebuchet MS" w:hAnsi="Trebuchet MS"/>
          <w:sz w:val="20"/>
          <w:szCs w:val="20"/>
        </w:rPr>
        <w:t xml:space="preserve"> </w:t>
      </w:r>
    </w:p>
    <w:p w:rsidR="004C5FC4" w:rsidRPr="008C3D42" w:rsidRDefault="004C5FC4" w:rsidP="008C3D42">
      <w:pPr>
        <w:pStyle w:val="ColorfulList-Accent1"/>
        <w:numPr>
          <w:ilvl w:val="0"/>
          <w:numId w:val="4"/>
        </w:numPr>
        <w:jc w:val="both"/>
        <w:rPr>
          <w:rFonts w:ascii="Trebuchet MS" w:hAnsi="Trebuchet MS"/>
          <w:sz w:val="20"/>
          <w:szCs w:val="20"/>
        </w:rPr>
      </w:pPr>
      <w:r w:rsidRPr="008C3D42">
        <w:rPr>
          <w:rFonts w:ascii="Trebuchet MS" w:hAnsi="Trebuchet MS"/>
          <w:sz w:val="20"/>
          <w:szCs w:val="20"/>
        </w:rPr>
        <w:t>Documenting Technical specs for the Projects handled.</w:t>
      </w:r>
    </w:p>
    <w:p w:rsidR="004C5FC4" w:rsidRPr="008C3D42" w:rsidRDefault="004C5FC4" w:rsidP="008C3D42">
      <w:pPr>
        <w:pStyle w:val="ColorfulList-Accent1"/>
        <w:numPr>
          <w:ilvl w:val="0"/>
          <w:numId w:val="4"/>
        </w:numPr>
        <w:jc w:val="both"/>
        <w:rPr>
          <w:rFonts w:ascii="Trebuchet MS" w:hAnsi="Trebuchet MS"/>
          <w:sz w:val="20"/>
          <w:szCs w:val="20"/>
        </w:rPr>
      </w:pPr>
      <w:r w:rsidRPr="008C3D42">
        <w:rPr>
          <w:rFonts w:ascii="Trebuchet MS" w:hAnsi="Trebuchet MS"/>
          <w:sz w:val="20"/>
          <w:szCs w:val="20"/>
        </w:rPr>
        <w:t xml:space="preserve">Management of </w:t>
      </w:r>
      <w:r w:rsidRPr="008C3D42">
        <w:rPr>
          <w:rFonts w:ascii="Trebuchet MS" w:hAnsi="Trebuchet MS"/>
          <w:b/>
          <w:sz w:val="20"/>
          <w:szCs w:val="20"/>
        </w:rPr>
        <w:t>technical resources</w:t>
      </w:r>
      <w:r w:rsidRPr="008C3D42">
        <w:rPr>
          <w:rFonts w:ascii="Trebuchet MS" w:hAnsi="Trebuchet MS"/>
          <w:sz w:val="20"/>
          <w:szCs w:val="20"/>
        </w:rPr>
        <w:t xml:space="preserve"> responsible </w:t>
      </w:r>
      <w:r w:rsidRPr="008C3D42">
        <w:rPr>
          <w:rFonts w:ascii="Trebuchet MS" w:hAnsi="Trebuchet MS"/>
          <w:b/>
          <w:sz w:val="20"/>
          <w:szCs w:val="20"/>
        </w:rPr>
        <w:t>for business scheduling</w:t>
      </w:r>
      <w:r w:rsidRPr="008C3D42">
        <w:rPr>
          <w:rFonts w:ascii="Trebuchet MS" w:hAnsi="Trebuchet MS"/>
          <w:sz w:val="20"/>
          <w:szCs w:val="20"/>
        </w:rPr>
        <w:t xml:space="preserve"> and communication.</w:t>
      </w:r>
    </w:p>
    <w:p w:rsidR="004C5FC4" w:rsidRPr="008C3D42" w:rsidRDefault="004C5FC4" w:rsidP="008C3D42">
      <w:pPr>
        <w:pStyle w:val="ColorfulList-Accent1"/>
        <w:ind w:left="0"/>
        <w:rPr>
          <w:rFonts w:ascii="Trebuchet MS" w:hAnsi="Trebuchet MS"/>
          <w:sz w:val="20"/>
          <w:szCs w:val="20"/>
        </w:rPr>
      </w:pPr>
      <w:r w:rsidRPr="008C3D42">
        <w:rPr>
          <w:rFonts w:ascii="Trebuchet MS" w:hAnsi="Trebuchet MS"/>
          <w:b/>
          <w:sz w:val="20"/>
          <w:szCs w:val="20"/>
        </w:rPr>
        <w:t xml:space="preserve">Environment: </w:t>
      </w:r>
      <w:r w:rsidRPr="008C3D42">
        <w:rPr>
          <w:rFonts w:ascii="Trebuchet MS" w:hAnsi="Trebuchet MS"/>
          <w:sz w:val="20"/>
          <w:szCs w:val="20"/>
        </w:rPr>
        <w:t>DMX 2000, cx700, McData ED140M,32M, Connectrix Manager, Navisphere Manager, Navisphere Analyzer,  EMC Powerpath, EMC Control Center, SYMCLI, NaviCLI, VxVM, Emulex and Qlogic HBA’s, Snapview, Windows, UNIX, Solaris 8/9.</w:t>
      </w:r>
    </w:p>
    <w:p w:rsidR="004C5FC4" w:rsidRPr="008C3D42" w:rsidRDefault="004C5FC4" w:rsidP="00126498">
      <w:pPr>
        <w:rPr>
          <w:rFonts w:ascii="Trebuchet MS" w:hAnsi="Trebuchet MS"/>
          <w:sz w:val="20"/>
          <w:szCs w:val="20"/>
        </w:rPr>
      </w:pPr>
      <w:r w:rsidRPr="008C3D42">
        <w:rPr>
          <w:rFonts w:ascii="Trebuchet MS" w:hAnsi="Trebuchet MS"/>
          <w:bCs/>
          <w:sz w:val="20"/>
          <w:szCs w:val="20"/>
        </w:rPr>
        <w:t>Vinsri Software Solutions,</w:t>
      </w:r>
      <w:r w:rsidRPr="008C3D42">
        <w:rPr>
          <w:rFonts w:ascii="Trebuchet MS" w:hAnsi="Trebuchet MS"/>
          <w:sz w:val="20"/>
          <w:szCs w:val="20"/>
        </w:rPr>
        <w:t xml:space="preserve">                                                                           </w:t>
      </w:r>
    </w:p>
    <w:p w:rsidR="004C5FC4" w:rsidRPr="008C3D42" w:rsidRDefault="004C5FC4" w:rsidP="00126498">
      <w:pPr>
        <w:rPr>
          <w:rFonts w:ascii="Trebuchet MS" w:hAnsi="Trebuchet MS"/>
          <w:sz w:val="20"/>
          <w:szCs w:val="20"/>
        </w:rPr>
      </w:pPr>
      <w:r w:rsidRPr="008C3D42">
        <w:rPr>
          <w:rFonts w:ascii="Trebuchet MS" w:hAnsi="Trebuchet MS"/>
          <w:sz w:val="20"/>
          <w:szCs w:val="20"/>
        </w:rPr>
        <w:t>Pune, India</w:t>
      </w:r>
      <w:r w:rsidRPr="008C3D42">
        <w:rPr>
          <w:rFonts w:ascii="Trebuchet MS" w:hAnsi="Trebuchet MS"/>
          <w:sz w:val="20"/>
          <w:szCs w:val="20"/>
        </w:rPr>
        <w:tab/>
      </w:r>
      <w:r w:rsidRPr="008C3D42">
        <w:rPr>
          <w:rFonts w:ascii="Trebuchet MS" w:hAnsi="Trebuchet MS"/>
          <w:sz w:val="20"/>
          <w:szCs w:val="20"/>
        </w:rPr>
        <w:tab/>
      </w:r>
      <w:r w:rsidRPr="008C3D42">
        <w:rPr>
          <w:rFonts w:ascii="Trebuchet MS" w:hAnsi="Trebuchet MS"/>
          <w:sz w:val="20"/>
          <w:szCs w:val="20"/>
        </w:rPr>
        <w:tab/>
      </w:r>
      <w:r w:rsidRPr="008C3D42">
        <w:rPr>
          <w:rFonts w:ascii="Trebuchet MS" w:hAnsi="Trebuchet MS"/>
          <w:sz w:val="20"/>
          <w:szCs w:val="20"/>
        </w:rPr>
        <w:tab/>
      </w:r>
      <w:r w:rsidRPr="008C3D42">
        <w:rPr>
          <w:rFonts w:ascii="Trebuchet MS" w:hAnsi="Trebuchet MS"/>
          <w:sz w:val="20"/>
          <w:szCs w:val="20"/>
        </w:rPr>
        <w:tab/>
      </w:r>
      <w:r w:rsidRPr="008C3D42">
        <w:rPr>
          <w:rFonts w:ascii="Trebuchet MS" w:hAnsi="Trebuchet MS"/>
          <w:sz w:val="20"/>
          <w:szCs w:val="20"/>
        </w:rPr>
        <w:tab/>
      </w:r>
      <w:r w:rsidRPr="008C3D42">
        <w:rPr>
          <w:rFonts w:ascii="Trebuchet MS" w:hAnsi="Trebuchet MS"/>
          <w:sz w:val="20"/>
          <w:szCs w:val="20"/>
        </w:rPr>
        <w:tab/>
        <w:t xml:space="preserve">                </w:t>
      </w:r>
      <w:r w:rsidR="008C3D42">
        <w:rPr>
          <w:rFonts w:ascii="Trebuchet MS" w:hAnsi="Trebuchet MS"/>
          <w:sz w:val="20"/>
          <w:szCs w:val="20"/>
        </w:rPr>
        <w:t xml:space="preserve">       </w:t>
      </w:r>
      <w:r w:rsidRPr="008C3D42">
        <w:rPr>
          <w:rFonts w:ascii="Trebuchet MS" w:hAnsi="Trebuchet MS"/>
          <w:sz w:val="20"/>
          <w:szCs w:val="20"/>
        </w:rPr>
        <w:t xml:space="preserve"> March 2004 -June 2006</w:t>
      </w:r>
    </w:p>
    <w:p w:rsidR="004C5FC4" w:rsidRPr="008C3D42" w:rsidRDefault="004C5FC4" w:rsidP="00126498">
      <w:pPr>
        <w:rPr>
          <w:rFonts w:ascii="Trebuchet MS" w:hAnsi="Trebuchet MS"/>
          <w:sz w:val="20"/>
          <w:szCs w:val="20"/>
        </w:rPr>
      </w:pPr>
      <w:r w:rsidRPr="008C3D42">
        <w:rPr>
          <w:rFonts w:ascii="Trebuchet MS" w:hAnsi="Trebuchet MS"/>
          <w:sz w:val="20"/>
          <w:szCs w:val="20"/>
        </w:rPr>
        <w:t>Systems/Network Administrator</w:t>
      </w:r>
    </w:p>
    <w:p w:rsidR="004C5FC4" w:rsidRPr="008C3D42" w:rsidRDefault="004C5FC4" w:rsidP="00126498">
      <w:pPr>
        <w:rPr>
          <w:rFonts w:ascii="Trebuchet MS" w:hAnsi="Trebuchet MS"/>
          <w:sz w:val="20"/>
          <w:szCs w:val="20"/>
        </w:rPr>
      </w:pPr>
    </w:p>
    <w:p w:rsidR="004C5FC4" w:rsidRPr="008C3D42" w:rsidRDefault="004C5FC4" w:rsidP="00126498">
      <w:pPr>
        <w:rPr>
          <w:rFonts w:ascii="Trebuchet MS" w:hAnsi="Trebuchet MS"/>
          <w:sz w:val="20"/>
          <w:szCs w:val="20"/>
        </w:rPr>
      </w:pPr>
      <w:r w:rsidRPr="008C3D42">
        <w:rPr>
          <w:rFonts w:ascii="Trebuchet MS" w:hAnsi="Trebuchet MS"/>
          <w:sz w:val="20"/>
          <w:szCs w:val="20"/>
        </w:rPr>
        <w:t>Responsibilities:</w:t>
      </w:r>
    </w:p>
    <w:p w:rsidR="004C5FC4" w:rsidRPr="008C3D42" w:rsidRDefault="004C5FC4" w:rsidP="00126498">
      <w:pPr>
        <w:rPr>
          <w:rFonts w:ascii="Trebuchet MS" w:hAnsi="Trebuchet MS"/>
          <w:sz w:val="20"/>
          <w:szCs w:val="20"/>
        </w:rPr>
      </w:pPr>
    </w:p>
    <w:p w:rsidR="004C5FC4" w:rsidRPr="008C3D42" w:rsidRDefault="004C5FC4" w:rsidP="00126498">
      <w:pPr>
        <w:numPr>
          <w:ilvl w:val="0"/>
          <w:numId w:val="5"/>
        </w:numPr>
        <w:rPr>
          <w:rFonts w:ascii="Trebuchet MS" w:hAnsi="Trebuchet MS"/>
          <w:sz w:val="20"/>
          <w:szCs w:val="20"/>
        </w:rPr>
      </w:pPr>
      <w:r w:rsidRPr="008C3D42">
        <w:rPr>
          <w:rFonts w:ascii="Trebuchet MS" w:hAnsi="Trebuchet MS"/>
          <w:sz w:val="20"/>
          <w:szCs w:val="20"/>
        </w:rPr>
        <w:t>Implemented NFS, NIS and DNS under  SUN</w:t>
      </w:r>
    </w:p>
    <w:p w:rsidR="004C5FC4" w:rsidRPr="008C3D42" w:rsidRDefault="004C5FC4" w:rsidP="00126498">
      <w:pPr>
        <w:numPr>
          <w:ilvl w:val="0"/>
          <w:numId w:val="5"/>
        </w:numPr>
        <w:rPr>
          <w:rFonts w:ascii="Trebuchet MS" w:hAnsi="Trebuchet MS"/>
          <w:sz w:val="20"/>
          <w:szCs w:val="20"/>
        </w:rPr>
      </w:pPr>
      <w:r w:rsidRPr="008C3D42">
        <w:rPr>
          <w:rFonts w:ascii="Trebuchet MS" w:hAnsi="Trebuchet MS"/>
          <w:sz w:val="20"/>
          <w:szCs w:val="20"/>
        </w:rPr>
        <w:t>Implemented automatic weekly system recovery tape backup</w:t>
      </w:r>
    </w:p>
    <w:p w:rsidR="004C5FC4" w:rsidRPr="008C3D42" w:rsidRDefault="004C5FC4" w:rsidP="00126498">
      <w:pPr>
        <w:numPr>
          <w:ilvl w:val="0"/>
          <w:numId w:val="5"/>
        </w:numPr>
        <w:rPr>
          <w:rFonts w:ascii="Trebuchet MS" w:hAnsi="Trebuchet MS"/>
          <w:sz w:val="20"/>
          <w:szCs w:val="20"/>
        </w:rPr>
      </w:pPr>
      <w:r w:rsidRPr="008C3D42">
        <w:rPr>
          <w:rFonts w:ascii="Trebuchet MS" w:hAnsi="Trebuchet MS"/>
          <w:sz w:val="20"/>
          <w:szCs w:val="20"/>
        </w:rPr>
        <w:t>Maintenance of UNIX Servers Solaris 8/7.</w:t>
      </w:r>
    </w:p>
    <w:p w:rsidR="004C5FC4" w:rsidRPr="008C3D42" w:rsidRDefault="004C5FC4" w:rsidP="00126498">
      <w:pPr>
        <w:numPr>
          <w:ilvl w:val="0"/>
          <w:numId w:val="5"/>
        </w:numPr>
        <w:rPr>
          <w:rFonts w:ascii="Trebuchet MS" w:hAnsi="Trebuchet MS"/>
          <w:sz w:val="20"/>
          <w:szCs w:val="20"/>
        </w:rPr>
      </w:pPr>
      <w:r w:rsidRPr="008C3D42">
        <w:rPr>
          <w:rFonts w:ascii="Trebuchet MS" w:hAnsi="Trebuchet MS"/>
          <w:sz w:val="20"/>
          <w:szCs w:val="20"/>
        </w:rPr>
        <w:t xml:space="preserve">Installation, adding and replacement of </w:t>
      </w:r>
      <w:r w:rsidRPr="008C3D42">
        <w:rPr>
          <w:rFonts w:ascii="Trebuchet MS" w:hAnsi="Trebuchet MS"/>
          <w:b/>
          <w:sz w:val="20"/>
          <w:szCs w:val="20"/>
        </w:rPr>
        <w:t>disks, cards and maintenance of SUN.</w:t>
      </w:r>
      <w:r w:rsidRPr="008C3D42">
        <w:rPr>
          <w:rFonts w:ascii="Trebuchet MS" w:hAnsi="Trebuchet MS"/>
          <w:sz w:val="20"/>
          <w:szCs w:val="20"/>
        </w:rPr>
        <w:t xml:space="preserve"> </w:t>
      </w:r>
    </w:p>
    <w:p w:rsidR="004C5FC4" w:rsidRPr="008C3D42" w:rsidRDefault="004C5FC4" w:rsidP="00126498">
      <w:pPr>
        <w:numPr>
          <w:ilvl w:val="0"/>
          <w:numId w:val="5"/>
        </w:numPr>
        <w:rPr>
          <w:rFonts w:ascii="Trebuchet MS" w:hAnsi="Trebuchet MS"/>
          <w:sz w:val="20"/>
          <w:szCs w:val="20"/>
        </w:rPr>
      </w:pPr>
      <w:r w:rsidRPr="008C3D42">
        <w:rPr>
          <w:rFonts w:ascii="Trebuchet MS" w:hAnsi="Trebuchet MS"/>
          <w:sz w:val="20"/>
          <w:szCs w:val="20"/>
        </w:rPr>
        <w:t>Trouble shooting of day to day Solaris problems.</w:t>
      </w:r>
    </w:p>
    <w:p w:rsidR="004C5FC4" w:rsidRPr="008C3D42" w:rsidRDefault="004C5FC4" w:rsidP="00126498">
      <w:pPr>
        <w:numPr>
          <w:ilvl w:val="0"/>
          <w:numId w:val="5"/>
        </w:numPr>
        <w:rPr>
          <w:rFonts w:ascii="Trebuchet MS" w:hAnsi="Trebuchet MS"/>
          <w:sz w:val="20"/>
          <w:szCs w:val="20"/>
        </w:rPr>
      </w:pPr>
      <w:r w:rsidRPr="008C3D42">
        <w:rPr>
          <w:rFonts w:ascii="Trebuchet MS" w:hAnsi="Trebuchet MS"/>
          <w:sz w:val="20"/>
          <w:szCs w:val="20"/>
        </w:rPr>
        <w:t>Installation of Solaris systems.</w:t>
      </w:r>
    </w:p>
    <w:p w:rsidR="004C5FC4" w:rsidRPr="008C3D42" w:rsidRDefault="004C5FC4" w:rsidP="00126498">
      <w:pPr>
        <w:numPr>
          <w:ilvl w:val="0"/>
          <w:numId w:val="5"/>
        </w:numPr>
        <w:rPr>
          <w:rFonts w:ascii="Trebuchet MS" w:hAnsi="Trebuchet MS"/>
          <w:sz w:val="20"/>
          <w:szCs w:val="20"/>
        </w:rPr>
      </w:pPr>
      <w:r w:rsidRPr="008C3D42">
        <w:rPr>
          <w:rFonts w:ascii="Trebuchet MS" w:hAnsi="Trebuchet MS"/>
          <w:b/>
          <w:sz w:val="20"/>
          <w:szCs w:val="20"/>
        </w:rPr>
        <w:t>Upgrading Unix</w:t>
      </w:r>
      <w:r w:rsidRPr="008C3D42">
        <w:rPr>
          <w:rFonts w:ascii="Trebuchet MS" w:hAnsi="Trebuchet MS"/>
          <w:sz w:val="20"/>
          <w:szCs w:val="20"/>
        </w:rPr>
        <w:t xml:space="preserve"> operating systems to higher versions.</w:t>
      </w:r>
    </w:p>
    <w:p w:rsidR="004C5FC4" w:rsidRPr="008C3D42" w:rsidRDefault="004C5FC4" w:rsidP="00126498">
      <w:pPr>
        <w:numPr>
          <w:ilvl w:val="0"/>
          <w:numId w:val="5"/>
        </w:numPr>
        <w:rPr>
          <w:rFonts w:ascii="Trebuchet MS" w:hAnsi="Trebuchet MS"/>
          <w:sz w:val="20"/>
          <w:szCs w:val="20"/>
        </w:rPr>
      </w:pPr>
      <w:r w:rsidRPr="008C3D42">
        <w:rPr>
          <w:rFonts w:ascii="Trebuchet MS" w:hAnsi="Trebuchet MS"/>
          <w:b/>
          <w:sz w:val="20"/>
          <w:szCs w:val="20"/>
        </w:rPr>
        <w:t>Users, Groups</w:t>
      </w:r>
      <w:r w:rsidRPr="008C3D42">
        <w:rPr>
          <w:rFonts w:ascii="Trebuchet MS" w:hAnsi="Trebuchet MS"/>
          <w:sz w:val="20"/>
          <w:szCs w:val="20"/>
        </w:rPr>
        <w:t xml:space="preserve"> creation and assign rights to them.</w:t>
      </w:r>
    </w:p>
    <w:p w:rsidR="004C5FC4" w:rsidRPr="008C3D42" w:rsidRDefault="004C5FC4" w:rsidP="00126498">
      <w:pPr>
        <w:numPr>
          <w:ilvl w:val="0"/>
          <w:numId w:val="5"/>
        </w:numPr>
        <w:rPr>
          <w:rFonts w:ascii="Trebuchet MS" w:hAnsi="Trebuchet MS"/>
          <w:sz w:val="20"/>
          <w:szCs w:val="20"/>
        </w:rPr>
      </w:pPr>
      <w:r w:rsidRPr="008C3D42">
        <w:rPr>
          <w:rFonts w:ascii="Trebuchet MS" w:hAnsi="Trebuchet MS"/>
          <w:sz w:val="20"/>
          <w:szCs w:val="20"/>
        </w:rPr>
        <w:t xml:space="preserve">I was a part of team of Four System Administrators </w:t>
      </w:r>
    </w:p>
    <w:p w:rsidR="004C5FC4" w:rsidRPr="008C3D42" w:rsidRDefault="004C5FC4" w:rsidP="00126498">
      <w:pPr>
        <w:numPr>
          <w:ilvl w:val="0"/>
          <w:numId w:val="5"/>
        </w:numPr>
        <w:rPr>
          <w:rFonts w:ascii="Trebuchet MS" w:hAnsi="Trebuchet MS"/>
          <w:sz w:val="20"/>
          <w:szCs w:val="20"/>
        </w:rPr>
      </w:pPr>
      <w:r w:rsidRPr="008C3D42">
        <w:rPr>
          <w:rFonts w:ascii="Trebuchet MS" w:hAnsi="Trebuchet MS"/>
          <w:sz w:val="20"/>
          <w:szCs w:val="20"/>
        </w:rPr>
        <w:t>Security implementation.</w:t>
      </w:r>
    </w:p>
    <w:p w:rsidR="004C5FC4" w:rsidRPr="008C3D42" w:rsidRDefault="004C5FC4" w:rsidP="00126498">
      <w:pPr>
        <w:rPr>
          <w:rFonts w:ascii="Trebuchet MS" w:hAnsi="Trebuchet MS"/>
          <w:sz w:val="20"/>
          <w:szCs w:val="20"/>
        </w:rPr>
      </w:pPr>
    </w:p>
    <w:p w:rsidR="004C5FC4" w:rsidRPr="008C3D42" w:rsidRDefault="004C5FC4" w:rsidP="00126498">
      <w:pPr>
        <w:rPr>
          <w:rFonts w:ascii="Trebuchet MS" w:hAnsi="Trebuchet MS"/>
          <w:sz w:val="20"/>
          <w:szCs w:val="20"/>
        </w:rPr>
      </w:pPr>
      <w:r w:rsidRPr="008C3D42">
        <w:rPr>
          <w:rFonts w:ascii="Trebuchet MS" w:hAnsi="Trebuchet MS"/>
          <w:b/>
          <w:sz w:val="20"/>
          <w:szCs w:val="20"/>
        </w:rPr>
        <w:t xml:space="preserve">Environment: </w:t>
      </w:r>
      <w:r w:rsidRPr="008C3D42">
        <w:rPr>
          <w:rFonts w:ascii="Trebuchet MS" w:hAnsi="Trebuchet MS"/>
          <w:sz w:val="20"/>
          <w:szCs w:val="20"/>
        </w:rPr>
        <w:t>Sun Ultra Enterprise (6500/3500), DLT 4700/ 4000, Sun V1280, Sun Solaris 8/7, Windows 98/NT, VERITAS Volume Manager.</w:t>
      </w:r>
    </w:p>
    <w:p w:rsidR="004C5FC4" w:rsidRPr="008C3D42" w:rsidRDefault="004C5FC4" w:rsidP="00126498">
      <w:pPr>
        <w:rPr>
          <w:rFonts w:ascii="Trebuchet MS" w:hAnsi="Trebuchet MS"/>
          <w:sz w:val="20"/>
          <w:szCs w:val="20"/>
        </w:rPr>
      </w:pPr>
    </w:p>
    <w:p w:rsidR="004C5FC4" w:rsidRPr="008C3D42" w:rsidRDefault="004C5FC4" w:rsidP="008C3D42">
      <w:pPr>
        <w:pStyle w:val="ColorfulList-Accent1"/>
        <w:ind w:left="0"/>
        <w:rPr>
          <w:rFonts w:ascii="Trebuchet MS" w:hAnsi="Trebuchet MS" w:cs="Times New Roman"/>
          <w:sz w:val="20"/>
          <w:szCs w:val="20"/>
        </w:rPr>
      </w:pPr>
      <w:r w:rsidRPr="008C3D42">
        <w:rPr>
          <w:rFonts w:ascii="Trebuchet MS" w:hAnsi="Trebuchet MS" w:cs="Times New Roman"/>
          <w:b/>
          <w:sz w:val="20"/>
          <w:szCs w:val="20"/>
        </w:rPr>
        <w:t>Education</w:t>
      </w:r>
      <w:r w:rsidRPr="008C3D42">
        <w:rPr>
          <w:rFonts w:ascii="Trebuchet MS" w:hAnsi="Trebuchet MS" w:cs="Times New Roman"/>
          <w:sz w:val="20"/>
          <w:szCs w:val="20"/>
        </w:rPr>
        <w:t xml:space="preserve">:  Bachelor of technology in computer science, India                             </w:t>
      </w:r>
    </w:p>
    <w:sectPr w:rsidR="004C5FC4" w:rsidRPr="008C3D42">
      <w:pgSz w:w="12240" w:h="15840"/>
      <w:pgMar w:top="1293" w:right="1293" w:bottom="1293" w:left="1293" w:header="720" w:footer="720" w:gutter="0"/>
      <w:pgBorders>
        <w:top w:val="double" w:sz="1" w:space="31" w:color="000000"/>
        <w:left w:val="double" w:sz="1" w:space="31" w:color="000000"/>
        <w:bottom w:val="double" w:sz="1" w:space="31" w:color="000000"/>
        <w:right w:val="double" w:sz="1" w:space="31" w:color="00000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80"/>
    <w:family w:val="swiss"/>
    <w:pitch w:val="variable"/>
    <w:sig w:usb0="00000000" w:usb1="00000000" w:usb2="00000000" w:usb3="00000000" w:csb0="00000000" w:csb1="00000000"/>
  </w:font>
  <w:font w:name="DejaVu Sans">
    <w:charset w:val="80"/>
    <w:family w:val="auto"/>
    <w:pitch w:val="variable"/>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43A03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3">
    <w:nsid w:val="00000003"/>
    <w:multiLevelType w:val="singleLevel"/>
    <w:tmpl w:val="00000003"/>
    <w:name w:val="WW8Num3"/>
    <w:lvl w:ilvl="0">
      <w:start w:val="1"/>
      <w:numFmt w:val="bullet"/>
      <w:lvlText w:val=""/>
      <w:lvlJc w:val="left"/>
      <w:pPr>
        <w:tabs>
          <w:tab w:val="num" w:pos="2160"/>
        </w:tabs>
        <w:ind w:left="2160" w:hanging="360"/>
      </w:pPr>
      <w:rPr>
        <w:rFonts w:ascii="Symbol" w:hAnsi="Symbol"/>
      </w:rPr>
    </w:lvl>
  </w:abstractNum>
  <w:abstractNum w:abstractNumId="4">
    <w:nsid w:val="00000004"/>
    <w:multiLevelType w:val="singleLevel"/>
    <w:tmpl w:val="00000004"/>
    <w:name w:val="WW8Num4"/>
    <w:lvl w:ilvl="0">
      <w:start w:val="1"/>
      <w:numFmt w:val="bullet"/>
      <w:lvlText w:val=""/>
      <w:lvlJc w:val="left"/>
      <w:pPr>
        <w:tabs>
          <w:tab w:val="num" w:pos="0"/>
        </w:tabs>
        <w:ind w:left="900" w:hanging="360"/>
      </w:pPr>
      <w:rPr>
        <w:rFonts w:ascii="Symbol" w:hAnsi="Symbol"/>
        <w:sz w:val="20"/>
        <w:szCs w:val="20"/>
      </w:rPr>
    </w:lvl>
  </w:abstractNum>
  <w:abstractNum w:abstractNumId="5">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6">
    <w:nsid w:val="00000006"/>
    <w:multiLevelType w:val="singleLevel"/>
    <w:tmpl w:val="00000006"/>
    <w:name w:val="WW8Num6"/>
    <w:lvl w:ilvl="0">
      <w:start w:val="1"/>
      <w:numFmt w:val="bullet"/>
      <w:lvlText w:val=""/>
      <w:lvlJc w:val="left"/>
      <w:pPr>
        <w:tabs>
          <w:tab w:val="num" w:pos="360"/>
        </w:tabs>
        <w:ind w:left="360" w:hanging="360"/>
      </w:pPr>
      <w:rPr>
        <w:rFonts w:ascii="Symbol" w:hAnsi="Symbol"/>
        <w:sz w:val="20"/>
        <w:szCs w:val="20"/>
      </w:rPr>
    </w:lvl>
  </w:abstractNum>
  <w:abstractNum w:abstractNumId="7">
    <w:nsid w:val="00000007"/>
    <w:multiLevelType w:val="singleLevel"/>
    <w:tmpl w:val="00000007"/>
    <w:name w:val="WW8Num7"/>
    <w:lvl w:ilvl="0">
      <w:start w:val="1"/>
      <w:numFmt w:val="bullet"/>
      <w:lvlText w:val=""/>
      <w:lvlJc w:val="left"/>
      <w:pPr>
        <w:tabs>
          <w:tab w:val="num" w:pos="0"/>
        </w:tabs>
        <w:ind w:left="720" w:hanging="360"/>
      </w:pPr>
      <w:rPr>
        <w:rFonts w:ascii="Symbol" w:hAnsi="Symbol"/>
      </w:rPr>
    </w:lvl>
  </w:abstractNum>
  <w:abstractNum w:abstractNumId="8">
    <w:nsid w:val="00000008"/>
    <w:multiLevelType w:val="singleLevel"/>
    <w:tmpl w:val="00000008"/>
    <w:lvl w:ilvl="0">
      <w:numFmt w:val="bullet"/>
      <w:lvlText w:val=""/>
      <w:lvlJc w:val="left"/>
      <w:pPr>
        <w:tabs>
          <w:tab w:val="num" w:pos="0"/>
        </w:tabs>
        <w:ind w:left="0" w:firstLine="0"/>
      </w:pPr>
      <w:rPr>
        <w:rFonts w:ascii="Symbol" w:hAnsi="Symbol"/>
      </w:rPr>
    </w:lvl>
  </w:abstractNum>
  <w:abstractNum w:abstractNumId="9">
    <w:nsid w:val="16AC72D0"/>
    <w:multiLevelType w:val="hybridMultilevel"/>
    <w:tmpl w:val="D25A7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B0B7136"/>
    <w:multiLevelType w:val="hybridMultilevel"/>
    <w:tmpl w:val="0726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A64705"/>
    <w:multiLevelType w:val="hybridMultilevel"/>
    <w:tmpl w:val="931E56D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2">
    <w:nsid w:val="455873F0"/>
    <w:multiLevelType w:val="hybridMultilevel"/>
    <w:tmpl w:val="0680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906D2F"/>
    <w:multiLevelType w:val="hybridMultilevel"/>
    <w:tmpl w:val="C7A6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1F4CDB"/>
    <w:multiLevelType w:val="hybridMultilevel"/>
    <w:tmpl w:val="3F2870F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5">
    <w:nsid w:val="5C502282"/>
    <w:multiLevelType w:val="hybridMultilevel"/>
    <w:tmpl w:val="2586E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5A4ACD"/>
    <w:multiLevelType w:val="hybridMultilevel"/>
    <w:tmpl w:val="DE46B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9"/>
  </w:num>
  <w:num w:numId="11">
    <w:abstractNumId w:val="11"/>
  </w:num>
  <w:num w:numId="12">
    <w:abstractNumId w:val="10"/>
  </w:num>
  <w:num w:numId="13">
    <w:abstractNumId w:val="12"/>
  </w:num>
  <w:num w:numId="14">
    <w:abstractNumId w:val="16"/>
  </w:num>
  <w:num w:numId="15">
    <w:abstractNumId w:val="15"/>
  </w:num>
  <w:num w:numId="16">
    <w:abstractNumId w:val="14"/>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3F472B"/>
    <w:rsid w:val="000A19B9"/>
    <w:rsid w:val="000F4EAB"/>
    <w:rsid w:val="001223BB"/>
    <w:rsid w:val="00126498"/>
    <w:rsid w:val="00143FCB"/>
    <w:rsid w:val="00236B47"/>
    <w:rsid w:val="002A65FA"/>
    <w:rsid w:val="00326697"/>
    <w:rsid w:val="00365312"/>
    <w:rsid w:val="003D7F6C"/>
    <w:rsid w:val="003F472B"/>
    <w:rsid w:val="003F5F3A"/>
    <w:rsid w:val="00400207"/>
    <w:rsid w:val="004C5FC4"/>
    <w:rsid w:val="00563646"/>
    <w:rsid w:val="006941E3"/>
    <w:rsid w:val="008951E9"/>
    <w:rsid w:val="008A1142"/>
    <w:rsid w:val="008A5814"/>
    <w:rsid w:val="008C3D42"/>
    <w:rsid w:val="008F7248"/>
    <w:rsid w:val="00952F4A"/>
    <w:rsid w:val="009E3DE8"/>
    <w:rsid w:val="00AC7904"/>
    <w:rsid w:val="00AF6919"/>
    <w:rsid w:val="00E57D93"/>
    <w:rsid w:val="00EC6E1E"/>
    <w:rsid w:val="00F026A1"/>
    <w:rsid w:val="00F662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498"/>
    <w:pPr>
      <w:suppressAutoHyphens/>
    </w:pPr>
    <w:rPr>
      <w:rFonts w:cs="Calibri"/>
      <w:kern w:val="1"/>
      <w:sz w:val="24"/>
      <w:szCs w:val="24"/>
      <w:lang w:eastAsia="ar-SA"/>
    </w:rPr>
  </w:style>
  <w:style w:type="paragraph" w:styleId="Heading1">
    <w:name w:val="heading 1"/>
    <w:basedOn w:val="Normal"/>
    <w:next w:val="Normal"/>
    <w:qFormat/>
    <w:pPr>
      <w:widowControl w:val="0"/>
      <w:numPr>
        <w:numId w:val="1"/>
      </w:numPr>
      <w:autoSpaceDE w:val="0"/>
      <w:outlineLvl w:val="0"/>
    </w:pPr>
  </w:style>
  <w:style w:type="paragraph" w:styleId="Heading2">
    <w:name w:val="heading 2"/>
    <w:basedOn w:val="Normal"/>
    <w:next w:val="Normal"/>
    <w:qFormat/>
    <w:pPr>
      <w:keepNext/>
      <w:keepLines/>
      <w:numPr>
        <w:ilvl w:val="1"/>
        <w:numId w:val="1"/>
      </w:numPr>
      <w:spacing w:before="200"/>
      <w:outlineLvl w:val="1"/>
    </w:pPr>
    <w:rPr>
      <w:rFonts w:ascii="Cambria" w:hAnsi="Cambria" w:cs="Times New Roman"/>
      <w:b/>
      <w:bCs/>
      <w:color w:val="4F81BD"/>
      <w:sz w:val="26"/>
      <w:szCs w:val="26"/>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sz w:val="20"/>
      <w:szCs w:val="20"/>
    </w:rPr>
  </w:style>
  <w:style w:type="character" w:customStyle="1" w:styleId="WW8Num5z0">
    <w:name w:val="WW8Num5z0"/>
    <w:rPr>
      <w:rFonts w:ascii="Symbol" w:hAnsi="Symbol"/>
    </w:rPr>
  </w:style>
  <w:style w:type="character" w:customStyle="1" w:styleId="WW8Num6z0">
    <w:name w:val="WW8Num6z0"/>
    <w:rPr>
      <w:rFonts w:ascii="Symbol" w:hAnsi="Symbol"/>
      <w:sz w:val="20"/>
      <w:szCs w:val="20"/>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St1z0">
    <w:name w:val="WW8NumSt1z0"/>
    <w:rPr>
      <w:rFonts w:ascii="Symbol" w:hAnsi="Symbol" w:cs="Times New Roman"/>
    </w:rPr>
  </w:style>
  <w:style w:type="character" w:styleId="DefaultParagraphFont0">
    <w:name w:val="Default Paragraph Font"/>
  </w:style>
  <w:style w:type="character" w:customStyle="1" w:styleId="BodyText2Char">
    <w:name w:val="Body Text 2 Char"/>
    <w:rPr>
      <w:rFonts w:ascii="Times New Roman" w:eastAsia="Times New Roman" w:hAnsi="Times New Roman" w:cs="Times New Roman"/>
      <w:color w:val="000000"/>
      <w:sz w:val="24"/>
      <w:szCs w:val="24"/>
    </w:rPr>
  </w:style>
  <w:style w:type="character" w:customStyle="1" w:styleId="highlight">
    <w:name w:val="highlight"/>
    <w:rPr>
      <w:rFonts w:cs="Times New Roman"/>
    </w:rPr>
  </w:style>
  <w:style w:type="character" w:customStyle="1" w:styleId="BodyTextChar">
    <w:name w:val="Body Text Char"/>
    <w:rPr>
      <w:rFonts w:ascii="Times New Roman" w:eastAsia="Times New Roman" w:hAnsi="Times New Roman" w:cs="Times New Roman"/>
      <w:sz w:val="24"/>
      <w:szCs w:val="24"/>
    </w:rPr>
  </w:style>
  <w:style w:type="character" w:customStyle="1" w:styleId="normalchar">
    <w:name w:val="normal__char"/>
    <w:rPr>
      <w:rFonts w:cs="Times New Roman"/>
    </w:rPr>
  </w:style>
  <w:style w:type="character" w:customStyle="1" w:styleId="BodyTextIndent2Char">
    <w:name w:val="Body Text Indent 2 Char"/>
    <w:rPr>
      <w:rFonts w:ascii="Times New Roman" w:eastAsia="Times New Roman" w:hAnsi="Times New Roman" w:cs="Times New Roman"/>
      <w:kern w:val="1"/>
      <w:sz w:val="24"/>
      <w:szCs w:val="24"/>
    </w:rPr>
  </w:style>
  <w:style w:type="character" w:customStyle="1" w:styleId="Heading1Char">
    <w:name w:val="Heading 1 Char"/>
    <w:rPr>
      <w:rFonts w:ascii="Times New Roman" w:eastAsia="Times New Roman" w:hAnsi="Times New Roman" w:cs="Times New Roman"/>
      <w:sz w:val="24"/>
      <w:szCs w:val="24"/>
    </w:rPr>
  </w:style>
  <w:style w:type="character" w:customStyle="1" w:styleId="HTMLAddressChar">
    <w:name w:val="HTML Address Char"/>
    <w:rPr>
      <w:rFonts w:ascii="Times New Roman" w:eastAsia="Times New Roman" w:hAnsi="Times New Roman" w:cs="Times New Roman"/>
      <w:i/>
      <w:iCs/>
      <w:sz w:val="24"/>
      <w:szCs w:val="24"/>
    </w:rPr>
  </w:style>
  <w:style w:type="character" w:customStyle="1" w:styleId="Heading2Char">
    <w:name w:val="Heading 2 Char"/>
    <w:rPr>
      <w:rFonts w:ascii="Cambria" w:eastAsia="Times New Roman" w:hAnsi="Cambria" w:cs="Times New Roman"/>
      <w:b/>
      <w:bCs/>
      <w:color w:val="4F81BD"/>
      <w:kern w:val="1"/>
      <w:sz w:val="26"/>
      <w:szCs w:val="26"/>
    </w:rPr>
  </w:style>
  <w:style w:type="character" w:styleId="Strong">
    <w:name w:val="Strong"/>
    <w:qFormat/>
    <w:rPr>
      <w:b/>
      <w:bCs/>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pPr>
      <w:widowControl w:val="0"/>
      <w:autoSpaceDE w:val="0"/>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odyText2">
    <w:name w:val="Body Text 2"/>
    <w:basedOn w:val="Normal"/>
    <w:pPr>
      <w:jc w:val="both"/>
    </w:pPr>
    <w:rPr>
      <w:color w:val="000000"/>
    </w:rPr>
  </w:style>
  <w:style w:type="paragraph" w:styleId="ColorfulList-Accent1">
    <w:name w:val="Colorful List Accent 1"/>
    <w:basedOn w:val="Normal"/>
    <w:qFormat/>
    <w:pPr>
      <w:spacing w:after="200" w:line="276" w:lineRule="auto"/>
      <w:ind w:left="720"/>
    </w:pPr>
    <w:rPr>
      <w:rFonts w:ascii="Calibri" w:hAnsi="Calibri"/>
      <w:sz w:val="22"/>
      <w:szCs w:val="22"/>
    </w:rPr>
  </w:style>
  <w:style w:type="paragraph" w:styleId="BodyTextIndent2">
    <w:name w:val="Body Text Indent 2"/>
    <w:basedOn w:val="Normal"/>
    <w:pPr>
      <w:spacing w:after="120" w:line="480" w:lineRule="auto"/>
      <w:ind w:left="360"/>
    </w:pPr>
  </w:style>
  <w:style w:type="paragraph" w:styleId="HTMLAddress">
    <w:name w:val="HTML Address"/>
    <w:basedOn w:val="Normal"/>
    <w:rPr>
      <w:i/>
      <w:iCs/>
    </w:rPr>
  </w:style>
  <w:style w:type="paragraph" w:customStyle="1" w:styleId="MediumList2-Accent41">
    <w:name w:val="Medium List 2 - Accent 41"/>
    <w:basedOn w:val="Normal"/>
    <w:pPr>
      <w:spacing w:after="200"/>
      <w:ind w:left="720"/>
    </w:pPr>
    <w:rPr>
      <w:rFonts w:ascii="Cambria" w:eastAsia="Cambria" w:hAnsi="Cambria"/>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2393</Words>
  <Characters>13645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lpstr>
    </vt:vector>
  </TitlesOfParts>
  <Company>Hewlett-Packard</Company>
  <LinksUpToDate>false</LinksUpToDate>
  <CharactersWithSpaces>16006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Ram</cp:lastModifiedBy>
  <cp:revision>2</cp:revision>
  <cp:lastPrinted>1601-01-01T00:00:00Z</cp:lastPrinted>
  <dcterms:created xsi:type="dcterms:W3CDTF">2011-11-09T19:04:00Z</dcterms:created>
  <dcterms:modified xsi:type="dcterms:W3CDTF">2011-11-09T19:04:00Z</dcterms:modified>
</cp:coreProperties>
</file>