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05" w:rsidRPr="00337951" w:rsidRDefault="00E57F05">
      <w:pPr>
        <w:rPr>
          <w:b/>
          <w:bCs/>
          <w:color w:val="0000FF"/>
        </w:rPr>
      </w:pPr>
      <w:r w:rsidRPr="00337951">
        <w:rPr>
          <w:b/>
          <w:bCs/>
          <w:color w:val="0000FF"/>
        </w:rPr>
        <w:t>MYINT THU</w:t>
      </w:r>
    </w:p>
    <w:p w:rsidR="00E57F05" w:rsidRDefault="00E57F05" w:rsidP="00032DA1">
      <w:pPr>
        <w:rPr>
          <w:b/>
          <w:bCs/>
        </w:rPr>
      </w:pPr>
    </w:p>
    <w:p w:rsidR="0004314C" w:rsidRDefault="00BF11A1" w:rsidP="00BC72E2">
      <w:r>
        <w:t>Ph: 716 240 6843</w:t>
      </w:r>
    </w:p>
    <w:p w:rsidR="00E57F05" w:rsidRDefault="007D608F">
      <w:proofErr w:type="gramStart"/>
      <w:r>
        <w:t>E</w:t>
      </w:r>
      <w:r w:rsidR="001036FA">
        <w:t>mail :</w:t>
      </w:r>
      <w:proofErr w:type="gramEnd"/>
      <w:r w:rsidR="001036FA">
        <w:t xml:space="preserve"> myint1332@yahoo.com</w:t>
      </w:r>
    </w:p>
    <w:p w:rsidR="00E57F05" w:rsidRDefault="00E57F05"/>
    <w:p w:rsidR="00617F3B" w:rsidRDefault="00617F3B"/>
    <w:p w:rsidR="00281768" w:rsidRPr="00337951" w:rsidRDefault="00281768">
      <w:pPr>
        <w:rPr>
          <w:b/>
          <w:bCs/>
          <w:color w:val="0000FF"/>
        </w:rPr>
      </w:pPr>
      <w:r w:rsidRPr="00337951">
        <w:rPr>
          <w:b/>
          <w:bCs/>
          <w:color w:val="0000FF"/>
        </w:rPr>
        <w:t>OBJECTIVE</w:t>
      </w:r>
    </w:p>
    <w:p w:rsidR="00281768" w:rsidRDefault="00281768"/>
    <w:p w:rsidR="00281768" w:rsidRDefault="00281768">
      <w:r>
        <w:t>To work for a dynamic organization, reach the pinnacle of my abilities through perseverance and to emer</w:t>
      </w:r>
      <w:r w:rsidR="00E47281">
        <w:t>ge as a successful professional</w:t>
      </w:r>
      <w:r w:rsidR="00CB5FAF">
        <w:t>.</w:t>
      </w:r>
    </w:p>
    <w:p w:rsidR="00281768" w:rsidRDefault="00281768"/>
    <w:p w:rsidR="00617F3B" w:rsidRDefault="00617F3B"/>
    <w:p w:rsidR="00281768" w:rsidRPr="00337951" w:rsidRDefault="00281768">
      <w:pPr>
        <w:rPr>
          <w:b/>
          <w:bCs/>
          <w:color w:val="0000FF"/>
        </w:rPr>
      </w:pPr>
      <w:r w:rsidRPr="00337951">
        <w:rPr>
          <w:b/>
          <w:bCs/>
          <w:color w:val="0000FF"/>
        </w:rPr>
        <w:t>EDUCATION</w:t>
      </w:r>
    </w:p>
    <w:p w:rsidR="00281768" w:rsidRDefault="00281768"/>
    <w:p w:rsidR="00281768" w:rsidRDefault="00281768">
      <w:r>
        <w:t>Master of Science in Computer Sc</w:t>
      </w:r>
      <w:r w:rsidR="00617F3B">
        <w:t>ience</w:t>
      </w:r>
      <w:r w:rsidR="00BC72E2">
        <w:t xml:space="preserve"> </w:t>
      </w:r>
    </w:p>
    <w:p w:rsidR="00281768" w:rsidRDefault="00281768">
      <w:smartTag w:uri="urn:schemas-microsoft-com:office:smarttags" w:element="place">
        <w:smartTag w:uri="urn:schemas-microsoft-com:office:smarttags" w:element="PlaceName">
          <w:r>
            <w:t>Western</w:t>
          </w:r>
        </w:smartTag>
        <w:r>
          <w:t xml:space="preserve"> </w:t>
        </w:r>
        <w:smartTag w:uri="urn:schemas-microsoft-com:office:smarttags" w:element="PlaceName">
          <w:r>
            <w:t>Illinois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– </w:t>
      </w:r>
      <w:smartTag w:uri="urn:schemas-microsoft-com:office:smarttags" w:element="place">
        <w:smartTag w:uri="urn:schemas-microsoft-com:office:smarttags" w:element="City">
          <w:r>
            <w:t>Macomb</w:t>
          </w:r>
        </w:smartTag>
        <w:r>
          <w:t xml:space="preserve">, </w:t>
        </w:r>
        <w:smartTag w:uri="urn:schemas-microsoft-com:office:smarttags" w:element="State">
          <w:r>
            <w:t>Illinois</w:t>
          </w:r>
        </w:smartTag>
      </w:smartTag>
    </w:p>
    <w:p w:rsidR="00281768" w:rsidRDefault="00281768"/>
    <w:p w:rsidR="00281768" w:rsidRDefault="00281768">
      <w:r>
        <w:t>Bachelor of Engineering in Elect</w:t>
      </w:r>
      <w:r w:rsidR="00617F3B">
        <w:t>ronic Engineering</w:t>
      </w:r>
      <w:r w:rsidR="00BC72E2">
        <w:t xml:space="preserve"> </w:t>
      </w:r>
    </w:p>
    <w:p w:rsidR="00281768" w:rsidRDefault="00281768">
      <w:r>
        <w:t>Yangon Institute of Technology</w:t>
      </w:r>
    </w:p>
    <w:p w:rsidR="00552DD6" w:rsidRDefault="00552DD6"/>
    <w:p w:rsidR="00617F3B" w:rsidRDefault="00617F3B"/>
    <w:p w:rsidR="00617F3B" w:rsidRDefault="00617F3B"/>
    <w:p w:rsidR="00281768" w:rsidRPr="00337951" w:rsidRDefault="00AA5F3F">
      <w:pPr>
        <w:rPr>
          <w:b/>
          <w:bCs/>
          <w:color w:val="0000FF"/>
        </w:rPr>
      </w:pPr>
      <w:r w:rsidRPr="00337951">
        <w:rPr>
          <w:b/>
          <w:bCs/>
          <w:color w:val="0000FF"/>
        </w:rPr>
        <w:t>TECH</w:t>
      </w:r>
      <w:r w:rsidR="00281768" w:rsidRPr="00337951">
        <w:rPr>
          <w:b/>
          <w:bCs/>
          <w:color w:val="0000FF"/>
        </w:rPr>
        <w:t>NICAL SKILL</w:t>
      </w:r>
    </w:p>
    <w:p w:rsidR="0059671D" w:rsidRDefault="0059671D">
      <w:pPr>
        <w:rPr>
          <w:b/>
          <w:bCs/>
        </w:rPr>
      </w:pPr>
    </w:p>
    <w:p w:rsidR="00281768" w:rsidRDefault="0059671D" w:rsidP="0059671D">
      <w:pPr>
        <w:jc w:val="both"/>
      </w:pPr>
      <w:r>
        <w:t xml:space="preserve"> </w:t>
      </w:r>
    </w:p>
    <w:p w:rsidR="0059671D" w:rsidRDefault="0059671D" w:rsidP="0059671D">
      <w:r>
        <w:rPr>
          <w:b/>
          <w:bCs/>
        </w:rPr>
        <w:t>Hardware:</w:t>
      </w:r>
      <w:r>
        <w:tab/>
        <w:t xml:space="preserve">Various kind </w:t>
      </w:r>
      <w:proofErr w:type="gramStart"/>
      <w:r>
        <w:t>of  PC</w:t>
      </w:r>
      <w:proofErr w:type="gramEnd"/>
      <w:r>
        <w:t>, Servers, Networking, Fiber Channel Storage Array,</w:t>
      </w:r>
    </w:p>
    <w:p w:rsidR="0059671D" w:rsidRDefault="0059671D" w:rsidP="0059671D">
      <w:r>
        <w:tab/>
      </w:r>
      <w:r>
        <w:tab/>
        <w:t>Multipack, Architecture</w:t>
      </w:r>
    </w:p>
    <w:p w:rsidR="0059671D" w:rsidRDefault="0059671D" w:rsidP="0059671D">
      <w:r>
        <w:rPr>
          <w:b/>
          <w:bCs/>
        </w:rPr>
        <w:t>OS:</w:t>
      </w:r>
      <w:r>
        <w:tab/>
      </w:r>
      <w:r>
        <w:tab/>
      </w:r>
      <w:r w:rsidR="005F5B18">
        <w:t xml:space="preserve">MVS, </w:t>
      </w:r>
      <w:proofErr w:type="gramStart"/>
      <w:r>
        <w:t>Unix</w:t>
      </w:r>
      <w:proofErr w:type="gramEnd"/>
      <w:r>
        <w:t>, Novel Netware, Linux, Windows NT, XP, Mac OS X</w:t>
      </w:r>
    </w:p>
    <w:p w:rsidR="0059671D" w:rsidRDefault="0059671D" w:rsidP="0059671D">
      <w:r>
        <w:rPr>
          <w:b/>
          <w:bCs/>
        </w:rPr>
        <w:t>Languages:</w:t>
      </w:r>
      <w:r w:rsidR="00E9710C">
        <w:tab/>
        <w:t>Java, C, C++</w:t>
      </w:r>
      <w:r>
        <w:t xml:space="preserve">, Basic, </w:t>
      </w:r>
      <w:proofErr w:type="gramStart"/>
      <w:r>
        <w:t>Cobol</w:t>
      </w:r>
      <w:proofErr w:type="gramEnd"/>
      <w:r>
        <w:t>, Fortran, Pascal, Assembly</w:t>
      </w:r>
    </w:p>
    <w:p w:rsidR="0059671D" w:rsidRDefault="0059671D" w:rsidP="0059671D">
      <w:r>
        <w:rPr>
          <w:b/>
          <w:bCs/>
        </w:rPr>
        <w:t>Database:</w:t>
      </w:r>
      <w:r>
        <w:tab/>
        <w:t>Oracle, DB2, Teradata</w:t>
      </w:r>
      <w:r w:rsidR="00E9710C">
        <w:t>, SQL Server, Access</w:t>
      </w:r>
    </w:p>
    <w:p w:rsidR="0059671D" w:rsidRDefault="0059671D" w:rsidP="0059671D">
      <w:r>
        <w:rPr>
          <w:b/>
          <w:bCs/>
        </w:rPr>
        <w:t>Tools:</w:t>
      </w:r>
      <w:r>
        <w:rPr>
          <w:b/>
          <w:bCs/>
        </w:rPr>
        <w:tab/>
      </w:r>
      <w:r>
        <w:tab/>
        <w:t>SQL plus, PL/SQL, Prolog, Lisp, Java Scripting, Applet, API</w:t>
      </w:r>
    </w:p>
    <w:p w:rsidR="0059671D" w:rsidRDefault="0059671D" w:rsidP="00E9710C">
      <w:r>
        <w:rPr>
          <w:b/>
          <w:bCs/>
        </w:rPr>
        <w:t>Application:</w:t>
      </w:r>
      <w:r>
        <w:tab/>
        <w:t xml:space="preserve">VI, </w:t>
      </w:r>
      <w:smartTag w:uri="urn:schemas-microsoft-com:office:smarttags" w:element="place">
        <w:smartTag w:uri="urn:schemas-microsoft-com:office:smarttags" w:element="City">
          <w:r>
            <w:t>PICO</w:t>
          </w:r>
        </w:smartTag>
        <w:r>
          <w:t xml:space="preserve">, </w:t>
        </w:r>
        <w:smartTag w:uri="urn:schemas-microsoft-com:office:smarttags" w:element="State">
          <w:r>
            <w:t>MS</w:t>
          </w:r>
        </w:smartTag>
      </w:smartTag>
      <w:r>
        <w:t xml:space="preserve"> office</w:t>
      </w:r>
      <w:r w:rsidR="00E9710C">
        <w:t xml:space="preserve">, AI application, </w:t>
      </w:r>
      <w:r>
        <w:t>Graphics,</w:t>
      </w:r>
      <w:r w:rsidR="00E9710C">
        <w:t xml:space="preserve"> Software Testing</w:t>
      </w:r>
    </w:p>
    <w:p w:rsidR="0059671D" w:rsidRDefault="0059671D" w:rsidP="0059671D">
      <w:pPr>
        <w:rPr>
          <w:b/>
          <w:bCs/>
        </w:rPr>
      </w:pPr>
    </w:p>
    <w:p w:rsidR="00147E21" w:rsidRDefault="00147E21" w:rsidP="0059671D">
      <w:pPr>
        <w:rPr>
          <w:b/>
          <w:bCs/>
        </w:rPr>
      </w:pPr>
    </w:p>
    <w:p w:rsidR="00CB5FAF" w:rsidRDefault="00CB5FAF" w:rsidP="0059671D">
      <w:pPr>
        <w:rPr>
          <w:b/>
          <w:bCs/>
        </w:rPr>
      </w:pPr>
    </w:p>
    <w:p w:rsidR="00147E21" w:rsidRPr="00337951" w:rsidRDefault="00147E21" w:rsidP="00147E21">
      <w:pPr>
        <w:rPr>
          <w:b/>
          <w:bCs/>
          <w:color w:val="0000FF"/>
        </w:rPr>
      </w:pPr>
      <w:r w:rsidRPr="00337951">
        <w:rPr>
          <w:b/>
          <w:bCs/>
          <w:color w:val="0000FF"/>
        </w:rPr>
        <w:t>DATA WAREHOUSING TOOLS</w:t>
      </w:r>
    </w:p>
    <w:p w:rsidR="00147E21" w:rsidRDefault="00147E21" w:rsidP="0059671D">
      <w:pPr>
        <w:rPr>
          <w:b/>
          <w:bCs/>
        </w:rPr>
      </w:pPr>
    </w:p>
    <w:p w:rsidR="00147E21" w:rsidRDefault="00147E21" w:rsidP="00147E21">
      <w:pPr>
        <w:ind w:left="2880" w:hanging="2880"/>
      </w:pPr>
      <w:r>
        <w:rPr>
          <w:b/>
          <w:bCs/>
        </w:rPr>
        <w:t>Reporting Tools:</w:t>
      </w:r>
      <w:r>
        <w:rPr>
          <w:b/>
          <w:bCs/>
        </w:rPr>
        <w:tab/>
      </w:r>
      <w:r>
        <w:t>MicroStrategy</w:t>
      </w:r>
      <w:r w:rsidR="00763C93">
        <w:t xml:space="preserve"> Desktop 8.0.2</w:t>
      </w:r>
    </w:p>
    <w:p w:rsidR="00763C93" w:rsidRDefault="00763C93" w:rsidP="00147E21">
      <w:pPr>
        <w:ind w:left="2880" w:hanging="2880"/>
      </w:pPr>
      <w:r>
        <w:rPr>
          <w:b/>
          <w:bCs/>
        </w:rPr>
        <w:t>SAS Tools:</w:t>
      </w:r>
      <w:r>
        <w:t xml:space="preserve">                             SAS/BASE, SAS/STAT, SAS/MACROS, SAS/GRAPH, SAS/ACCESS, SAS/CONNECT.</w:t>
      </w:r>
    </w:p>
    <w:p w:rsidR="00147E21" w:rsidRDefault="00147E21" w:rsidP="00147E21">
      <w:pPr>
        <w:ind w:left="2880" w:hanging="2880"/>
      </w:pPr>
      <w:r>
        <w:rPr>
          <w:b/>
          <w:bCs/>
        </w:rPr>
        <w:t>Database:</w:t>
      </w:r>
      <w:r>
        <w:rPr>
          <w:b/>
          <w:bCs/>
        </w:rPr>
        <w:tab/>
      </w:r>
      <w:r>
        <w:t>Teradata V2R5/4.1, Oracle 10g/9i/8i/7.0, SQL Server 7.0/6.5/2000, DB2, MS Access</w:t>
      </w:r>
    </w:p>
    <w:p w:rsidR="00147E21" w:rsidRDefault="00147E21" w:rsidP="00147E21">
      <w:pPr>
        <w:ind w:left="2880" w:hanging="2880"/>
        <w:rPr>
          <w:b/>
          <w:bCs/>
        </w:rPr>
      </w:pPr>
      <w:r>
        <w:rPr>
          <w:b/>
          <w:bCs/>
        </w:rPr>
        <w:t>ETL Tools:</w:t>
      </w:r>
      <w:r>
        <w:rPr>
          <w:b/>
          <w:bCs/>
        </w:rPr>
        <w:tab/>
      </w:r>
      <w:r>
        <w:t>Informatica Power Mart 6.0/5.11/5.x/4.7, Ab Initio, Teradata Warehouse builder, DB Connect</w:t>
      </w:r>
      <w:r>
        <w:rPr>
          <w:b/>
          <w:bCs/>
        </w:rPr>
        <w:tab/>
      </w:r>
      <w:r>
        <w:rPr>
          <w:b/>
          <w:bCs/>
        </w:rPr>
        <w:tab/>
      </w:r>
    </w:p>
    <w:p w:rsidR="00147E21" w:rsidRDefault="00147E21" w:rsidP="00147E21">
      <w:pPr>
        <w:rPr>
          <w:b/>
          <w:bCs/>
        </w:rPr>
      </w:pPr>
      <w:r>
        <w:rPr>
          <w:b/>
          <w:bCs/>
        </w:rPr>
        <w:t>Data Modeling Tools:</w:t>
      </w:r>
      <w:r>
        <w:rPr>
          <w:b/>
          <w:bCs/>
        </w:rPr>
        <w:tab/>
      </w:r>
      <w:r>
        <w:t>Erwin Data Modeler 4.0/3.5.2, Visio 2002/2003</w:t>
      </w:r>
      <w:r>
        <w:rPr>
          <w:b/>
          <w:bCs/>
        </w:rPr>
        <w:tab/>
      </w:r>
      <w:r>
        <w:rPr>
          <w:rFonts w:eastAsia="MS Mincho"/>
          <w:sz w:val="20"/>
          <w:szCs w:val="20"/>
        </w:rPr>
        <w:t xml:space="preserve">  </w:t>
      </w:r>
    </w:p>
    <w:p w:rsidR="00147E21" w:rsidRDefault="00147E21" w:rsidP="00147E21">
      <w:pPr>
        <w:ind w:left="2880" w:hanging="2880"/>
      </w:pPr>
      <w:r>
        <w:rPr>
          <w:b/>
          <w:bCs/>
        </w:rPr>
        <w:t>Web Tools:</w:t>
      </w:r>
      <w:r>
        <w:rPr>
          <w:b/>
          <w:bCs/>
        </w:rPr>
        <w:tab/>
      </w:r>
      <w:r>
        <w:t xml:space="preserve">HTML, XML, ASP, </w:t>
      </w:r>
      <w:r w:rsidR="005F5B18">
        <w:t xml:space="preserve">JSP, Java Script, Servlet, </w:t>
      </w:r>
      <w:r>
        <w:t xml:space="preserve">Tomcat </w:t>
      </w:r>
    </w:p>
    <w:p w:rsidR="00147E21" w:rsidRPr="0059671D" w:rsidRDefault="00147E21" w:rsidP="0059671D">
      <w:pPr>
        <w:rPr>
          <w:b/>
          <w:bCs/>
        </w:rPr>
      </w:pPr>
    </w:p>
    <w:p w:rsidR="0059671D" w:rsidRDefault="0059671D" w:rsidP="0059671D">
      <w:pPr>
        <w:ind w:left="1440"/>
      </w:pPr>
    </w:p>
    <w:p w:rsidR="00617F3B" w:rsidRDefault="00617F3B"/>
    <w:p w:rsidR="00F45FCE" w:rsidRPr="00337951" w:rsidRDefault="0054565B">
      <w:pPr>
        <w:rPr>
          <w:b/>
          <w:bCs/>
          <w:color w:val="0000FF"/>
        </w:rPr>
      </w:pPr>
      <w:r>
        <w:rPr>
          <w:b/>
          <w:bCs/>
          <w:color w:val="0000FF"/>
        </w:rPr>
        <w:t>SUMMA</w:t>
      </w:r>
      <w:r w:rsidR="00BC72E2">
        <w:rPr>
          <w:b/>
          <w:bCs/>
          <w:color w:val="0000FF"/>
        </w:rPr>
        <w:t>RY</w:t>
      </w:r>
      <w:r w:rsidR="00F45FCE" w:rsidRPr="00337951">
        <w:rPr>
          <w:b/>
          <w:bCs/>
          <w:color w:val="0000FF"/>
        </w:rPr>
        <w:tab/>
      </w:r>
    </w:p>
    <w:p w:rsidR="002F714D" w:rsidRDefault="002F714D" w:rsidP="00BC72E2">
      <w:pPr>
        <w:ind w:left="360"/>
      </w:pPr>
    </w:p>
    <w:p w:rsidR="00BC72E2" w:rsidRDefault="00267E2D" w:rsidP="006603FE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rPr>
          <w:rFonts w:cs="Verdana"/>
          <w:color w:val="000000"/>
          <w:kern w:val="28"/>
        </w:rPr>
        <w:t>E</w:t>
      </w:r>
      <w:r w:rsidR="006603FE">
        <w:rPr>
          <w:rFonts w:cs="Verdana"/>
          <w:color w:val="000000"/>
          <w:kern w:val="28"/>
        </w:rPr>
        <w:t>xperience in Database, Data Warehousing, Data Analysis, Project development management including in Pharmaceutical, Healthcare Industry using SAS and Oracle.</w:t>
      </w:r>
    </w:p>
    <w:p w:rsidR="006603FE" w:rsidRDefault="00A47AE9" w:rsidP="006603FE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rPr>
          <w:rFonts w:cs="Verdana"/>
          <w:color w:val="000000"/>
          <w:kern w:val="28"/>
        </w:rPr>
        <w:t>E</w:t>
      </w:r>
      <w:r w:rsidR="006603FE" w:rsidRPr="006603FE">
        <w:rPr>
          <w:rFonts w:cs="Verdana"/>
          <w:color w:val="000000"/>
          <w:kern w:val="28"/>
        </w:rPr>
        <w:t xml:space="preserve">xtensive experience with </w:t>
      </w:r>
      <w:r w:rsidR="006603FE">
        <w:rPr>
          <w:rFonts w:cs="Verdana"/>
          <w:color w:val="000000"/>
          <w:kern w:val="28"/>
        </w:rPr>
        <w:t>SAS</w:t>
      </w:r>
      <w:r w:rsidR="006603FE" w:rsidRPr="006603FE">
        <w:rPr>
          <w:rFonts w:cs="Verdana"/>
          <w:color w:val="000000"/>
          <w:kern w:val="28"/>
        </w:rPr>
        <w:t xml:space="preserve"> Programm</w:t>
      </w:r>
      <w:r>
        <w:rPr>
          <w:rFonts w:cs="Verdana"/>
          <w:color w:val="000000"/>
          <w:kern w:val="28"/>
        </w:rPr>
        <w:t xml:space="preserve">ing, </w:t>
      </w:r>
      <w:r w:rsidR="006603FE" w:rsidRPr="00A47AE9">
        <w:rPr>
          <w:rFonts w:cs="Verdana"/>
          <w:color w:val="000000"/>
          <w:kern w:val="28"/>
        </w:rPr>
        <w:t>Clinical Trial</w:t>
      </w:r>
      <w:r w:rsidRPr="00A47AE9">
        <w:rPr>
          <w:rFonts w:cs="Verdana"/>
          <w:color w:val="000000"/>
          <w:kern w:val="28"/>
        </w:rPr>
        <w:t>s</w:t>
      </w:r>
      <w:r w:rsidR="006603FE" w:rsidRPr="006603FE">
        <w:rPr>
          <w:rFonts w:cs="Verdana"/>
          <w:color w:val="000000"/>
          <w:kern w:val="28"/>
        </w:rPr>
        <w:t xml:space="preserve"> (</w:t>
      </w:r>
      <w:r>
        <w:rPr>
          <w:rFonts w:cs="Verdana"/>
          <w:color w:val="000000"/>
          <w:kern w:val="28"/>
        </w:rPr>
        <w:t>Phases</w:t>
      </w:r>
      <w:r w:rsidR="00776F18">
        <w:rPr>
          <w:rFonts w:cs="Verdana"/>
          <w:color w:val="000000"/>
          <w:kern w:val="28"/>
        </w:rPr>
        <w:t xml:space="preserve"> I -</w:t>
      </w:r>
      <w:r>
        <w:rPr>
          <w:rFonts w:cs="Verdana"/>
          <w:color w:val="000000"/>
          <w:kern w:val="28"/>
        </w:rPr>
        <w:t xml:space="preserve"> </w:t>
      </w:r>
      <w:r w:rsidR="006603FE" w:rsidRPr="006603FE">
        <w:rPr>
          <w:rFonts w:cs="Verdana"/>
          <w:color w:val="000000"/>
          <w:kern w:val="28"/>
        </w:rPr>
        <w:t>I</w:t>
      </w:r>
      <w:r w:rsidR="0006474D">
        <w:rPr>
          <w:rFonts w:cs="Verdana"/>
          <w:color w:val="000000"/>
          <w:kern w:val="28"/>
        </w:rPr>
        <w:t>I - III</w:t>
      </w:r>
      <w:r w:rsidR="006603FE" w:rsidRPr="006603FE">
        <w:rPr>
          <w:rFonts w:cs="Verdana"/>
          <w:color w:val="000000"/>
          <w:kern w:val="28"/>
        </w:rPr>
        <w:t xml:space="preserve">), Reporting Tools, Object Oriented Programming, </w:t>
      </w:r>
      <w:r w:rsidR="006603FE">
        <w:rPr>
          <w:rFonts w:cs="Verdana"/>
          <w:color w:val="000000"/>
          <w:kern w:val="28"/>
        </w:rPr>
        <w:t>Oracle</w:t>
      </w:r>
      <w:r w:rsidR="006603FE" w:rsidRPr="006603FE">
        <w:rPr>
          <w:rFonts w:cs="Verdana"/>
          <w:color w:val="000000"/>
          <w:kern w:val="28"/>
        </w:rPr>
        <w:t xml:space="preserve"> and PL/SQL. </w:t>
      </w:r>
    </w:p>
    <w:p w:rsidR="00A47AE9" w:rsidRDefault="00A47AE9" w:rsidP="006603FE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rPr>
          <w:rFonts w:cs="Verdana"/>
          <w:color w:val="000000"/>
          <w:kern w:val="28"/>
        </w:rPr>
        <w:t>D</w:t>
      </w:r>
      <w:r w:rsidRPr="00A47AE9">
        <w:rPr>
          <w:rFonts w:cs="Verdana"/>
          <w:color w:val="000000"/>
          <w:kern w:val="28"/>
        </w:rPr>
        <w:t>eveloping SAS Procedures, Macros, data cleaning, reporting</w:t>
      </w:r>
      <w:r>
        <w:rPr>
          <w:rFonts w:cs="Verdana"/>
          <w:color w:val="000000"/>
          <w:kern w:val="28"/>
        </w:rPr>
        <w:t>.</w:t>
      </w:r>
    </w:p>
    <w:p w:rsidR="00A47AE9" w:rsidRDefault="00A47AE9" w:rsidP="006603FE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rPr>
          <w:rFonts w:cs="Verdana"/>
          <w:color w:val="000000"/>
          <w:kern w:val="28"/>
        </w:rPr>
        <w:t xml:space="preserve">Worked </w:t>
      </w:r>
      <w:r w:rsidRPr="00A47AE9">
        <w:rPr>
          <w:rFonts w:cs="Verdana"/>
          <w:color w:val="000000"/>
          <w:kern w:val="28"/>
        </w:rPr>
        <w:t xml:space="preserve">with Statisticians to provide SAS programming in analyzing the Laboratory </w:t>
      </w:r>
      <w:proofErr w:type="gramStart"/>
      <w:r w:rsidRPr="00A47AE9">
        <w:rPr>
          <w:rFonts w:cs="Verdana"/>
          <w:color w:val="000000"/>
          <w:kern w:val="28"/>
        </w:rPr>
        <w:t>Data,</w:t>
      </w:r>
      <w:proofErr w:type="gramEnd"/>
      <w:r w:rsidRPr="00A47AE9">
        <w:rPr>
          <w:rFonts w:cs="Verdana"/>
          <w:color w:val="000000"/>
          <w:kern w:val="28"/>
        </w:rPr>
        <w:t xml:space="preserve"> generate reports, tables, listings and graphs.</w:t>
      </w:r>
    </w:p>
    <w:p w:rsidR="002D5710" w:rsidRDefault="002D5710" w:rsidP="006603FE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rPr>
          <w:rFonts w:cs="Verdana"/>
          <w:color w:val="000000"/>
          <w:kern w:val="28"/>
        </w:rPr>
        <w:t>In depth background with R</w:t>
      </w:r>
      <w:r w:rsidR="00734F98">
        <w:rPr>
          <w:rFonts w:cs="Verdana"/>
          <w:color w:val="000000"/>
          <w:kern w:val="28"/>
        </w:rPr>
        <w:t xml:space="preserve">DBMS development including SQL, </w:t>
      </w:r>
      <w:r>
        <w:rPr>
          <w:rFonts w:cs="Verdana"/>
          <w:color w:val="000000"/>
          <w:kern w:val="28"/>
        </w:rPr>
        <w:t xml:space="preserve">PL/SQL programs and </w:t>
      </w:r>
      <w:r w:rsidR="009A2A63">
        <w:rPr>
          <w:rFonts w:cs="Verdana"/>
          <w:color w:val="000000"/>
          <w:kern w:val="28"/>
        </w:rPr>
        <w:t>Procedures, Functions, Triggers and Packages.</w:t>
      </w:r>
    </w:p>
    <w:p w:rsidR="009A2A63" w:rsidRDefault="002D5710" w:rsidP="00E9710C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rPr>
          <w:rFonts w:cs="Verdana"/>
          <w:color w:val="000000"/>
          <w:kern w:val="28"/>
        </w:rPr>
        <w:t>Extensive Experience in SAS/BASE, SAS/STAT, SAS/GRAPH, SAS/MACRO, SAS/CONNECT, SAS</w:t>
      </w:r>
      <w:r w:rsidR="00475CB3">
        <w:rPr>
          <w:rFonts w:cs="Verdana"/>
          <w:color w:val="000000"/>
          <w:kern w:val="28"/>
        </w:rPr>
        <w:t>/ACCESS,</w:t>
      </w:r>
      <w:r>
        <w:rPr>
          <w:rFonts w:cs="Verdana"/>
          <w:color w:val="000000"/>
          <w:kern w:val="28"/>
        </w:rPr>
        <w:t xml:space="preserve"> in </w:t>
      </w:r>
      <w:proofErr w:type="gramStart"/>
      <w:r>
        <w:rPr>
          <w:rFonts w:cs="Verdana"/>
          <w:color w:val="000000"/>
          <w:kern w:val="28"/>
        </w:rPr>
        <w:t>Unix</w:t>
      </w:r>
      <w:proofErr w:type="gramEnd"/>
      <w:r>
        <w:rPr>
          <w:rFonts w:cs="Verdana"/>
          <w:color w:val="000000"/>
          <w:kern w:val="28"/>
        </w:rPr>
        <w:t xml:space="preserve"> and Windows environments.</w:t>
      </w:r>
    </w:p>
    <w:p w:rsidR="00A47AE9" w:rsidRPr="002D5710" w:rsidRDefault="0006474D" w:rsidP="002D5710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t xml:space="preserve">Self </w:t>
      </w:r>
      <w:r w:rsidR="009A2A63">
        <w:t>mot</w:t>
      </w:r>
      <w:r w:rsidR="007A05BC">
        <w:t xml:space="preserve">ivated, High work ethics, Quick </w:t>
      </w:r>
      <w:r w:rsidR="009A2A63">
        <w:t>learning, Strong Quantita</w:t>
      </w:r>
      <w:r>
        <w:t xml:space="preserve">tive and problem solving Skill, </w:t>
      </w:r>
      <w:r w:rsidR="009A2A63">
        <w:t xml:space="preserve">Good team player, Excellence in Discipline and Leadership. </w:t>
      </w:r>
      <w:r w:rsidR="00A47AE9" w:rsidRPr="002D5710">
        <w:rPr>
          <w:rFonts w:cs="Verdana"/>
          <w:color w:val="000000"/>
          <w:kern w:val="28"/>
        </w:rPr>
        <w:t xml:space="preserve">  </w:t>
      </w:r>
    </w:p>
    <w:p w:rsidR="002F714D" w:rsidRDefault="002F714D" w:rsidP="009A2A63"/>
    <w:p w:rsidR="00E97907" w:rsidRDefault="00E97907" w:rsidP="00337951"/>
    <w:p w:rsidR="00693DF8" w:rsidRDefault="00693DF8" w:rsidP="00337951"/>
    <w:p w:rsidR="004641E6" w:rsidRPr="00337951" w:rsidRDefault="00617F3B" w:rsidP="00337951">
      <w:pPr>
        <w:rPr>
          <w:color w:val="0000FF"/>
        </w:rPr>
      </w:pPr>
      <w:r w:rsidRPr="00337951">
        <w:rPr>
          <w:b/>
          <w:bCs/>
          <w:color w:val="0000FF"/>
        </w:rPr>
        <w:t>EXPERIENCE</w:t>
      </w:r>
    </w:p>
    <w:p w:rsidR="00617F3B" w:rsidRDefault="00617F3B">
      <w:pPr>
        <w:rPr>
          <w:b/>
          <w:bCs/>
        </w:rPr>
      </w:pPr>
    </w:p>
    <w:p w:rsidR="002E02D7" w:rsidRDefault="002E02D7" w:rsidP="002E02D7"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SAS Programmer </w:t>
      </w:r>
      <w:r w:rsidRPr="00337951">
        <w:rPr>
          <w:b/>
          <w:bCs/>
          <w:color w:val="0000FF"/>
        </w:rPr>
        <w:t xml:space="preserve">    </w:t>
      </w:r>
      <w:proofErr w:type="gramStart"/>
      <w:r w:rsidRPr="00337951">
        <w:rPr>
          <w:b/>
          <w:bCs/>
          <w:color w:val="0000FF"/>
        </w:rPr>
        <w:t xml:space="preserve">- </w:t>
      </w:r>
      <w:r w:rsidR="00C81A5A">
        <w:rPr>
          <w:b/>
          <w:bCs/>
          <w:color w:val="0000FF"/>
        </w:rPr>
        <w:t xml:space="preserve"> </w:t>
      </w:r>
      <w:smartTag w:uri="urn:schemas-microsoft-com:office:smarttags" w:element="City">
        <w:smartTag w:uri="urn:schemas-microsoft-com:office:smarttags" w:element="place">
          <w:r w:rsidR="00C81A5A">
            <w:rPr>
              <w:b/>
              <w:bCs/>
              <w:color w:val="0000FF"/>
            </w:rPr>
            <w:t>Boston</w:t>
          </w:r>
        </w:smartTag>
      </w:smartTag>
      <w:proofErr w:type="gramEnd"/>
      <w:r w:rsidR="00C81A5A">
        <w:rPr>
          <w:b/>
          <w:bCs/>
          <w:color w:val="0000FF"/>
        </w:rPr>
        <w:t xml:space="preserve"> Scientific</w:t>
      </w:r>
      <w:r>
        <w:rPr>
          <w:b/>
          <w:bCs/>
          <w:color w:val="0000FF"/>
        </w:rPr>
        <w:t xml:space="preserve">  (Aug 2009</w:t>
      </w:r>
      <w:r w:rsidR="00670263">
        <w:rPr>
          <w:b/>
          <w:bCs/>
          <w:color w:val="0000FF"/>
        </w:rPr>
        <w:t xml:space="preserve"> – Till Date</w:t>
      </w:r>
      <w:r>
        <w:rPr>
          <w:b/>
          <w:bCs/>
          <w:color w:val="0000FF"/>
        </w:rPr>
        <w:t xml:space="preserve">) </w:t>
      </w:r>
    </w:p>
    <w:p w:rsidR="002E02D7" w:rsidRDefault="002E02D7" w:rsidP="002E02D7">
      <w:pPr>
        <w:rPr>
          <w:b/>
          <w:bCs/>
        </w:rPr>
      </w:pPr>
    </w:p>
    <w:p w:rsidR="002E02D7" w:rsidRDefault="002E02D7" w:rsidP="002E02D7">
      <w:pPr>
        <w:rPr>
          <w:rStyle w:val="Strong"/>
          <w:color w:val="0000FF"/>
        </w:rPr>
      </w:pPr>
      <w:r>
        <w:rPr>
          <w:rStyle w:val="Strong"/>
          <w:color w:val="0000FF"/>
        </w:rPr>
        <w:t>Marlborough, MA</w:t>
      </w:r>
    </w:p>
    <w:p w:rsidR="005065E4" w:rsidRDefault="005065E4" w:rsidP="002E02D7">
      <w:pPr>
        <w:rPr>
          <w:rStyle w:val="Strong"/>
          <w:color w:val="0000FF"/>
        </w:rPr>
      </w:pPr>
    </w:p>
    <w:p w:rsidR="005065E4" w:rsidRDefault="005065E4" w:rsidP="002E02D7">
      <w:pPr>
        <w:rPr>
          <w:rStyle w:val="Strong"/>
          <w:color w:val="0000FF"/>
        </w:rPr>
      </w:pPr>
      <w:r>
        <w:rPr>
          <w:rStyle w:val="Strong"/>
          <w:color w:val="0000FF"/>
        </w:rPr>
        <w:t xml:space="preserve">Involved in CAPA 265 </w:t>
      </w:r>
      <w:proofErr w:type="gramStart"/>
      <w:r>
        <w:rPr>
          <w:rStyle w:val="Strong"/>
          <w:color w:val="0000FF"/>
        </w:rPr>
        <w:t>project</w:t>
      </w:r>
      <w:proofErr w:type="gramEnd"/>
      <w:r>
        <w:rPr>
          <w:rStyle w:val="Strong"/>
          <w:color w:val="0000FF"/>
        </w:rPr>
        <w:t xml:space="preserve"> for clinical trial on medical device.</w:t>
      </w:r>
    </w:p>
    <w:p w:rsidR="002E02D7" w:rsidRPr="004376E3" w:rsidRDefault="002E02D7" w:rsidP="004376E3">
      <w:pPr>
        <w:ind w:left="360"/>
        <w:jc w:val="both"/>
        <w:rPr>
          <w:rStyle w:val="Strong"/>
          <w:b w:val="0"/>
          <w:bCs w:val="0"/>
        </w:rPr>
      </w:pPr>
    </w:p>
    <w:p w:rsidR="004376E3" w:rsidRDefault="004376E3" w:rsidP="004376E3">
      <w:pPr>
        <w:numPr>
          <w:ilvl w:val="0"/>
          <w:numId w:val="13"/>
        </w:numPr>
      </w:pPr>
      <w:r w:rsidRPr="002E02D7">
        <w:t>Establish project and substance databases f</w:t>
      </w:r>
      <w:r w:rsidR="00316369">
        <w:t>ollowing the rules of good data</w:t>
      </w:r>
      <w:r w:rsidR="0098443A">
        <w:t>base structure and data</w:t>
      </w:r>
      <w:r w:rsidRPr="002E02D7">
        <w:t>base integrity. The struc</w:t>
      </w:r>
      <w:r w:rsidR="005268C5">
        <w:t>ture of the data</w:t>
      </w:r>
      <w:r w:rsidRPr="002E02D7">
        <w:t>base must support the execution of the standard safety macros.</w:t>
      </w:r>
    </w:p>
    <w:p w:rsidR="004376E3" w:rsidRDefault="004376E3" w:rsidP="004376E3">
      <w:pPr>
        <w:numPr>
          <w:ilvl w:val="0"/>
          <w:numId w:val="13"/>
        </w:numPr>
      </w:pPr>
      <w:r>
        <w:t>Performed and reviewed the programming specifications for the completeness, correctness and adherence to sited department guidelines and SOP. Ensure all programming issues are resolved and</w:t>
      </w:r>
      <w:r w:rsidR="001C63B6">
        <w:t xml:space="preserve"> updated in the SAP. Additional </w:t>
      </w:r>
      <w:r>
        <w:t>specifications once programming com</w:t>
      </w:r>
      <w:r w:rsidR="00E36C67">
        <w:t>mences are properly documented.</w:t>
      </w:r>
    </w:p>
    <w:p w:rsidR="00E36C67" w:rsidRDefault="00E36C67" w:rsidP="00E36C67">
      <w:pPr>
        <w:numPr>
          <w:ilvl w:val="0"/>
          <w:numId w:val="13"/>
        </w:numPr>
      </w:pPr>
      <w:r>
        <w:t>Create, modify and execute plans to validate database studies as necessary, and document steps taken in accordance with standard operating procedures.</w:t>
      </w:r>
    </w:p>
    <w:p w:rsidR="00E36C67" w:rsidRDefault="00E36C67" w:rsidP="00E36C67">
      <w:pPr>
        <w:numPr>
          <w:ilvl w:val="0"/>
          <w:numId w:val="13"/>
        </w:numPr>
      </w:pPr>
      <w:r>
        <w:t>Conduct review of existing data for the purpose of developing study concepts and maintaining the integrity of the analytic database.</w:t>
      </w:r>
    </w:p>
    <w:p w:rsidR="002E02D7" w:rsidRDefault="004376E3" w:rsidP="002E02D7">
      <w:pPr>
        <w:rPr>
          <w:rStyle w:val="Strong"/>
          <w:color w:val="0000FF"/>
        </w:rPr>
      </w:pPr>
      <w:r>
        <w:rPr>
          <w:rStyle w:val="Strong"/>
          <w:color w:val="0000FF"/>
        </w:rPr>
        <w:t xml:space="preserve"> </w:t>
      </w:r>
    </w:p>
    <w:p w:rsidR="002E02D7" w:rsidRDefault="002E02D7" w:rsidP="002E02D7">
      <w:pPr>
        <w:rPr>
          <w:rStyle w:val="Strong"/>
          <w:color w:val="0000FF"/>
        </w:rPr>
      </w:pPr>
    </w:p>
    <w:p w:rsidR="002E02D7" w:rsidRPr="002E02D7" w:rsidRDefault="002E02D7">
      <w:pPr>
        <w:rPr>
          <w:b/>
          <w:bCs/>
          <w:color w:val="0000FF"/>
        </w:rPr>
      </w:pPr>
    </w:p>
    <w:p w:rsidR="006C7CC3" w:rsidRDefault="006C7CC3" w:rsidP="002B6A5B">
      <w:pPr>
        <w:rPr>
          <w:b/>
          <w:bCs/>
          <w:color w:val="0000FF"/>
        </w:rPr>
      </w:pPr>
    </w:p>
    <w:p w:rsidR="002B6A5B" w:rsidRDefault="002B6A5B" w:rsidP="002B6A5B">
      <w:pPr>
        <w:rPr>
          <w:b/>
          <w:bCs/>
          <w:color w:val="0000FF"/>
        </w:rPr>
      </w:pPr>
      <w:r>
        <w:rPr>
          <w:b/>
          <w:bCs/>
          <w:color w:val="0000FF"/>
        </w:rPr>
        <w:lastRenderedPageBreak/>
        <w:t xml:space="preserve">SAS Programmer </w:t>
      </w:r>
      <w:r w:rsidRPr="00337951">
        <w:rPr>
          <w:b/>
          <w:bCs/>
          <w:color w:val="0000FF"/>
        </w:rPr>
        <w:t xml:space="preserve">    </w:t>
      </w:r>
      <w:proofErr w:type="gramStart"/>
      <w:r w:rsidRPr="00337951">
        <w:rPr>
          <w:b/>
          <w:bCs/>
          <w:color w:val="0000FF"/>
        </w:rPr>
        <w:t xml:space="preserve">- </w:t>
      </w:r>
      <w:r w:rsidR="00D008A8">
        <w:rPr>
          <w:b/>
          <w:bCs/>
          <w:color w:val="0000FF"/>
        </w:rPr>
        <w:t xml:space="preserve"> Cogni</w:t>
      </w:r>
      <w:r w:rsidR="00BF11A1">
        <w:rPr>
          <w:b/>
          <w:bCs/>
          <w:color w:val="0000FF"/>
        </w:rPr>
        <w:t>gen</w:t>
      </w:r>
      <w:proofErr w:type="gramEnd"/>
      <w:r w:rsidR="00BF11A1">
        <w:rPr>
          <w:b/>
          <w:bCs/>
          <w:color w:val="0000FF"/>
        </w:rPr>
        <w:t xml:space="preserve"> Corp  (July 2008 – Feb 2009</w:t>
      </w:r>
      <w:r>
        <w:rPr>
          <w:b/>
          <w:bCs/>
          <w:color w:val="0000FF"/>
        </w:rPr>
        <w:t xml:space="preserve">) </w:t>
      </w:r>
    </w:p>
    <w:p w:rsidR="002B6A5B" w:rsidRDefault="002B6A5B" w:rsidP="002B6A5B">
      <w:pPr>
        <w:rPr>
          <w:b/>
          <w:bCs/>
        </w:rPr>
      </w:pPr>
    </w:p>
    <w:p w:rsidR="002B6A5B" w:rsidRDefault="002B6A5B" w:rsidP="002B6A5B">
      <w:pPr>
        <w:rPr>
          <w:rStyle w:val="Strong"/>
          <w:color w:val="0000FF"/>
        </w:rPr>
      </w:pPr>
      <w:r>
        <w:rPr>
          <w:rStyle w:val="Strong"/>
          <w:color w:val="0000FF"/>
        </w:rPr>
        <w:t>Buffalo, NY</w:t>
      </w:r>
    </w:p>
    <w:p w:rsidR="002B6A5B" w:rsidRDefault="002B6A5B" w:rsidP="002B6A5B">
      <w:pPr>
        <w:rPr>
          <w:rStyle w:val="Strong"/>
          <w:color w:val="0000FF"/>
        </w:rPr>
      </w:pPr>
    </w:p>
    <w:p w:rsidR="002B6A5B" w:rsidRDefault="002B6A5B" w:rsidP="002B6A5B">
      <w:pPr>
        <w:rPr>
          <w:b/>
          <w:bCs/>
          <w:color w:val="0000FF"/>
        </w:rPr>
      </w:pPr>
      <w:proofErr w:type="gramStart"/>
      <w:r>
        <w:rPr>
          <w:rStyle w:val="Strong"/>
          <w:color w:val="0000FF"/>
        </w:rPr>
        <w:t>Respo</w:t>
      </w:r>
      <w:r w:rsidR="004B466E">
        <w:rPr>
          <w:rStyle w:val="Strong"/>
          <w:color w:val="0000FF"/>
        </w:rPr>
        <w:t>nsible for SAS graphs and NONMEM</w:t>
      </w:r>
      <w:r>
        <w:rPr>
          <w:rStyle w:val="Strong"/>
          <w:color w:val="0000FF"/>
        </w:rPr>
        <w:t xml:space="preserve"> dataset in order to analyze PK/PD analysis study.</w:t>
      </w:r>
      <w:proofErr w:type="gramEnd"/>
      <w:r w:rsidRPr="00230E79">
        <w:rPr>
          <w:b/>
          <w:bCs/>
          <w:color w:val="0000FF"/>
        </w:rPr>
        <w:t xml:space="preserve"> </w:t>
      </w:r>
    </w:p>
    <w:p w:rsidR="002B6A5B" w:rsidRDefault="002B6A5B" w:rsidP="002B6A5B">
      <w:r w:rsidRPr="00230E79">
        <w:rPr>
          <w:b/>
          <w:bCs/>
          <w:color w:val="0000FF"/>
        </w:rPr>
        <w:t xml:space="preserve">       </w:t>
      </w:r>
    </w:p>
    <w:p w:rsidR="002B6A5B" w:rsidRDefault="002B6A5B" w:rsidP="002B6A5B">
      <w:pPr>
        <w:numPr>
          <w:ilvl w:val="0"/>
          <w:numId w:val="14"/>
        </w:numPr>
      </w:pPr>
      <w:r>
        <w:t>Analyzed the datasets using PROC/STAT procedures like PROC FREQ, PROC MEAN, PROC GLM, PROC ANOVA, PROC REG.</w:t>
      </w:r>
    </w:p>
    <w:p w:rsidR="002B6A5B" w:rsidRDefault="002B6A5B" w:rsidP="002B6A5B">
      <w:pPr>
        <w:numPr>
          <w:ilvl w:val="0"/>
          <w:numId w:val="14"/>
        </w:numPr>
      </w:pPr>
      <w:r>
        <w:t>By using Data step input method, cleaned the dataset and read into SAS system and classified the variables applying Proc Format.</w:t>
      </w:r>
    </w:p>
    <w:p w:rsidR="002B6A5B" w:rsidRDefault="002B6A5B" w:rsidP="002B6A5B">
      <w:pPr>
        <w:numPr>
          <w:ilvl w:val="0"/>
          <w:numId w:val="14"/>
        </w:numPr>
      </w:pPr>
      <w:r>
        <w:t>Implemented and organized the data by PROC SQL and Data Step functions and created temporary and permanent datasets.</w:t>
      </w:r>
    </w:p>
    <w:p w:rsidR="002B6A5B" w:rsidRDefault="002B6A5B" w:rsidP="002B6A5B">
      <w:pPr>
        <w:numPr>
          <w:ilvl w:val="0"/>
          <w:numId w:val="14"/>
        </w:numPr>
      </w:pPr>
      <w:r>
        <w:t xml:space="preserve">Performed thorough research for required applications and generated status reports to discuss the issues related to tables, data sets, and naming conventions. </w:t>
      </w:r>
    </w:p>
    <w:p w:rsidR="002B6A5B" w:rsidRPr="00734F98" w:rsidRDefault="002B6A5B" w:rsidP="002B6A5B">
      <w:pPr>
        <w:numPr>
          <w:ilvl w:val="0"/>
          <w:numId w:val="14"/>
        </w:numPr>
      </w:pPr>
      <w:r w:rsidRPr="0098056D">
        <w:rPr>
          <w:rFonts w:cs="Verdana"/>
          <w:color w:val="000000"/>
          <w:kern w:val="28"/>
        </w:rPr>
        <w:t>Used SAS/</w:t>
      </w:r>
      <w:r>
        <w:rPr>
          <w:rFonts w:cs="Verdana"/>
          <w:color w:val="000000"/>
          <w:kern w:val="28"/>
        </w:rPr>
        <w:t>BASE to perform Sorting, Analysis, M</w:t>
      </w:r>
      <w:r w:rsidR="00876D6E">
        <w:rPr>
          <w:rFonts w:cs="Verdana"/>
          <w:color w:val="000000"/>
          <w:kern w:val="28"/>
        </w:rPr>
        <w:t>erge</w:t>
      </w:r>
      <w:r w:rsidRPr="0098056D">
        <w:rPr>
          <w:rFonts w:cs="Verdana"/>
          <w:color w:val="000000"/>
          <w:kern w:val="28"/>
        </w:rPr>
        <w:t xml:space="preserve"> on the Clinical data and generated reports</w:t>
      </w:r>
      <w:r>
        <w:rPr>
          <w:rFonts w:cs="Verdana"/>
          <w:color w:val="000000"/>
          <w:kern w:val="28"/>
        </w:rPr>
        <w:t xml:space="preserve">. </w:t>
      </w:r>
    </w:p>
    <w:p w:rsidR="002B6A5B" w:rsidRDefault="002B6A5B" w:rsidP="002B6A5B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 w:rsidRPr="00F04DFC">
        <w:rPr>
          <w:rFonts w:cs="Verdana"/>
          <w:color w:val="000000"/>
          <w:kern w:val="28"/>
        </w:rPr>
        <w:t>Developed listings,</w:t>
      </w:r>
      <w:r>
        <w:rPr>
          <w:rFonts w:cs="Verdana"/>
          <w:color w:val="000000"/>
          <w:kern w:val="28"/>
        </w:rPr>
        <w:t xml:space="preserve"> </w:t>
      </w:r>
      <w:r w:rsidRPr="00F04DFC">
        <w:rPr>
          <w:rFonts w:cs="Verdana"/>
          <w:color w:val="000000"/>
          <w:kern w:val="28"/>
        </w:rPr>
        <w:t>tables,</w:t>
      </w:r>
      <w:r>
        <w:rPr>
          <w:rFonts w:cs="Verdana"/>
          <w:color w:val="000000"/>
          <w:kern w:val="28"/>
        </w:rPr>
        <w:t xml:space="preserve"> </w:t>
      </w:r>
      <w:r w:rsidRPr="00F04DFC">
        <w:rPr>
          <w:rFonts w:cs="Verdana"/>
          <w:color w:val="000000"/>
          <w:kern w:val="28"/>
        </w:rPr>
        <w:t>gr</w:t>
      </w:r>
      <w:r>
        <w:rPr>
          <w:rFonts w:cs="Verdana"/>
          <w:color w:val="000000"/>
          <w:kern w:val="28"/>
        </w:rPr>
        <w:t>ap</w:t>
      </w:r>
      <w:r w:rsidR="006754BC">
        <w:rPr>
          <w:rFonts w:cs="Verdana"/>
          <w:color w:val="000000"/>
          <w:kern w:val="28"/>
        </w:rPr>
        <w:t>hs and validation for Efficacy</w:t>
      </w:r>
      <w:r w:rsidRPr="00F04DFC">
        <w:rPr>
          <w:rFonts w:cs="Verdana"/>
          <w:color w:val="000000"/>
          <w:kern w:val="28"/>
        </w:rPr>
        <w:t xml:space="preserve"> and Safety for the clinical studies</w:t>
      </w:r>
      <w:r>
        <w:rPr>
          <w:rFonts w:cs="Verdana"/>
          <w:color w:val="000000"/>
          <w:kern w:val="28"/>
        </w:rPr>
        <w:t>.</w:t>
      </w:r>
    </w:p>
    <w:p w:rsidR="002B6A5B" w:rsidRPr="00734F98" w:rsidRDefault="002B6A5B" w:rsidP="002B6A5B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rPr>
          <w:rFonts w:cs="Verdana"/>
          <w:color w:val="000000"/>
          <w:kern w:val="28"/>
        </w:rPr>
        <w:t>Using SAS/GRAPHS to create Scatter plot, Line plot, Box plot, Histogram, Di</w:t>
      </w:r>
      <w:r w:rsidR="007715A5">
        <w:rPr>
          <w:rFonts w:cs="Verdana"/>
          <w:color w:val="000000"/>
          <w:kern w:val="28"/>
        </w:rPr>
        <w:t>p plot, Population overlay plot, Delta plot, VPC plot and GOF plot.</w:t>
      </w:r>
    </w:p>
    <w:p w:rsidR="002B6A5B" w:rsidRDefault="002B6A5B">
      <w:pPr>
        <w:rPr>
          <w:b/>
          <w:bCs/>
        </w:rPr>
      </w:pPr>
    </w:p>
    <w:p w:rsidR="002B6A5B" w:rsidRDefault="002B6A5B">
      <w:pPr>
        <w:rPr>
          <w:b/>
          <w:bCs/>
        </w:rPr>
      </w:pPr>
    </w:p>
    <w:p w:rsidR="002B6A5B" w:rsidRDefault="002B6A5B">
      <w:pPr>
        <w:rPr>
          <w:b/>
          <w:bCs/>
        </w:rPr>
      </w:pPr>
    </w:p>
    <w:p w:rsidR="002B6A5B" w:rsidRDefault="002B6A5B">
      <w:pPr>
        <w:rPr>
          <w:b/>
          <w:bCs/>
        </w:rPr>
      </w:pPr>
    </w:p>
    <w:p w:rsidR="002B6A5B" w:rsidRDefault="002B6A5B">
      <w:pPr>
        <w:rPr>
          <w:b/>
          <w:bCs/>
        </w:rPr>
      </w:pPr>
    </w:p>
    <w:p w:rsidR="00693DF8" w:rsidRPr="00337951" w:rsidRDefault="00693DF8" w:rsidP="00693DF8">
      <w:pPr>
        <w:rPr>
          <w:b/>
          <w:bCs/>
          <w:color w:val="0000FF"/>
        </w:rPr>
      </w:pPr>
      <w:r>
        <w:rPr>
          <w:b/>
          <w:bCs/>
          <w:color w:val="0000FF"/>
        </w:rPr>
        <w:t>SAS Programmer /</w:t>
      </w:r>
      <w:r w:rsidRPr="00337951"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>Business Analyst</w:t>
      </w:r>
      <w:r w:rsidRPr="00337951">
        <w:rPr>
          <w:b/>
          <w:bCs/>
          <w:color w:val="0000FF"/>
        </w:rPr>
        <w:t xml:space="preserve">     </w:t>
      </w:r>
      <w:proofErr w:type="gramStart"/>
      <w:r>
        <w:rPr>
          <w:b/>
          <w:bCs/>
          <w:color w:val="0000FF"/>
        </w:rPr>
        <w:t xml:space="preserve">-  </w:t>
      </w:r>
      <w:r w:rsidR="002D0BD8">
        <w:rPr>
          <w:b/>
          <w:bCs/>
          <w:color w:val="0000FF"/>
        </w:rPr>
        <w:t>IMS</w:t>
      </w:r>
      <w:proofErr w:type="gramEnd"/>
      <w:r w:rsidR="002D0BD8">
        <w:rPr>
          <w:b/>
          <w:bCs/>
          <w:color w:val="0000FF"/>
        </w:rPr>
        <w:t xml:space="preserve"> Health (Jan 2008 – May 2008</w:t>
      </w:r>
      <w:r>
        <w:rPr>
          <w:b/>
          <w:bCs/>
          <w:color w:val="0000FF"/>
        </w:rPr>
        <w:t>)</w:t>
      </w:r>
    </w:p>
    <w:p w:rsidR="00693DF8" w:rsidRDefault="00693DF8" w:rsidP="00693DF8">
      <w:pPr>
        <w:rPr>
          <w:rStyle w:val="Strong"/>
          <w:color w:val="0000FF"/>
        </w:rPr>
      </w:pPr>
      <w:r>
        <w:rPr>
          <w:b/>
          <w:bCs/>
        </w:rPr>
        <w:br/>
      </w:r>
      <w:r>
        <w:rPr>
          <w:rStyle w:val="Strong"/>
          <w:color w:val="0000FF"/>
        </w:rPr>
        <w:t xml:space="preserve">Blue </w:t>
      </w:r>
      <w:smartTag w:uri="urn:schemas-microsoft-com:office:smarttags" w:element="place">
        <w:smartTag w:uri="urn:schemas-microsoft-com:office:smarttags" w:element="City">
          <w:r>
            <w:rPr>
              <w:rStyle w:val="Strong"/>
              <w:color w:val="0000FF"/>
            </w:rPr>
            <w:t>Bell</w:t>
          </w:r>
        </w:smartTag>
        <w:r>
          <w:rPr>
            <w:rStyle w:val="Strong"/>
            <w:color w:val="0000FF"/>
          </w:rPr>
          <w:t xml:space="preserve">, </w:t>
        </w:r>
        <w:smartTag w:uri="urn:schemas-microsoft-com:office:smarttags" w:element="State">
          <w:r>
            <w:rPr>
              <w:rStyle w:val="Strong"/>
              <w:color w:val="0000FF"/>
            </w:rPr>
            <w:t>PA</w:t>
          </w:r>
        </w:smartTag>
      </w:smartTag>
    </w:p>
    <w:p w:rsidR="00693DF8" w:rsidRDefault="00693DF8" w:rsidP="00693DF8">
      <w:pPr>
        <w:rPr>
          <w:rStyle w:val="Strong"/>
          <w:color w:val="0000FF"/>
        </w:rPr>
      </w:pPr>
    </w:p>
    <w:p w:rsidR="00693DF8" w:rsidRDefault="00693DF8" w:rsidP="00693DF8">
      <w:r>
        <w:rPr>
          <w:rStyle w:val="Strong"/>
          <w:color w:val="0000FF"/>
        </w:rPr>
        <w:t>Involved in statistic group to analyze and manipulate critical information in support of its drug</w:t>
      </w:r>
      <w:r w:rsidR="00950934">
        <w:rPr>
          <w:rStyle w:val="Strong"/>
          <w:color w:val="0000FF"/>
        </w:rPr>
        <w:t xml:space="preserve"> market</w:t>
      </w:r>
      <w:r w:rsidR="0065094B">
        <w:rPr>
          <w:rStyle w:val="Strong"/>
          <w:color w:val="0000FF"/>
        </w:rPr>
        <w:t xml:space="preserve"> analysis</w:t>
      </w:r>
      <w:r>
        <w:rPr>
          <w:rStyle w:val="Strong"/>
          <w:color w:val="0000FF"/>
        </w:rPr>
        <w:t xml:space="preserve"> programs.</w:t>
      </w:r>
    </w:p>
    <w:p w:rsidR="00693DF8" w:rsidRDefault="00693DF8" w:rsidP="00693DF8"/>
    <w:p w:rsidR="00693DF8" w:rsidRDefault="00693DF8" w:rsidP="00693DF8">
      <w:pPr>
        <w:ind w:left="360"/>
      </w:pPr>
    </w:p>
    <w:p w:rsidR="00950934" w:rsidRPr="009A2A63" w:rsidRDefault="00950934" w:rsidP="00281D31">
      <w:pPr>
        <w:numPr>
          <w:ilvl w:val="0"/>
          <w:numId w:val="12"/>
        </w:numPr>
        <w:tabs>
          <w:tab w:val="left" w:pos="720"/>
        </w:tabs>
        <w:suppressAutoHyphens/>
      </w:pPr>
      <w:r>
        <w:rPr>
          <w:rStyle w:val="WW-DefaultParagraphFont1"/>
        </w:rPr>
        <w:t xml:space="preserve">Manipulation of large data sets, applying selection procedures to merge and select patients with required criteria (using Proc sql and data steps) </w:t>
      </w:r>
    </w:p>
    <w:p w:rsidR="009F2D69" w:rsidRPr="009F2D69" w:rsidRDefault="00950934" w:rsidP="009F2D69">
      <w:pPr>
        <w:pStyle w:val="PlainText"/>
        <w:numPr>
          <w:ilvl w:val="0"/>
          <w:numId w:val="12"/>
        </w:numPr>
        <w:tabs>
          <w:tab w:val="left" w:pos="720"/>
        </w:tabs>
        <w:jc w:val="both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Analysis datasets were created as per analysis requirements using proc sort (nodupkey, noduprecs) to derive only one observation per patient per period per visit per date.</w:t>
      </w:r>
    </w:p>
    <w:p w:rsidR="00281D31" w:rsidRDefault="00281D31" w:rsidP="009F2D69">
      <w:pPr>
        <w:pStyle w:val="PlainText"/>
        <w:numPr>
          <w:ilvl w:val="0"/>
          <w:numId w:val="12"/>
        </w:numPr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Extracted archived data from Oracle database using the SQL pass through facility.</w:t>
      </w:r>
    </w:p>
    <w:p w:rsidR="00281D31" w:rsidRPr="009F2D69" w:rsidRDefault="00281D31" w:rsidP="009F2D69">
      <w:pPr>
        <w:pStyle w:val="PlainText"/>
        <w:numPr>
          <w:ilvl w:val="0"/>
          <w:numId w:val="12"/>
        </w:numPr>
        <w:tabs>
          <w:tab w:val="left" w:pos="360"/>
          <w:tab w:val="left" w:pos="720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Descriptive analysis including determining if the data is normal using Proc Univariate – creating histograms for determining distribution.</w:t>
      </w:r>
    </w:p>
    <w:p w:rsidR="00281D31" w:rsidRPr="009F2D69" w:rsidRDefault="003E2D38" w:rsidP="009F2D69">
      <w:pPr>
        <w:numPr>
          <w:ilvl w:val="0"/>
          <w:numId w:val="12"/>
        </w:numPr>
        <w:tabs>
          <w:tab w:val="left" w:pos="720"/>
        </w:tabs>
        <w:suppressAutoHyphens/>
      </w:pPr>
      <w:r w:rsidRPr="003C7C92">
        <w:rPr>
          <w:rStyle w:val="WW-DefaultParagraphFont1"/>
        </w:rPr>
        <w:t>Datasets were transposed using proc transpose to pick up the different test codes from the dataset dynamically</w:t>
      </w:r>
      <w:r>
        <w:rPr>
          <w:rStyle w:val="WW-DefaultParagraphFont1"/>
        </w:rPr>
        <w:t>.</w:t>
      </w:r>
    </w:p>
    <w:p w:rsidR="009F2D69" w:rsidRDefault="009F2D69" w:rsidP="009F2D69">
      <w:pPr>
        <w:pStyle w:val="PlainText"/>
        <w:numPr>
          <w:ilvl w:val="0"/>
          <w:numId w:val="12"/>
        </w:numPr>
        <w:tabs>
          <w:tab w:val="left" w:pos="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Validated the market analysis datasets using proc compare to confirm the analysis datasets provided meet the specifications.</w:t>
      </w:r>
    </w:p>
    <w:p w:rsidR="009F2D69" w:rsidRDefault="00C768BB" w:rsidP="009F2D69">
      <w:pPr>
        <w:pStyle w:val="PlainText"/>
        <w:numPr>
          <w:ilvl w:val="0"/>
          <w:numId w:val="12"/>
        </w:numPr>
        <w:tabs>
          <w:tab w:val="left" w:pos="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Analyzed the </w:t>
      </w:r>
      <w:r w:rsidR="009F2D69">
        <w:rPr>
          <w:rFonts w:ascii="Times New Roman" w:hAnsi="Times New Roman"/>
          <w:sz w:val="24"/>
          <w:szCs w:val="24"/>
        </w:rPr>
        <w:t>data as per statistical anal</w:t>
      </w:r>
      <w:r w:rsidR="005F5B18">
        <w:rPr>
          <w:rFonts w:ascii="Times New Roman" w:hAnsi="Times New Roman"/>
          <w:sz w:val="24"/>
          <w:szCs w:val="24"/>
        </w:rPr>
        <w:t>ysis on particular drug</w:t>
      </w:r>
      <w:r w:rsidR="009F2D69">
        <w:rPr>
          <w:rFonts w:ascii="Times New Roman" w:hAnsi="Times New Roman"/>
          <w:sz w:val="24"/>
          <w:szCs w:val="24"/>
        </w:rPr>
        <w:t xml:space="preserve"> using various s</w:t>
      </w:r>
      <w:r w:rsidR="005F5B18">
        <w:rPr>
          <w:rFonts w:ascii="Times New Roman" w:hAnsi="Times New Roman"/>
          <w:sz w:val="24"/>
          <w:szCs w:val="24"/>
        </w:rPr>
        <w:t xml:space="preserve">tatistical procedures like proc </w:t>
      </w:r>
      <w:r w:rsidR="009F2D69">
        <w:rPr>
          <w:rFonts w:ascii="Times New Roman" w:hAnsi="Times New Roman"/>
          <w:sz w:val="24"/>
          <w:szCs w:val="24"/>
        </w:rPr>
        <w:t xml:space="preserve">univariate </w:t>
      </w:r>
      <w:r>
        <w:rPr>
          <w:rFonts w:ascii="Times New Roman" w:hAnsi="Times New Roman"/>
          <w:sz w:val="24"/>
          <w:szCs w:val="24"/>
        </w:rPr>
        <w:t>(normality check), correlation coefficients (linear relationship between two quantities).</w:t>
      </w:r>
    </w:p>
    <w:p w:rsidR="00693DF8" w:rsidRPr="00912F52" w:rsidRDefault="00693DF8" w:rsidP="009F2D69"/>
    <w:p w:rsidR="00E97907" w:rsidRDefault="00693DF8">
      <w:pPr>
        <w:rPr>
          <w:b/>
          <w:bCs/>
        </w:rPr>
      </w:pPr>
      <w:r>
        <w:rPr>
          <w:b/>
          <w:bCs/>
        </w:rPr>
        <w:t xml:space="preserve"> </w:t>
      </w:r>
    </w:p>
    <w:p w:rsidR="004376E3" w:rsidRDefault="004376E3">
      <w:pPr>
        <w:rPr>
          <w:b/>
          <w:bCs/>
        </w:rPr>
      </w:pPr>
    </w:p>
    <w:p w:rsidR="004376E3" w:rsidRDefault="004376E3" w:rsidP="000461E0">
      <w:pPr>
        <w:rPr>
          <w:b/>
          <w:bCs/>
          <w:color w:val="0000FF"/>
        </w:rPr>
      </w:pPr>
    </w:p>
    <w:p w:rsidR="000461E0" w:rsidRPr="00337951" w:rsidRDefault="000461E0" w:rsidP="000461E0"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SAS </w:t>
      </w:r>
      <w:r w:rsidR="00BF4FBC">
        <w:rPr>
          <w:b/>
          <w:bCs/>
          <w:color w:val="0000FF"/>
        </w:rPr>
        <w:t>Programmer / Data Analyst</w:t>
      </w:r>
      <w:r>
        <w:rPr>
          <w:b/>
          <w:bCs/>
          <w:color w:val="0000FF"/>
        </w:rPr>
        <w:t xml:space="preserve">  </w:t>
      </w:r>
      <w:r w:rsidRPr="00337951">
        <w:rPr>
          <w:b/>
          <w:bCs/>
          <w:color w:val="0000FF"/>
        </w:rPr>
        <w:t xml:space="preserve">  </w:t>
      </w:r>
      <w:proofErr w:type="gramStart"/>
      <w:r w:rsidR="00441E9B">
        <w:rPr>
          <w:b/>
          <w:bCs/>
          <w:color w:val="0000FF"/>
        </w:rPr>
        <w:t xml:space="preserve">-  </w:t>
      </w:r>
      <w:r w:rsidR="00076280">
        <w:rPr>
          <w:b/>
          <w:bCs/>
          <w:color w:val="0000FF"/>
        </w:rPr>
        <w:t>Maxygen</w:t>
      </w:r>
      <w:proofErr w:type="gramEnd"/>
      <w:r w:rsidR="00076280">
        <w:rPr>
          <w:b/>
          <w:bCs/>
          <w:color w:val="0000FF"/>
        </w:rPr>
        <w:t xml:space="preserve"> </w:t>
      </w:r>
      <w:r w:rsidR="00441E9B">
        <w:rPr>
          <w:b/>
          <w:bCs/>
          <w:color w:val="0000FF"/>
        </w:rPr>
        <w:t xml:space="preserve">Inc  </w:t>
      </w:r>
      <w:r w:rsidR="00A562DF">
        <w:rPr>
          <w:b/>
          <w:bCs/>
          <w:color w:val="0000FF"/>
        </w:rPr>
        <w:t>(Oct 2006 – Nov</w:t>
      </w:r>
      <w:r>
        <w:rPr>
          <w:b/>
          <w:bCs/>
          <w:color w:val="0000FF"/>
        </w:rPr>
        <w:t xml:space="preserve"> 2007)</w:t>
      </w:r>
    </w:p>
    <w:p w:rsidR="000461E0" w:rsidRPr="000461E0" w:rsidRDefault="000461E0" w:rsidP="000461E0"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 </w:t>
      </w:r>
    </w:p>
    <w:p w:rsidR="000461E0" w:rsidRDefault="00076280" w:rsidP="000461E0">
      <w:pPr>
        <w:rPr>
          <w:b/>
          <w:bCs/>
          <w:color w:val="0000FF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bCs/>
              <w:color w:val="0000FF"/>
            </w:rPr>
            <w:t>Redwood City</w:t>
          </w:r>
        </w:smartTag>
        <w:r w:rsidR="000461E0">
          <w:rPr>
            <w:b/>
            <w:bCs/>
            <w:color w:val="0000FF"/>
          </w:rPr>
          <w:t xml:space="preserve">, </w:t>
        </w:r>
        <w:smartTag w:uri="urn:schemas-microsoft-com:office:smarttags" w:element="State">
          <w:r w:rsidR="000461E0">
            <w:rPr>
              <w:b/>
              <w:bCs/>
              <w:color w:val="0000FF"/>
            </w:rPr>
            <w:t>CA</w:t>
          </w:r>
        </w:smartTag>
      </w:smartTag>
    </w:p>
    <w:p w:rsidR="000461E0" w:rsidRDefault="000461E0" w:rsidP="000461E0">
      <w:pPr>
        <w:rPr>
          <w:b/>
          <w:bCs/>
          <w:color w:val="0000FF"/>
        </w:rPr>
      </w:pPr>
    </w:p>
    <w:p w:rsidR="00CD4AF5" w:rsidRDefault="000461E0" w:rsidP="000461E0">
      <w:pPr>
        <w:rPr>
          <w:b/>
          <w:bCs/>
        </w:rPr>
      </w:pPr>
      <w:proofErr w:type="gramStart"/>
      <w:r>
        <w:rPr>
          <w:b/>
          <w:bCs/>
          <w:color w:val="0000FF"/>
        </w:rPr>
        <w:t>Worked for data validation, extraction, manipulation and creation of standard templates for tables and listings.</w:t>
      </w:r>
      <w:proofErr w:type="gramEnd"/>
    </w:p>
    <w:p w:rsidR="000461E0" w:rsidRDefault="000461E0">
      <w:pPr>
        <w:rPr>
          <w:b/>
          <w:bCs/>
        </w:rPr>
      </w:pPr>
    </w:p>
    <w:p w:rsidR="00CD4AF5" w:rsidRPr="000461E0" w:rsidRDefault="00CD4AF5" w:rsidP="000461E0">
      <w:pPr>
        <w:rPr>
          <w:b/>
          <w:bCs/>
        </w:rPr>
      </w:pPr>
      <w:r w:rsidRPr="0043168F">
        <w:rPr>
          <w:b/>
          <w:bCs/>
        </w:rPr>
        <w:tab/>
        <w:t xml:space="preserve">       </w:t>
      </w:r>
      <w:r>
        <w:rPr>
          <w:b/>
          <w:bCs/>
        </w:rPr>
        <w:t xml:space="preserve">  </w:t>
      </w:r>
    </w:p>
    <w:p w:rsidR="00CD4AF5" w:rsidRPr="00A92EAD" w:rsidRDefault="005D6930" w:rsidP="00CD4AF5">
      <w:pPr>
        <w:numPr>
          <w:ilvl w:val="0"/>
          <w:numId w:val="13"/>
        </w:numPr>
      </w:pPr>
      <w:r>
        <w:rPr>
          <w:color w:val="000000"/>
          <w:lang/>
        </w:rPr>
        <w:t>Created and implemented</w:t>
      </w:r>
      <w:r w:rsidR="00A92EAD">
        <w:rPr>
          <w:color w:val="000000"/>
          <w:lang/>
        </w:rPr>
        <w:t xml:space="preserve"> reporting system, which retrieved cl</w:t>
      </w:r>
      <w:r w:rsidR="00492909">
        <w:rPr>
          <w:color w:val="000000"/>
          <w:lang/>
        </w:rPr>
        <w:t>ient records, created SAS PROC T</w:t>
      </w:r>
      <w:r w:rsidR="00A92EAD">
        <w:rPr>
          <w:color w:val="000000"/>
          <w:lang/>
        </w:rPr>
        <w:t>abulate tables, PROC FREQ, PROC Means, PROC Report and Ch</w:t>
      </w:r>
      <w:r w:rsidR="0006474D">
        <w:rPr>
          <w:color w:val="000000"/>
          <w:lang/>
        </w:rPr>
        <w:t>i Square reporting for Phase II and III</w:t>
      </w:r>
      <w:r w:rsidR="00A92EAD">
        <w:rPr>
          <w:color w:val="000000"/>
          <w:lang/>
        </w:rPr>
        <w:t xml:space="preserve"> studies.</w:t>
      </w:r>
    </w:p>
    <w:p w:rsidR="00A92EAD" w:rsidRPr="00A92EAD" w:rsidRDefault="00A92EAD" w:rsidP="00CD4AF5">
      <w:pPr>
        <w:numPr>
          <w:ilvl w:val="0"/>
          <w:numId w:val="13"/>
        </w:numPr>
      </w:pPr>
      <w:r>
        <w:rPr>
          <w:color w:val="000000"/>
          <w:lang/>
        </w:rPr>
        <w:t>Oversaw the q</w:t>
      </w:r>
      <w:r w:rsidR="001B0F91">
        <w:rPr>
          <w:color w:val="000000"/>
          <w:lang/>
        </w:rPr>
        <w:t>uality assurance of all validated programs</w:t>
      </w:r>
      <w:r>
        <w:rPr>
          <w:color w:val="000000"/>
          <w:lang/>
        </w:rPr>
        <w:t xml:space="preserve">, the addition of macros, </w:t>
      </w:r>
      <w:proofErr w:type="gramStart"/>
      <w:r>
        <w:rPr>
          <w:color w:val="000000"/>
          <w:lang/>
        </w:rPr>
        <w:t>development</w:t>
      </w:r>
      <w:proofErr w:type="gramEnd"/>
      <w:r>
        <w:rPr>
          <w:color w:val="000000"/>
          <w:lang/>
        </w:rPr>
        <w:t xml:space="preserve"> of documentation, the linking of Proc SQLs to Oracle, testing, gaining user approval of output, and adding programs to production.</w:t>
      </w:r>
    </w:p>
    <w:p w:rsidR="00A92EAD" w:rsidRPr="00940667" w:rsidRDefault="00A92EAD" w:rsidP="00CD4AF5">
      <w:pPr>
        <w:numPr>
          <w:ilvl w:val="0"/>
          <w:numId w:val="13"/>
        </w:numPr>
      </w:pPr>
      <w:r>
        <w:rPr>
          <w:color w:val="000000"/>
          <w:lang/>
        </w:rPr>
        <w:t xml:space="preserve">Analyzed previous ad-hoc management requests and developed analysis datasets based on those trends. </w:t>
      </w:r>
      <w:r w:rsidR="00940667">
        <w:rPr>
          <w:color w:val="000000"/>
          <w:lang/>
        </w:rPr>
        <w:t>Involved in</w:t>
      </w:r>
      <w:r>
        <w:rPr>
          <w:color w:val="000000"/>
          <w:lang/>
        </w:rPr>
        <w:t xml:space="preserve"> the production of SAS Analysis DataSets in or</w:t>
      </w:r>
      <w:r w:rsidR="00940667">
        <w:rPr>
          <w:color w:val="000000"/>
          <w:lang/>
        </w:rPr>
        <w:t>der to assist technical team</w:t>
      </w:r>
      <w:r>
        <w:rPr>
          <w:color w:val="000000"/>
          <w:lang/>
        </w:rPr>
        <w:t>, and the creation of Proc Tabulate reports.</w:t>
      </w:r>
    </w:p>
    <w:p w:rsidR="00940667" w:rsidRPr="00940667" w:rsidRDefault="00940667" w:rsidP="00CD4AF5">
      <w:pPr>
        <w:numPr>
          <w:ilvl w:val="0"/>
          <w:numId w:val="13"/>
        </w:numPr>
      </w:pPr>
      <w:r>
        <w:rPr>
          <w:color w:val="000000"/>
          <w:lang/>
        </w:rPr>
        <w:t>Developed a</w:t>
      </w:r>
      <w:r w:rsidR="00EF6938">
        <w:rPr>
          <w:color w:val="000000"/>
          <w:lang/>
        </w:rPr>
        <w:t xml:space="preserve">nd provided modifications for </w:t>
      </w:r>
      <w:r>
        <w:rPr>
          <w:color w:val="000000"/>
          <w:lang/>
        </w:rPr>
        <w:t>PC SAS version 8.2 programs, utilizing PROC SQL, PROC REPORT and Macros.</w:t>
      </w:r>
    </w:p>
    <w:p w:rsidR="00940667" w:rsidRDefault="00940667" w:rsidP="00CD4AF5">
      <w:pPr>
        <w:numPr>
          <w:ilvl w:val="0"/>
          <w:numId w:val="13"/>
        </w:numPr>
      </w:pPr>
      <w:r w:rsidRPr="00940667">
        <w:t>Designing, building and testing a series of SAS programs for validating and reporting of Clinical Data from a standardized Oracle/Ora</w:t>
      </w:r>
      <w:r w:rsidR="00202140">
        <w:t>cle Clinical database for a data</w:t>
      </w:r>
      <w:r w:rsidRPr="00940667">
        <w:t xml:space="preserve"> subm</w:t>
      </w:r>
      <w:r w:rsidR="00202140">
        <w:t>ission to regulatory authorities</w:t>
      </w:r>
      <w:r w:rsidRPr="00940667">
        <w:t>.</w:t>
      </w:r>
    </w:p>
    <w:p w:rsidR="00CD4AF5" w:rsidRPr="00202140" w:rsidRDefault="00CD4AF5" w:rsidP="00202140"/>
    <w:p w:rsidR="00CD4AF5" w:rsidRPr="004376E3" w:rsidRDefault="00CD4AF5" w:rsidP="00CD4AF5">
      <w:pPr>
        <w:rPr>
          <w:b/>
          <w:bCs/>
        </w:rPr>
      </w:pPr>
      <w:r w:rsidRPr="0043168F">
        <w:rPr>
          <w:b/>
          <w:bCs/>
        </w:rPr>
        <w:tab/>
      </w:r>
      <w:r w:rsidRPr="0043168F">
        <w:rPr>
          <w:b/>
          <w:bCs/>
        </w:rPr>
        <w:tab/>
        <w:t xml:space="preserve">       </w:t>
      </w:r>
      <w:r>
        <w:rPr>
          <w:b/>
          <w:bCs/>
        </w:rPr>
        <w:t xml:space="preserve">  </w:t>
      </w:r>
    </w:p>
    <w:p w:rsidR="00032DA1" w:rsidRDefault="00032DA1">
      <w:pPr>
        <w:rPr>
          <w:b/>
          <w:bCs/>
        </w:rPr>
      </w:pPr>
    </w:p>
    <w:p w:rsidR="00032DA1" w:rsidRPr="00337951" w:rsidRDefault="002F2FA2" w:rsidP="00032DA1">
      <w:pPr>
        <w:rPr>
          <w:b/>
          <w:bCs/>
          <w:color w:val="0000FF"/>
        </w:rPr>
      </w:pPr>
      <w:r>
        <w:rPr>
          <w:b/>
          <w:bCs/>
          <w:color w:val="0000FF"/>
        </w:rPr>
        <w:t>SAS</w:t>
      </w:r>
      <w:r w:rsidR="001036FA">
        <w:rPr>
          <w:b/>
          <w:bCs/>
          <w:color w:val="0000FF"/>
        </w:rPr>
        <w:t xml:space="preserve"> Programmer</w:t>
      </w:r>
      <w:r w:rsidR="007511B6">
        <w:rPr>
          <w:b/>
          <w:bCs/>
          <w:color w:val="0000FF"/>
        </w:rPr>
        <w:t xml:space="preserve"> /</w:t>
      </w:r>
      <w:r w:rsidR="00032DA1" w:rsidRPr="00337951">
        <w:rPr>
          <w:b/>
          <w:bCs/>
          <w:color w:val="0000FF"/>
        </w:rPr>
        <w:t xml:space="preserve"> </w:t>
      </w:r>
      <w:r w:rsidR="00447251">
        <w:rPr>
          <w:b/>
          <w:bCs/>
          <w:color w:val="0000FF"/>
        </w:rPr>
        <w:t>System</w:t>
      </w:r>
      <w:r w:rsidR="007511B6">
        <w:rPr>
          <w:b/>
          <w:bCs/>
          <w:color w:val="0000FF"/>
        </w:rPr>
        <w:t xml:space="preserve"> Analyst</w:t>
      </w:r>
      <w:r w:rsidR="00032DA1" w:rsidRPr="00337951">
        <w:rPr>
          <w:b/>
          <w:bCs/>
          <w:color w:val="0000FF"/>
        </w:rPr>
        <w:t xml:space="preserve">   </w:t>
      </w:r>
      <w:r w:rsidR="00175116" w:rsidRPr="00337951">
        <w:rPr>
          <w:b/>
          <w:bCs/>
          <w:color w:val="0000FF"/>
        </w:rPr>
        <w:t xml:space="preserve">  </w:t>
      </w:r>
      <w:proofErr w:type="gramStart"/>
      <w:r w:rsidR="00D0349C">
        <w:rPr>
          <w:b/>
          <w:bCs/>
          <w:color w:val="0000FF"/>
        </w:rPr>
        <w:t xml:space="preserve">-  </w:t>
      </w:r>
      <w:r w:rsidR="00076280">
        <w:rPr>
          <w:b/>
          <w:bCs/>
          <w:color w:val="0000FF"/>
        </w:rPr>
        <w:t>Anacor</w:t>
      </w:r>
      <w:proofErr w:type="gramEnd"/>
      <w:r w:rsidR="00D0349C">
        <w:rPr>
          <w:b/>
          <w:bCs/>
          <w:color w:val="0000FF"/>
        </w:rPr>
        <w:t xml:space="preserve"> Inc</w:t>
      </w:r>
      <w:r w:rsidR="00811FD6">
        <w:rPr>
          <w:b/>
          <w:bCs/>
          <w:color w:val="0000FF"/>
        </w:rPr>
        <w:t xml:space="preserve"> (Nov 2005 – Sep 2006</w:t>
      </w:r>
      <w:r w:rsidR="00C16436">
        <w:rPr>
          <w:b/>
          <w:bCs/>
          <w:color w:val="0000FF"/>
        </w:rPr>
        <w:t>)</w:t>
      </w:r>
    </w:p>
    <w:p w:rsidR="00032DA1" w:rsidRDefault="006046D0" w:rsidP="006046D0">
      <w:pPr>
        <w:rPr>
          <w:rStyle w:val="Strong"/>
          <w:color w:val="0000FF"/>
        </w:rPr>
      </w:pPr>
      <w:r>
        <w:rPr>
          <w:b/>
          <w:bCs/>
        </w:rPr>
        <w:br/>
      </w:r>
      <w:smartTag w:uri="urn:schemas-microsoft-com:office:smarttags" w:element="place">
        <w:smartTag w:uri="urn:schemas-microsoft-com:office:smarttags" w:element="City">
          <w:r w:rsidR="00076280">
            <w:rPr>
              <w:rStyle w:val="Strong"/>
              <w:color w:val="0000FF"/>
            </w:rPr>
            <w:t>Palo Alto</w:t>
          </w:r>
        </w:smartTag>
        <w:r w:rsidR="00D0349C">
          <w:rPr>
            <w:rStyle w:val="Strong"/>
            <w:color w:val="0000FF"/>
          </w:rPr>
          <w:t xml:space="preserve">, </w:t>
        </w:r>
        <w:smartTag w:uri="urn:schemas-microsoft-com:office:smarttags" w:element="State">
          <w:r w:rsidR="00D0349C">
            <w:rPr>
              <w:rStyle w:val="Strong"/>
              <w:color w:val="0000FF"/>
            </w:rPr>
            <w:t>CA</w:t>
          </w:r>
        </w:smartTag>
      </w:smartTag>
    </w:p>
    <w:p w:rsidR="006C231C" w:rsidRDefault="006C231C" w:rsidP="006046D0">
      <w:pPr>
        <w:rPr>
          <w:rStyle w:val="Strong"/>
          <w:color w:val="0000FF"/>
        </w:rPr>
      </w:pPr>
    </w:p>
    <w:p w:rsidR="006C231C" w:rsidRDefault="001272C9" w:rsidP="006046D0">
      <w:r>
        <w:rPr>
          <w:rStyle w:val="Strong"/>
          <w:color w:val="0000FF"/>
        </w:rPr>
        <w:t>Involved in data management</w:t>
      </w:r>
      <w:r w:rsidR="006C231C">
        <w:rPr>
          <w:rStyle w:val="Strong"/>
          <w:color w:val="0000FF"/>
        </w:rPr>
        <w:t xml:space="preserve"> group to analyze and communicate critical information in support of its health advocacy programs.</w:t>
      </w:r>
    </w:p>
    <w:p w:rsidR="006C231C" w:rsidRDefault="006C231C" w:rsidP="006046D0"/>
    <w:p w:rsidR="00032DA1" w:rsidRDefault="00032DA1" w:rsidP="00475CB3">
      <w:pPr>
        <w:ind w:left="360"/>
      </w:pPr>
    </w:p>
    <w:p w:rsidR="009A2A63" w:rsidRPr="009A2A63" w:rsidRDefault="009A2A63" w:rsidP="00032DA1">
      <w:pPr>
        <w:numPr>
          <w:ilvl w:val="0"/>
          <w:numId w:val="12"/>
        </w:numPr>
      </w:pPr>
      <w:r w:rsidRPr="009A2A63">
        <w:rPr>
          <w:rFonts w:cs="Verdana"/>
          <w:color w:val="000000"/>
          <w:kern w:val="28"/>
        </w:rPr>
        <w:t>Created and maintained analysis datasets from raw data files.</w:t>
      </w:r>
    </w:p>
    <w:p w:rsidR="009A2A63" w:rsidRPr="009A2A63" w:rsidRDefault="009A2A63" w:rsidP="009A2A63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 w:rsidRPr="009A2A63">
        <w:rPr>
          <w:rFonts w:cs="Verdana"/>
          <w:color w:val="000000"/>
          <w:kern w:val="28"/>
        </w:rPr>
        <w:t xml:space="preserve">Developed analysis plans including specs for tables, listings and graphs. </w:t>
      </w:r>
    </w:p>
    <w:p w:rsidR="009A2A63" w:rsidRDefault="00475CB3" w:rsidP="00032DA1">
      <w:pPr>
        <w:numPr>
          <w:ilvl w:val="0"/>
          <w:numId w:val="12"/>
        </w:numPr>
      </w:pPr>
      <w:r>
        <w:t xml:space="preserve">Involved in the System Development Life Cycle to assure proper validation for the design, development, </w:t>
      </w:r>
      <w:proofErr w:type="gramStart"/>
      <w:r>
        <w:t>implementation</w:t>
      </w:r>
      <w:proofErr w:type="gramEnd"/>
      <w:r>
        <w:t xml:space="preserve"> and testing of specifications, coding of various SAS modules.</w:t>
      </w:r>
    </w:p>
    <w:p w:rsidR="00475CB3" w:rsidRDefault="00475CB3" w:rsidP="00032DA1">
      <w:pPr>
        <w:numPr>
          <w:ilvl w:val="0"/>
          <w:numId w:val="12"/>
        </w:numPr>
      </w:pPr>
      <w:r>
        <w:t>Programming of data listings using SAS tools and data validation using PL/SQL.</w:t>
      </w:r>
    </w:p>
    <w:p w:rsidR="00475CB3" w:rsidRDefault="00475CB3" w:rsidP="00032DA1">
      <w:pPr>
        <w:numPr>
          <w:ilvl w:val="0"/>
          <w:numId w:val="12"/>
        </w:numPr>
      </w:pPr>
      <w:r>
        <w:lastRenderedPageBreak/>
        <w:t>Performed Data analysis, Statistical analysis, generated reports, Listings and Graphs using SAS Tools such as SAS/BASE, SAS/STAT, SAS/MACROS, SAS/GRAPH, SAS/ACCESS, SAS/CONNECT.</w:t>
      </w:r>
    </w:p>
    <w:p w:rsidR="00475CB3" w:rsidRPr="00475CB3" w:rsidRDefault="00475CB3" w:rsidP="00475CB3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 w:rsidRPr="00475CB3">
        <w:rPr>
          <w:rFonts w:cs="Verdana"/>
          <w:color w:val="000000"/>
          <w:kern w:val="28"/>
        </w:rPr>
        <w:t>Extensively used SAS</w:t>
      </w:r>
      <w:r>
        <w:rPr>
          <w:rFonts w:cs="Verdana"/>
          <w:color w:val="000000"/>
          <w:kern w:val="28"/>
        </w:rPr>
        <w:t>/MACRO</w:t>
      </w:r>
      <w:r w:rsidRPr="00475CB3">
        <w:rPr>
          <w:rFonts w:cs="Verdana"/>
          <w:color w:val="000000"/>
          <w:kern w:val="28"/>
        </w:rPr>
        <w:t xml:space="preserve"> facility to provide reusable programs that can be conveniently used time to time and to produce several data types such as covera</w:t>
      </w:r>
      <w:r w:rsidR="00912F52">
        <w:rPr>
          <w:rFonts w:cs="Verdana"/>
          <w:color w:val="000000"/>
          <w:kern w:val="28"/>
        </w:rPr>
        <w:t>ge, medical and drug</w:t>
      </w:r>
      <w:r w:rsidRPr="00475CB3">
        <w:rPr>
          <w:rFonts w:cs="Verdana"/>
          <w:color w:val="000000"/>
          <w:kern w:val="28"/>
        </w:rPr>
        <w:t xml:space="preserve">. </w:t>
      </w:r>
    </w:p>
    <w:p w:rsidR="00475CB3" w:rsidRPr="00912F52" w:rsidRDefault="00912F52" w:rsidP="00032DA1">
      <w:pPr>
        <w:numPr>
          <w:ilvl w:val="0"/>
          <w:numId w:val="12"/>
        </w:numPr>
      </w:pPr>
      <w:r w:rsidRPr="00912F52">
        <w:rPr>
          <w:rFonts w:cs="Verdana"/>
          <w:color w:val="000000"/>
          <w:kern w:val="28"/>
        </w:rPr>
        <w:t>Created Ad-hoc reports for analysis of datasets using PROC REPORT</w:t>
      </w:r>
      <w:r>
        <w:rPr>
          <w:rFonts w:cs="Verdana"/>
          <w:color w:val="000000"/>
          <w:kern w:val="28"/>
        </w:rPr>
        <w:t xml:space="preserve"> </w:t>
      </w:r>
      <w:r w:rsidRPr="00912F52">
        <w:rPr>
          <w:rFonts w:cs="Verdana"/>
          <w:color w:val="000000"/>
          <w:kern w:val="28"/>
        </w:rPr>
        <w:t xml:space="preserve">and PROC TABULATE. </w:t>
      </w:r>
    </w:p>
    <w:p w:rsidR="002B6A5B" w:rsidRDefault="002B6A5B" w:rsidP="004376E3"/>
    <w:p w:rsidR="00032DA1" w:rsidRDefault="00032DA1"/>
    <w:p w:rsidR="00E47281" w:rsidRPr="00337951" w:rsidRDefault="002F2FA2" w:rsidP="00E710E3">
      <w:pPr>
        <w:rPr>
          <w:b/>
          <w:bCs/>
          <w:color w:val="0000FF"/>
        </w:rPr>
      </w:pPr>
      <w:r>
        <w:rPr>
          <w:b/>
          <w:bCs/>
          <w:color w:val="0000FF"/>
        </w:rPr>
        <w:t>SAS Programmer</w:t>
      </w:r>
      <w:r w:rsidR="00E710E3" w:rsidRPr="00337951">
        <w:rPr>
          <w:b/>
          <w:bCs/>
          <w:color w:val="0000FF"/>
        </w:rPr>
        <w:t xml:space="preserve">     </w:t>
      </w:r>
      <w:r w:rsidR="00E47281" w:rsidRPr="00337951">
        <w:rPr>
          <w:b/>
          <w:bCs/>
          <w:color w:val="0000FF"/>
        </w:rPr>
        <w:t xml:space="preserve"> </w:t>
      </w:r>
      <w:proofErr w:type="gramStart"/>
      <w:r w:rsidR="00E47281" w:rsidRPr="00337951">
        <w:rPr>
          <w:b/>
          <w:bCs/>
          <w:color w:val="0000FF"/>
        </w:rPr>
        <w:t xml:space="preserve">- </w:t>
      </w:r>
      <w:r w:rsidR="008A5AA1">
        <w:rPr>
          <w:b/>
          <w:bCs/>
          <w:color w:val="0000FF"/>
        </w:rPr>
        <w:t xml:space="preserve"> Sonus</w:t>
      </w:r>
      <w:proofErr w:type="gramEnd"/>
      <w:r w:rsidR="008A5AA1">
        <w:rPr>
          <w:b/>
          <w:bCs/>
          <w:color w:val="0000FF"/>
        </w:rPr>
        <w:t xml:space="preserve"> Pharmaceuticals</w:t>
      </w:r>
      <w:r w:rsidR="00C16436">
        <w:rPr>
          <w:b/>
          <w:bCs/>
          <w:color w:val="0000FF"/>
        </w:rPr>
        <w:t xml:space="preserve"> (</w:t>
      </w:r>
      <w:r w:rsidR="00811FD6">
        <w:rPr>
          <w:b/>
          <w:bCs/>
          <w:color w:val="0000FF"/>
        </w:rPr>
        <w:t>Sep 2004 – Oct 2005</w:t>
      </w:r>
      <w:r w:rsidR="00C16436">
        <w:rPr>
          <w:b/>
          <w:bCs/>
          <w:color w:val="0000FF"/>
        </w:rPr>
        <w:t>)</w:t>
      </w:r>
    </w:p>
    <w:p w:rsidR="0054565B" w:rsidRDefault="0054565B" w:rsidP="00E710E3">
      <w:pPr>
        <w:rPr>
          <w:rStyle w:val="Strong"/>
          <w:color w:val="0000FF"/>
        </w:rPr>
      </w:pPr>
    </w:p>
    <w:p w:rsidR="00613CE1" w:rsidRDefault="008A5AA1" w:rsidP="00613CE1">
      <w:pPr>
        <w:rPr>
          <w:rStyle w:val="Strong"/>
          <w:color w:val="0000FF"/>
        </w:rPr>
      </w:pPr>
      <w:smartTag w:uri="urn:schemas-microsoft-com:office:smarttags" w:element="place">
        <w:smartTag w:uri="urn:schemas-microsoft-com:office:smarttags" w:element="City">
          <w:r>
            <w:rPr>
              <w:rStyle w:val="Strong"/>
              <w:color w:val="0000FF"/>
            </w:rPr>
            <w:t>Bothell</w:t>
          </w:r>
        </w:smartTag>
        <w:r w:rsidR="0054565B" w:rsidRPr="006046D0">
          <w:rPr>
            <w:rStyle w:val="Strong"/>
            <w:color w:val="0000FF"/>
          </w:rPr>
          <w:t xml:space="preserve">, </w:t>
        </w:r>
        <w:smartTag w:uri="urn:schemas-microsoft-com:office:smarttags" w:element="State">
          <w:r>
            <w:rPr>
              <w:rStyle w:val="Strong"/>
              <w:color w:val="0000FF"/>
            </w:rPr>
            <w:t>WA</w:t>
          </w:r>
        </w:smartTag>
      </w:smartTag>
    </w:p>
    <w:p w:rsidR="002F5663" w:rsidRDefault="002F5663" w:rsidP="00613CE1">
      <w:pPr>
        <w:rPr>
          <w:rStyle w:val="Strong"/>
          <w:color w:val="0000FF"/>
        </w:rPr>
      </w:pPr>
    </w:p>
    <w:p w:rsidR="002F5663" w:rsidRDefault="002F5663" w:rsidP="00613CE1">
      <w:pPr>
        <w:rPr>
          <w:rStyle w:val="Strong"/>
          <w:color w:val="0000FF"/>
        </w:rPr>
      </w:pPr>
      <w:proofErr w:type="gramStart"/>
      <w:r>
        <w:rPr>
          <w:rStyle w:val="Strong"/>
          <w:color w:val="0000FF"/>
        </w:rPr>
        <w:t>Participated in clinical trial and performance on several strategic imperatives, including quality and cost of care.</w:t>
      </w:r>
      <w:proofErr w:type="gramEnd"/>
    </w:p>
    <w:p w:rsidR="00613CE1" w:rsidRDefault="00613CE1" w:rsidP="00613CE1">
      <w:pPr>
        <w:rPr>
          <w:rStyle w:val="Strong"/>
          <w:color w:val="0000FF"/>
        </w:rPr>
      </w:pPr>
    </w:p>
    <w:p w:rsidR="00E47281" w:rsidRPr="00613CE1" w:rsidRDefault="002F5663" w:rsidP="00613CE1">
      <w:pPr>
        <w:rPr>
          <w:b/>
          <w:bCs/>
          <w:color w:val="0000FF"/>
        </w:rPr>
      </w:pPr>
      <w:r>
        <w:rPr>
          <w:rStyle w:val="Strong"/>
          <w:color w:val="0000FF"/>
        </w:rPr>
        <w:t xml:space="preserve"> </w:t>
      </w:r>
      <w:r w:rsidR="00E47281" w:rsidRPr="0043168F">
        <w:rPr>
          <w:b/>
          <w:bCs/>
        </w:rPr>
        <w:tab/>
      </w:r>
      <w:r w:rsidR="00E47281" w:rsidRPr="0043168F">
        <w:rPr>
          <w:b/>
          <w:bCs/>
        </w:rPr>
        <w:tab/>
      </w:r>
      <w:r w:rsidR="00E710E3" w:rsidRPr="0043168F">
        <w:rPr>
          <w:b/>
          <w:bCs/>
        </w:rPr>
        <w:t xml:space="preserve">       </w:t>
      </w:r>
      <w:r w:rsidR="00A15D4F">
        <w:rPr>
          <w:b/>
          <w:bCs/>
        </w:rPr>
        <w:t xml:space="preserve">  </w:t>
      </w:r>
    </w:p>
    <w:p w:rsidR="007638E6" w:rsidRDefault="007638E6" w:rsidP="00912F52">
      <w:pPr>
        <w:ind w:left="360"/>
      </w:pPr>
    </w:p>
    <w:p w:rsidR="00912F52" w:rsidRPr="00912F52" w:rsidRDefault="00912F52" w:rsidP="007638E6">
      <w:pPr>
        <w:numPr>
          <w:ilvl w:val="0"/>
          <w:numId w:val="13"/>
        </w:numPr>
      </w:pPr>
      <w:r w:rsidRPr="00912F52">
        <w:rPr>
          <w:rFonts w:cs="Verdana"/>
          <w:color w:val="000000"/>
          <w:kern w:val="28"/>
        </w:rPr>
        <w:t>Developed routine SAS macros to creat</w:t>
      </w:r>
      <w:r>
        <w:rPr>
          <w:rFonts w:cs="Verdana"/>
          <w:color w:val="000000"/>
          <w:kern w:val="28"/>
        </w:rPr>
        <w:t>e tables and listings for including</w:t>
      </w:r>
      <w:r w:rsidRPr="00912F52">
        <w:rPr>
          <w:rFonts w:cs="Verdana"/>
          <w:color w:val="000000"/>
          <w:kern w:val="28"/>
        </w:rPr>
        <w:t xml:space="preserve"> in study reports and standard extracts.</w:t>
      </w:r>
    </w:p>
    <w:p w:rsidR="00912F52" w:rsidRPr="00912F52" w:rsidRDefault="00912F52" w:rsidP="007638E6">
      <w:pPr>
        <w:numPr>
          <w:ilvl w:val="0"/>
          <w:numId w:val="13"/>
        </w:numPr>
      </w:pPr>
      <w:r>
        <w:rPr>
          <w:rFonts w:cs="Verdana"/>
          <w:color w:val="000000"/>
          <w:kern w:val="28"/>
        </w:rPr>
        <w:t>Produced quality customized reports for analysis using PROC FREQ, PROC MEANS AND PROC UNIVARIATE.</w:t>
      </w:r>
    </w:p>
    <w:p w:rsidR="00912F52" w:rsidRPr="00912F52" w:rsidRDefault="00912F52" w:rsidP="007638E6">
      <w:pPr>
        <w:numPr>
          <w:ilvl w:val="0"/>
          <w:numId w:val="13"/>
        </w:numPr>
      </w:pPr>
      <w:r>
        <w:rPr>
          <w:rFonts w:cs="Verdana"/>
          <w:color w:val="000000"/>
          <w:kern w:val="28"/>
        </w:rPr>
        <w:t>Retrieved Oracle tables with PROC SQL.</w:t>
      </w:r>
    </w:p>
    <w:p w:rsidR="00912F52" w:rsidRPr="00912F52" w:rsidRDefault="00912F52" w:rsidP="007638E6">
      <w:pPr>
        <w:numPr>
          <w:ilvl w:val="0"/>
          <w:numId w:val="13"/>
        </w:numPr>
      </w:pPr>
      <w:r>
        <w:rPr>
          <w:rFonts w:cs="Verdana"/>
          <w:color w:val="000000"/>
          <w:kern w:val="28"/>
        </w:rPr>
        <w:t>Formatted HTML and RTF reports using SAS output delivery system ODS.</w:t>
      </w:r>
    </w:p>
    <w:p w:rsidR="00912F52" w:rsidRPr="00912F52" w:rsidRDefault="00912F52" w:rsidP="007638E6">
      <w:pPr>
        <w:numPr>
          <w:ilvl w:val="0"/>
          <w:numId w:val="13"/>
        </w:numPr>
      </w:pPr>
      <w:r>
        <w:rPr>
          <w:rFonts w:cs="Verdana"/>
          <w:color w:val="000000"/>
          <w:kern w:val="28"/>
        </w:rPr>
        <w:t>Performed program documentation on all programs, files and variables for accurate historical record and for future reference.</w:t>
      </w:r>
    </w:p>
    <w:p w:rsidR="00E60500" w:rsidRPr="00E60500" w:rsidRDefault="00E60500" w:rsidP="00E60500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 w:rsidRPr="00E60500">
        <w:rPr>
          <w:rFonts w:cs="Verdana"/>
          <w:color w:val="000000"/>
          <w:kern w:val="28"/>
        </w:rPr>
        <w:t xml:space="preserve">Involved in extracting the data from Oracle and create SAS data sets. </w:t>
      </w:r>
    </w:p>
    <w:p w:rsidR="0098056D" w:rsidRPr="0098056D" w:rsidRDefault="00E60500" w:rsidP="00734F98">
      <w:pPr>
        <w:numPr>
          <w:ilvl w:val="0"/>
          <w:numId w:val="13"/>
        </w:numPr>
      </w:pPr>
      <w:r>
        <w:t>Designed &amp; Implemented SAS software for the monitoring, reporting, and analysis of clinical trial data.</w:t>
      </w:r>
    </w:p>
    <w:p w:rsidR="00734F98" w:rsidRDefault="0098056D" w:rsidP="00734F98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 w:rsidRPr="0098056D">
        <w:rPr>
          <w:rFonts w:cs="Verdana"/>
          <w:color w:val="000000"/>
          <w:kern w:val="28"/>
        </w:rPr>
        <w:t>Involved in Testing, document, review and v</w:t>
      </w:r>
      <w:r>
        <w:rPr>
          <w:rFonts w:cs="Verdana"/>
          <w:color w:val="000000"/>
          <w:kern w:val="28"/>
        </w:rPr>
        <w:t>erify all programs according to their test case procedure.</w:t>
      </w:r>
    </w:p>
    <w:p w:rsidR="00F04DFC" w:rsidRPr="00F04DFC" w:rsidRDefault="00F04DFC" w:rsidP="00F04DFC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rPr>
          <w:rFonts w:cs="Verdana"/>
          <w:color w:val="000000"/>
          <w:kern w:val="28"/>
        </w:rPr>
        <w:t xml:space="preserve">Used to PROC </w:t>
      </w:r>
      <w:r w:rsidRPr="00F04DFC">
        <w:rPr>
          <w:rFonts w:cs="Verdana"/>
          <w:color w:val="000000"/>
          <w:kern w:val="28"/>
        </w:rPr>
        <w:t xml:space="preserve">SQL to query oracle database to create data sets and flat files. </w:t>
      </w:r>
    </w:p>
    <w:p w:rsidR="007638E6" w:rsidRPr="00734F98" w:rsidRDefault="00F04DFC" w:rsidP="00734F98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jc w:val="both"/>
        <w:rPr>
          <w:rFonts w:cs="Verdana"/>
          <w:color w:val="000000"/>
          <w:kern w:val="28"/>
        </w:rPr>
      </w:pPr>
      <w:r>
        <w:rPr>
          <w:rFonts w:cs="Verdana"/>
          <w:color w:val="000000"/>
          <w:kern w:val="28"/>
        </w:rPr>
        <w:t>Created RDBMS development including SQL, PL/SQL programs</w:t>
      </w:r>
      <w:r w:rsidR="00734F98">
        <w:rPr>
          <w:rFonts w:cs="Verdana"/>
          <w:color w:val="000000"/>
          <w:kern w:val="28"/>
        </w:rPr>
        <w:t>.</w:t>
      </w:r>
    </w:p>
    <w:p w:rsidR="00553559" w:rsidRDefault="00553559"/>
    <w:p w:rsidR="00032DA1" w:rsidRDefault="00032DA1" w:rsidP="00032DA1">
      <w:pPr>
        <w:rPr>
          <w:b/>
          <w:bCs/>
        </w:rPr>
      </w:pPr>
    </w:p>
    <w:p w:rsidR="000461E0" w:rsidRDefault="000461E0" w:rsidP="00032DA1">
      <w:pPr>
        <w:rPr>
          <w:b/>
          <w:bCs/>
        </w:rPr>
      </w:pPr>
    </w:p>
    <w:p w:rsidR="00E97907" w:rsidRDefault="00E97907" w:rsidP="00032DA1">
      <w:pPr>
        <w:rPr>
          <w:b/>
          <w:bCs/>
        </w:rPr>
      </w:pPr>
    </w:p>
    <w:p w:rsidR="00E97907" w:rsidRDefault="00E97907" w:rsidP="00032DA1">
      <w:pPr>
        <w:rPr>
          <w:b/>
          <w:bCs/>
        </w:rPr>
      </w:pPr>
    </w:p>
    <w:p w:rsidR="00E97907" w:rsidRDefault="00E97907" w:rsidP="00032DA1">
      <w:pPr>
        <w:rPr>
          <w:b/>
          <w:bCs/>
        </w:rPr>
      </w:pPr>
    </w:p>
    <w:p w:rsidR="00E97907" w:rsidRDefault="00E97907" w:rsidP="00032DA1">
      <w:pPr>
        <w:rPr>
          <w:b/>
          <w:bCs/>
        </w:rPr>
      </w:pPr>
    </w:p>
    <w:p w:rsidR="00E97907" w:rsidRDefault="00E97907" w:rsidP="00032DA1">
      <w:pPr>
        <w:rPr>
          <w:b/>
          <w:bCs/>
        </w:rPr>
      </w:pPr>
    </w:p>
    <w:p w:rsidR="00E97907" w:rsidRDefault="00E97907" w:rsidP="00032DA1">
      <w:pPr>
        <w:rPr>
          <w:b/>
          <w:bCs/>
        </w:rPr>
      </w:pPr>
    </w:p>
    <w:p w:rsidR="003B41E1" w:rsidRDefault="003B41E1" w:rsidP="00032DA1">
      <w:pPr>
        <w:rPr>
          <w:b/>
          <w:bCs/>
        </w:rPr>
      </w:pPr>
    </w:p>
    <w:p w:rsidR="0061693A" w:rsidRPr="00175116" w:rsidRDefault="0061693A" w:rsidP="00B935B4"/>
    <w:sectPr w:rsidR="0061693A" w:rsidRPr="001751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2FAFBC4"/>
    <w:lvl w:ilvl="0">
      <w:numFmt w:val="decimal"/>
      <w:lvlText w:val="*"/>
      <w:lvlJc w:val="left"/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sz w:val="24"/>
        <w:szCs w:val="24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127704C0"/>
    <w:multiLevelType w:val="hybridMultilevel"/>
    <w:tmpl w:val="D7AA4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5261AB"/>
    <w:multiLevelType w:val="hybridMultilevel"/>
    <w:tmpl w:val="6E42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00689C"/>
    <w:multiLevelType w:val="hybridMultilevel"/>
    <w:tmpl w:val="F8B02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C658E5"/>
    <w:multiLevelType w:val="singleLevel"/>
    <w:tmpl w:val="4A0653D2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8">
    <w:nsid w:val="2D6A6C01"/>
    <w:multiLevelType w:val="hybridMultilevel"/>
    <w:tmpl w:val="85C2D4E4"/>
    <w:lvl w:ilvl="0" w:tplc="3AF2A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99664B"/>
    <w:multiLevelType w:val="hybridMultilevel"/>
    <w:tmpl w:val="44D2C1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B13A1D"/>
    <w:multiLevelType w:val="hybridMultilevel"/>
    <w:tmpl w:val="3ABA6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642B23"/>
    <w:multiLevelType w:val="hybridMultilevel"/>
    <w:tmpl w:val="7B1E98DC"/>
    <w:lvl w:ilvl="0" w:tplc="A36E2DE2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2">
    <w:nsid w:val="4E3A58CE"/>
    <w:multiLevelType w:val="hybridMultilevel"/>
    <w:tmpl w:val="F6DC08FC"/>
    <w:lvl w:ilvl="0" w:tplc="3AF2A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D1476C"/>
    <w:multiLevelType w:val="hybridMultilevel"/>
    <w:tmpl w:val="A1FE3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C27161"/>
    <w:multiLevelType w:val="hybridMultilevel"/>
    <w:tmpl w:val="BDA2A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4622C6"/>
    <w:multiLevelType w:val="hybridMultilevel"/>
    <w:tmpl w:val="A1BC3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12064C"/>
    <w:multiLevelType w:val="hybridMultilevel"/>
    <w:tmpl w:val="85E63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ED3A33"/>
    <w:multiLevelType w:val="hybridMultilevel"/>
    <w:tmpl w:val="E8CA0D2E"/>
    <w:lvl w:ilvl="0" w:tplc="3AF2A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B017C7"/>
    <w:multiLevelType w:val="hybridMultilevel"/>
    <w:tmpl w:val="A31CE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AF17616"/>
    <w:multiLevelType w:val="hybridMultilevel"/>
    <w:tmpl w:val="31D2D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377D54"/>
    <w:multiLevelType w:val="hybridMultilevel"/>
    <w:tmpl w:val="9F061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20418A"/>
    <w:multiLevelType w:val="hybridMultilevel"/>
    <w:tmpl w:val="3FAAA6FE"/>
    <w:lvl w:ilvl="0" w:tplc="3AF2A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9076A0"/>
    <w:multiLevelType w:val="multilevel"/>
    <w:tmpl w:val="3AD8B9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9A7712"/>
    <w:multiLevelType w:val="hybridMultilevel"/>
    <w:tmpl w:val="992EF832"/>
    <w:lvl w:ilvl="0" w:tplc="3AF2A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F34CC4"/>
    <w:multiLevelType w:val="hybridMultilevel"/>
    <w:tmpl w:val="A6766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0"/>
  </w:num>
  <w:num w:numId="5">
    <w:abstractNumId w:val="13"/>
  </w:num>
  <w:num w:numId="6">
    <w:abstractNumId w:val="18"/>
  </w:num>
  <w:num w:numId="7">
    <w:abstractNumId w:val="24"/>
  </w:num>
  <w:num w:numId="8">
    <w:abstractNumId w:val="19"/>
  </w:num>
  <w:num w:numId="9">
    <w:abstractNumId w:val="15"/>
  </w:num>
  <w:num w:numId="10">
    <w:abstractNumId w:val="12"/>
  </w:num>
  <w:num w:numId="11">
    <w:abstractNumId w:val="23"/>
  </w:num>
  <w:num w:numId="12">
    <w:abstractNumId w:val="8"/>
  </w:num>
  <w:num w:numId="13">
    <w:abstractNumId w:val="21"/>
  </w:num>
  <w:num w:numId="14">
    <w:abstractNumId w:val="17"/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6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7">
    <w:abstractNumId w:val="11"/>
  </w:num>
  <w:num w:numId="18">
    <w:abstractNumId w:val="3"/>
  </w:num>
  <w:num w:numId="19">
    <w:abstractNumId w:val="2"/>
  </w:num>
  <w:num w:numId="20">
    <w:abstractNumId w:val="1"/>
  </w:num>
  <w:num w:numId="21">
    <w:abstractNumId w:val="22"/>
  </w:num>
  <w:num w:numId="22">
    <w:abstractNumId w:val="16"/>
  </w:num>
  <w:num w:numId="23">
    <w:abstractNumId w:val="4"/>
  </w:num>
  <w:num w:numId="24">
    <w:abstractNumId w:val="14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281768"/>
    <w:rsid w:val="00032DA1"/>
    <w:rsid w:val="0004314C"/>
    <w:rsid w:val="000461E0"/>
    <w:rsid w:val="0006474D"/>
    <w:rsid w:val="00076280"/>
    <w:rsid w:val="00076AA8"/>
    <w:rsid w:val="00080377"/>
    <w:rsid w:val="000B1492"/>
    <w:rsid w:val="000C1674"/>
    <w:rsid w:val="001036FA"/>
    <w:rsid w:val="00104447"/>
    <w:rsid w:val="001272C9"/>
    <w:rsid w:val="00147E21"/>
    <w:rsid w:val="00175116"/>
    <w:rsid w:val="001B0F91"/>
    <w:rsid w:val="001B3FFF"/>
    <w:rsid w:val="001C63B6"/>
    <w:rsid w:val="00202140"/>
    <w:rsid w:val="002072CA"/>
    <w:rsid w:val="00227F92"/>
    <w:rsid w:val="00230E79"/>
    <w:rsid w:val="00243274"/>
    <w:rsid w:val="00252373"/>
    <w:rsid w:val="00254064"/>
    <w:rsid w:val="00267CC4"/>
    <w:rsid w:val="00267E2D"/>
    <w:rsid w:val="00281768"/>
    <w:rsid w:val="00281D31"/>
    <w:rsid w:val="002B45BF"/>
    <w:rsid w:val="002B6A5B"/>
    <w:rsid w:val="002D0BD8"/>
    <w:rsid w:val="002D5710"/>
    <w:rsid w:val="002E02D7"/>
    <w:rsid w:val="002F2FA2"/>
    <w:rsid w:val="002F5663"/>
    <w:rsid w:val="002F714D"/>
    <w:rsid w:val="00300B0F"/>
    <w:rsid w:val="00304F5C"/>
    <w:rsid w:val="00316369"/>
    <w:rsid w:val="0031697C"/>
    <w:rsid w:val="00337951"/>
    <w:rsid w:val="003B41E1"/>
    <w:rsid w:val="003E2D38"/>
    <w:rsid w:val="003E4A63"/>
    <w:rsid w:val="00413701"/>
    <w:rsid w:val="00416ABD"/>
    <w:rsid w:val="0043168F"/>
    <w:rsid w:val="00431DA0"/>
    <w:rsid w:val="004376E3"/>
    <w:rsid w:val="00441E9B"/>
    <w:rsid w:val="00447251"/>
    <w:rsid w:val="00447E5D"/>
    <w:rsid w:val="004641E6"/>
    <w:rsid w:val="00464663"/>
    <w:rsid w:val="004735D1"/>
    <w:rsid w:val="00475CB3"/>
    <w:rsid w:val="00487B82"/>
    <w:rsid w:val="00492909"/>
    <w:rsid w:val="004B466E"/>
    <w:rsid w:val="004C48CB"/>
    <w:rsid w:val="004D1975"/>
    <w:rsid w:val="004E7EAF"/>
    <w:rsid w:val="004F1E43"/>
    <w:rsid w:val="005065E4"/>
    <w:rsid w:val="00510C6E"/>
    <w:rsid w:val="005268C5"/>
    <w:rsid w:val="0054565B"/>
    <w:rsid w:val="00552DD6"/>
    <w:rsid w:val="00553559"/>
    <w:rsid w:val="00556880"/>
    <w:rsid w:val="00560036"/>
    <w:rsid w:val="00561DEE"/>
    <w:rsid w:val="0059671D"/>
    <w:rsid w:val="005D6930"/>
    <w:rsid w:val="005F5B18"/>
    <w:rsid w:val="006046D0"/>
    <w:rsid w:val="0060569B"/>
    <w:rsid w:val="00613CE1"/>
    <w:rsid w:val="0061693A"/>
    <w:rsid w:val="00617F3B"/>
    <w:rsid w:val="0065094B"/>
    <w:rsid w:val="00656C34"/>
    <w:rsid w:val="00657EFD"/>
    <w:rsid w:val="006603FE"/>
    <w:rsid w:val="00670263"/>
    <w:rsid w:val="006754BC"/>
    <w:rsid w:val="00693DF8"/>
    <w:rsid w:val="006A5C30"/>
    <w:rsid w:val="006C231C"/>
    <w:rsid w:val="006C47E6"/>
    <w:rsid w:val="006C7CC3"/>
    <w:rsid w:val="0070225A"/>
    <w:rsid w:val="00734F98"/>
    <w:rsid w:val="00746D78"/>
    <w:rsid w:val="007511B6"/>
    <w:rsid w:val="007638E6"/>
    <w:rsid w:val="00763C93"/>
    <w:rsid w:val="007715A5"/>
    <w:rsid w:val="00776F18"/>
    <w:rsid w:val="007A05BC"/>
    <w:rsid w:val="007C570B"/>
    <w:rsid w:val="007D608F"/>
    <w:rsid w:val="00811FD6"/>
    <w:rsid w:val="00833670"/>
    <w:rsid w:val="00845C2B"/>
    <w:rsid w:val="00861F39"/>
    <w:rsid w:val="00871CA0"/>
    <w:rsid w:val="00872EC6"/>
    <w:rsid w:val="008768C3"/>
    <w:rsid w:val="00876D6E"/>
    <w:rsid w:val="008925B2"/>
    <w:rsid w:val="008A14E1"/>
    <w:rsid w:val="008A5AA1"/>
    <w:rsid w:val="00912F52"/>
    <w:rsid w:val="00932EA6"/>
    <w:rsid w:val="00934849"/>
    <w:rsid w:val="00940667"/>
    <w:rsid w:val="0094222E"/>
    <w:rsid w:val="00950934"/>
    <w:rsid w:val="0095224E"/>
    <w:rsid w:val="00964512"/>
    <w:rsid w:val="00977C5B"/>
    <w:rsid w:val="0098056D"/>
    <w:rsid w:val="0098443A"/>
    <w:rsid w:val="009A2A63"/>
    <w:rsid w:val="009B6610"/>
    <w:rsid w:val="009D3969"/>
    <w:rsid w:val="009D7475"/>
    <w:rsid w:val="009E71B6"/>
    <w:rsid w:val="009F2D69"/>
    <w:rsid w:val="00A047AD"/>
    <w:rsid w:val="00A15D4F"/>
    <w:rsid w:val="00A216EC"/>
    <w:rsid w:val="00A47AE9"/>
    <w:rsid w:val="00A504B6"/>
    <w:rsid w:val="00A562DF"/>
    <w:rsid w:val="00A86DBB"/>
    <w:rsid w:val="00A92EAD"/>
    <w:rsid w:val="00AA5F3F"/>
    <w:rsid w:val="00AB3707"/>
    <w:rsid w:val="00AF143B"/>
    <w:rsid w:val="00B3070C"/>
    <w:rsid w:val="00B51840"/>
    <w:rsid w:val="00B824D6"/>
    <w:rsid w:val="00B83758"/>
    <w:rsid w:val="00B935B4"/>
    <w:rsid w:val="00BC72E2"/>
    <w:rsid w:val="00BD5D4C"/>
    <w:rsid w:val="00BF11A1"/>
    <w:rsid w:val="00BF4FBC"/>
    <w:rsid w:val="00C14BEB"/>
    <w:rsid w:val="00C16436"/>
    <w:rsid w:val="00C768BB"/>
    <w:rsid w:val="00C81A5A"/>
    <w:rsid w:val="00CA4EE0"/>
    <w:rsid w:val="00CB5FAF"/>
    <w:rsid w:val="00CD4AF5"/>
    <w:rsid w:val="00CE5906"/>
    <w:rsid w:val="00D008A8"/>
    <w:rsid w:val="00D0349C"/>
    <w:rsid w:val="00D53569"/>
    <w:rsid w:val="00DD593C"/>
    <w:rsid w:val="00E121E5"/>
    <w:rsid w:val="00E3038D"/>
    <w:rsid w:val="00E36C67"/>
    <w:rsid w:val="00E47281"/>
    <w:rsid w:val="00E57F05"/>
    <w:rsid w:val="00E60500"/>
    <w:rsid w:val="00E66096"/>
    <w:rsid w:val="00E710E3"/>
    <w:rsid w:val="00E96911"/>
    <w:rsid w:val="00E9710C"/>
    <w:rsid w:val="00E97907"/>
    <w:rsid w:val="00E97E77"/>
    <w:rsid w:val="00EB6480"/>
    <w:rsid w:val="00EC2694"/>
    <w:rsid w:val="00ED5D63"/>
    <w:rsid w:val="00EF6040"/>
    <w:rsid w:val="00EF6938"/>
    <w:rsid w:val="00F04DFC"/>
    <w:rsid w:val="00F24C02"/>
    <w:rsid w:val="00F41FE0"/>
    <w:rsid w:val="00F45FCE"/>
    <w:rsid w:val="00F85A52"/>
    <w:rsid w:val="00F875DB"/>
    <w:rsid w:val="00FA3FA6"/>
    <w:rsid w:val="00FE273D"/>
    <w:rsid w:val="00FE3A5F"/>
    <w:rsid w:val="00FE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F41FE0"/>
    <w:rPr>
      <w:color w:val="0000FF"/>
      <w:u w:val="single"/>
    </w:rPr>
  </w:style>
  <w:style w:type="character" w:styleId="Strong">
    <w:name w:val="Strong"/>
    <w:basedOn w:val="DefaultParagraphFont"/>
    <w:qFormat/>
    <w:rsid w:val="006046D0"/>
    <w:rPr>
      <w:b/>
      <w:bCs/>
    </w:rPr>
  </w:style>
  <w:style w:type="paragraph" w:styleId="PlainText">
    <w:name w:val="Plain Text"/>
    <w:basedOn w:val="Normal"/>
    <w:rsid w:val="00B935B4"/>
    <w:pPr>
      <w:suppressAutoHyphens/>
    </w:pPr>
    <w:rPr>
      <w:rFonts w:ascii="Courier New" w:eastAsia="SimSun" w:hAnsi="Courier New"/>
      <w:sz w:val="20"/>
      <w:szCs w:val="20"/>
      <w:lang w:eastAsia="ar-SA"/>
    </w:rPr>
  </w:style>
  <w:style w:type="character" w:customStyle="1" w:styleId="WW-DefaultParagraphFont1">
    <w:name w:val="WW-Default Paragraph Font1"/>
    <w:rsid w:val="00950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Western Illinois University</Company>
  <LinksUpToDate>false</LinksUpToDate>
  <CharactersWithSpaces>8777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WIU User</dc:creator>
  <cp:lastModifiedBy>ram</cp:lastModifiedBy>
  <cp:revision>2</cp:revision>
  <dcterms:created xsi:type="dcterms:W3CDTF">2011-08-23T17:12:00Z</dcterms:created>
  <dcterms:modified xsi:type="dcterms:W3CDTF">2011-08-23T17:12:00Z</dcterms:modified>
</cp:coreProperties>
</file>